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C9" w:rsidRPr="00A74004" w:rsidRDefault="00243925" w:rsidP="009F1967">
      <w:pPr>
        <w:spacing w:line="276" w:lineRule="auto"/>
        <w:ind w:left="-35" w:right="1639"/>
        <w:jc w:val="both"/>
        <w:rPr>
          <w:rFonts w:eastAsia="Arial"/>
          <w:b/>
          <w:bCs/>
          <w:w w:val="104"/>
          <w:sz w:val="28"/>
          <w:szCs w:val="28"/>
        </w:rPr>
      </w:pPr>
      <w:r w:rsidRPr="00A74004">
        <w:rPr>
          <w:rFonts w:eastAsia="Arial"/>
          <w:b/>
          <w:bCs/>
          <w:sz w:val="28"/>
          <w:szCs w:val="28"/>
        </w:rPr>
        <w:t xml:space="preserve">What is a </w:t>
      </w:r>
      <w:r w:rsidRPr="00A74004">
        <w:rPr>
          <w:rFonts w:eastAsia="Arial"/>
          <w:b/>
          <w:bCs/>
          <w:i/>
          <w:sz w:val="28"/>
          <w:szCs w:val="28"/>
        </w:rPr>
        <w:t xml:space="preserve">programming </w:t>
      </w:r>
      <w:r w:rsidRPr="00A74004">
        <w:rPr>
          <w:rFonts w:eastAsia="Arial"/>
          <w:b/>
          <w:bCs/>
          <w:i/>
          <w:w w:val="104"/>
          <w:sz w:val="28"/>
          <w:szCs w:val="28"/>
        </w:rPr>
        <w:t>language</w:t>
      </w:r>
      <w:r w:rsidRPr="00A74004">
        <w:rPr>
          <w:rFonts w:eastAsia="Arial"/>
          <w:b/>
          <w:bCs/>
          <w:w w:val="104"/>
          <w:sz w:val="28"/>
          <w:szCs w:val="28"/>
        </w:rPr>
        <w:t>?</w:t>
      </w:r>
    </w:p>
    <w:p w:rsidR="003D7102" w:rsidRPr="00A74004" w:rsidRDefault="003D7102" w:rsidP="003D7102">
      <w:pPr>
        <w:spacing w:before="100" w:beforeAutospacing="1" w:after="100" w:afterAutospacing="1" w:line="360" w:lineRule="auto"/>
        <w:jc w:val="both"/>
        <w:rPr>
          <w:sz w:val="28"/>
          <w:szCs w:val="28"/>
          <w:lang w:bidi="ne-NP"/>
        </w:rPr>
      </w:pPr>
      <w:r w:rsidRPr="00A74004">
        <w:rPr>
          <w:b/>
          <w:bCs/>
          <w:sz w:val="28"/>
          <w:szCs w:val="28"/>
          <w:lang w:bidi="ne-NP"/>
        </w:rPr>
        <w:t>M</w:t>
      </w:r>
      <w:r w:rsidRPr="00A74004">
        <w:rPr>
          <w:sz w:val="28"/>
          <w:szCs w:val="28"/>
          <w:lang w:bidi="ne-NP"/>
        </w:rPr>
        <w:t>any new hundreds of languages are bein</w:t>
      </w:r>
      <w:r w:rsidR="009D5BE0" w:rsidRPr="00A74004">
        <w:rPr>
          <w:sz w:val="28"/>
          <w:szCs w:val="28"/>
          <w:lang w:bidi="ne-NP"/>
        </w:rPr>
        <w:t xml:space="preserve">g designed and developed, </w:t>
      </w:r>
      <w:r w:rsidR="00C06A61" w:rsidRPr="00A74004">
        <w:rPr>
          <w:sz w:val="28"/>
          <w:szCs w:val="28"/>
          <w:lang w:bidi="ne-NP"/>
        </w:rPr>
        <w:t>now</w:t>
      </w:r>
      <w:r w:rsidR="009D5BE0" w:rsidRPr="00A74004">
        <w:rPr>
          <w:sz w:val="28"/>
          <w:szCs w:val="28"/>
          <w:lang w:bidi="ne-NP"/>
        </w:rPr>
        <w:t xml:space="preserve"> a day</w:t>
      </w:r>
      <w:r w:rsidRPr="00A74004">
        <w:rPr>
          <w:sz w:val="28"/>
          <w:szCs w:val="28"/>
          <w:lang w:bidi="ne-NP"/>
        </w:rPr>
        <w:t xml:space="preserve">, which are used for a period of Time and then allowed to fall into </w:t>
      </w:r>
      <w:r w:rsidR="009D5BE0" w:rsidRPr="00A74004">
        <w:rPr>
          <w:sz w:val="28"/>
          <w:szCs w:val="28"/>
          <w:lang w:bidi="ne-NP"/>
        </w:rPr>
        <w:t>disuse.</w:t>
      </w:r>
    </w:p>
    <w:p w:rsidR="003D7102" w:rsidRPr="00A74004" w:rsidRDefault="003D7102" w:rsidP="003D7102">
      <w:pPr>
        <w:spacing w:before="100" w:beforeAutospacing="1" w:after="100" w:afterAutospacing="1" w:line="360" w:lineRule="auto"/>
        <w:jc w:val="both"/>
        <w:rPr>
          <w:sz w:val="28"/>
          <w:szCs w:val="28"/>
          <w:lang w:bidi="ne-NP"/>
        </w:rPr>
      </w:pPr>
      <w:r w:rsidRPr="00A74004">
        <w:rPr>
          <w:sz w:val="28"/>
          <w:szCs w:val="28"/>
          <w:lang w:bidi="ne-NP"/>
        </w:rPr>
        <w:t>There are many reasons behind success or failure of a languag</w:t>
      </w:r>
      <w:r w:rsidR="00C06A61" w:rsidRPr="00A74004">
        <w:rPr>
          <w:sz w:val="28"/>
          <w:szCs w:val="28"/>
          <w:lang w:bidi="ne-NP"/>
        </w:rPr>
        <w:t>e, sometimes the reason may be e</w:t>
      </w:r>
      <w:r w:rsidRPr="00A74004">
        <w:rPr>
          <w:sz w:val="28"/>
          <w:szCs w:val="28"/>
          <w:lang w:bidi="ne-NP"/>
        </w:rPr>
        <w:t xml:space="preserve">xternal to the Language itself. </w:t>
      </w:r>
      <w:r w:rsidRPr="00A74004">
        <w:rPr>
          <w:b/>
          <w:bCs/>
          <w:sz w:val="28"/>
          <w:szCs w:val="28"/>
          <w:lang w:bidi="ne-NP"/>
        </w:rPr>
        <w:t>For Example:</w:t>
      </w:r>
      <w:r w:rsidRPr="00A74004">
        <w:rPr>
          <w:sz w:val="28"/>
          <w:szCs w:val="28"/>
          <w:lang w:bidi="ne-NP"/>
        </w:rPr>
        <w:t xml:space="preserve"> use of</w:t>
      </w:r>
      <w:r w:rsidRPr="00A74004">
        <w:rPr>
          <w:i/>
          <w:iCs/>
          <w:sz w:val="28"/>
          <w:szCs w:val="28"/>
          <w:lang w:bidi="ne-NP"/>
        </w:rPr>
        <w:t xml:space="preserve"> COBOL or Ada </w:t>
      </w:r>
      <w:r w:rsidRPr="00A74004">
        <w:rPr>
          <w:sz w:val="28"/>
          <w:szCs w:val="28"/>
          <w:lang w:bidi="ne-NP"/>
        </w:rPr>
        <w:t xml:space="preserve">in US was forced in certain areas of Programming development industries by Government mandate. So extensive Usage of a particular language by a large amount of people leads to Greater Success and most of the developments are done in the same Language preferably. Likewise there is reason for success of </w:t>
      </w:r>
      <w:r w:rsidRPr="00A74004">
        <w:rPr>
          <w:i/>
          <w:iCs/>
          <w:sz w:val="28"/>
          <w:szCs w:val="28"/>
          <w:lang w:bidi="ne-NP"/>
        </w:rPr>
        <w:t>FORTRAN</w:t>
      </w:r>
      <w:r w:rsidRPr="00A74004">
        <w:rPr>
          <w:sz w:val="28"/>
          <w:szCs w:val="28"/>
          <w:lang w:bidi="ne-NP"/>
        </w:rPr>
        <w:t xml:space="preserve">, </w:t>
      </w:r>
      <w:r w:rsidR="00BC0EDB" w:rsidRPr="00A74004">
        <w:rPr>
          <w:sz w:val="28"/>
          <w:szCs w:val="28"/>
          <w:lang w:bidi="ne-NP"/>
        </w:rPr>
        <w:t>because</w:t>
      </w:r>
      <w:r w:rsidRPr="00A74004">
        <w:rPr>
          <w:sz w:val="28"/>
          <w:szCs w:val="28"/>
          <w:lang w:bidi="ne-NP"/>
        </w:rPr>
        <w:t xml:space="preserve"> most of the computer manufacturers strongly supported this language. Many more languages are there wh</w:t>
      </w:r>
      <w:r w:rsidR="00BC0EDB" w:rsidRPr="00A74004">
        <w:rPr>
          <w:sz w:val="28"/>
          <w:szCs w:val="28"/>
          <w:lang w:bidi="ne-NP"/>
        </w:rPr>
        <w:t>ich are successful due to many e</w:t>
      </w:r>
      <w:r w:rsidRPr="00A74004">
        <w:rPr>
          <w:sz w:val="28"/>
          <w:szCs w:val="28"/>
          <w:lang w:bidi="ne-NP"/>
        </w:rPr>
        <w:t>xternal reasons. Though many of them are failures in history, and to indicate their failure level most of us don’t know the name of languages which have failed to make them self on the long list!!!</w:t>
      </w:r>
    </w:p>
    <w:p w:rsidR="003D7102" w:rsidRPr="00A74004" w:rsidRDefault="003D7102" w:rsidP="009F1967">
      <w:pPr>
        <w:spacing w:line="276" w:lineRule="auto"/>
        <w:ind w:left="-35" w:right="1639"/>
        <w:jc w:val="both"/>
        <w:rPr>
          <w:rFonts w:eastAsia="Arial"/>
          <w:b/>
          <w:bCs/>
          <w:sz w:val="28"/>
          <w:szCs w:val="28"/>
        </w:rPr>
      </w:pPr>
    </w:p>
    <w:p w:rsidR="007D00C9" w:rsidRPr="00A74004" w:rsidRDefault="000A44B3" w:rsidP="009F1967">
      <w:pPr>
        <w:spacing w:line="276" w:lineRule="auto"/>
        <w:jc w:val="both"/>
        <w:rPr>
          <w:rFonts w:eastAsia="Arial"/>
          <w:sz w:val="28"/>
          <w:szCs w:val="28"/>
        </w:rPr>
      </w:pPr>
      <w:r w:rsidRPr="00A74004">
        <w:rPr>
          <w:rFonts w:eastAsia="Arial"/>
          <w:sz w:val="28"/>
          <w:szCs w:val="28"/>
        </w:rPr>
        <w:t>A progra</w:t>
      </w:r>
      <w:r w:rsidR="00B640AC" w:rsidRPr="00A74004">
        <w:rPr>
          <w:rFonts w:eastAsia="Arial"/>
          <w:sz w:val="28"/>
          <w:szCs w:val="28"/>
        </w:rPr>
        <w:t>mming language is the collection</w:t>
      </w:r>
      <w:r w:rsidRPr="00A74004">
        <w:rPr>
          <w:rFonts w:eastAsia="Arial"/>
          <w:sz w:val="28"/>
          <w:szCs w:val="28"/>
        </w:rPr>
        <w:t xml:space="preserve"> of syntactic rules, keywords, naming structures, data structures, expression and control structures that is intended for </w:t>
      </w:r>
      <w:r w:rsidRPr="00A74004">
        <w:rPr>
          <w:rFonts w:eastAsia="Arial"/>
          <w:w w:val="102"/>
          <w:sz w:val="28"/>
          <w:szCs w:val="28"/>
        </w:rPr>
        <w:t xml:space="preserve">the </w:t>
      </w:r>
      <w:r w:rsidRPr="00A74004">
        <w:rPr>
          <w:rFonts w:eastAsia="Arial"/>
          <w:sz w:val="28"/>
          <w:szCs w:val="28"/>
        </w:rPr>
        <w:t xml:space="preserve">expression of computer programs and </w:t>
      </w:r>
      <w:r w:rsidRPr="00A74004">
        <w:rPr>
          <w:rFonts w:eastAsia="Arial"/>
          <w:w w:val="102"/>
          <w:sz w:val="28"/>
          <w:szCs w:val="28"/>
        </w:rPr>
        <w:t xml:space="preserve">that </w:t>
      </w:r>
      <w:r w:rsidRPr="00A74004">
        <w:rPr>
          <w:rFonts w:eastAsia="Arial"/>
          <w:sz w:val="28"/>
          <w:szCs w:val="28"/>
        </w:rPr>
        <w:t xml:space="preserve">is capable of expressing any </w:t>
      </w:r>
      <w:r w:rsidRPr="00A74004">
        <w:rPr>
          <w:rFonts w:eastAsia="Arial"/>
          <w:w w:val="102"/>
          <w:sz w:val="28"/>
          <w:szCs w:val="28"/>
        </w:rPr>
        <w:t xml:space="preserve">computer program. Programming Language is a </w:t>
      </w:r>
      <w:r w:rsidRPr="00A74004">
        <w:rPr>
          <w:rFonts w:eastAsia="Arial"/>
          <w:sz w:val="28"/>
          <w:szCs w:val="28"/>
        </w:rPr>
        <w:t>f</w:t>
      </w:r>
      <w:r w:rsidR="00243925" w:rsidRPr="00A74004">
        <w:rPr>
          <w:rFonts w:eastAsia="Arial"/>
          <w:sz w:val="28"/>
          <w:szCs w:val="28"/>
        </w:rPr>
        <w:t xml:space="preserve">ormal </w:t>
      </w:r>
      <w:r w:rsidRPr="00A74004">
        <w:rPr>
          <w:rFonts w:eastAsia="Arial"/>
          <w:w w:val="102"/>
          <w:sz w:val="28"/>
          <w:szCs w:val="28"/>
        </w:rPr>
        <w:t>m</w:t>
      </w:r>
      <w:r w:rsidR="00243925" w:rsidRPr="00A74004">
        <w:rPr>
          <w:rFonts w:eastAsia="Arial"/>
          <w:w w:val="102"/>
          <w:sz w:val="28"/>
          <w:szCs w:val="28"/>
        </w:rPr>
        <w:t>ethod</w:t>
      </w:r>
      <w:r w:rsidRPr="00A74004">
        <w:rPr>
          <w:rFonts w:eastAsia="Arial"/>
          <w:w w:val="102"/>
          <w:sz w:val="28"/>
          <w:szCs w:val="28"/>
        </w:rPr>
        <w:t xml:space="preserve"> that:</w:t>
      </w:r>
    </w:p>
    <w:p w:rsidR="007D00C9" w:rsidRPr="00A74004" w:rsidRDefault="00243925" w:rsidP="009F1967">
      <w:pPr>
        <w:pStyle w:val="ListParagraph"/>
        <w:numPr>
          <w:ilvl w:val="0"/>
          <w:numId w:val="3"/>
        </w:numPr>
        <w:spacing w:line="276" w:lineRule="auto"/>
        <w:jc w:val="both"/>
        <w:rPr>
          <w:rFonts w:eastAsia="Arial"/>
          <w:sz w:val="28"/>
          <w:szCs w:val="28"/>
        </w:rPr>
      </w:pPr>
      <w:r w:rsidRPr="00A74004">
        <w:rPr>
          <w:rFonts w:eastAsia="Arial"/>
          <w:sz w:val="28"/>
          <w:szCs w:val="28"/>
        </w:rPr>
        <w:t>Describe a solution to a problem</w:t>
      </w:r>
    </w:p>
    <w:p w:rsidR="007D00C9" w:rsidRPr="00A74004" w:rsidRDefault="00243925" w:rsidP="009F1967">
      <w:pPr>
        <w:pStyle w:val="ListParagraph"/>
        <w:numPr>
          <w:ilvl w:val="0"/>
          <w:numId w:val="3"/>
        </w:numPr>
        <w:spacing w:line="276" w:lineRule="auto"/>
        <w:jc w:val="both"/>
        <w:rPr>
          <w:rFonts w:eastAsia="Arial"/>
          <w:sz w:val="28"/>
          <w:szCs w:val="28"/>
        </w:rPr>
      </w:pPr>
      <w:r w:rsidRPr="00A74004">
        <w:rPr>
          <w:rFonts w:eastAsia="Arial"/>
          <w:sz w:val="28"/>
          <w:szCs w:val="28"/>
        </w:rPr>
        <w:t>Organize a solution to a problem</w:t>
      </w:r>
    </w:p>
    <w:p w:rsidR="007D00C9" w:rsidRPr="00A74004" w:rsidRDefault="00243925" w:rsidP="009F1967">
      <w:pPr>
        <w:pStyle w:val="ListParagraph"/>
        <w:numPr>
          <w:ilvl w:val="0"/>
          <w:numId w:val="3"/>
        </w:numPr>
        <w:spacing w:line="276" w:lineRule="auto"/>
        <w:jc w:val="both"/>
        <w:rPr>
          <w:rFonts w:eastAsia="Arial"/>
          <w:sz w:val="28"/>
          <w:szCs w:val="28"/>
        </w:rPr>
      </w:pPr>
      <w:r w:rsidRPr="00A74004">
        <w:rPr>
          <w:rFonts w:eastAsia="Arial"/>
          <w:sz w:val="28"/>
          <w:szCs w:val="28"/>
        </w:rPr>
        <w:t>Reason about a solution to a problem</w:t>
      </w:r>
    </w:p>
    <w:p w:rsidR="007D00C9" w:rsidRPr="00A74004" w:rsidRDefault="00243925" w:rsidP="009F1967">
      <w:pPr>
        <w:pStyle w:val="ListParagraph"/>
        <w:numPr>
          <w:ilvl w:val="0"/>
          <w:numId w:val="3"/>
        </w:numPr>
        <w:spacing w:line="276" w:lineRule="auto"/>
        <w:ind w:right="1669"/>
        <w:jc w:val="both"/>
        <w:rPr>
          <w:rFonts w:eastAsia="Arial"/>
          <w:sz w:val="28"/>
          <w:szCs w:val="28"/>
        </w:rPr>
      </w:pPr>
      <w:r w:rsidRPr="00A74004">
        <w:rPr>
          <w:rFonts w:eastAsia="Arial"/>
          <w:sz w:val="28"/>
          <w:szCs w:val="28"/>
        </w:rPr>
        <w:t xml:space="preserve">Interface between user and </w:t>
      </w:r>
      <w:r w:rsidRPr="00A74004">
        <w:rPr>
          <w:rFonts w:eastAsia="Arial"/>
          <w:w w:val="102"/>
          <w:sz w:val="28"/>
          <w:szCs w:val="28"/>
        </w:rPr>
        <w:t>machine</w:t>
      </w:r>
    </w:p>
    <w:p w:rsidR="007D00C9" w:rsidRPr="00A74004" w:rsidRDefault="00243925" w:rsidP="009F1967">
      <w:pPr>
        <w:spacing w:line="276" w:lineRule="auto"/>
        <w:jc w:val="both"/>
        <w:rPr>
          <w:rFonts w:eastAsia="Arial"/>
          <w:sz w:val="28"/>
          <w:szCs w:val="28"/>
        </w:rPr>
      </w:pPr>
      <w:r w:rsidRPr="00A74004">
        <w:rPr>
          <w:rFonts w:eastAsia="Arial"/>
          <w:sz w:val="28"/>
          <w:szCs w:val="28"/>
        </w:rPr>
        <w:t xml:space="preserve"> </w:t>
      </w:r>
      <w:r w:rsidR="000A44B3" w:rsidRPr="00A74004">
        <w:rPr>
          <w:rFonts w:eastAsia="Arial"/>
          <w:sz w:val="28"/>
          <w:szCs w:val="28"/>
        </w:rPr>
        <w:t>Programming languages t</w:t>
      </w:r>
      <w:r w:rsidRPr="00A74004">
        <w:rPr>
          <w:rFonts w:eastAsia="Arial"/>
          <w:sz w:val="28"/>
          <w:szCs w:val="28"/>
        </w:rPr>
        <w:t>rade-off</w:t>
      </w:r>
      <w:r w:rsidR="000A44B3" w:rsidRPr="00A74004">
        <w:rPr>
          <w:rFonts w:eastAsia="Arial"/>
          <w:sz w:val="28"/>
          <w:szCs w:val="28"/>
        </w:rPr>
        <w:t>:</w:t>
      </w:r>
    </w:p>
    <w:p w:rsidR="007D00C9" w:rsidRPr="00A74004" w:rsidRDefault="00243925" w:rsidP="009F1967">
      <w:pPr>
        <w:pStyle w:val="ListParagraph"/>
        <w:numPr>
          <w:ilvl w:val="0"/>
          <w:numId w:val="4"/>
        </w:numPr>
        <w:spacing w:line="276" w:lineRule="auto"/>
        <w:jc w:val="both"/>
        <w:rPr>
          <w:rFonts w:eastAsia="Arial"/>
          <w:sz w:val="28"/>
          <w:szCs w:val="28"/>
        </w:rPr>
      </w:pPr>
      <w:r w:rsidRPr="00A74004">
        <w:rPr>
          <w:rFonts w:eastAsia="Arial"/>
          <w:sz w:val="28"/>
          <w:szCs w:val="28"/>
        </w:rPr>
        <w:t xml:space="preserve">Ease of use - high </w:t>
      </w:r>
      <w:r w:rsidRPr="00A74004">
        <w:rPr>
          <w:rFonts w:eastAsia="Arial"/>
          <w:w w:val="106"/>
          <w:sz w:val="28"/>
          <w:szCs w:val="28"/>
        </w:rPr>
        <w:t>level</w:t>
      </w:r>
    </w:p>
    <w:p w:rsidR="007D00C9" w:rsidRPr="00A74004" w:rsidRDefault="00243925" w:rsidP="009F1967">
      <w:pPr>
        <w:pStyle w:val="ListParagraph"/>
        <w:numPr>
          <w:ilvl w:val="0"/>
          <w:numId w:val="4"/>
        </w:numPr>
        <w:spacing w:line="276" w:lineRule="auto"/>
        <w:jc w:val="both"/>
        <w:rPr>
          <w:rFonts w:eastAsia="Arial"/>
          <w:sz w:val="28"/>
          <w:szCs w:val="28"/>
        </w:rPr>
      </w:pPr>
      <w:r w:rsidRPr="00A74004">
        <w:rPr>
          <w:rFonts w:eastAsia="Arial"/>
          <w:sz w:val="28"/>
          <w:szCs w:val="28"/>
        </w:rPr>
        <w:t xml:space="preserve">Efficiency - low </w:t>
      </w:r>
      <w:r w:rsidRPr="00A74004">
        <w:rPr>
          <w:rFonts w:eastAsia="Arial"/>
          <w:w w:val="106"/>
          <w:sz w:val="28"/>
          <w:szCs w:val="28"/>
        </w:rPr>
        <w:t>level</w:t>
      </w:r>
    </w:p>
    <w:p w:rsidR="005E56EC" w:rsidRPr="00A74004" w:rsidRDefault="005E56EC" w:rsidP="005E56EC">
      <w:pPr>
        <w:pStyle w:val="ListParagraph"/>
        <w:spacing w:line="276" w:lineRule="auto"/>
        <w:jc w:val="both"/>
        <w:rPr>
          <w:rFonts w:eastAsia="Arial"/>
          <w:sz w:val="28"/>
          <w:szCs w:val="28"/>
        </w:rPr>
      </w:pPr>
    </w:p>
    <w:p w:rsidR="00D708FE" w:rsidRPr="00A74004" w:rsidRDefault="00CD25AF" w:rsidP="00CD25AF">
      <w:pPr>
        <w:spacing w:line="276" w:lineRule="auto"/>
        <w:jc w:val="both"/>
        <w:rPr>
          <w:rFonts w:eastAsia="Arial"/>
          <w:w w:val="106"/>
          <w:sz w:val="28"/>
          <w:szCs w:val="28"/>
        </w:rPr>
      </w:pPr>
      <w:r w:rsidRPr="00A74004">
        <w:rPr>
          <w:rFonts w:eastAsia="Arial"/>
          <w:w w:val="106"/>
          <w:sz w:val="28"/>
          <w:szCs w:val="28"/>
        </w:rPr>
        <w:t>“A programming language is a language that is intended for the expression of computer programs and that is capable of expressing any computer program.”</w:t>
      </w:r>
    </w:p>
    <w:p w:rsidR="005E56EC" w:rsidRPr="00A74004" w:rsidRDefault="005E56EC" w:rsidP="00CD25AF">
      <w:pPr>
        <w:spacing w:line="276" w:lineRule="auto"/>
        <w:jc w:val="both"/>
        <w:rPr>
          <w:rFonts w:eastAsia="Arial"/>
          <w:w w:val="106"/>
          <w:sz w:val="28"/>
          <w:szCs w:val="28"/>
        </w:rPr>
      </w:pPr>
    </w:p>
    <w:p w:rsidR="005E56EC" w:rsidRPr="00A74004" w:rsidRDefault="005E56EC" w:rsidP="00CD25AF">
      <w:pPr>
        <w:spacing w:line="276" w:lineRule="auto"/>
        <w:jc w:val="both"/>
        <w:rPr>
          <w:rFonts w:eastAsia="Arial"/>
          <w:b/>
          <w:w w:val="106"/>
          <w:sz w:val="28"/>
          <w:szCs w:val="28"/>
        </w:rPr>
      </w:pPr>
      <w:r w:rsidRPr="00A74004">
        <w:rPr>
          <w:rFonts w:eastAsia="Arial"/>
          <w:b/>
          <w:w w:val="106"/>
          <w:sz w:val="28"/>
          <w:szCs w:val="28"/>
        </w:rPr>
        <w:t>Importance of the study of Programming languages:</w:t>
      </w:r>
    </w:p>
    <w:p w:rsidR="005E56EC" w:rsidRPr="00A74004" w:rsidRDefault="00587494" w:rsidP="00CD25AF">
      <w:pPr>
        <w:spacing w:line="276" w:lineRule="auto"/>
        <w:jc w:val="both"/>
        <w:rPr>
          <w:rFonts w:eastAsia="Arial"/>
          <w:w w:val="106"/>
          <w:sz w:val="28"/>
          <w:szCs w:val="28"/>
        </w:rPr>
      </w:pPr>
      <w:r w:rsidRPr="00A74004">
        <w:rPr>
          <w:rFonts w:eastAsia="Arial"/>
          <w:w w:val="106"/>
          <w:sz w:val="28"/>
          <w:szCs w:val="28"/>
        </w:rPr>
        <w:lastRenderedPageBreak/>
        <w:t>Programming languages are important for students in all disciplines of computer science because they are the primary tools of the central activity of computer science: programming. As a result, the progress of computer science can be traced in the progress of programming languages, and many issues of computer science manifest themselves as programming language issues. The reason is simple: Programming languages remain the central tool for problem solving in computer science.</w:t>
      </w:r>
    </w:p>
    <w:p w:rsidR="00A00C04" w:rsidRPr="00A74004" w:rsidRDefault="00A00C04" w:rsidP="006F690F">
      <w:pPr>
        <w:spacing w:line="276" w:lineRule="auto"/>
        <w:jc w:val="both"/>
        <w:rPr>
          <w:sz w:val="28"/>
          <w:szCs w:val="28"/>
        </w:rPr>
      </w:pPr>
      <w:r w:rsidRPr="00A74004">
        <w:rPr>
          <w:b/>
          <w:sz w:val="28"/>
          <w:szCs w:val="28"/>
        </w:rPr>
        <w:t>-</w:t>
      </w:r>
      <w:r w:rsidRPr="00A74004">
        <w:rPr>
          <w:sz w:val="28"/>
          <w:szCs w:val="28"/>
        </w:rPr>
        <w:t>Important for students in all disciplines of computer science because they are the primary tools of the central activity of computer science: programming.</w:t>
      </w:r>
    </w:p>
    <w:p w:rsidR="00A00C04" w:rsidRPr="00A74004" w:rsidRDefault="00A00C04" w:rsidP="006F690F">
      <w:pPr>
        <w:spacing w:line="276" w:lineRule="auto"/>
        <w:jc w:val="both"/>
        <w:rPr>
          <w:sz w:val="28"/>
          <w:szCs w:val="28"/>
        </w:rPr>
      </w:pPr>
      <w:r w:rsidRPr="00A74004">
        <w:rPr>
          <w:sz w:val="28"/>
          <w:szCs w:val="28"/>
        </w:rPr>
        <w:t>- The progress of computer science can be traced in the progress of programming languages, and many issues of computer science can be traced in the progress of programming language issues.</w:t>
      </w:r>
    </w:p>
    <w:p w:rsidR="00A00C04" w:rsidRPr="00A74004" w:rsidRDefault="00A00C04" w:rsidP="006F690F">
      <w:pPr>
        <w:spacing w:line="276" w:lineRule="auto"/>
        <w:jc w:val="both"/>
        <w:rPr>
          <w:sz w:val="28"/>
          <w:szCs w:val="28"/>
        </w:rPr>
      </w:pPr>
      <w:r w:rsidRPr="00A74004">
        <w:rPr>
          <w:sz w:val="28"/>
          <w:szCs w:val="28"/>
        </w:rPr>
        <w:t>-Programming language remains the central tool for problem solving in computer science.</w:t>
      </w:r>
    </w:p>
    <w:p w:rsidR="00A00C04" w:rsidRPr="00A74004" w:rsidRDefault="00A00C04" w:rsidP="006F690F">
      <w:pPr>
        <w:spacing w:line="276" w:lineRule="auto"/>
        <w:jc w:val="both"/>
        <w:rPr>
          <w:sz w:val="28"/>
          <w:szCs w:val="28"/>
        </w:rPr>
      </w:pPr>
      <w:r w:rsidRPr="00A74004">
        <w:rPr>
          <w:sz w:val="28"/>
          <w:szCs w:val="28"/>
        </w:rPr>
        <w:t>Some importance of knowing evolution of programming language is highlighted below:</w:t>
      </w:r>
    </w:p>
    <w:p w:rsidR="00A00C04" w:rsidRPr="00A74004" w:rsidRDefault="00A00C04" w:rsidP="006F690F">
      <w:pPr>
        <w:spacing w:line="276" w:lineRule="auto"/>
        <w:jc w:val="both"/>
        <w:rPr>
          <w:sz w:val="28"/>
          <w:szCs w:val="28"/>
        </w:rPr>
      </w:pPr>
    </w:p>
    <w:p w:rsidR="00A00C04" w:rsidRPr="00A74004" w:rsidRDefault="00A00C04" w:rsidP="006F690F">
      <w:pPr>
        <w:spacing w:line="276" w:lineRule="auto"/>
        <w:jc w:val="both"/>
        <w:rPr>
          <w:b/>
          <w:sz w:val="28"/>
          <w:szCs w:val="28"/>
        </w:rPr>
      </w:pPr>
      <w:r w:rsidRPr="00A74004">
        <w:rPr>
          <w:b/>
          <w:sz w:val="28"/>
          <w:szCs w:val="28"/>
        </w:rPr>
        <w:t>1) Influence of languages on problem solving:</w:t>
      </w:r>
    </w:p>
    <w:p w:rsidR="00A00C04" w:rsidRPr="00A74004" w:rsidRDefault="00A00C04" w:rsidP="006F690F">
      <w:pPr>
        <w:spacing w:line="276" w:lineRule="auto"/>
        <w:jc w:val="both"/>
        <w:rPr>
          <w:sz w:val="28"/>
          <w:szCs w:val="28"/>
        </w:rPr>
      </w:pPr>
      <w:r w:rsidRPr="00A74004">
        <w:rPr>
          <w:sz w:val="28"/>
          <w:szCs w:val="28"/>
        </w:rPr>
        <w:t>The Sapir-Whorf hypothesis (still controversial): The structure of language defines the boundaries of thought. Although no programming language can prevent us from finding certain solution to a problem, a given language can influence the class of solution we are likely to see and the frame of mind with which we approach programming, thus influencing the quality of our programs.</w:t>
      </w:r>
    </w:p>
    <w:p w:rsidR="00A00C04" w:rsidRPr="00A74004" w:rsidRDefault="00A00C04" w:rsidP="006F690F">
      <w:pPr>
        <w:spacing w:line="276" w:lineRule="auto"/>
        <w:jc w:val="both"/>
        <w:rPr>
          <w:b/>
          <w:sz w:val="28"/>
          <w:szCs w:val="28"/>
        </w:rPr>
      </w:pPr>
    </w:p>
    <w:p w:rsidR="00A00C04" w:rsidRPr="00A74004" w:rsidRDefault="00A00C04" w:rsidP="006F690F">
      <w:pPr>
        <w:spacing w:line="276" w:lineRule="auto"/>
        <w:jc w:val="both"/>
        <w:rPr>
          <w:b/>
          <w:sz w:val="28"/>
          <w:szCs w:val="28"/>
        </w:rPr>
      </w:pPr>
      <w:r w:rsidRPr="00A74004">
        <w:rPr>
          <w:b/>
          <w:sz w:val="28"/>
          <w:szCs w:val="28"/>
        </w:rPr>
        <w:t>2) Benefits for all computer scientists</w:t>
      </w:r>
    </w:p>
    <w:p w:rsidR="00A00C04" w:rsidRPr="00A74004" w:rsidRDefault="00A00C04" w:rsidP="006F690F">
      <w:pPr>
        <w:spacing w:line="276" w:lineRule="auto"/>
        <w:jc w:val="both"/>
        <w:rPr>
          <w:sz w:val="28"/>
          <w:szCs w:val="28"/>
        </w:rPr>
      </w:pPr>
      <w:r w:rsidRPr="00A74004">
        <w:rPr>
          <w:sz w:val="28"/>
          <w:szCs w:val="28"/>
        </w:rPr>
        <w:t>The study of programing language is important to all who uses them. The reason is that from this study you will learn the motivation for and the use of the most important facilities found in modern programming languages. This will provide you with a basis for evaluating languages, which will aid you in choosing the best language for your application.</w:t>
      </w:r>
    </w:p>
    <w:p w:rsidR="00A00C04" w:rsidRPr="00A74004" w:rsidRDefault="00A00C04" w:rsidP="006F690F">
      <w:pPr>
        <w:spacing w:line="276" w:lineRule="auto"/>
        <w:jc w:val="both"/>
        <w:rPr>
          <w:sz w:val="28"/>
          <w:szCs w:val="28"/>
        </w:rPr>
      </w:pPr>
    </w:p>
    <w:p w:rsidR="00A00C04" w:rsidRPr="00A74004" w:rsidRDefault="00A00C04" w:rsidP="006F690F">
      <w:pPr>
        <w:spacing w:line="276" w:lineRule="auto"/>
        <w:jc w:val="both"/>
        <w:rPr>
          <w:b/>
          <w:sz w:val="28"/>
          <w:szCs w:val="28"/>
        </w:rPr>
      </w:pPr>
      <w:r w:rsidRPr="00A74004">
        <w:rPr>
          <w:b/>
          <w:sz w:val="28"/>
          <w:szCs w:val="28"/>
        </w:rPr>
        <w:t>3) Benefits for language designers</w:t>
      </w:r>
    </w:p>
    <w:p w:rsidR="00A00C04" w:rsidRPr="00A74004" w:rsidRDefault="00A00C04" w:rsidP="006F690F">
      <w:pPr>
        <w:spacing w:line="276" w:lineRule="auto"/>
        <w:jc w:val="both"/>
        <w:rPr>
          <w:sz w:val="28"/>
          <w:szCs w:val="28"/>
        </w:rPr>
      </w:pPr>
      <w:r w:rsidRPr="00A74004">
        <w:rPr>
          <w:sz w:val="28"/>
          <w:szCs w:val="28"/>
        </w:rPr>
        <w:t>All engineering design is a cumulative process; we learn from the success and failures of the designs of the past.</w:t>
      </w:r>
    </w:p>
    <w:p w:rsidR="00A00C04" w:rsidRPr="00A74004" w:rsidRDefault="00A00C04" w:rsidP="006F690F">
      <w:pPr>
        <w:spacing w:line="276" w:lineRule="auto"/>
        <w:jc w:val="both"/>
        <w:rPr>
          <w:sz w:val="28"/>
          <w:szCs w:val="28"/>
        </w:rPr>
      </w:pPr>
    </w:p>
    <w:p w:rsidR="00A00C04" w:rsidRPr="00A74004" w:rsidRDefault="00A00C04" w:rsidP="006F690F">
      <w:pPr>
        <w:spacing w:line="276" w:lineRule="auto"/>
        <w:jc w:val="both"/>
        <w:rPr>
          <w:b/>
          <w:sz w:val="28"/>
          <w:szCs w:val="28"/>
        </w:rPr>
      </w:pPr>
      <w:r w:rsidRPr="00A74004">
        <w:rPr>
          <w:b/>
          <w:sz w:val="28"/>
          <w:szCs w:val="28"/>
        </w:rPr>
        <w:t>4) Benefits for language implementers</w:t>
      </w:r>
    </w:p>
    <w:p w:rsidR="00A00C04" w:rsidRPr="00A74004" w:rsidRDefault="00A00C04" w:rsidP="006F690F">
      <w:pPr>
        <w:spacing w:line="276" w:lineRule="auto"/>
        <w:jc w:val="both"/>
        <w:rPr>
          <w:sz w:val="28"/>
          <w:szCs w:val="28"/>
        </w:rPr>
      </w:pPr>
      <w:r w:rsidRPr="00A74004">
        <w:rPr>
          <w:sz w:val="28"/>
          <w:szCs w:val="28"/>
        </w:rPr>
        <w:lastRenderedPageBreak/>
        <w:t>If you are interested in language implementations, you will gain insight into the motivations for various facilities, thus allowing you to make reasonable implementation trade-offs.</w:t>
      </w:r>
    </w:p>
    <w:p w:rsidR="00A00C04" w:rsidRPr="00A74004" w:rsidRDefault="00A00C04" w:rsidP="006F690F">
      <w:pPr>
        <w:spacing w:line="276" w:lineRule="auto"/>
        <w:jc w:val="both"/>
        <w:rPr>
          <w:sz w:val="28"/>
          <w:szCs w:val="28"/>
        </w:rPr>
      </w:pPr>
    </w:p>
    <w:p w:rsidR="00A00C04" w:rsidRPr="00A74004" w:rsidRDefault="00A00C04" w:rsidP="006F690F">
      <w:pPr>
        <w:spacing w:line="276" w:lineRule="auto"/>
        <w:jc w:val="both"/>
        <w:rPr>
          <w:b/>
          <w:sz w:val="28"/>
          <w:szCs w:val="28"/>
        </w:rPr>
      </w:pPr>
      <w:r w:rsidRPr="00A74004">
        <w:rPr>
          <w:b/>
          <w:sz w:val="28"/>
          <w:szCs w:val="28"/>
        </w:rPr>
        <w:t>5) Benefits for hardware architects</w:t>
      </w:r>
    </w:p>
    <w:p w:rsidR="00A00C04" w:rsidRPr="00A74004" w:rsidRDefault="00A00C04" w:rsidP="006F690F">
      <w:pPr>
        <w:spacing w:line="276" w:lineRule="auto"/>
        <w:jc w:val="both"/>
        <w:rPr>
          <w:sz w:val="28"/>
          <w:szCs w:val="28"/>
        </w:rPr>
      </w:pPr>
      <w:r w:rsidRPr="00A74004">
        <w:rPr>
          <w:sz w:val="28"/>
          <w:szCs w:val="28"/>
        </w:rPr>
        <w:t>By understanding the requirements of programming language implementation, hardware architects will gain insight into the ways machines may better support languages.</w:t>
      </w:r>
    </w:p>
    <w:p w:rsidR="00A00C04" w:rsidRPr="00A74004" w:rsidRDefault="00A00C04" w:rsidP="006F690F">
      <w:pPr>
        <w:spacing w:line="276" w:lineRule="auto"/>
        <w:jc w:val="both"/>
        <w:rPr>
          <w:sz w:val="28"/>
          <w:szCs w:val="28"/>
        </w:rPr>
      </w:pPr>
    </w:p>
    <w:p w:rsidR="00A00C04" w:rsidRPr="00A74004" w:rsidRDefault="00A00C04" w:rsidP="006F690F">
      <w:pPr>
        <w:spacing w:line="276" w:lineRule="auto"/>
        <w:jc w:val="both"/>
        <w:rPr>
          <w:b/>
          <w:sz w:val="28"/>
          <w:szCs w:val="28"/>
        </w:rPr>
      </w:pPr>
      <w:r w:rsidRPr="00A74004">
        <w:rPr>
          <w:b/>
          <w:sz w:val="28"/>
          <w:szCs w:val="28"/>
        </w:rPr>
        <w:t>6) Benefits for system designers</w:t>
      </w:r>
    </w:p>
    <w:p w:rsidR="00A00C04" w:rsidRPr="00A74004" w:rsidRDefault="00A00C04" w:rsidP="006F690F">
      <w:pPr>
        <w:spacing w:line="276" w:lineRule="auto"/>
        <w:jc w:val="both"/>
        <w:rPr>
          <w:sz w:val="28"/>
          <w:szCs w:val="28"/>
        </w:rPr>
      </w:pPr>
      <w:r w:rsidRPr="00A74004">
        <w:rPr>
          <w:sz w:val="28"/>
          <w:szCs w:val="28"/>
        </w:rPr>
        <w:t>Designers of all sorts of s/w system (e.g. OS &amp; DBMS) will learn principles and techniques applicable to all human interfaces. Many s/w tolls including OS command languages, DBMS, editors, text formatters and debuggers, have many of the characteristics of programming languages, and so the principles will be applicable to much of your future s/w design.</w:t>
      </w:r>
    </w:p>
    <w:p w:rsidR="00A00C04" w:rsidRPr="00A74004" w:rsidRDefault="00A00C04" w:rsidP="006F690F">
      <w:pPr>
        <w:spacing w:line="276" w:lineRule="auto"/>
        <w:jc w:val="both"/>
        <w:rPr>
          <w:sz w:val="28"/>
          <w:szCs w:val="28"/>
        </w:rPr>
      </w:pPr>
    </w:p>
    <w:p w:rsidR="00A00C04" w:rsidRPr="00A74004" w:rsidRDefault="00A00C04" w:rsidP="006F690F">
      <w:pPr>
        <w:spacing w:line="276" w:lineRule="auto"/>
        <w:jc w:val="both"/>
        <w:rPr>
          <w:b/>
          <w:sz w:val="28"/>
          <w:szCs w:val="28"/>
        </w:rPr>
      </w:pPr>
      <w:r w:rsidRPr="00A74004">
        <w:rPr>
          <w:b/>
          <w:sz w:val="28"/>
          <w:szCs w:val="28"/>
        </w:rPr>
        <w:t>7) Benefits for software managers</w:t>
      </w:r>
    </w:p>
    <w:p w:rsidR="00A00C04" w:rsidRPr="00A74004" w:rsidRDefault="00A00C04" w:rsidP="006F690F">
      <w:pPr>
        <w:spacing w:line="276" w:lineRule="auto"/>
        <w:jc w:val="both"/>
        <w:rPr>
          <w:sz w:val="28"/>
          <w:szCs w:val="28"/>
        </w:rPr>
      </w:pPr>
      <w:r w:rsidRPr="00A74004">
        <w:rPr>
          <w:sz w:val="28"/>
          <w:szCs w:val="28"/>
        </w:rPr>
        <w:t>Finally if you manage s/w development efforts, then you will benefit in several ways from the study of programming languages. You will be better able to make the decisions if you know the costs of designing or extending a language, the costs of implementing a language, and the benefits of various language facilities.</w:t>
      </w:r>
    </w:p>
    <w:p w:rsidR="00A00C04" w:rsidRPr="00A74004" w:rsidRDefault="00A00C04" w:rsidP="006F690F">
      <w:pPr>
        <w:spacing w:line="276" w:lineRule="auto"/>
        <w:jc w:val="both"/>
        <w:rPr>
          <w:rFonts w:eastAsia="Arial"/>
          <w:w w:val="106"/>
          <w:sz w:val="28"/>
          <w:szCs w:val="28"/>
        </w:rPr>
      </w:pPr>
    </w:p>
    <w:p w:rsidR="007D00C9" w:rsidRPr="00A74004" w:rsidRDefault="007D00C9" w:rsidP="006F690F">
      <w:pPr>
        <w:spacing w:line="276" w:lineRule="auto"/>
        <w:jc w:val="both"/>
        <w:rPr>
          <w:sz w:val="28"/>
          <w:szCs w:val="28"/>
        </w:rPr>
      </w:pPr>
    </w:p>
    <w:p w:rsidR="000A44B3" w:rsidRPr="00A74004" w:rsidRDefault="000A44B3" w:rsidP="009F1967">
      <w:pPr>
        <w:spacing w:line="276" w:lineRule="auto"/>
        <w:jc w:val="both"/>
        <w:outlineLvl w:val="0"/>
        <w:rPr>
          <w:b/>
          <w:bCs/>
          <w:kern w:val="36"/>
          <w:sz w:val="28"/>
          <w:szCs w:val="28"/>
          <w:lang w:bidi="ne-NP"/>
        </w:rPr>
      </w:pPr>
      <w:r w:rsidRPr="00A74004">
        <w:rPr>
          <w:b/>
          <w:bCs/>
          <w:kern w:val="36"/>
          <w:sz w:val="28"/>
          <w:szCs w:val="28"/>
          <w:lang w:bidi="ne-NP"/>
        </w:rPr>
        <w:t xml:space="preserve">Attributes of a Good </w:t>
      </w:r>
      <w:r w:rsidR="000F16D3" w:rsidRPr="00A74004">
        <w:rPr>
          <w:b/>
          <w:bCs/>
          <w:kern w:val="36"/>
          <w:sz w:val="28"/>
          <w:szCs w:val="28"/>
          <w:lang w:bidi="ne-NP"/>
        </w:rPr>
        <w:t xml:space="preserve">Programming </w:t>
      </w:r>
      <w:r w:rsidRPr="00A74004">
        <w:rPr>
          <w:b/>
          <w:bCs/>
          <w:kern w:val="36"/>
          <w:sz w:val="28"/>
          <w:szCs w:val="28"/>
          <w:lang w:bidi="ne-NP"/>
        </w:rPr>
        <w:t xml:space="preserve">Language </w:t>
      </w:r>
    </w:p>
    <w:p w:rsidR="000A44B3" w:rsidRPr="00A74004" w:rsidRDefault="000A44B3" w:rsidP="009F1967">
      <w:pPr>
        <w:spacing w:line="276" w:lineRule="auto"/>
        <w:jc w:val="both"/>
        <w:outlineLvl w:val="2"/>
        <w:rPr>
          <w:b/>
          <w:bCs/>
          <w:sz w:val="28"/>
          <w:szCs w:val="28"/>
          <w:lang w:bidi="ne-NP"/>
        </w:rPr>
      </w:pPr>
      <w:r w:rsidRPr="00A74004">
        <w:rPr>
          <w:b/>
          <w:bCs/>
          <w:sz w:val="28"/>
          <w:szCs w:val="28"/>
          <w:lang w:bidi="ne-NP"/>
        </w:rPr>
        <w:t xml:space="preserve">1. Clarity </w:t>
      </w:r>
      <w:r w:rsidR="0025655F" w:rsidRPr="00A74004">
        <w:rPr>
          <w:b/>
          <w:bCs/>
          <w:sz w:val="28"/>
          <w:szCs w:val="28"/>
          <w:lang w:bidi="ne-NP"/>
        </w:rPr>
        <w:t>,</w:t>
      </w:r>
      <w:r w:rsidRPr="00A74004">
        <w:rPr>
          <w:b/>
          <w:bCs/>
          <w:sz w:val="28"/>
          <w:szCs w:val="28"/>
          <w:lang w:bidi="ne-NP"/>
        </w:rPr>
        <w:t xml:space="preserve">Simplicity and Unity </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A programming Language provides a medium to conceptual thinking of new algorithms and also a medium to Execute your thought Proce</w:t>
      </w:r>
      <w:r w:rsidR="000F16D3" w:rsidRPr="00A74004">
        <w:rPr>
          <w:sz w:val="28"/>
          <w:szCs w:val="28"/>
          <w:lang w:bidi="ne-NP"/>
        </w:rPr>
        <w:t xml:space="preserve">ss into real Coding Statements. </w:t>
      </w:r>
      <w:r w:rsidRPr="00A74004">
        <w:rPr>
          <w:sz w:val="28"/>
          <w:szCs w:val="28"/>
          <w:lang w:bidi="ne-NP"/>
        </w:rPr>
        <w:t>For algorithms to be implemented on a Language it’s a basic need is that the language is quite</w:t>
      </w:r>
      <w:r w:rsidR="000F16D3" w:rsidRPr="00A74004">
        <w:rPr>
          <w:i/>
          <w:iCs/>
          <w:sz w:val="28"/>
          <w:szCs w:val="28"/>
          <w:lang w:bidi="ne-NP"/>
        </w:rPr>
        <w:t xml:space="preserve"> clear</w:t>
      </w:r>
      <w:r w:rsidRPr="00A74004">
        <w:rPr>
          <w:i/>
          <w:iCs/>
          <w:sz w:val="28"/>
          <w:szCs w:val="28"/>
          <w:lang w:bidi="ne-NP"/>
        </w:rPr>
        <w:t xml:space="preserve">, simple and Unified </w:t>
      </w:r>
      <w:r w:rsidRPr="00A74004">
        <w:rPr>
          <w:sz w:val="28"/>
          <w:szCs w:val="28"/>
          <w:lang w:bidi="ne-NP"/>
        </w:rPr>
        <w:t xml:space="preserve">in </w:t>
      </w:r>
      <w:r w:rsidR="000F16D3" w:rsidRPr="00A74004">
        <w:rPr>
          <w:sz w:val="28"/>
          <w:szCs w:val="28"/>
          <w:lang w:bidi="ne-NP"/>
        </w:rPr>
        <w:t xml:space="preserve">structure. </w:t>
      </w:r>
      <w:r w:rsidRPr="00A74004">
        <w:rPr>
          <w:sz w:val="28"/>
          <w:szCs w:val="28"/>
          <w:lang w:bidi="ne-NP"/>
        </w:rPr>
        <w:t xml:space="preserve">Such that the Primitives of language can be utilized to develop algorithms. It is desirable to have a minimum number of different </w:t>
      </w:r>
      <w:r w:rsidR="000F16D3" w:rsidRPr="00A74004">
        <w:rPr>
          <w:sz w:val="28"/>
          <w:szCs w:val="28"/>
          <w:lang w:bidi="ne-NP"/>
        </w:rPr>
        <w:t>concepts,</w:t>
      </w:r>
      <w:r w:rsidRPr="00A74004">
        <w:rPr>
          <w:sz w:val="28"/>
          <w:szCs w:val="28"/>
          <w:lang w:bidi="ne-NP"/>
        </w:rPr>
        <w:t xml:space="preserve"> so that combining multiple concepts won’t be that complex in nature. It should be simple and regular as possible. This attribute of a language is known as conceptual Integrity. </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 xml:space="preserve">The main concern of a language now a days is its readability. The syntax of language effects the ease with which programs are </w:t>
      </w:r>
      <w:r w:rsidR="000F16D3" w:rsidRPr="00A74004">
        <w:rPr>
          <w:sz w:val="28"/>
          <w:szCs w:val="28"/>
          <w:lang w:bidi="ne-NP"/>
        </w:rPr>
        <w:t>written,</w:t>
      </w:r>
      <w:r w:rsidRPr="00A74004">
        <w:rPr>
          <w:sz w:val="28"/>
          <w:szCs w:val="28"/>
          <w:lang w:bidi="ne-NP"/>
        </w:rPr>
        <w:t xml:space="preserve"> tested and later used for knowledge </w:t>
      </w:r>
      <w:r w:rsidRPr="00A74004">
        <w:rPr>
          <w:sz w:val="28"/>
          <w:szCs w:val="28"/>
          <w:lang w:bidi="ne-NP"/>
        </w:rPr>
        <w:lastRenderedPageBreak/>
        <w:t xml:space="preserve">or research purpose. A complex syntax language may be easy to write program in, but it proves to be difficult to read and debug the code for later sessions. </w:t>
      </w:r>
      <w:r w:rsidRPr="00A74004">
        <w:rPr>
          <w:b/>
          <w:bCs/>
          <w:sz w:val="28"/>
          <w:szCs w:val="28"/>
          <w:lang w:bidi="ne-NP"/>
        </w:rPr>
        <w:t xml:space="preserve">For example </w:t>
      </w:r>
      <w:r w:rsidRPr="00A74004">
        <w:rPr>
          <w:sz w:val="28"/>
          <w:szCs w:val="28"/>
          <w:lang w:bidi="ne-NP"/>
        </w:rPr>
        <w:t>APL programs are so complicated that even the own developers find it difficult to understand after 1-2 months. The language should be simple enough to understand or point out errors.</w:t>
      </w:r>
    </w:p>
    <w:p w:rsidR="000A44B3" w:rsidRPr="00A74004" w:rsidRDefault="000A44B3" w:rsidP="009F1967">
      <w:pPr>
        <w:spacing w:line="276" w:lineRule="auto"/>
        <w:jc w:val="both"/>
        <w:outlineLvl w:val="2"/>
        <w:rPr>
          <w:b/>
          <w:bCs/>
          <w:sz w:val="28"/>
          <w:szCs w:val="28"/>
          <w:lang w:bidi="ne-NP"/>
        </w:rPr>
      </w:pPr>
      <w:r w:rsidRPr="00A74004">
        <w:rPr>
          <w:b/>
          <w:bCs/>
          <w:sz w:val="28"/>
          <w:szCs w:val="28"/>
          <w:lang w:bidi="ne-NP"/>
        </w:rPr>
        <w:t xml:space="preserve">2. Orthogonality </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 xml:space="preserve">The term orthogonality refers to the attribute of being able to combine various features of a language in all possible combinations, with every combination being </w:t>
      </w:r>
      <w:r w:rsidR="008D655A" w:rsidRPr="00A74004">
        <w:rPr>
          <w:sz w:val="28"/>
          <w:szCs w:val="28"/>
          <w:lang w:bidi="ne-NP"/>
        </w:rPr>
        <w:t xml:space="preserve">meaningful. </w:t>
      </w:r>
      <w:r w:rsidR="008D655A" w:rsidRPr="00A74004">
        <w:rPr>
          <w:rFonts w:eastAsia="Arial"/>
          <w:w w:val="104"/>
          <w:sz w:val="28"/>
          <w:szCs w:val="28"/>
        </w:rPr>
        <w:t xml:space="preserve">Language design must follow </w:t>
      </w:r>
      <w:r w:rsidR="008D655A" w:rsidRPr="00A74004">
        <w:rPr>
          <w:rFonts w:eastAsia="Arial"/>
          <w:sz w:val="28"/>
          <w:szCs w:val="28"/>
        </w:rPr>
        <w:t xml:space="preserve">orthogonality </w:t>
      </w:r>
      <w:r w:rsidR="008D655A" w:rsidRPr="00A74004">
        <w:rPr>
          <w:rFonts w:eastAsia="Arial"/>
          <w:w w:val="104"/>
          <w:sz w:val="28"/>
          <w:szCs w:val="28"/>
        </w:rPr>
        <w:t xml:space="preserve">principle i.e. </w:t>
      </w:r>
      <w:r w:rsidR="008D655A" w:rsidRPr="00A74004">
        <w:rPr>
          <w:rFonts w:eastAsia="Arial"/>
          <w:sz w:val="28"/>
          <w:szCs w:val="28"/>
        </w:rPr>
        <w:t xml:space="preserve">independent functions should be </w:t>
      </w:r>
      <w:r w:rsidR="008D655A" w:rsidRPr="00A74004">
        <w:rPr>
          <w:rFonts w:eastAsia="Arial"/>
          <w:w w:val="102"/>
          <w:sz w:val="28"/>
          <w:szCs w:val="28"/>
        </w:rPr>
        <w:t xml:space="preserve">controlled </w:t>
      </w:r>
      <w:r w:rsidR="008D655A" w:rsidRPr="00A74004">
        <w:rPr>
          <w:rFonts w:eastAsia="Arial"/>
          <w:sz w:val="28"/>
          <w:szCs w:val="28"/>
        </w:rPr>
        <w:t xml:space="preserve">by independent </w:t>
      </w:r>
      <w:r w:rsidR="008D655A" w:rsidRPr="00A74004">
        <w:rPr>
          <w:rFonts w:eastAsia="Arial"/>
          <w:w w:val="102"/>
          <w:sz w:val="28"/>
          <w:szCs w:val="28"/>
        </w:rPr>
        <w:t>mechanisms</w:t>
      </w:r>
      <w:r w:rsidR="000F16D3" w:rsidRPr="00A74004">
        <w:rPr>
          <w:sz w:val="28"/>
          <w:szCs w:val="28"/>
          <w:lang w:bidi="ne-NP"/>
        </w:rPr>
        <w:t xml:space="preserve"> </w:t>
      </w:r>
      <w:r w:rsidRPr="00A74004">
        <w:rPr>
          <w:b/>
          <w:bCs/>
          <w:sz w:val="28"/>
          <w:szCs w:val="28"/>
          <w:lang w:bidi="ne-NP"/>
        </w:rPr>
        <w:t xml:space="preserve">For example, </w:t>
      </w:r>
      <w:r w:rsidR="000F16D3" w:rsidRPr="00A74004">
        <w:rPr>
          <w:sz w:val="28"/>
          <w:szCs w:val="28"/>
          <w:lang w:bidi="ne-NP"/>
        </w:rPr>
        <w:t>suppose</w:t>
      </w:r>
      <w:r w:rsidRPr="00A74004">
        <w:rPr>
          <w:sz w:val="28"/>
          <w:szCs w:val="28"/>
          <w:lang w:bidi="ne-NP"/>
        </w:rPr>
        <w:t xml:space="preserve"> a language provides with a</w:t>
      </w:r>
      <w:r w:rsidR="000F16D3" w:rsidRPr="00A74004">
        <w:rPr>
          <w:sz w:val="28"/>
          <w:szCs w:val="28"/>
          <w:lang w:bidi="ne-NP"/>
        </w:rPr>
        <w:t>n</w:t>
      </w:r>
      <w:r w:rsidRPr="00A74004">
        <w:rPr>
          <w:sz w:val="28"/>
          <w:szCs w:val="28"/>
          <w:lang w:bidi="ne-NP"/>
        </w:rPr>
        <w:t xml:space="preserve"> expression </w:t>
      </w:r>
      <w:r w:rsidR="000F16D3" w:rsidRPr="00A74004">
        <w:rPr>
          <w:sz w:val="28"/>
          <w:szCs w:val="28"/>
          <w:lang w:bidi="ne-NP"/>
        </w:rPr>
        <w:t>let’s</w:t>
      </w:r>
      <w:r w:rsidRPr="00A74004">
        <w:rPr>
          <w:sz w:val="28"/>
          <w:szCs w:val="28"/>
          <w:lang w:bidi="ne-NP"/>
        </w:rPr>
        <w:t xml:space="preserve"> say an arithmetical calculation operator .Taking Another Expression facilitated by the language like conditional Statement, which has 2 outputs either 0 or 1 (in some cases TRUE or </w:t>
      </w:r>
      <w:r w:rsidR="000F16D3" w:rsidRPr="00A74004">
        <w:rPr>
          <w:sz w:val="28"/>
          <w:szCs w:val="28"/>
          <w:lang w:bidi="ne-NP"/>
        </w:rPr>
        <w:t>FALSE)</w:t>
      </w:r>
      <w:r w:rsidRPr="00A74004">
        <w:rPr>
          <w:sz w:val="28"/>
          <w:szCs w:val="28"/>
          <w:lang w:bidi="ne-NP"/>
        </w:rPr>
        <w:t>. Now the language should support combination of these two expressions. So that new statement can be formed, and this orthogonality helps to develop many new algorithms.</w:t>
      </w:r>
    </w:p>
    <w:p w:rsidR="000A44B3" w:rsidRPr="00A74004" w:rsidRDefault="000A44B3" w:rsidP="009F1967">
      <w:pPr>
        <w:spacing w:line="276" w:lineRule="auto"/>
        <w:jc w:val="both"/>
        <w:outlineLvl w:val="1"/>
        <w:rPr>
          <w:b/>
          <w:bCs/>
          <w:sz w:val="28"/>
          <w:szCs w:val="28"/>
          <w:lang w:bidi="ne-NP"/>
        </w:rPr>
      </w:pPr>
      <w:r w:rsidRPr="00A74004">
        <w:rPr>
          <w:b/>
          <w:bCs/>
          <w:sz w:val="28"/>
          <w:szCs w:val="28"/>
          <w:lang w:bidi="ne-NP"/>
        </w:rPr>
        <w:t>3. Naturalness for the application</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 xml:space="preserve">A language needs a Syntax that, when applied properly, allows the program Structure to reflect the logical structure what a programmer wanted it to. </w:t>
      </w:r>
      <w:r w:rsidRPr="00A74004">
        <w:rPr>
          <w:i/>
          <w:iCs/>
          <w:sz w:val="28"/>
          <w:szCs w:val="28"/>
          <w:lang w:bidi="ne-NP"/>
        </w:rPr>
        <w:t xml:space="preserve">Arithmetic Algorithms ,concurrent algorithms , logic Algorithms </w:t>
      </w:r>
      <w:r w:rsidRPr="00A74004">
        <w:rPr>
          <w:sz w:val="28"/>
          <w:szCs w:val="28"/>
          <w:lang w:bidi="ne-NP"/>
        </w:rPr>
        <w:t xml:space="preserve">and other type of statement have differing natural structures , that can be represented by the Program in that language. The language should provide appropriate </w:t>
      </w:r>
      <w:r w:rsidRPr="00A74004">
        <w:rPr>
          <w:i/>
          <w:iCs/>
          <w:sz w:val="28"/>
          <w:szCs w:val="28"/>
          <w:lang w:bidi="ne-NP"/>
        </w:rPr>
        <w:t xml:space="preserve">data structures, operations, control structures and a natural syntax </w:t>
      </w:r>
      <w:r w:rsidRPr="00A74004">
        <w:rPr>
          <w:sz w:val="28"/>
          <w:szCs w:val="28"/>
          <w:lang w:bidi="ne-NP"/>
        </w:rPr>
        <w:t>for the problem to be solved.</w:t>
      </w:r>
    </w:p>
    <w:p w:rsidR="000A44B3" w:rsidRPr="00A74004" w:rsidRDefault="000A44B3" w:rsidP="009F1967">
      <w:pPr>
        <w:spacing w:after="100" w:afterAutospacing="1" w:line="276" w:lineRule="auto"/>
        <w:jc w:val="both"/>
        <w:rPr>
          <w:sz w:val="28"/>
          <w:szCs w:val="28"/>
          <w:lang w:bidi="ne-NP"/>
        </w:rPr>
      </w:pPr>
      <w:r w:rsidRPr="00A74004">
        <w:rPr>
          <w:b/>
          <w:bCs/>
          <w:sz w:val="28"/>
          <w:szCs w:val="28"/>
          <w:lang w:bidi="ne-NP"/>
        </w:rPr>
        <w:t xml:space="preserve">For </w:t>
      </w:r>
      <w:r w:rsidR="000F16D3" w:rsidRPr="00A74004">
        <w:rPr>
          <w:b/>
          <w:bCs/>
          <w:sz w:val="28"/>
          <w:szCs w:val="28"/>
          <w:lang w:bidi="ne-NP"/>
        </w:rPr>
        <w:t>Example:</w:t>
      </w:r>
      <w:r w:rsidRPr="00A74004">
        <w:rPr>
          <w:b/>
          <w:bCs/>
          <w:sz w:val="28"/>
          <w:szCs w:val="28"/>
          <w:lang w:bidi="ne-NP"/>
        </w:rPr>
        <w:t xml:space="preserve"> </w:t>
      </w:r>
      <w:r w:rsidRPr="00A74004">
        <w:rPr>
          <w:sz w:val="28"/>
          <w:szCs w:val="28"/>
          <w:lang w:bidi="ne-NP"/>
        </w:rPr>
        <w:t>Consider a real life condition of plates being placed above each plate, this structure is known as Stack. This Stack can be implemented into programming world also. This is used as a data Structure in most of the Languages.</w:t>
      </w:r>
    </w:p>
    <w:p w:rsidR="000A44B3" w:rsidRPr="00A74004" w:rsidRDefault="000A44B3" w:rsidP="009F1967">
      <w:pPr>
        <w:spacing w:line="276" w:lineRule="auto"/>
        <w:jc w:val="both"/>
        <w:outlineLvl w:val="1"/>
        <w:rPr>
          <w:b/>
          <w:bCs/>
          <w:sz w:val="28"/>
          <w:szCs w:val="28"/>
          <w:lang w:bidi="ne-NP"/>
        </w:rPr>
      </w:pPr>
      <w:r w:rsidRPr="00A74004">
        <w:rPr>
          <w:b/>
          <w:bCs/>
          <w:sz w:val="28"/>
          <w:szCs w:val="28"/>
          <w:lang w:bidi="ne-NP"/>
        </w:rPr>
        <w:t xml:space="preserve">4. Support for Abstraction </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 xml:space="preserve">Many times languages fail to implement many real life problems into Programs. There is always a gap between abstract data structures and operations. Even most natural Programming language fails to bridge the gap. </w:t>
      </w:r>
      <w:r w:rsidRPr="00A74004">
        <w:rPr>
          <w:b/>
          <w:bCs/>
          <w:sz w:val="28"/>
          <w:szCs w:val="28"/>
          <w:lang w:bidi="ne-NP"/>
        </w:rPr>
        <w:t xml:space="preserve">For Example: </w:t>
      </w:r>
      <w:r w:rsidRPr="00A74004">
        <w:rPr>
          <w:sz w:val="28"/>
          <w:szCs w:val="28"/>
          <w:lang w:bidi="ne-NP"/>
        </w:rPr>
        <w:t xml:space="preserve">Consider a situation where a scheduling is to be done for college </w:t>
      </w:r>
      <w:r w:rsidRPr="00A74004">
        <w:rPr>
          <w:i/>
          <w:iCs/>
          <w:sz w:val="28"/>
          <w:szCs w:val="28"/>
          <w:lang w:bidi="ne-NP"/>
        </w:rPr>
        <w:t xml:space="preserve">student for attending a lecture in a class </w:t>
      </w:r>
      <w:r w:rsidR="000F16D3" w:rsidRPr="00A74004">
        <w:rPr>
          <w:i/>
          <w:iCs/>
          <w:sz w:val="28"/>
          <w:szCs w:val="28"/>
          <w:lang w:bidi="ne-NP"/>
        </w:rPr>
        <w:t xml:space="preserve">section, teacher. </w:t>
      </w:r>
      <w:r w:rsidRPr="00A74004">
        <w:rPr>
          <w:sz w:val="28"/>
          <w:szCs w:val="28"/>
          <w:lang w:bidi="ne-NP"/>
        </w:rPr>
        <w:t xml:space="preserve">Suppose the requirement is to assign a student a section lecture and teacher to attend, which are common task for natural application, but are not </w:t>
      </w:r>
      <w:r w:rsidR="000F16D3" w:rsidRPr="00A74004">
        <w:rPr>
          <w:sz w:val="28"/>
          <w:szCs w:val="28"/>
          <w:lang w:bidi="ne-NP"/>
        </w:rPr>
        <w:t>provided</w:t>
      </w:r>
      <w:r w:rsidRPr="00A74004">
        <w:rPr>
          <w:sz w:val="28"/>
          <w:szCs w:val="28"/>
          <w:lang w:bidi="ne-NP"/>
        </w:rPr>
        <w:t xml:space="preserve"> by C.</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lastRenderedPageBreak/>
        <w:t>The need of point is to design an appropriate abstraction for the problems solution and then implementing these abstraction using most primitive features of a language. Ideally, the language should provide the data structures, data types and operations to maintain such abstractions .C++ is one of the most used language, that provide such facilities.</w:t>
      </w:r>
    </w:p>
    <w:p w:rsidR="000A44B3" w:rsidRPr="00A74004" w:rsidRDefault="000A44B3" w:rsidP="009F1967">
      <w:pPr>
        <w:spacing w:line="276" w:lineRule="auto"/>
        <w:jc w:val="both"/>
        <w:outlineLvl w:val="1"/>
        <w:rPr>
          <w:b/>
          <w:bCs/>
          <w:sz w:val="28"/>
          <w:szCs w:val="28"/>
          <w:lang w:bidi="ne-NP"/>
        </w:rPr>
      </w:pPr>
      <w:r w:rsidRPr="00A74004">
        <w:rPr>
          <w:b/>
          <w:bCs/>
          <w:sz w:val="28"/>
          <w:szCs w:val="28"/>
          <w:lang w:bidi="ne-NP"/>
        </w:rPr>
        <w:t>5. Ease of Program Verification</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The reliability of a programming Language written in a language is always a central Concern. There are many techniques which can be used to keep track of correct functionality of a language. Sometimes testing the Program with random values of the inputs and obtaining corresponding outputs. Program verification should be provided by languages to check and minimize the errors.</w:t>
      </w:r>
    </w:p>
    <w:p w:rsidR="000A44B3" w:rsidRPr="00A74004" w:rsidRDefault="000A44B3" w:rsidP="009F1967">
      <w:pPr>
        <w:spacing w:line="276" w:lineRule="auto"/>
        <w:jc w:val="both"/>
        <w:outlineLvl w:val="1"/>
        <w:rPr>
          <w:b/>
          <w:bCs/>
          <w:sz w:val="28"/>
          <w:szCs w:val="28"/>
          <w:lang w:bidi="ne-NP"/>
        </w:rPr>
      </w:pPr>
      <w:r w:rsidRPr="00A74004">
        <w:rPr>
          <w:b/>
          <w:bCs/>
          <w:sz w:val="28"/>
          <w:szCs w:val="28"/>
          <w:lang w:bidi="ne-NP"/>
        </w:rPr>
        <w:t xml:space="preserve">6. Programming Environment </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 xml:space="preserve">The </w:t>
      </w:r>
      <w:r w:rsidR="00A838AB" w:rsidRPr="00A74004">
        <w:rPr>
          <w:sz w:val="28"/>
          <w:szCs w:val="28"/>
          <w:lang w:bidi="ne-NP"/>
        </w:rPr>
        <w:t>environment also plays</w:t>
      </w:r>
      <w:r w:rsidR="00511234" w:rsidRPr="00A74004">
        <w:rPr>
          <w:sz w:val="28"/>
          <w:szCs w:val="28"/>
          <w:lang w:bidi="ne-NP"/>
        </w:rPr>
        <w:t xml:space="preserve"> a vital role in</w:t>
      </w:r>
      <w:r w:rsidRPr="00A74004">
        <w:rPr>
          <w:sz w:val="28"/>
          <w:szCs w:val="28"/>
          <w:lang w:bidi="ne-NP"/>
        </w:rPr>
        <w:t xml:space="preserve"> success of a Language. The environment which is </w:t>
      </w:r>
      <w:r w:rsidR="000F16D3" w:rsidRPr="00A74004">
        <w:rPr>
          <w:sz w:val="28"/>
          <w:szCs w:val="28"/>
          <w:lang w:bidi="ne-NP"/>
        </w:rPr>
        <w:t>technically</w:t>
      </w:r>
      <w:r w:rsidRPr="00A74004">
        <w:rPr>
          <w:sz w:val="28"/>
          <w:szCs w:val="28"/>
          <w:lang w:bidi="ne-NP"/>
        </w:rPr>
        <w:t xml:space="preserve"> </w:t>
      </w:r>
      <w:r w:rsidR="000F16D3" w:rsidRPr="00A74004">
        <w:rPr>
          <w:sz w:val="28"/>
          <w:szCs w:val="28"/>
          <w:lang w:bidi="ne-NP"/>
        </w:rPr>
        <w:t>weak,</w:t>
      </w:r>
      <w:r w:rsidRPr="00A74004">
        <w:rPr>
          <w:sz w:val="28"/>
          <w:szCs w:val="28"/>
          <w:lang w:bidi="ne-NP"/>
        </w:rPr>
        <w:t xml:space="preserve"> may get a bad response of Programmer, rather than a language </w:t>
      </w:r>
      <w:r w:rsidR="00BD3200" w:rsidRPr="00A74004">
        <w:rPr>
          <w:sz w:val="28"/>
          <w:szCs w:val="28"/>
          <w:lang w:bidi="ne-NP"/>
        </w:rPr>
        <w:t>that</w:t>
      </w:r>
      <w:r w:rsidRPr="00A74004">
        <w:rPr>
          <w:sz w:val="28"/>
          <w:szCs w:val="28"/>
          <w:lang w:bidi="ne-NP"/>
        </w:rPr>
        <w:t xml:space="preserve"> has less facility than </w:t>
      </w:r>
      <w:r w:rsidR="0025655F" w:rsidRPr="00A74004">
        <w:rPr>
          <w:sz w:val="28"/>
          <w:szCs w:val="28"/>
          <w:lang w:bidi="ne-NP"/>
        </w:rPr>
        <w:t>the former but its environment i</w:t>
      </w:r>
      <w:r w:rsidRPr="00A74004">
        <w:rPr>
          <w:sz w:val="28"/>
          <w:szCs w:val="28"/>
          <w:lang w:bidi="ne-NP"/>
        </w:rPr>
        <w:t xml:space="preserve">s Technically Good. Some of the Good featured of an environment </w:t>
      </w:r>
      <w:r w:rsidR="00085B5B" w:rsidRPr="00A74004">
        <w:rPr>
          <w:sz w:val="28"/>
          <w:szCs w:val="28"/>
          <w:lang w:bidi="ne-NP"/>
        </w:rPr>
        <w:t xml:space="preserve">are </w:t>
      </w:r>
      <w:r w:rsidRPr="00A74004">
        <w:rPr>
          <w:sz w:val="28"/>
          <w:szCs w:val="28"/>
          <w:lang w:bidi="ne-NP"/>
        </w:rPr>
        <w:t>Special editors and testing packages tailored to the language may greatly speed up the creation and testing of Programs.</w:t>
      </w:r>
    </w:p>
    <w:p w:rsidR="000A44B3" w:rsidRPr="00A74004" w:rsidRDefault="000A44B3" w:rsidP="009F1967">
      <w:pPr>
        <w:spacing w:line="276" w:lineRule="auto"/>
        <w:jc w:val="both"/>
        <w:outlineLvl w:val="1"/>
        <w:rPr>
          <w:b/>
          <w:bCs/>
          <w:sz w:val="28"/>
          <w:szCs w:val="28"/>
          <w:lang w:bidi="ne-NP"/>
        </w:rPr>
      </w:pPr>
      <w:r w:rsidRPr="00A74004">
        <w:rPr>
          <w:b/>
          <w:bCs/>
          <w:sz w:val="28"/>
          <w:szCs w:val="28"/>
          <w:lang w:bidi="ne-NP"/>
        </w:rPr>
        <w:t>7. Portability of Programs</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 xml:space="preserve">The important criterion for many programming projects is the Transportability of the resulting program from one computer to another systems. A language which is widely available and do not support different features on different computer System, which may have different hardware, is considered a good language. </w:t>
      </w:r>
      <w:r w:rsidRPr="00A74004">
        <w:rPr>
          <w:b/>
          <w:bCs/>
          <w:sz w:val="28"/>
          <w:szCs w:val="28"/>
          <w:lang w:bidi="ne-NP"/>
        </w:rPr>
        <w:t>For Example</w:t>
      </w:r>
      <w:r w:rsidRPr="00A74004">
        <w:rPr>
          <w:sz w:val="28"/>
          <w:szCs w:val="28"/>
          <w:lang w:bidi="ne-NP"/>
        </w:rPr>
        <w:t xml:space="preserve"> </w:t>
      </w:r>
      <w:r w:rsidR="000F16D3" w:rsidRPr="00A74004">
        <w:rPr>
          <w:i/>
          <w:iCs/>
          <w:sz w:val="28"/>
          <w:szCs w:val="28"/>
          <w:lang w:bidi="ne-NP"/>
        </w:rPr>
        <w:t>C,</w:t>
      </w:r>
      <w:r w:rsidRPr="00A74004">
        <w:rPr>
          <w:i/>
          <w:iCs/>
          <w:sz w:val="28"/>
          <w:szCs w:val="28"/>
          <w:lang w:bidi="ne-NP"/>
        </w:rPr>
        <w:t xml:space="preserve"> C++ </w:t>
      </w:r>
      <w:r w:rsidRPr="00A74004">
        <w:rPr>
          <w:sz w:val="28"/>
          <w:szCs w:val="28"/>
          <w:lang w:bidi="ne-NP"/>
        </w:rPr>
        <w:t>and most of the language now days are Portable in nature.</w:t>
      </w:r>
    </w:p>
    <w:p w:rsidR="000A44B3" w:rsidRPr="00A74004" w:rsidRDefault="000A44B3" w:rsidP="009F1967">
      <w:pPr>
        <w:spacing w:line="276" w:lineRule="auto"/>
        <w:jc w:val="both"/>
        <w:outlineLvl w:val="1"/>
        <w:rPr>
          <w:b/>
          <w:bCs/>
          <w:sz w:val="28"/>
          <w:szCs w:val="28"/>
          <w:lang w:bidi="ne-NP"/>
        </w:rPr>
      </w:pPr>
      <w:r w:rsidRPr="00A74004">
        <w:rPr>
          <w:b/>
          <w:bCs/>
          <w:sz w:val="28"/>
          <w:szCs w:val="28"/>
          <w:lang w:bidi="ne-NP"/>
        </w:rPr>
        <w:t xml:space="preserve">8. Cost of Use </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 xml:space="preserve">The </w:t>
      </w:r>
      <w:r w:rsidR="00085B5B" w:rsidRPr="00A74004">
        <w:rPr>
          <w:sz w:val="28"/>
          <w:szCs w:val="28"/>
          <w:lang w:bidi="ne-NP"/>
        </w:rPr>
        <w:t>trickiest</w:t>
      </w:r>
      <w:r w:rsidRPr="00A74004">
        <w:rPr>
          <w:sz w:val="28"/>
          <w:szCs w:val="28"/>
          <w:lang w:bidi="ne-NP"/>
        </w:rPr>
        <w:t xml:space="preserve"> point that always matter a lot in any </w:t>
      </w:r>
      <w:r w:rsidR="00085B5B" w:rsidRPr="00A74004">
        <w:rPr>
          <w:sz w:val="28"/>
          <w:szCs w:val="28"/>
          <w:lang w:bidi="ne-NP"/>
        </w:rPr>
        <w:t>system that</w:t>
      </w:r>
      <w:r w:rsidRPr="00A74004">
        <w:rPr>
          <w:sz w:val="28"/>
          <w:szCs w:val="28"/>
          <w:lang w:bidi="ne-NP"/>
        </w:rPr>
        <w:t xml:space="preserve"> uses resources. It’s a major element to decide the Evaluation of any programming </w:t>
      </w:r>
      <w:r w:rsidR="00085B5B" w:rsidRPr="00A74004">
        <w:rPr>
          <w:sz w:val="28"/>
          <w:szCs w:val="28"/>
          <w:lang w:bidi="ne-NP"/>
        </w:rPr>
        <w:t>language,</w:t>
      </w:r>
      <w:r w:rsidRPr="00A74004">
        <w:rPr>
          <w:sz w:val="28"/>
          <w:szCs w:val="28"/>
          <w:lang w:bidi="ne-NP"/>
        </w:rPr>
        <w:t xml:space="preserve"> but cost means many different </w:t>
      </w:r>
      <w:r w:rsidR="00085B5B" w:rsidRPr="00A74004">
        <w:rPr>
          <w:sz w:val="28"/>
          <w:szCs w:val="28"/>
          <w:lang w:bidi="ne-NP"/>
        </w:rPr>
        <w:t>things.</w:t>
      </w:r>
    </w:p>
    <w:p w:rsidR="000A44B3" w:rsidRPr="00A74004" w:rsidRDefault="00E37A7D" w:rsidP="009F1967">
      <w:pPr>
        <w:spacing w:line="276" w:lineRule="auto"/>
        <w:jc w:val="both"/>
        <w:outlineLvl w:val="2"/>
        <w:rPr>
          <w:b/>
          <w:bCs/>
          <w:sz w:val="28"/>
          <w:szCs w:val="28"/>
          <w:lang w:bidi="ne-NP"/>
        </w:rPr>
      </w:pPr>
      <w:r w:rsidRPr="00A74004">
        <w:rPr>
          <w:b/>
          <w:bCs/>
          <w:sz w:val="28"/>
          <w:szCs w:val="28"/>
          <w:lang w:bidi="ne-NP"/>
        </w:rPr>
        <w:t xml:space="preserve">(a) </w:t>
      </w:r>
      <w:r w:rsidR="000A44B3" w:rsidRPr="00A74004">
        <w:rPr>
          <w:b/>
          <w:bCs/>
          <w:sz w:val="28"/>
          <w:szCs w:val="28"/>
          <w:lang w:bidi="ne-NP"/>
        </w:rPr>
        <w:t>Cost of Program Execution</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 xml:space="preserve">Program Execution </w:t>
      </w:r>
      <w:r w:rsidR="00085B5B" w:rsidRPr="00A74004">
        <w:rPr>
          <w:sz w:val="28"/>
          <w:szCs w:val="28"/>
          <w:lang w:bidi="ne-NP"/>
        </w:rPr>
        <w:t>cost is</w:t>
      </w:r>
      <w:r w:rsidRPr="00A74004">
        <w:rPr>
          <w:sz w:val="28"/>
          <w:szCs w:val="28"/>
          <w:lang w:bidi="ne-NP"/>
        </w:rPr>
        <w:t xml:space="preserve"> total amount which has been used to implement the </w:t>
      </w:r>
      <w:r w:rsidR="00085B5B" w:rsidRPr="00A74004">
        <w:rPr>
          <w:sz w:val="28"/>
          <w:szCs w:val="28"/>
          <w:lang w:bidi="ne-NP"/>
        </w:rPr>
        <w:t xml:space="preserve">program. </w:t>
      </w:r>
      <w:r w:rsidRPr="00A74004">
        <w:rPr>
          <w:sz w:val="28"/>
          <w:szCs w:val="28"/>
          <w:lang w:bidi="ne-NP"/>
        </w:rPr>
        <w:t xml:space="preserve">The research work on </w:t>
      </w:r>
      <w:r w:rsidR="00085B5B" w:rsidRPr="00A74004">
        <w:rPr>
          <w:sz w:val="28"/>
          <w:szCs w:val="28"/>
          <w:lang w:bidi="ne-NP"/>
        </w:rPr>
        <w:t>design,</w:t>
      </w:r>
      <w:r w:rsidRPr="00A74004">
        <w:rPr>
          <w:sz w:val="28"/>
          <w:szCs w:val="28"/>
          <w:lang w:bidi="ne-NP"/>
        </w:rPr>
        <w:t xml:space="preserve"> optimizing </w:t>
      </w:r>
      <w:r w:rsidR="00085B5B" w:rsidRPr="00A74004">
        <w:rPr>
          <w:sz w:val="28"/>
          <w:szCs w:val="28"/>
          <w:lang w:bidi="ne-NP"/>
        </w:rPr>
        <w:t>compilers,</w:t>
      </w:r>
      <w:r w:rsidRPr="00A74004">
        <w:rPr>
          <w:sz w:val="28"/>
          <w:szCs w:val="28"/>
          <w:lang w:bidi="ne-NP"/>
        </w:rPr>
        <w:t xml:space="preserve"> da</w:t>
      </w:r>
      <w:r w:rsidR="00AF1508" w:rsidRPr="00A74004">
        <w:rPr>
          <w:sz w:val="28"/>
          <w:szCs w:val="28"/>
          <w:lang w:bidi="ne-NP"/>
        </w:rPr>
        <w:t>ta allocation registers etc. The</w:t>
      </w:r>
      <w:r w:rsidRPr="00A74004">
        <w:rPr>
          <w:sz w:val="28"/>
          <w:szCs w:val="28"/>
          <w:lang w:bidi="ne-NP"/>
        </w:rPr>
        <w:t>s</w:t>
      </w:r>
      <w:r w:rsidR="00AF1508" w:rsidRPr="00A74004">
        <w:rPr>
          <w:sz w:val="28"/>
          <w:szCs w:val="28"/>
          <w:lang w:bidi="ne-NP"/>
        </w:rPr>
        <w:t>e</w:t>
      </w:r>
      <w:r w:rsidRPr="00A74004">
        <w:rPr>
          <w:sz w:val="28"/>
          <w:szCs w:val="28"/>
          <w:lang w:bidi="ne-NP"/>
        </w:rPr>
        <w:t xml:space="preserve"> are the basic </w:t>
      </w:r>
      <w:r w:rsidR="008D0C4A" w:rsidRPr="00A74004">
        <w:rPr>
          <w:sz w:val="28"/>
          <w:szCs w:val="28"/>
          <w:lang w:bidi="ne-NP"/>
        </w:rPr>
        <w:t>things which come</w:t>
      </w:r>
      <w:r w:rsidRPr="00A74004">
        <w:rPr>
          <w:sz w:val="28"/>
          <w:szCs w:val="28"/>
          <w:lang w:bidi="ne-NP"/>
        </w:rPr>
        <w:t xml:space="preserve"> under the cost of Program Execution.</w:t>
      </w:r>
    </w:p>
    <w:p w:rsidR="000A44B3" w:rsidRPr="00A74004" w:rsidRDefault="00E37A7D" w:rsidP="009F1967">
      <w:pPr>
        <w:spacing w:line="276" w:lineRule="auto"/>
        <w:jc w:val="both"/>
        <w:outlineLvl w:val="2"/>
        <w:rPr>
          <w:b/>
          <w:bCs/>
          <w:sz w:val="28"/>
          <w:szCs w:val="28"/>
          <w:lang w:bidi="ne-NP"/>
        </w:rPr>
      </w:pPr>
      <w:r w:rsidRPr="00A74004">
        <w:rPr>
          <w:b/>
          <w:bCs/>
          <w:sz w:val="28"/>
          <w:szCs w:val="28"/>
          <w:lang w:bidi="ne-NP"/>
        </w:rPr>
        <w:t xml:space="preserve">(b) </w:t>
      </w:r>
      <w:r w:rsidR="000A44B3" w:rsidRPr="00A74004">
        <w:rPr>
          <w:b/>
          <w:bCs/>
          <w:sz w:val="28"/>
          <w:szCs w:val="28"/>
          <w:lang w:bidi="ne-NP"/>
        </w:rPr>
        <w:t xml:space="preserve">Cost of Program Translation </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lastRenderedPageBreak/>
        <w:t xml:space="preserve">The next concern is program compilation. The program is compiled many times than it is being executed. In such </w:t>
      </w:r>
      <w:r w:rsidR="00085B5B" w:rsidRPr="00A74004">
        <w:rPr>
          <w:sz w:val="28"/>
          <w:szCs w:val="28"/>
          <w:lang w:bidi="ne-NP"/>
        </w:rPr>
        <w:t>case,</w:t>
      </w:r>
      <w:r w:rsidRPr="00A74004">
        <w:rPr>
          <w:sz w:val="28"/>
          <w:szCs w:val="28"/>
          <w:lang w:bidi="ne-NP"/>
        </w:rPr>
        <w:t xml:space="preserve"> it is important to have a speed and efficient compiler to handle this Job.</w:t>
      </w:r>
    </w:p>
    <w:p w:rsidR="006A5579" w:rsidRPr="00A74004" w:rsidRDefault="006A5579" w:rsidP="009F1967">
      <w:pPr>
        <w:spacing w:after="100" w:afterAutospacing="1" w:line="276" w:lineRule="auto"/>
        <w:jc w:val="both"/>
        <w:rPr>
          <w:sz w:val="28"/>
          <w:szCs w:val="28"/>
          <w:lang w:bidi="ne-NP"/>
        </w:rPr>
      </w:pPr>
    </w:p>
    <w:p w:rsidR="000A44B3" w:rsidRPr="00A74004" w:rsidRDefault="00E37A7D" w:rsidP="009F1967">
      <w:pPr>
        <w:spacing w:line="276" w:lineRule="auto"/>
        <w:jc w:val="both"/>
        <w:outlineLvl w:val="2"/>
        <w:rPr>
          <w:b/>
          <w:bCs/>
          <w:sz w:val="28"/>
          <w:szCs w:val="28"/>
          <w:lang w:bidi="ne-NP"/>
        </w:rPr>
      </w:pPr>
      <w:r w:rsidRPr="00A74004">
        <w:rPr>
          <w:b/>
          <w:bCs/>
          <w:sz w:val="28"/>
          <w:szCs w:val="28"/>
          <w:lang w:bidi="ne-NP"/>
        </w:rPr>
        <w:t>(c)</w:t>
      </w:r>
      <w:r w:rsidR="000A44B3" w:rsidRPr="00A74004">
        <w:rPr>
          <w:b/>
          <w:bCs/>
          <w:sz w:val="28"/>
          <w:szCs w:val="28"/>
          <w:lang w:bidi="ne-NP"/>
        </w:rPr>
        <w:t xml:space="preserve"> Cost of Program Creation, Testing and Use</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 xml:space="preserve">Another aspect of Cost management. This includes the cost which a programmer charges for his work of creating Project with the Specified </w:t>
      </w:r>
      <w:r w:rsidR="00085B5B" w:rsidRPr="00A74004">
        <w:rPr>
          <w:sz w:val="28"/>
          <w:szCs w:val="28"/>
          <w:lang w:bidi="ne-NP"/>
        </w:rPr>
        <w:t>features,</w:t>
      </w:r>
      <w:r w:rsidRPr="00A74004">
        <w:rPr>
          <w:sz w:val="28"/>
          <w:szCs w:val="28"/>
          <w:lang w:bidi="ne-NP"/>
        </w:rPr>
        <w:t xml:space="preserve"> the cost involving the Testing issues. </w:t>
      </w:r>
    </w:p>
    <w:p w:rsidR="000A44B3" w:rsidRPr="00A74004" w:rsidRDefault="00E37A7D" w:rsidP="009F1967">
      <w:pPr>
        <w:spacing w:line="276" w:lineRule="auto"/>
        <w:jc w:val="both"/>
        <w:outlineLvl w:val="2"/>
        <w:rPr>
          <w:b/>
          <w:bCs/>
          <w:sz w:val="28"/>
          <w:szCs w:val="28"/>
          <w:lang w:bidi="ne-NP"/>
        </w:rPr>
      </w:pPr>
      <w:r w:rsidRPr="00A74004">
        <w:rPr>
          <w:b/>
          <w:bCs/>
          <w:sz w:val="28"/>
          <w:szCs w:val="28"/>
          <w:lang w:bidi="ne-NP"/>
        </w:rPr>
        <w:t>(d) Cost o</w:t>
      </w:r>
      <w:r w:rsidR="000A44B3" w:rsidRPr="00A74004">
        <w:rPr>
          <w:b/>
          <w:bCs/>
          <w:sz w:val="28"/>
          <w:szCs w:val="28"/>
          <w:lang w:bidi="ne-NP"/>
        </w:rPr>
        <w:t>f Program Maintenance</w:t>
      </w:r>
    </w:p>
    <w:p w:rsidR="000A44B3" w:rsidRPr="00A74004" w:rsidRDefault="000A44B3" w:rsidP="009F1967">
      <w:pPr>
        <w:spacing w:after="100" w:afterAutospacing="1" w:line="276" w:lineRule="auto"/>
        <w:jc w:val="both"/>
        <w:rPr>
          <w:sz w:val="28"/>
          <w:szCs w:val="28"/>
          <w:lang w:bidi="ne-NP"/>
        </w:rPr>
      </w:pPr>
      <w:r w:rsidRPr="00A74004">
        <w:rPr>
          <w:sz w:val="28"/>
          <w:szCs w:val="28"/>
          <w:lang w:bidi="ne-NP"/>
        </w:rPr>
        <w:t xml:space="preserve">After a program is being installed in a </w:t>
      </w:r>
      <w:r w:rsidR="00085B5B" w:rsidRPr="00A74004">
        <w:rPr>
          <w:sz w:val="28"/>
          <w:szCs w:val="28"/>
          <w:lang w:bidi="ne-NP"/>
        </w:rPr>
        <w:t>System,</w:t>
      </w:r>
      <w:r w:rsidR="008D0C4A" w:rsidRPr="00A74004">
        <w:rPr>
          <w:sz w:val="28"/>
          <w:szCs w:val="28"/>
          <w:lang w:bidi="ne-NP"/>
        </w:rPr>
        <w:t xml:space="preserve"> then after certain intervals i</w:t>
      </w:r>
      <w:r w:rsidRPr="00A74004">
        <w:rPr>
          <w:sz w:val="28"/>
          <w:szCs w:val="28"/>
          <w:lang w:bidi="ne-NP"/>
        </w:rPr>
        <w:t xml:space="preserve">t needs maintenance to run </w:t>
      </w:r>
      <w:r w:rsidR="00085B5B" w:rsidRPr="00A74004">
        <w:rPr>
          <w:sz w:val="28"/>
          <w:szCs w:val="28"/>
          <w:lang w:bidi="ne-NP"/>
        </w:rPr>
        <w:t xml:space="preserve">smoothly. </w:t>
      </w:r>
      <w:r w:rsidRPr="00A74004">
        <w:rPr>
          <w:sz w:val="28"/>
          <w:szCs w:val="28"/>
          <w:lang w:bidi="ne-NP"/>
        </w:rPr>
        <w:t xml:space="preserve">The maintenance </w:t>
      </w:r>
      <w:r w:rsidR="008D0C4A" w:rsidRPr="00A74004">
        <w:rPr>
          <w:sz w:val="28"/>
          <w:szCs w:val="28"/>
          <w:lang w:bidi="ne-NP"/>
        </w:rPr>
        <w:t>includes</w:t>
      </w:r>
      <w:r w:rsidRPr="00A74004">
        <w:rPr>
          <w:sz w:val="28"/>
          <w:szCs w:val="28"/>
          <w:lang w:bidi="ne-NP"/>
        </w:rPr>
        <w:t xml:space="preserve"> the rectification of Error propagated in real </w:t>
      </w:r>
      <w:r w:rsidR="00085B5B" w:rsidRPr="00A74004">
        <w:rPr>
          <w:sz w:val="28"/>
          <w:szCs w:val="28"/>
          <w:lang w:bidi="ne-NP"/>
        </w:rPr>
        <w:t>time,</w:t>
      </w:r>
      <w:r w:rsidRPr="00A74004">
        <w:rPr>
          <w:sz w:val="28"/>
          <w:szCs w:val="28"/>
          <w:lang w:bidi="ne-NP"/>
        </w:rPr>
        <w:t xml:space="preserve"> the </w:t>
      </w:r>
      <w:r w:rsidR="00085B5B" w:rsidRPr="00A74004">
        <w:rPr>
          <w:sz w:val="28"/>
          <w:szCs w:val="28"/>
          <w:lang w:bidi="ne-NP"/>
        </w:rPr>
        <w:t>updating</w:t>
      </w:r>
      <w:r w:rsidRPr="00A74004">
        <w:rPr>
          <w:sz w:val="28"/>
          <w:szCs w:val="28"/>
          <w:lang w:bidi="ne-NP"/>
        </w:rPr>
        <w:t xml:space="preserve"> of Program as need of </w:t>
      </w:r>
      <w:r w:rsidR="00085B5B" w:rsidRPr="00A74004">
        <w:rPr>
          <w:sz w:val="28"/>
          <w:szCs w:val="28"/>
          <w:lang w:bidi="ne-NP"/>
        </w:rPr>
        <w:t xml:space="preserve">time. </w:t>
      </w:r>
    </w:p>
    <w:p w:rsidR="00D51002" w:rsidRPr="00A74004" w:rsidRDefault="00D51002" w:rsidP="009F1967">
      <w:pPr>
        <w:spacing w:after="100" w:afterAutospacing="1" w:line="276" w:lineRule="auto"/>
        <w:jc w:val="both"/>
        <w:rPr>
          <w:b/>
          <w:sz w:val="28"/>
          <w:szCs w:val="28"/>
          <w:lang w:bidi="ne-NP"/>
        </w:rPr>
      </w:pPr>
      <w:r w:rsidRPr="00A74004">
        <w:rPr>
          <w:b/>
          <w:sz w:val="28"/>
          <w:szCs w:val="28"/>
          <w:lang w:bidi="ne-NP"/>
        </w:rPr>
        <w:t>History and Motivation</w:t>
      </w:r>
    </w:p>
    <w:p w:rsidR="00D51002" w:rsidRPr="00A74004" w:rsidRDefault="00D51002" w:rsidP="009F1967">
      <w:pPr>
        <w:spacing w:after="100" w:afterAutospacing="1" w:line="276" w:lineRule="auto"/>
        <w:jc w:val="both"/>
        <w:rPr>
          <w:b/>
          <w:sz w:val="28"/>
          <w:szCs w:val="28"/>
          <w:lang w:bidi="ne-NP"/>
        </w:rPr>
      </w:pPr>
      <w:r w:rsidRPr="00A74004">
        <w:rPr>
          <w:b/>
          <w:sz w:val="28"/>
          <w:szCs w:val="28"/>
          <w:lang w:bidi="ne-NP"/>
        </w:rPr>
        <w:t>Why Study a Primitive Language?</w:t>
      </w:r>
    </w:p>
    <w:p w:rsidR="00D51002" w:rsidRPr="00A74004" w:rsidRDefault="00D51002" w:rsidP="009F1967">
      <w:pPr>
        <w:spacing w:after="100" w:afterAutospacing="1" w:line="276" w:lineRule="auto"/>
        <w:jc w:val="both"/>
        <w:rPr>
          <w:sz w:val="28"/>
          <w:szCs w:val="28"/>
          <w:lang w:bidi="ne-NP"/>
        </w:rPr>
      </w:pPr>
      <w:r w:rsidRPr="00A74004">
        <w:rPr>
          <w:sz w:val="28"/>
          <w:szCs w:val="28"/>
          <w:lang w:bidi="ne-NP"/>
        </w:rPr>
        <w:t>A primitive programming language is so primitive, in fact that you would never want to program in it. Furthermore, it’s not even a “real” language. We may benefit by beginning the study of language design in a context in which the issues are salient. Having honed our skills here, we will be better able to apply them to more modern, sophisticated, and complex language.</w:t>
      </w:r>
    </w:p>
    <w:p w:rsidR="00D51002" w:rsidRPr="00A74004" w:rsidRDefault="00D51002" w:rsidP="00D51002">
      <w:pPr>
        <w:pStyle w:val="NoSpacing"/>
        <w:numPr>
          <w:ilvl w:val="0"/>
          <w:numId w:val="20"/>
        </w:numPr>
        <w:jc w:val="both"/>
        <w:rPr>
          <w:b/>
          <w:sz w:val="28"/>
          <w:szCs w:val="28"/>
          <w:lang w:bidi="ne-NP"/>
        </w:rPr>
      </w:pPr>
      <w:r w:rsidRPr="00A74004">
        <w:rPr>
          <w:b/>
          <w:sz w:val="28"/>
          <w:szCs w:val="28"/>
          <w:lang w:bidi="ne-NP"/>
        </w:rPr>
        <w:t>Programming is difficult</w:t>
      </w:r>
    </w:p>
    <w:p w:rsidR="00305C3F" w:rsidRPr="00A74004" w:rsidRDefault="00305C3F" w:rsidP="00305C3F">
      <w:pPr>
        <w:pStyle w:val="NoSpacing"/>
        <w:ind w:left="720"/>
        <w:jc w:val="both"/>
        <w:rPr>
          <w:sz w:val="28"/>
          <w:szCs w:val="28"/>
          <w:lang w:bidi="ne-NP"/>
        </w:rPr>
      </w:pPr>
      <w:r w:rsidRPr="00A74004">
        <w:rPr>
          <w:sz w:val="28"/>
          <w:szCs w:val="28"/>
          <w:lang w:bidi="ne-NP"/>
        </w:rPr>
        <w:t xml:space="preserve">Almost as soon as the first computers were built, it become obvious that programming was very difficult; this fact has not changed. Much of the difficulty of programming stems from complexity, the necessity of dealing with many different details at one time. Programs contain hundreds of thousands, or even millions, of lines of code. Considering these lines(together with the operators and operands that make them up) as parts that must be </w:t>
      </w:r>
      <w:r w:rsidR="00225084" w:rsidRPr="00A74004">
        <w:rPr>
          <w:sz w:val="28"/>
          <w:szCs w:val="28"/>
          <w:lang w:bidi="ne-NP"/>
        </w:rPr>
        <w:t>assembled</w:t>
      </w:r>
      <w:r w:rsidRPr="00A74004">
        <w:rPr>
          <w:sz w:val="28"/>
          <w:szCs w:val="28"/>
          <w:lang w:bidi="ne-NP"/>
        </w:rPr>
        <w:t xml:space="preserve"> individually to make a program work correctly leads to the conclusion that programs are some of the most complicated objects ever constructed.</w:t>
      </w:r>
    </w:p>
    <w:p w:rsidR="00225084" w:rsidRPr="00A74004" w:rsidRDefault="00225084" w:rsidP="00305C3F">
      <w:pPr>
        <w:pStyle w:val="NoSpacing"/>
        <w:ind w:left="720"/>
        <w:jc w:val="both"/>
        <w:rPr>
          <w:sz w:val="28"/>
          <w:szCs w:val="28"/>
          <w:lang w:bidi="ne-NP"/>
        </w:rPr>
      </w:pPr>
    </w:p>
    <w:p w:rsidR="00D51002" w:rsidRPr="00A74004" w:rsidRDefault="00D51002" w:rsidP="00D51002">
      <w:pPr>
        <w:pStyle w:val="NoSpacing"/>
        <w:numPr>
          <w:ilvl w:val="0"/>
          <w:numId w:val="20"/>
        </w:numPr>
        <w:jc w:val="both"/>
        <w:rPr>
          <w:b/>
          <w:sz w:val="28"/>
          <w:szCs w:val="28"/>
          <w:lang w:bidi="ne-NP"/>
        </w:rPr>
      </w:pPr>
      <w:r w:rsidRPr="00A74004">
        <w:rPr>
          <w:b/>
          <w:sz w:val="28"/>
          <w:szCs w:val="28"/>
          <w:lang w:bidi="ne-NP"/>
        </w:rPr>
        <w:t xml:space="preserve">Programming </w:t>
      </w:r>
      <w:r w:rsidR="000D0687" w:rsidRPr="00A74004">
        <w:rPr>
          <w:b/>
          <w:sz w:val="28"/>
          <w:szCs w:val="28"/>
          <w:lang w:bidi="ne-NP"/>
        </w:rPr>
        <w:t xml:space="preserve">in </w:t>
      </w:r>
      <w:r w:rsidRPr="00A74004">
        <w:rPr>
          <w:b/>
          <w:sz w:val="28"/>
          <w:szCs w:val="28"/>
          <w:lang w:bidi="ne-NP"/>
        </w:rPr>
        <w:t>early computers was especially difficult</w:t>
      </w:r>
    </w:p>
    <w:p w:rsidR="00225084" w:rsidRPr="00A74004" w:rsidRDefault="00225084" w:rsidP="00225084">
      <w:pPr>
        <w:pStyle w:val="NoSpacing"/>
        <w:ind w:left="720"/>
        <w:jc w:val="both"/>
        <w:rPr>
          <w:sz w:val="28"/>
          <w:szCs w:val="28"/>
          <w:lang w:bidi="ne-NP"/>
        </w:rPr>
      </w:pPr>
      <w:r w:rsidRPr="00A74004">
        <w:rPr>
          <w:sz w:val="28"/>
          <w:szCs w:val="28"/>
          <w:lang w:bidi="ne-NP"/>
        </w:rPr>
        <w:t xml:space="preserve">Although the problems addressed on early computers were smaller than many of those now addressed, programming was still very difficult. Part of the reason </w:t>
      </w:r>
      <w:r w:rsidRPr="00A74004">
        <w:rPr>
          <w:sz w:val="28"/>
          <w:szCs w:val="28"/>
          <w:lang w:bidi="ne-NP"/>
        </w:rPr>
        <w:lastRenderedPageBreak/>
        <w:t>was that early computers had very little storage, a few thousand word were considered a large memory. Thus, compact code was a necessity.</w:t>
      </w:r>
    </w:p>
    <w:p w:rsidR="0058130C" w:rsidRPr="00A74004" w:rsidRDefault="0058130C" w:rsidP="00225084">
      <w:pPr>
        <w:pStyle w:val="NoSpacing"/>
        <w:ind w:left="720"/>
        <w:jc w:val="both"/>
        <w:rPr>
          <w:sz w:val="28"/>
          <w:szCs w:val="28"/>
          <w:lang w:bidi="ne-NP"/>
        </w:rPr>
      </w:pPr>
    </w:p>
    <w:p w:rsidR="00D51002" w:rsidRPr="00A74004" w:rsidRDefault="00D51002" w:rsidP="00D51002">
      <w:pPr>
        <w:pStyle w:val="NoSpacing"/>
        <w:numPr>
          <w:ilvl w:val="0"/>
          <w:numId w:val="20"/>
        </w:numPr>
        <w:jc w:val="both"/>
        <w:rPr>
          <w:b/>
          <w:sz w:val="28"/>
          <w:szCs w:val="28"/>
          <w:lang w:bidi="ne-NP"/>
        </w:rPr>
      </w:pPr>
      <w:r w:rsidRPr="00A74004">
        <w:rPr>
          <w:b/>
          <w:sz w:val="28"/>
          <w:szCs w:val="28"/>
          <w:lang w:bidi="ne-NP"/>
        </w:rPr>
        <w:t>Many program design notations were developed</w:t>
      </w:r>
    </w:p>
    <w:p w:rsidR="0058130C" w:rsidRPr="00A74004" w:rsidRDefault="0058130C" w:rsidP="0058130C">
      <w:pPr>
        <w:pStyle w:val="NoSpacing"/>
        <w:ind w:left="720"/>
        <w:jc w:val="both"/>
        <w:rPr>
          <w:sz w:val="28"/>
          <w:szCs w:val="28"/>
          <w:lang w:bidi="ne-NP"/>
        </w:rPr>
      </w:pPr>
      <w:r w:rsidRPr="00A74004">
        <w:rPr>
          <w:sz w:val="28"/>
          <w:szCs w:val="28"/>
          <w:lang w:bidi="ne-NP"/>
        </w:rPr>
        <w:t>The complexity of programming led to the development of program design notations, the precursors of programming languages. One of the earliest of these was Von Neumann and Goldstine’s flow diagrams, which developed into the flowcharts that are still often used during program design. Throughout the world, many different notations and languages were developed to try to conquer the complexity of programming.</w:t>
      </w:r>
      <w:r w:rsidR="006A0D97" w:rsidRPr="00A74004">
        <w:rPr>
          <w:sz w:val="28"/>
          <w:szCs w:val="28"/>
          <w:lang w:bidi="ne-NP"/>
        </w:rPr>
        <w:t xml:space="preserve"> Also mnemonics for the machine operations, muck like an assembly language.</w:t>
      </w:r>
    </w:p>
    <w:p w:rsidR="0058130C" w:rsidRPr="00A74004" w:rsidRDefault="0058130C" w:rsidP="0058130C">
      <w:pPr>
        <w:pStyle w:val="NoSpacing"/>
        <w:ind w:left="720"/>
        <w:jc w:val="both"/>
        <w:rPr>
          <w:sz w:val="28"/>
          <w:szCs w:val="28"/>
          <w:lang w:bidi="ne-NP"/>
        </w:rPr>
      </w:pPr>
    </w:p>
    <w:p w:rsidR="00D51002" w:rsidRPr="00A74004" w:rsidRDefault="00D51002" w:rsidP="00D51002">
      <w:pPr>
        <w:pStyle w:val="NoSpacing"/>
        <w:numPr>
          <w:ilvl w:val="0"/>
          <w:numId w:val="20"/>
        </w:numPr>
        <w:jc w:val="both"/>
        <w:rPr>
          <w:b/>
          <w:sz w:val="28"/>
          <w:szCs w:val="28"/>
          <w:lang w:bidi="ne-NP"/>
        </w:rPr>
      </w:pPr>
      <w:r w:rsidRPr="00A74004">
        <w:rPr>
          <w:b/>
          <w:sz w:val="28"/>
          <w:szCs w:val="28"/>
          <w:lang w:bidi="ne-NP"/>
        </w:rPr>
        <w:t>Floating point and indexing were simulated</w:t>
      </w:r>
    </w:p>
    <w:p w:rsidR="00E946A3" w:rsidRPr="00A74004" w:rsidRDefault="00E946A3" w:rsidP="00E946A3">
      <w:pPr>
        <w:pStyle w:val="NoSpacing"/>
        <w:ind w:left="720"/>
        <w:jc w:val="both"/>
        <w:rPr>
          <w:sz w:val="28"/>
          <w:szCs w:val="28"/>
          <w:lang w:bidi="ne-NP"/>
        </w:rPr>
      </w:pPr>
      <w:r w:rsidRPr="00A74004">
        <w:rPr>
          <w:sz w:val="28"/>
          <w:szCs w:val="28"/>
          <w:lang w:bidi="ne-NP"/>
        </w:rPr>
        <w:t>The earliest computers did not have built-in floating-point operations; these did not appear until the IBM 704 in 1953.On the other hand, the primary application of many of these machines was in scientific and numerical computations, which require numbers of a wide range of magnitude. This necessitated manual scaling, a technique in which numbers were multiplied by scale factors in order to keep them within the range of the integer arithmetic facilities of the computer.</w:t>
      </w:r>
      <w:r w:rsidR="002F647D" w:rsidRPr="00A74004">
        <w:rPr>
          <w:sz w:val="28"/>
          <w:szCs w:val="28"/>
          <w:lang w:bidi="ne-NP"/>
        </w:rPr>
        <w:t xml:space="preserve"> This was a very complicated process, which required a detailed analysis of the algorithm</w:t>
      </w:r>
      <w:r w:rsidR="009E77F0" w:rsidRPr="00A74004">
        <w:rPr>
          <w:sz w:val="28"/>
          <w:szCs w:val="28"/>
          <w:lang w:bidi="ne-NP"/>
        </w:rPr>
        <w:t>. The difficulty of manual scaling led to the development of floating point subroutines, that is, of subroutines for performing basic floating-point operations (addition, subtraction, multiplication, division, square root, etc).</w:t>
      </w:r>
    </w:p>
    <w:p w:rsidR="009E77F0" w:rsidRPr="00A74004" w:rsidRDefault="009E77F0" w:rsidP="00E946A3">
      <w:pPr>
        <w:pStyle w:val="NoSpacing"/>
        <w:ind w:left="720"/>
        <w:jc w:val="both"/>
        <w:rPr>
          <w:sz w:val="28"/>
          <w:szCs w:val="28"/>
          <w:lang w:bidi="ne-NP"/>
        </w:rPr>
      </w:pPr>
      <w:r w:rsidRPr="00A74004">
        <w:rPr>
          <w:sz w:val="28"/>
          <w:szCs w:val="28"/>
          <w:lang w:bidi="ne-NP"/>
        </w:rPr>
        <w:t>Another facility missing from many early computers was indexing, the ability to add a variable index quantity to a fixed address in order to address an element of any array. So, most of the actual execution time was spent inside the floating point and indexing subroutines.</w:t>
      </w:r>
    </w:p>
    <w:p w:rsidR="009E77F0" w:rsidRPr="00A74004" w:rsidRDefault="009E77F0" w:rsidP="00E946A3">
      <w:pPr>
        <w:pStyle w:val="NoSpacing"/>
        <w:ind w:left="720"/>
        <w:jc w:val="both"/>
        <w:rPr>
          <w:sz w:val="28"/>
          <w:szCs w:val="28"/>
          <w:lang w:bidi="ne-NP"/>
        </w:rPr>
      </w:pPr>
    </w:p>
    <w:p w:rsidR="00D51002" w:rsidRPr="00A74004" w:rsidRDefault="00D51002" w:rsidP="00D51002">
      <w:pPr>
        <w:pStyle w:val="NoSpacing"/>
        <w:numPr>
          <w:ilvl w:val="0"/>
          <w:numId w:val="20"/>
        </w:numPr>
        <w:jc w:val="both"/>
        <w:rPr>
          <w:b/>
          <w:sz w:val="28"/>
          <w:szCs w:val="28"/>
          <w:lang w:bidi="ne-NP"/>
        </w:rPr>
      </w:pPr>
      <w:r w:rsidRPr="00A74004">
        <w:rPr>
          <w:b/>
          <w:sz w:val="28"/>
          <w:szCs w:val="28"/>
          <w:lang w:bidi="ne-NP"/>
        </w:rPr>
        <w:t>Pseudo-Code Interpreters were invented</w:t>
      </w:r>
    </w:p>
    <w:p w:rsidR="00594D33" w:rsidRPr="00A74004" w:rsidRDefault="009E77F0" w:rsidP="009E77F0">
      <w:pPr>
        <w:pStyle w:val="NoSpacing"/>
        <w:ind w:left="720"/>
        <w:jc w:val="both"/>
        <w:rPr>
          <w:sz w:val="28"/>
          <w:szCs w:val="28"/>
          <w:lang w:bidi="ne-NP"/>
        </w:rPr>
      </w:pPr>
      <w:r w:rsidRPr="00A74004">
        <w:rPr>
          <w:sz w:val="28"/>
          <w:szCs w:val="28"/>
          <w:lang w:bidi="ne-NP"/>
        </w:rPr>
        <w:t>Since the program was going to spend most of its time in the floating-point and indexing subroutines anyway, why not simplify programming by providing an entire new instruction code</w:t>
      </w:r>
      <w:r w:rsidR="00594D33" w:rsidRPr="00A74004">
        <w:rPr>
          <w:sz w:val="28"/>
          <w:szCs w:val="28"/>
          <w:lang w:bidi="ne-NP"/>
        </w:rPr>
        <w:t xml:space="preserve"> that was easier to use than the machine’s own. i.e pseudo-code, that is, an instruction code that is different from that provided by the machine-and presumably better.</w:t>
      </w:r>
    </w:p>
    <w:p w:rsidR="009E77F0" w:rsidRPr="00A74004" w:rsidRDefault="00594D33" w:rsidP="009E77F0">
      <w:pPr>
        <w:pStyle w:val="NoSpacing"/>
        <w:ind w:left="720"/>
        <w:jc w:val="both"/>
        <w:rPr>
          <w:sz w:val="28"/>
          <w:szCs w:val="28"/>
          <w:lang w:bidi="ne-NP"/>
        </w:rPr>
      </w:pPr>
      <w:r w:rsidRPr="00A74004">
        <w:rPr>
          <w:sz w:val="28"/>
          <w:szCs w:val="28"/>
          <w:lang w:bidi="ne-NP"/>
        </w:rPr>
        <w:t>The significance of pseudo code interpreter is that they implemented a virtual computer with its own set of data types (eg.Floating point) and operations (eg. indexing) in terms of real computer with its own set of data types and operations.</w:t>
      </w:r>
    </w:p>
    <w:p w:rsidR="00594D33" w:rsidRPr="00A74004" w:rsidRDefault="00594D33" w:rsidP="009E77F0">
      <w:pPr>
        <w:pStyle w:val="NoSpacing"/>
        <w:ind w:left="720"/>
        <w:jc w:val="both"/>
        <w:rPr>
          <w:sz w:val="28"/>
          <w:szCs w:val="28"/>
          <w:lang w:bidi="ne-NP"/>
        </w:rPr>
      </w:pPr>
    </w:p>
    <w:p w:rsidR="00D51002" w:rsidRPr="00A74004" w:rsidRDefault="00D51002" w:rsidP="00D51002">
      <w:pPr>
        <w:pStyle w:val="NoSpacing"/>
        <w:numPr>
          <w:ilvl w:val="0"/>
          <w:numId w:val="20"/>
        </w:numPr>
        <w:jc w:val="both"/>
        <w:rPr>
          <w:b/>
          <w:sz w:val="28"/>
          <w:szCs w:val="28"/>
          <w:lang w:bidi="ne-NP"/>
        </w:rPr>
      </w:pPr>
      <w:r w:rsidRPr="00A74004">
        <w:rPr>
          <w:b/>
          <w:sz w:val="28"/>
          <w:szCs w:val="28"/>
          <w:lang w:bidi="ne-NP"/>
        </w:rPr>
        <w:t>Compiling Routines were also used</w:t>
      </w:r>
    </w:p>
    <w:p w:rsidR="00594D33" w:rsidRPr="00A74004" w:rsidRDefault="00594D33" w:rsidP="00594D33">
      <w:pPr>
        <w:pStyle w:val="NoSpacing"/>
        <w:ind w:left="720"/>
        <w:jc w:val="both"/>
        <w:rPr>
          <w:sz w:val="28"/>
          <w:szCs w:val="28"/>
          <w:lang w:bidi="ne-NP"/>
        </w:rPr>
      </w:pPr>
      <w:r w:rsidRPr="00A74004">
        <w:rPr>
          <w:sz w:val="28"/>
          <w:szCs w:val="28"/>
          <w:lang w:bidi="ne-NP"/>
        </w:rPr>
        <w:lastRenderedPageBreak/>
        <w:t>At this same time, another approach was being used for implementing pseudo-codes—</w:t>
      </w:r>
      <w:r w:rsidRPr="00A74004">
        <w:rPr>
          <w:i/>
          <w:sz w:val="28"/>
          <w:szCs w:val="28"/>
          <w:lang w:bidi="ne-NP"/>
        </w:rPr>
        <w:t>compiling routines</w:t>
      </w:r>
      <w:r w:rsidRPr="00A74004">
        <w:rPr>
          <w:sz w:val="28"/>
          <w:szCs w:val="28"/>
          <w:lang w:bidi="ne-NP"/>
        </w:rPr>
        <w:t>. Grace Murray and others</w:t>
      </w:r>
      <w:r w:rsidR="004A0E1A" w:rsidRPr="00A74004">
        <w:rPr>
          <w:sz w:val="28"/>
          <w:szCs w:val="28"/>
          <w:lang w:bidi="ne-NP"/>
        </w:rPr>
        <w:t xml:space="preserve"> began to use programs to extrac</w:t>
      </w:r>
      <w:r w:rsidRPr="00A74004">
        <w:rPr>
          <w:sz w:val="28"/>
          <w:szCs w:val="28"/>
          <w:lang w:bidi="ne-NP"/>
        </w:rPr>
        <w:t xml:space="preserve">t subroutines from libraries and combine them (a process called compiling) under the direction of a </w:t>
      </w:r>
      <w:r w:rsidR="004A0E1A" w:rsidRPr="00A74004">
        <w:rPr>
          <w:sz w:val="28"/>
          <w:szCs w:val="28"/>
          <w:lang w:bidi="ne-NP"/>
        </w:rPr>
        <w:t>pseudo code</w:t>
      </w:r>
      <w:r w:rsidRPr="00A74004">
        <w:rPr>
          <w:sz w:val="28"/>
          <w:szCs w:val="28"/>
          <w:lang w:bidi="ne-NP"/>
        </w:rPr>
        <w:t>.</w:t>
      </w:r>
      <w:r w:rsidR="004A0E1A" w:rsidRPr="00A74004">
        <w:rPr>
          <w:sz w:val="28"/>
          <w:szCs w:val="28"/>
          <w:lang w:bidi="ne-NP"/>
        </w:rPr>
        <w:t xml:space="preserve"> Since this process was done once, at compilation time, it did not involve the overhead that resulted from interpretation. Therefore, the compiled program could run considerably faster than an interpreted program.</w:t>
      </w:r>
    </w:p>
    <w:p w:rsidR="00A00C04" w:rsidRPr="00A74004" w:rsidRDefault="00A00C04" w:rsidP="00594D33">
      <w:pPr>
        <w:pStyle w:val="NoSpacing"/>
        <w:ind w:left="720"/>
        <w:jc w:val="both"/>
        <w:rPr>
          <w:sz w:val="28"/>
          <w:szCs w:val="28"/>
          <w:lang w:bidi="ne-NP"/>
        </w:rPr>
      </w:pPr>
    </w:p>
    <w:p w:rsidR="00A00C04" w:rsidRPr="00A74004" w:rsidRDefault="00A00C04" w:rsidP="00594D33">
      <w:pPr>
        <w:pStyle w:val="NoSpacing"/>
        <w:ind w:left="720"/>
        <w:jc w:val="both"/>
        <w:rPr>
          <w:sz w:val="28"/>
          <w:szCs w:val="28"/>
          <w:lang w:bidi="ne-NP"/>
        </w:rPr>
      </w:pPr>
    </w:p>
    <w:p w:rsidR="00A00C04" w:rsidRPr="00A74004" w:rsidRDefault="00A00C04" w:rsidP="00594D33">
      <w:pPr>
        <w:pStyle w:val="NoSpacing"/>
        <w:ind w:left="720"/>
        <w:jc w:val="both"/>
        <w:rPr>
          <w:sz w:val="28"/>
          <w:szCs w:val="28"/>
          <w:lang w:bidi="ne-NP"/>
        </w:rPr>
      </w:pPr>
    </w:p>
    <w:p w:rsidR="00A00C04" w:rsidRPr="00A74004" w:rsidRDefault="00A00C04" w:rsidP="00594D33">
      <w:pPr>
        <w:pStyle w:val="NoSpacing"/>
        <w:ind w:left="720"/>
        <w:jc w:val="both"/>
        <w:rPr>
          <w:sz w:val="28"/>
          <w:szCs w:val="28"/>
          <w:lang w:bidi="ne-NP"/>
        </w:rPr>
      </w:pPr>
    </w:p>
    <w:p w:rsidR="00A00C04" w:rsidRPr="00A74004" w:rsidRDefault="00A00C04" w:rsidP="00594D33">
      <w:pPr>
        <w:pStyle w:val="NoSpacing"/>
        <w:ind w:left="720"/>
        <w:jc w:val="both"/>
        <w:rPr>
          <w:sz w:val="28"/>
          <w:szCs w:val="28"/>
          <w:lang w:bidi="ne-NP"/>
        </w:rPr>
      </w:pPr>
    </w:p>
    <w:p w:rsidR="00A00C04" w:rsidRPr="00A74004" w:rsidRDefault="00A00C04" w:rsidP="00594D33">
      <w:pPr>
        <w:pStyle w:val="NoSpacing"/>
        <w:ind w:left="720"/>
        <w:jc w:val="both"/>
        <w:rPr>
          <w:sz w:val="28"/>
          <w:szCs w:val="28"/>
          <w:lang w:bidi="ne-NP"/>
        </w:rPr>
      </w:pPr>
    </w:p>
    <w:p w:rsidR="00A00C04" w:rsidRPr="00A74004" w:rsidRDefault="00A00C04" w:rsidP="00A00C04">
      <w:pPr>
        <w:jc w:val="center"/>
        <w:rPr>
          <w:b/>
          <w:sz w:val="28"/>
          <w:szCs w:val="28"/>
        </w:rPr>
      </w:pPr>
      <w:r w:rsidRPr="00A74004">
        <w:rPr>
          <w:b/>
          <w:sz w:val="28"/>
          <w:szCs w:val="28"/>
        </w:rPr>
        <w:t>THE ROLE OF PROGRAMMING PARADIGMS IN THE FIRST PROGRAMMING COURSES</w:t>
      </w:r>
    </w:p>
    <w:p w:rsidR="00A00C04" w:rsidRPr="00A74004" w:rsidRDefault="00A00C04" w:rsidP="00A00C04">
      <w:pPr>
        <w:jc w:val="both"/>
        <w:rPr>
          <w:color w:val="222222"/>
          <w:sz w:val="28"/>
          <w:szCs w:val="28"/>
          <w:shd w:val="clear" w:color="auto" w:fill="FFFFFF"/>
        </w:rPr>
      </w:pPr>
      <w:r w:rsidRPr="00A74004">
        <w:rPr>
          <w:color w:val="222222"/>
          <w:sz w:val="28"/>
          <w:szCs w:val="28"/>
          <w:shd w:val="clear" w:color="auto" w:fill="FFFFFF"/>
        </w:rPr>
        <w:t xml:space="preserve">There are many languages that people use to control and interact with computers. These can all be referred to as computer languages. Many of these languages are used for special purposes. e.g., for editing text, conducting transactions with a bank, or generating reports. These special-purpose languages are not programming languages because they cannot be used for general programming. We reserve the term </w:t>
      </w:r>
      <w:r w:rsidRPr="00A74004">
        <w:rPr>
          <w:i/>
          <w:color w:val="222222"/>
          <w:sz w:val="28"/>
          <w:szCs w:val="28"/>
          <w:shd w:val="clear" w:color="auto" w:fill="FFFFFF"/>
        </w:rPr>
        <w:t xml:space="preserve">programming language </w:t>
      </w:r>
      <w:r w:rsidRPr="00A74004">
        <w:rPr>
          <w:color w:val="222222"/>
          <w:sz w:val="28"/>
          <w:szCs w:val="28"/>
          <w:shd w:val="clear" w:color="auto" w:fill="FFFFFF"/>
        </w:rPr>
        <w:t xml:space="preserve">for a computer language that can be used, at least in principle, to express any computer program. </w:t>
      </w:r>
    </w:p>
    <w:p w:rsidR="00A00C04" w:rsidRPr="00A74004" w:rsidRDefault="00A00C04" w:rsidP="00A00C04">
      <w:pPr>
        <w:jc w:val="both"/>
        <w:rPr>
          <w:b/>
          <w:color w:val="222222"/>
          <w:sz w:val="28"/>
          <w:szCs w:val="28"/>
          <w:u w:val="single"/>
          <w:shd w:val="clear" w:color="auto" w:fill="FFFFFF"/>
        </w:rPr>
      </w:pPr>
      <w:r w:rsidRPr="00A74004">
        <w:rPr>
          <w:b/>
          <w:color w:val="222222"/>
          <w:sz w:val="28"/>
          <w:szCs w:val="28"/>
          <w:u w:val="single"/>
          <w:shd w:val="clear" w:color="auto" w:fill="FFFFFF"/>
        </w:rPr>
        <w:t>Definition:</w:t>
      </w:r>
    </w:p>
    <w:p w:rsidR="00A00C04" w:rsidRPr="00A74004" w:rsidRDefault="00A00C04" w:rsidP="00A00C04">
      <w:pPr>
        <w:jc w:val="both"/>
        <w:rPr>
          <w:color w:val="222222"/>
          <w:sz w:val="28"/>
          <w:szCs w:val="28"/>
          <w:shd w:val="clear" w:color="auto" w:fill="FFFFFF"/>
        </w:rPr>
      </w:pPr>
      <w:r w:rsidRPr="00A74004">
        <w:rPr>
          <w:color w:val="222222"/>
          <w:sz w:val="28"/>
          <w:szCs w:val="28"/>
          <w:shd w:val="clear" w:color="auto" w:fill="FFFFFF"/>
        </w:rPr>
        <w:t>A </w:t>
      </w:r>
      <w:r w:rsidRPr="00A74004">
        <w:rPr>
          <w:b/>
          <w:bCs/>
          <w:color w:val="222222"/>
          <w:sz w:val="28"/>
          <w:szCs w:val="28"/>
          <w:shd w:val="clear" w:color="auto" w:fill="FFFFFF"/>
        </w:rPr>
        <w:t>programming language</w:t>
      </w:r>
      <w:r w:rsidRPr="00A74004">
        <w:rPr>
          <w:color w:val="222222"/>
          <w:sz w:val="28"/>
          <w:szCs w:val="28"/>
          <w:shd w:val="clear" w:color="auto" w:fill="FFFFFF"/>
        </w:rPr>
        <w:t> is a </w:t>
      </w:r>
      <w:hyperlink r:id="rId8" w:tooltip="Formal language" w:history="1">
        <w:r w:rsidRPr="00A74004">
          <w:rPr>
            <w:rStyle w:val="Hyperlink"/>
            <w:rFonts w:eastAsiaTheme="majorEastAsia"/>
            <w:color w:val="0B0080"/>
            <w:sz w:val="28"/>
            <w:szCs w:val="28"/>
            <w:shd w:val="clear" w:color="auto" w:fill="FFFFFF"/>
          </w:rPr>
          <w:t>formal language</w:t>
        </w:r>
      </w:hyperlink>
      <w:r w:rsidRPr="00A74004">
        <w:rPr>
          <w:color w:val="222222"/>
          <w:sz w:val="28"/>
          <w:szCs w:val="28"/>
          <w:shd w:val="clear" w:color="auto" w:fill="FFFFFF"/>
        </w:rPr>
        <w:t> that </w:t>
      </w:r>
      <w:hyperlink r:id="rId9" w:tooltip="Programming language specification" w:history="1">
        <w:r w:rsidRPr="00A74004">
          <w:rPr>
            <w:rStyle w:val="Hyperlink"/>
            <w:rFonts w:eastAsiaTheme="majorEastAsia"/>
            <w:color w:val="0B0080"/>
            <w:sz w:val="28"/>
            <w:szCs w:val="28"/>
            <w:shd w:val="clear" w:color="auto" w:fill="FFFFFF"/>
          </w:rPr>
          <w:t>specifies</w:t>
        </w:r>
      </w:hyperlink>
      <w:r w:rsidRPr="00A74004">
        <w:rPr>
          <w:color w:val="222222"/>
          <w:sz w:val="28"/>
          <w:szCs w:val="28"/>
          <w:shd w:val="clear" w:color="auto" w:fill="FFFFFF"/>
        </w:rPr>
        <w:t> a </w:t>
      </w:r>
      <w:hyperlink r:id="rId10" w:tooltip="Instruction set" w:history="1">
        <w:r w:rsidRPr="00A74004">
          <w:rPr>
            <w:rStyle w:val="Hyperlink"/>
            <w:rFonts w:eastAsiaTheme="majorEastAsia"/>
            <w:color w:val="0B0080"/>
            <w:sz w:val="28"/>
            <w:szCs w:val="28"/>
            <w:shd w:val="clear" w:color="auto" w:fill="FFFFFF"/>
          </w:rPr>
          <w:t>set of instructions</w:t>
        </w:r>
      </w:hyperlink>
      <w:r w:rsidRPr="00A74004">
        <w:rPr>
          <w:color w:val="222222"/>
          <w:sz w:val="28"/>
          <w:szCs w:val="28"/>
          <w:shd w:val="clear" w:color="auto" w:fill="FFFFFF"/>
        </w:rPr>
        <w:t> that can be used to produce various kinds of </w:t>
      </w:r>
      <w:hyperlink r:id="rId11" w:tooltip="Input/output" w:history="1">
        <w:r w:rsidRPr="00A74004">
          <w:rPr>
            <w:rStyle w:val="Hyperlink"/>
            <w:rFonts w:eastAsiaTheme="majorEastAsia"/>
            <w:color w:val="0B0080"/>
            <w:sz w:val="28"/>
            <w:szCs w:val="28"/>
            <w:shd w:val="clear" w:color="auto" w:fill="FFFFFF"/>
          </w:rPr>
          <w:t>output</w:t>
        </w:r>
      </w:hyperlink>
      <w:r w:rsidRPr="00A74004">
        <w:rPr>
          <w:color w:val="222222"/>
          <w:sz w:val="28"/>
          <w:szCs w:val="28"/>
          <w:shd w:val="clear" w:color="auto" w:fill="FFFFFF"/>
        </w:rPr>
        <w:t>. Programming languages generally consist of </w:t>
      </w:r>
      <w:hyperlink r:id="rId12" w:tooltip="Machine instruction" w:history="1">
        <w:r w:rsidRPr="00A74004">
          <w:rPr>
            <w:rStyle w:val="Hyperlink"/>
            <w:rFonts w:eastAsiaTheme="majorEastAsia"/>
            <w:color w:val="0B0080"/>
            <w:sz w:val="28"/>
            <w:szCs w:val="28"/>
            <w:shd w:val="clear" w:color="auto" w:fill="FFFFFF"/>
          </w:rPr>
          <w:t>instructions</w:t>
        </w:r>
      </w:hyperlink>
      <w:r w:rsidRPr="00A74004">
        <w:rPr>
          <w:color w:val="222222"/>
          <w:sz w:val="28"/>
          <w:szCs w:val="28"/>
          <w:shd w:val="clear" w:color="auto" w:fill="FFFFFF"/>
        </w:rPr>
        <w:t> for a </w:t>
      </w:r>
      <w:hyperlink r:id="rId13" w:tooltip="Computer" w:history="1">
        <w:r w:rsidRPr="00A74004">
          <w:rPr>
            <w:rStyle w:val="Hyperlink"/>
            <w:rFonts w:eastAsiaTheme="majorEastAsia"/>
            <w:color w:val="0B0080"/>
            <w:sz w:val="28"/>
            <w:szCs w:val="28"/>
            <w:shd w:val="clear" w:color="auto" w:fill="FFFFFF"/>
          </w:rPr>
          <w:t>computer</w:t>
        </w:r>
      </w:hyperlink>
      <w:r w:rsidRPr="00A74004">
        <w:rPr>
          <w:color w:val="222222"/>
          <w:sz w:val="28"/>
          <w:szCs w:val="28"/>
          <w:shd w:val="clear" w:color="auto" w:fill="FFFFFF"/>
        </w:rPr>
        <w:t>. Programming languages can be used to create </w:t>
      </w:r>
      <w:hyperlink r:id="rId14" w:tooltip="Program (machine)" w:history="1">
        <w:r w:rsidRPr="00A74004">
          <w:rPr>
            <w:rStyle w:val="Hyperlink"/>
            <w:rFonts w:eastAsiaTheme="majorEastAsia"/>
            <w:color w:val="0B0080"/>
            <w:sz w:val="28"/>
            <w:szCs w:val="28"/>
            <w:shd w:val="clear" w:color="auto" w:fill="FFFFFF"/>
          </w:rPr>
          <w:t>programs</w:t>
        </w:r>
      </w:hyperlink>
      <w:r w:rsidRPr="00A74004">
        <w:rPr>
          <w:color w:val="222222"/>
          <w:sz w:val="28"/>
          <w:szCs w:val="28"/>
          <w:shd w:val="clear" w:color="auto" w:fill="FFFFFF"/>
        </w:rPr>
        <w:t> that implement specific </w:t>
      </w:r>
      <w:hyperlink r:id="rId15" w:tooltip="Algorithm" w:history="1">
        <w:r w:rsidRPr="00A74004">
          <w:rPr>
            <w:rStyle w:val="Hyperlink"/>
            <w:rFonts w:eastAsiaTheme="majorEastAsia"/>
            <w:color w:val="0B0080"/>
            <w:sz w:val="28"/>
            <w:szCs w:val="28"/>
            <w:shd w:val="clear" w:color="auto" w:fill="FFFFFF"/>
          </w:rPr>
          <w:t>algorithms</w:t>
        </w:r>
      </w:hyperlink>
      <w:r w:rsidRPr="00A74004">
        <w:rPr>
          <w:color w:val="222222"/>
          <w:sz w:val="28"/>
          <w:szCs w:val="28"/>
          <w:shd w:val="clear" w:color="auto" w:fill="FFFFFF"/>
        </w:rPr>
        <w:t>.</w:t>
      </w:r>
    </w:p>
    <w:p w:rsidR="00A00C04" w:rsidRPr="00A74004" w:rsidRDefault="00A00C04" w:rsidP="00A00C04">
      <w:pPr>
        <w:jc w:val="both"/>
        <w:rPr>
          <w:b/>
          <w:sz w:val="28"/>
          <w:szCs w:val="28"/>
        </w:rPr>
      </w:pPr>
      <w:r w:rsidRPr="00A74004">
        <w:rPr>
          <w:color w:val="222222"/>
          <w:sz w:val="28"/>
          <w:szCs w:val="28"/>
          <w:shd w:val="clear" w:color="auto" w:fill="FFFFFF"/>
        </w:rPr>
        <w:t>-</w:t>
      </w:r>
      <w:r w:rsidRPr="00A74004">
        <w:rPr>
          <w:i/>
          <w:color w:val="222222"/>
          <w:sz w:val="28"/>
          <w:szCs w:val="28"/>
          <w:shd w:val="clear" w:color="auto" w:fill="FFFFFF"/>
        </w:rPr>
        <w:t>A programming language is a language that is intended for the expression of computer programs and that is capable of expressing any computer program.</w:t>
      </w:r>
    </w:p>
    <w:p w:rsidR="00A00C04" w:rsidRPr="00A74004" w:rsidRDefault="00A00C04" w:rsidP="00A00C04">
      <w:pPr>
        <w:jc w:val="both"/>
        <w:rPr>
          <w:sz w:val="28"/>
          <w:szCs w:val="28"/>
        </w:rPr>
      </w:pPr>
      <w:r w:rsidRPr="00A74004">
        <w:rPr>
          <w:sz w:val="28"/>
          <w:szCs w:val="28"/>
        </w:rPr>
        <w:t xml:space="preserve">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w:t>
      </w:r>
    </w:p>
    <w:p w:rsidR="00A00C04" w:rsidRPr="00A74004" w:rsidRDefault="00A00C04" w:rsidP="00A00C04">
      <w:pPr>
        <w:jc w:val="both"/>
        <w:rPr>
          <w:sz w:val="28"/>
          <w:szCs w:val="28"/>
        </w:rPr>
      </w:pPr>
      <w:r w:rsidRPr="00A74004">
        <w:rPr>
          <w:sz w:val="28"/>
          <w:szCs w:val="28"/>
        </w:rPr>
        <w:t xml:space="preserve">In the modern society, relying on information technologies, programming education is extremely important. It is clear that the choice of the first programming language and the corresponding programming paradigm is critical for later development of an IT professional. Over the last fifty years, there was thousands of programming languages introduced, belonging to several programming paradigms. However, despite the big number of programming languages, there are just a few truly important programming concepts and there are not many languages that survived for more than ten years. It is </w:t>
      </w:r>
      <w:r w:rsidRPr="00A74004">
        <w:rPr>
          <w:sz w:val="28"/>
          <w:szCs w:val="28"/>
        </w:rPr>
        <w:lastRenderedPageBreak/>
        <w:t xml:space="preserve">very important to detect what are suitable features of a programming language, especially in the context of education. It is important to consider these issues both in terms of individual programming languages and in terms of programming paradigms. Over the last decades, several programming paradigms emerged and profiled. The most important ones are: imperative, object-oriented, functional, and logic paradigm. </w:t>
      </w:r>
    </w:p>
    <w:p w:rsidR="00A00C04" w:rsidRPr="00A74004" w:rsidRDefault="00A00C04" w:rsidP="00A00C04">
      <w:pPr>
        <w:jc w:val="both"/>
        <w:rPr>
          <w:sz w:val="28"/>
          <w:szCs w:val="28"/>
        </w:rPr>
      </w:pPr>
      <w:r w:rsidRPr="00A74004">
        <w:rPr>
          <w:b/>
          <w:sz w:val="28"/>
          <w:szCs w:val="28"/>
        </w:rPr>
        <w:t>Challenges of Programming Education</w:t>
      </w:r>
      <w:r w:rsidRPr="00A74004">
        <w:rPr>
          <w:sz w:val="28"/>
          <w:szCs w:val="28"/>
        </w:rPr>
        <w:t xml:space="preserve"> </w:t>
      </w:r>
    </w:p>
    <w:p w:rsidR="00A00C04" w:rsidRPr="00A74004" w:rsidRDefault="00A00C04" w:rsidP="00A00C04">
      <w:pPr>
        <w:jc w:val="both"/>
        <w:rPr>
          <w:sz w:val="28"/>
          <w:szCs w:val="28"/>
        </w:rPr>
      </w:pPr>
      <w:r w:rsidRPr="00A74004">
        <w:rPr>
          <w:sz w:val="28"/>
          <w:szCs w:val="28"/>
        </w:rPr>
        <w:t xml:space="preserve">Acquiring and developing knowledge about programming are a highly complex process. Novice programmers have to overcome a wide range of difficulties. Programming courses are regarded as difficult, and often have very low passing rates. In this section we discuss some of the goals and problems of programming education. </w:t>
      </w:r>
    </w:p>
    <w:p w:rsidR="00A00C04" w:rsidRPr="00A74004" w:rsidRDefault="00A00C04" w:rsidP="00A00C04">
      <w:pPr>
        <w:jc w:val="both"/>
        <w:rPr>
          <w:sz w:val="28"/>
          <w:szCs w:val="28"/>
        </w:rPr>
      </w:pPr>
      <w:r w:rsidRPr="00A74004">
        <w:rPr>
          <w:b/>
          <w:sz w:val="28"/>
          <w:szCs w:val="28"/>
        </w:rPr>
        <w:t>Goals, Objectives, and Outcomes</w:t>
      </w:r>
      <w:r w:rsidRPr="00A74004">
        <w:rPr>
          <w:sz w:val="28"/>
          <w:szCs w:val="28"/>
        </w:rPr>
        <w:t xml:space="preserve">: There are five overlapping domains that students should acquire in an introductory course: </w:t>
      </w:r>
    </w:p>
    <w:p w:rsidR="00A00C04" w:rsidRPr="00A74004" w:rsidRDefault="00A00C04" w:rsidP="00A00C04">
      <w:pPr>
        <w:jc w:val="both"/>
        <w:rPr>
          <w:sz w:val="28"/>
          <w:szCs w:val="28"/>
        </w:rPr>
      </w:pPr>
      <w:r w:rsidRPr="00A74004">
        <w:rPr>
          <w:sz w:val="28"/>
          <w:szCs w:val="28"/>
        </w:rPr>
        <w:t xml:space="preserve">• </w:t>
      </w:r>
      <w:r w:rsidRPr="00A74004">
        <w:rPr>
          <w:b/>
          <w:sz w:val="28"/>
          <w:szCs w:val="28"/>
        </w:rPr>
        <w:t>General orientation</w:t>
      </w:r>
      <w:r w:rsidRPr="00A74004">
        <w:rPr>
          <w:sz w:val="28"/>
          <w:szCs w:val="28"/>
        </w:rPr>
        <w:t xml:space="preserve"> — the capabilities and applications of programs;</w:t>
      </w:r>
    </w:p>
    <w:p w:rsidR="00A00C04" w:rsidRPr="00A74004" w:rsidRDefault="00A00C04" w:rsidP="00A00C04">
      <w:pPr>
        <w:jc w:val="both"/>
        <w:rPr>
          <w:sz w:val="28"/>
          <w:szCs w:val="28"/>
        </w:rPr>
      </w:pPr>
      <w:r w:rsidRPr="00A74004">
        <w:rPr>
          <w:sz w:val="28"/>
          <w:szCs w:val="28"/>
        </w:rPr>
        <w:t xml:space="preserve"> • </w:t>
      </w:r>
      <w:r w:rsidRPr="00A74004">
        <w:rPr>
          <w:b/>
          <w:sz w:val="28"/>
          <w:szCs w:val="28"/>
        </w:rPr>
        <w:t>The notional machine</w:t>
      </w:r>
      <w:r w:rsidRPr="00A74004">
        <w:rPr>
          <w:sz w:val="28"/>
          <w:szCs w:val="28"/>
        </w:rPr>
        <w:t xml:space="preserve"> — an abstract model of the computer used for executing programs;</w:t>
      </w:r>
    </w:p>
    <w:p w:rsidR="00A00C04" w:rsidRPr="00A74004" w:rsidRDefault="00A00C04" w:rsidP="00A00C04">
      <w:pPr>
        <w:jc w:val="both"/>
        <w:rPr>
          <w:sz w:val="28"/>
          <w:szCs w:val="28"/>
        </w:rPr>
      </w:pPr>
      <w:r w:rsidRPr="00A74004">
        <w:rPr>
          <w:sz w:val="28"/>
          <w:szCs w:val="28"/>
        </w:rPr>
        <w:t xml:space="preserve"> • </w:t>
      </w:r>
      <w:r w:rsidRPr="00A74004">
        <w:rPr>
          <w:b/>
          <w:sz w:val="28"/>
          <w:szCs w:val="28"/>
        </w:rPr>
        <w:t>Notation</w:t>
      </w:r>
      <w:r w:rsidRPr="00A74004">
        <w:rPr>
          <w:sz w:val="28"/>
          <w:szCs w:val="28"/>
        </w:rPr>
        <w:t xml:space="preserve"> — the syntax and semantics of a particular programming language;</w:t>
      </w:r>
    </w:p>
    <w:p w:rsidR="00A00C04" w:rsidRPr="00A74004" w:rsidRDefault="00A00C04" w:rsidP="00A00C04">
      <w:pPr>
        <w:jc w:val="both"/>
        <w:rPr>
          <w:sz w:val="28"/>
          <w:szCs w:val="28"/>
        </w:rPr>
      </w:pPr>
      <w:r w:rsidRPr="00A74004">
        <w:rPr>
          <w:sz w:val="28"/>
          <w:szCs w:val="28"/>
        </w:rPr>
        <w:t xml:space="preserve"> • </w:t>
      </w:r>
      <w:r w:rsidRPr="00A74004">
        <w:rPr>
          <w:b/>
          <w:sz w:val="28"/>
          <w:szCs w:val="28"/>
        </w:rPr>
        <w:t>Structures</w:t>
      </w:r>
      <w:r w:rsidRPr="00A74004">
        <w:rPr>
          <w:sz w:val="28"/>
          <w:szCs w:val="28"/>
        </w:rPr>
        <w:t xml:space="preserve"> — the structuring of basic operations into schemas and plans;</w:t>
      </w:r>
    </w:p>
    <w:p w:rsidR="00A00C04" w:rsidRPr="00A74004" w:rsidRDefault="00A00C04" w:rsidP="00A00C04">
      <w:pPr>
        <w:jc w:val="both"/>
        <w:rPr>
          <w:sz w:val="28"/>
          <w:szCs w:val="28"/>
        </w:rPr>
      </w:pPr>
      <w:r w:rsidRPr="00A74004">
        <w:rPr>
          <w:sz w:val="28"/>
          <w:szCs w:val="28"/>
        </w:rPr>
        <w:t xml:space="preserve"> • </w:t>
      </w:r>
      <w:r w:rsidRPr="00A74004">
        <w:rPr>
          <w:b/>
          <w:sz w:val="28"/>
          <w:szCs w:val="28"/>
        </w:rPr>
        <w:t>Pragmatics</w:t>
      </w:r>
      <w:r w:rsidRPr="00A74004">
        <w:rPr>
          <w:sz w:val="28"/>
          <w:szCs w:val="28"/>
        </w:rPr>
        <w:t xml:space="preserve"> — the skills of planning, developing, testing, debugging, documenting, etc. </w:t>
      </w:r>
    </w:p>
    <w:p w:rsidR="00A00C04" w:rsidRPr="00A74004" w:rsidRDefault="00A00C04" w:rsidP="00A00C04">
      <w:pPr>
        <w:jc w:val="both"/>
        <w:rPr>
          <w:sz w:val="28"/>
          <w:szCs w:val="28"/>
        </w:rPr>
      </w:pPr>
      <w:r w:rsidRPr="00A74004">
        <w:rPr>
          <w:sz w:val="28"/>
          <w:szCs w:val="28"/>
        </w:rPr>
        <w:t>None of these issues are entirely separable from the others. That is the main source of difficulties for students since they attempt to overcome all these different kinds of difficulties at once .With respect to the above domains, goals and objectives of an introductory programming course can be summarized as follows:</w:t>
      </w:r>
    </w:p>
    <w:p w:rsidR="00A00C04" w:rsidRPr="00A74004" w:rsidRDefault="00A00C04" w:rsidP="00A00C04">
      <w:pPr>
        <w:jc w:val="both"/>
        <w:rPr>
          <w:sz w:val="28"/>
          <w:szCs w:val="28"/>
        </w:rPr>
      </w:pPr>
      <w:r w:rsidRPr="00A74004">
        <w:rPr>
          <w:sz w:val="28"/>
          <w:szCs w:val="28"/>
        </w:rPr>
        <w:t xml:space="preserve"> • </w:t>
      </w:r>
      <w:r w:rsidRPr="00A74004">
        <w:rPr>
          <w:b/>
          <w:sz w:val="28"/>
          <w:szCs w:val="28"/>
        </w:rPr>
        <w:t>Main goals:</w:t>
      </w:r>
    </w:p>
    <w:p w:rsidR="00A00C04" w:rsidRPr="00A74004" w:rsidRDefault="00A00C04" w:rsidP="00A00C04">
      <w:pPr>
        <w:jc w:val="both"/>
        <w:rPr>
          <w:sz w:val="28"/>
          <w:szCs w:val="28"/>
        </w:rPr>
      </w:pPr>
      <w:r w:rsidRPr="00A74004">
        <w:rPr>
          <w:sz w:val="28"/>
          <w:szCs w:val="28"/>
        </w:rPr>
        <w:t xml:space="preserve"> – Become familiar with the fundamental concepts of computer science.</w:t>
      </w:r>
    </w:p>
    <w:p w:rsidR="00A00C04" w:rsidRPr="00A74004" w:rsidRDefault="00A00C04" w:rsidP="00A00C04">
      <w:pPr>
        <w:jc w:val="both"/>
        <w:rPr>
          <w:sz w:val="28"/>
          <w:szCs w:val="28"/>
        </w:rPr>
      </w:pPr>
      <w:r w:rsidRPr="00A74004">
        <w:rPr>
          <w:sz w:val="28"/>
          <w:szCs w:val="28"/>
        </w:rPr>
        <w:t xml:space="preserve"> – Develop proficiency in an engineering problem solving and design methodology. </w:t>
      </w:r>
    </w:p>
    <w:p w:rsidR="00A00C04" w:rsidRPr="00A74004" w:rsidRDefault="00A00C04" w:rsidP="00A00C04">
      <w:pPr>
        <w:jc w:val="both"/>
        <w:rPr>
          <w:sz w:val="28"/>
          <w:szCs w:val="28"/>
        </w:rPr>
      </w:pPr>
      <w:r w:rsidRPr="00A74004">
        <w:rPr>
          <w:sz w:val="28"/>
          <w:szCs w:val="28"/>
        </w:rPr>
        <w:t xml:space="preserve">– Understand the importance of advanced information technologies. </w:t>
      </w:r>
    </w:p>
    <w:p w:rsidR="00BE16FA" w:rsidRPr="00A74004" w:rsidRDefault="00BE16FA" w:rsidP="00A00C04">
      <w:pPr>
        <w:jc w:val="both"/>
        <w:rPr>
          <w:sz w:val="28"/>
          <w:szCs w:val="28"/>
        </w:rPr>
      </w:pPr>
    </w:p>
    <w:p w:rsidR="00A00C04" w:rsidRPr="00A74004" w:rsidRDefault="00A00C04" w:rsidP="00A00C04">
      <w:pPr>
        <w:jc w:val="both"/>
        <w:rPr>
          <w:sz w:val="28"/>
          <w:szCs w:val="28"/>
        </w:rPr>
      </w:pPr>
      <w:r w:rsidRPr="00A74004">
        <w:rPr>
          <w:b/>
          <w:sz w:val="28"/>
          <w:szCs w:val="28"/>
        </w:rPr>
        <w:t>• Main objectives:</w:t>
      </w:r>
      <w:r w:rsidRPr="00A74004">
        <w:rPr>
          <w:sz w:val="28"/>
          <w:szCs w:val="28"/>
        </w:rPr>
        <w:t xml:space="preserve"> </w:t>
      </w:r>
    </w:p>
    <w:p w:rsidR="00A00C04" w:rsidRPr="00A74004" w:rsidRDefault="00A00C04" w:rsidP="00A00C04">
      <w:pPr>
        <w:jc w:val="both"/>
        <w:rPr>
          <w:sz w:val="28"/>
          <w:szCs w:val="28"/>
        </w:rPr>
      </w:pPr>
      <w:r w:rsidRPr="00A74004">
        <w:rPr>
          <w:sz w:val="28"/>
          <w:szCs w:val="28"/>
        </w:rPr>
        <w:t xml:space="preserve">– Use computers and application software as tools to solve problems. </w:t>
      </w:r>
    </w:p>
    <w:p w:rsidR="00A00C04" w:rsidRPr="00A74004" w:rsidRDefault="00A00C04" w:rsidP="00A00C04">
      <w:pPr>
        <w:jc w:val="both"/>
        <w:rPr>
          <w:sz w:val="28"/>
          <w:szCs w:val="28"/>
        </w:rPr>
      </w:pPr>
      <w:r w:rsidRPr="00A74004">
        <w:rPr>
          <w:sz w:val="28"/>
          <w:szCs w:val="28"/>
        </w:rPr>
        <w:t xml:space="preserve">– Analyze, design, build and test operational solutions. </w:t>
      </w:r>
    </w:p>
    <w:p w:rsidR="00A00C04" w:rsidRPr="00A74004" w:rsidRDefault="00A00C04" w:rsidP="00A00C04">
      <w:pPr>
        <w:jc w:val="both"/>
        <w:rPr>
          <w:sz w:val="28"/>
          <w:szCs w:val="28"/>
        </w:rPr>
      </w:pPr>
      <w:r w:rsidRPr="00A74004">
        <w:rPr>
          <w:sz w:val="28"/>
          <w:szCs w:val="28"/>
        </w:rPr>
        <w:t>– Acquire the foundation of algorithmic processes.</w:t>
      </w:r>
    </w:p>
    <w:p w:rsidR="00A00C04" w:rsidRPr="00A74004" w:rsidRDefault="00A00C04" w:rsidP="00A00C04">
      <w:pPr>
        <w:jc w:val="both"/>
        <w:rPr>
          <w:sz w:val="28"/>
          <w:szCs w:val="28"/>
        </w:rPr>
      </w:pPr>
      <w:r w:rsidRPr="00A74004">
        <w:rPr>
          <w:sz w:val="28"/>
          <w:szCs w:val="28"/>
        </w:rPr>
        <w:t xml:space="preserve"> – Learn to exploit the educational and professional resources available on the Internet and World Wide Web. </w:t>
      </w:r>
    </w:p>
    <w:p w:rsidR="00A00C04" w:rsidRPr="00A74004" w:rsidRDefault="00A00C04" w:rsidP="00A00C04">
      <w:pPr>
        <w:jc w:val="both"/>
        <w:rPr>
          <w:sz w:val="28"/>
          <w:szCs w:val="28"/>
        </w:rPr>
      </w:pPr>
      <w:r w:rsidRPr="00A74004">
        <w:rPr>
          <w:sz w:val="28"/>
          <w:szCs w:val="28"/>
        </w:rPr>
        <w:t>– Develop a framework for considering the ethical implications of advanced information technology.</w:t>
      </w:r>
    </w:p>
    <w:p w:rsidR="00A00C04" w:rsidRPr="00A74004" w:rsidRDefault="00A00C04" w:rsidP="00A00C04">
      <w:pPr>
        <w:jc w:val="both"/>
        <w:rPr>
          <w:sz w:val="28"/>
          <w:szCs w:val="28"/>
        </w:rPr>
      </w:pPr>
      <w:r w:rsidRPr="00A74004">
        <w:rPr>
          <w:sz w:val="28"/>
          <w:szCs w:val="28"/>
        </w:rPr>
        <w:t>While goals and objectives of any particular programming course can be stated clearly, the desired characteristics of the resulting programmer are still a bit fuzzy. It is generally accepted that it takes about ten years of experience to turn a novice into an expert programmer, but there seems to be very few metrics for what constitutes a good programmer. Some of the relevant questions are:</w:t>
      </w:r>
    </w:p>
    <w:p w:rsidR="00A00C04" w:rsidRPr="00A74004" w:rsidRDefault="00A00C04" w:rsidP="00A00C04">
      <w:pPr>
        <w:jc w:val="both"/>
        <w:rPr>
          <w:b/>
          <w:sz w:val="28"/>
          <w:szCs w:val="28"/>
        </w:rPr>
      </w:pPr>
      <w:r w:rsidRPr="00A74004">
        <w:rPr>
          <w:b/>
          <w:sz w:val="28"/>
          <w:szCs w:val="28"/>
        </w:rPr>
        <w:lastRenderedPageBreak/>
        <w:t xml:space="preserve">• Is it more important to write efficient code or readable code? </w:t>
      </w:r>
    </w:p>
    <w:p w:rsidR="00A00C04" w:rsidRPr="00A74004" w:rsidRDefault="00A00C04" w:rsidP="00A00C04">
      <w:pPr>
        <w:jc w:val="both"/>
        <w:rPr>
          <w:b/>
          <w:sz w:val="28"/>
          <w:szCs w:val="28"/>
        </w:rPr>
      </w:pPr>
      <w:r w:rsidRPr="00A74004">
        <w:rPr>
          <w:b/>
          <w:sz w:val="28"/>
          <w:szCs w:val="28"/>
        </w:rPr>
        <w:t>• Is it more important to have a clumsy bug-free code or to have an elegant algorithm?</w:t>
      </w:r>
    </w:p>
    <w:p w:rsidR="00A00C04" w:rsidRPr="00A74004" w:rsidRDefault="00A00C04" w:rsidP="00A00C04">
      <w:pPr>
        <w:jc w:val="both"/>
        <w:rPr>
          <w:b/>
          <w:sz w:val="28"/>
          <w:szCs w:val="28"/>
        </w:rPr>
      </w:pPr>
      <w:r w:rsidRPr="00A74004">
        <w:rPr>
          <w:b/>
          <w:sz w:val="28"/>
          <w:szCs w:val="28"/>
        </w:rPr>
        <w:t xml:space="preserve"> • Does it matter if students’ programming is not entirely pure, as long as it meets all the functional requirements for the task?</w:t>
      </w:r>
    </w:p>
    <w:p w:rsidR="00A00C04" w:rsidRPr="00A74004" w:rsidRDefault="00A00C04" w:rsidP="00A00C04">
      <w:pPr>
        <w:jc w:val="both"/>
        <w:rPr>
          <w:sz w:val="28"/>
          <w:szCs w:val="28"/>
        </w:rPr>
      </w:pPr>
      <w:r w:rsidRPr="00A74004">
        <w:rPr>
          <w:sz w:val="28"/>
          <w:szCs w:val="28"/>
        </w:rPr>
        <w:t>In order to answer these questions, it is first necessary to define terms such as “readable” and “elegant”, which have never had clearly defined operational definitions. With or without these nontrivial definitions, it is still very difficult to give precise answers that can guide teachers through the process of teaching programming languages.</w:t>
      </w:r>
    </w:p>
    <w:p w:rsidR="00A00C04" w:rsidRPr="00A74004" w:rsidRDefault="00A00C04" w:rsidP="00A00C04">
      <w:pPr>
        <w:jc w:val="both"/>
        <w:rPr>
          <w:sz w:val="28"/>
          <w:szCs w:val="28"/>
        </w:rPr>
      </w:pPr>
      <w:r w:rsidRPr="00A74004">
        <w:rPr>
          <w:b/>
          <w:sz w:val="28"/>
          <w:szCs w:val="28"/>
        </w:rPr>
        <w:t>Programming Paradigms</w:t>
      </w:r>
      <w:r w:rsidRPr="00A74004">
        <w:rPr>
          <w:sz w:val="28"/>
          <w:szCs w:val="28"/>
        </w:rPr>
        <w:t xml:space="preserve"> </w:t>
      </w:r>
    </w:p>
    <w:p w:rsidR="00A00C04" w:rsidRPr="00A74004" w:rsidRDefault="00A00C04" w:rsidP="00A00C04">
      <w:pPr>
        <w:jc w:val="both"/>
        <w:rPr>
          <w:sz w:val="28"/>
          <w:szCs w:val="28"/>
        </w:rPr>
      </w:pPr>
      <w:r w:rsidRPr="00A74004">
        <w:rPr>
          <w:sz w:val="28"/>
          <w:szCs w:val="28"/>
        </w:rPr>
        <w:t xml:space="preserve">In computer science, several programming paradigms can be recognized. Moreover, the four main problem-solving approaches, i.e., programming paradigms, are recognized as fundamental. Each of these approaches involves a distinct way of thinking and each is supported by a range of programming languages. These paradigms are: </w:t>
      </w:r>
    </w:p>
    <w:p w:rsidR="00A00C04" w:rsidRPr="00A74004" w:rsidRDefault="00A00C04" w:rsidP="00A00C04">
      <w:pPr>
        <w:jc w:val="both"/>
        <w:rPr>
          <w:sz w:val="28"/>
          <w:szCs w:val="28"/>
        </w:rPr>
      </w:pPr>
      <w:r w:rsidRPr="00A74004">
        <w:rPr>
          <w:sz w:val="28"/>
          <w:szCs w:val="28"/>
        </w:rPr>
        <w:t xml:space="preserve">• Imperative paradigm, </w:t>
      </w:r>
    </w:p>
    <w:p w:rsidR="00A00C04" w:rsidRPr="00A74004" w:rsidRDefault="00A00C04" w:rsidP="00A00C04">
      <w:pPr>
        <w:jc w:val="both"/>
        <w:rPr>
          <w:sz w:val="28"/>
          <w:szCs w:val="28"/>
        </w:rPr>
      </w:pPr>
      <w:r w:rsidRPr="00A74004">
        <w:rPr>
          <w:sz w:val="28"/>
          <w:szCs w:val="28"/>
        </w:rPr>
        <w:t>• Object-oriented paradigm,</w:t>
      </w:r>
    </w:p>
    <w:p w:rsidR="00A00C04" w:rsidRPr="00A74004" w:rsidRDefault="00A00C04" w:rsidP="00A00C04">
      <w:pPr>
        <w:jc w:val="both"/>
        <w:rPr>
          <w:sz w:val="28"/>
          <w:szCs w:val="28"/>
        </w:rPr>
      </w:pPr>
      <w:r w:rsidRPr="00A74004">
        <w:rPr>
          <w:sz w:val="28"/>
          <w:szCs w:val="28"/>
        </w:rPr>
        <w:t xml:space="preserve"> • Functional paradigm,</w:t>
      </w:r>
    </w:p>
    <w:p w:rsidR="00A00C04" w:rsidRPr="00A74004" w:rsidRDefault="00A00C04" w:rsidP="00A00C04">
      <w:pPr>
        <w:jc w:val="both"/>
        <w:rPr>
          <w:sz w:val="28"/>
          <w:szCs w:val="28"/>
        </w:rPr>
      </w:pPr>
      <w:r w:rsidRPr="00A74004">
        <w:rPr>
          <w:sz w:val="28"/>
          <w:szCs w:val="28"/>
        </w:rPr>
        <w:t xml:space="preserve"> • Logical paradigm.</w:t>
      </w:r>
    </w:p>
    <w:p w:rsidR="00A00C04" w:rsidRPr="00A74004" w:rsidRDefault="00A00C04" w:rsidP="00A00C04">
      <w:pPr>
        <w:jc w:val="both"/>
        <w:rPr>
          <w:b/>
          <w:sz w:val="28"/>
          <w:szCs w:val="28"/>
        </w:rPr>
      </w:pPr>
      <w:r w:rsidRPr="00A74004">
        <w:rPr>
          <w:b/>
          <w:sz w:val="28"/>
          <w:szCs w:val="28"/>
        </w:rPr>
        <w:t>Imperative Programming</w:t>
      </w:r>
    </w:p>
    <w:p w:rsidR="007F3F3A" w:rsidRPr="00A74004" w:rsidRDefault="007F3F3A" w:rsidP="00A00C04">
      <w:pPr>
        <w:jc w:val="both"/>
        <w:rPr>
          <w:i/>
          <w:sz w:val="28"/>
          <w:szCs w:val="28"/>
        </w:rPr>
      </w:pPr>
      <w:r w:rsidRPr="00A74004">
        <w:rPr>
          <w:i/>
          <w:color w:val="222222"/>
          <w:sz w:val="28"/>
          <w:szCs w:val="28"/>
          <w:shd w:val="clear" w:color="auto" w:fill="FFFFFF"/>
        </w:rPr>
        <w:t>In </w:t>
      </w:r>
      <w:hyperlink r:id="rId16" w:tooltip="Computer science" w:history="1">
        <w:r w:rsidRPr="00A74004">
          <w:rPr>
            <w:rStyle w:val="Hyperlink"/>
            <w:rFonts w:eastAsiaTheme="majorEastAsia"/>
            <w:i/>
            <w:color w:val="0B0080"/>
            <w:sz w:val="28"/>
            <w:szCs w:val="28"/>
            <w:u w:val="none"/>
            <w:shd w:val="clear" w:color="auto" w:fill="FFFFFF"/>
          </w:rPr>
          <w:t>computer science</w:t>
        </w:r>
      </w:hyperlink>
      <w:r w:rsidRPr="00A74004">
        <w:rPr>
          <w:i/>
          <w:color w:val="222222"/>
          <w:sz w:val="28"/>
          <w:szCs w:val="28"/>
          <w:shd w:val="clear" w:color="auto" w:fill="FFFFFF"/>
        </w:rPr>
        <w:t>, </w:t>
      </w:r>
      <w:r w:rsidRPr="00A74004">
        <w:rPr>
          <w:b/>
          <w:bCs/>
          <w:i/>
          <w:color w:val="222222"/>
          <w:sz w:val="28"/>
          <w:szCs w:val="28"/>
          <w:shd w:val="clear" w:color="auto" w:fill="FFFFFF"/>
        </w:rPr>
        <w:t>imperative programming</w:t>
      </w:r>
      <w:r w:rsidRPr="00A74004">
        <w:rPr>
          <w:i/>
          <w:color w:val="222222"/>
          <w:sz w:val="28"/>
          <w:szCs w:val="28"/>
          <w:shd w:val="clear" w:color="auto" w:fill="FFFFFF"/>
        </w:rPr>
        <w:t> is a </w:t>
      </w:r>
      <w:hyperlink r:id="rId17" w:tooltip="Programming paradigm" w:history="1">
        <w:r w:rsidRPr="00A74004">
          <w:rPr>
            <w:rStyle w:val="Hyperlink"/>
            <w:rFonts w:eastAsiaTheme="majorEastAsia"/>
            <w:i/>
            <w:color w:val="0B0080"/>
            <w:sz w:val="28"/>
            <w:szCs w:val="28"/>
            <w:u w:val="none"/>
            <w:shd w:val="clear" w:color="auto" w:fill="FFFFFF"/>
          </w:rPr>
          <w:t>programming paradigm</w:t>
        </w:r>
      </w:hyperlink>
      <w:r w:rsidRPr="00A74004">
        <w:rPr>
          <w:i/>
          <w:color w:val="222222"/>
          <w:sz w:val="28"/>
          <w:szCs w:val="28"/>
          <w:shd w:val="clear" w:color="auto" w:fill="FFFFFF"/>
        </w:rPr>
        <w:t> that uses </w:t>
      </w:r>
      <w:hyperlink r:id="rId18" w:tooltip="Statement (computer science)" w:history="1">
        <w:r w:rsidRPr="00A74004">
          <w:rPr>
            <w:rStyle w:val="Hyperlink"/>
            <w:rFonts w:eastAsiaTheme="majorEastAsia"/>
            <w:i/>
            <w:color w:val="0B0080"/>
            <w:sz w:val="28"/>
            <w:szCs w:val="28"/>
            <w:u w:val="none"/>
            <w:shd w:val="clear" w:color="auto" w:fill="FFFFFF"/>
          </w:rPr>
          <w:t>statements</w:t>
        </w:r>
      </w:hyperlink>
      <w:r w:rsidRPr="00A74004">
        <w:rPr>
          <w:i/>
          <w:color w:val="222222"/>
          <w:sz w:val="28"/>
          <w:szCs w:val="28"/>
          <w:shd w:val="clear" w:color="auto" w:fill="FFFFFF"/>
        </w:rPr>
        <w:t> that change a program's </w:t>
      </w:r>
      <w:hyperlink r:id="rId19" w:tooltip="State (computer science)" w:history="1">
        <w:r w:rsidRPr="00A74004">
          <w:rPr>
            <w:rStyle w:val="Hyperlink"/>
            <w:rFonts w:eastAsiaTheme="majorEastAsia"/>
            <w:i/>
            <w:color w:val="0B0080"/>
            <w:sz w:val="28"/>
            <w:szCs w:val="28"/>
            <w:u w:val="none"/>
            <w:shd w:val="clear" w:color="auto" w:fill="FFFFFF"/>
          </w:rPr>
          <w:t>state</w:t>
        </w:r>
      </w:hyperlink>
      <w:r w:rsidRPr="00A74004">
        <w:rPr>
          <w:i/>
          <w:color w:val="222222"/>
          <w:sz w:val="28"/>
          <w:szCs w:val="28"/>
          <w:shd w:val="clear" w:color="auto" w:fill="FFFFFF"/>
        </w:rPr>
        <w:t>.</w:t>
      </w:r>
    </w:p>
    <w:p w:rsidR="00A00C04" w:rsidRPr="00A74004" w:rsidRDefault="00A00C04" w:rsidP="00A00C04">
      <w:pPr>
        <w:jc w:val="both"/>
        <w:rPr>
          <w:sz w:val="28"/>
          <w:szCs w:val="28"/>
        </w:rPr>
      </w:pPr>
      <w:r w:rsidRPr="00A74004">
        <w:rPr>
          <w:sz w:val="28"/>
          <w:szCs w:val="28"/>
        </w:rPr>
        <w:t xml:space="preserve"> The imperative programming paradigm is based on the Von Neumann architecture of computers, introduced in 1940’s. Von Neumann architecture is the dominant computer hardware architecture which consists of a single sequential CPU separate from memory, and with data piped between CPU and memory. This is reflected in the design of the imperative languages, with </w:t>
      </w:r>
    </w:p>
    <w:p w:rsidR="00A00C04" w:rsidRPr="00A74004" w:rsidRDefault="00A00C04" w:rsidP="00A00C04">
      <w:pPr>
        <w:jc w:val="both"/>
        <w:rPr>
          <w:sz w:val="28"/>
          <w:szCs w:val="28"/>
        </w:rPr>
      </w:pPr>
      <w:r w:rsidRPr="00A74004">
        <w:rPr>
          <w:sz w:val="28"/>
          <w:szCs w:val="28"/>
        </w:rPr>
        <w:t>• States — representing memory cells with changing values,</w:t>
      </w:r>
    </w:p>
    <w:p w:rsidR="00A00C04" w:rsidRPr="00A74004" w:rsidRDefault="00A00C04" w:rsidP="00A00C04">
      <w:pPr>
        <w:jc w:val="both"/>
        <w:rPr>
          <w:sz w:val="28"/>
          <w:szCs w:val="28"/>
        </w:rPr>
      </w:pPr>
      <w:r w:rsidRPr="00A74004">
        <w:rPr>
          <w:sz w:val="28"/>
          <w:szCs w:val="28"/>
        </w:rPr>
        <w:t xml:space="preserve"> • Sequential orders — reflecting the single sequential CPU, and </w:t>
      </w:r>
    </w:p>
    <w:p w:rsidR="00A00C04" w:rsidRPr="00A74004" w:rsidRDefault="00A00C04" w:rsidP="00A00C04">
      <w:pPr>
        <w:jc w:val="both"/>
        <w:rPr>
          <w:sz w:val="28"/>
          <w:szCs w:val="28"/>
        </w:rPr>
      </w:pPr>
      <w:r w:rsidRPr="00A74004">
        <w:rPr>
          <w:sz w:val="28"/>
          <w:szCs w:val="28"/>
        </w:rPr>
        <w:t>• Assignment statements — reflecting piping.</w:t>
      </w:r>
    </w:p>
    <w:p w:rsidR="00A00C04" w:rsidRPr="00A74004" w:rsidRDefault="00A00C04" w:rsidP="00A00C04">
      <w:pPr>
        <w:jc w:val="both"/>
        <w:rPr>
          <w:sz w:val="28"/>
          <w:szCs w:val="28"/>
        </w:rPr>
      </w:pPr>
      <w:r w:rsidRPr="00A74004">
        <w:rPr>
          <w:sz w:val="28"/>
          <w:szCs w:val="28"/>
        </w:rPr>
        <w:t>Imperative programs are sequences of directions (or orders) for performing an action. Therefore, imperative programming is characterized by programming with states and commands which modify these states. Imperative programming languages provide a variety of commands in order to structure the code and to manipulate the states. Usually, in imperative programming languages, a sequence of commands can be named and the name can be used to invoke the sequence of commands. Named sequence of commands is called subprogram, procedure or function. When imperative programming is combined with subprograms it is called procedural programming.</w:t>
      </w:r>
    </w:p>
    <w:p w:rsidR="00A00C04" w:rsidRPr="00A74004" w:rsidRDefault="00A00C04" w:rsidP="00A00C04">
      <w:pPr>
        <w:jc w:val="both"/>
        <w:rPr>
          <w:sz w:val="28"/>
          <w:szCs w:val="28"/>
        </w:rPr>
      </w:pPr>
      <w:r w:rsidRPr="00A74004">
        <w:rPr>
          <w:sz w:val="28"/>
          <w:szCs w:val="28"/>
        </w:rPr>
        <w:t>Imperative paradigm is supported by languages such as FORTRAN (introduced in 1954), Cobol (1959), Pascal (1970), C (1971), and Ada (1979), . . .</w:t>
      </w:r>
    </w:p>
    <w:p w:rsidR="007F3F3A" w:rsidRPr="00A74004" w:rsidRDefault="007F3F3A" w:rsidP="00A00C04">
      <w:pPr>
        <w:jc w:val="both"/>
        <w:rPr>
          <w:sz w:val="28"/>
          <w:szCs w:val="28"/>
        </w:rPr>
      </w:pPr>
    </w:p>
    <w:p w:rsidR="00A00C04" w:rsidRPr="00A74004" w:rsidRDefault="00A00C04" w:rsidP="00A00C04">
      <w:pPr>
        <w:jc w:val="both"/>
        <w:rPr>
          <w:sz w:val="28"/>
          <w:szCs w:val="28"/>
        </w:rPr>
      </w:pPr>
      <w:r w:rsidRPr="00A74004">
        <w:rPr>
          <w:b/>
          <w:sz w:val="28"/>
          <w:szCs w:val="28"/>
        </w:rPr>
        <w:t xml:space="preserve"> Object-Oriented Programming</w:t>
      </w:r>
      <w:r w:rsidRPr="00A74004">
        <w:rPr>
          <w:sz w:val="28"/>
          <w:szCs w:val="28"/>
        </w:rPr>
        <w:t>:</w:t>
      </w:r>
    </w:p>
    <w:p w:rsidR="00A00C04" w:rsidRPr="00A74004" w:rsidRDefault="00A00C04" w:rsidP="00A00C04">
      <w:pPr>
        <w:jc w:val="both"/>
        <w:rPr>
          <w:sz w:val="28"/>
          <w:szCs w:val="28"/>
        </w:rPr>
      </w:pPr>
      <w:r w:rsidRPr="00A74004">
        <w:rPr>
          <w:sz w:val="28"/>
          <w:szCs w:val="28"/>
        </w:rPr>
        <w:t>The object-oriented programming is a generalization of imperative programming. The conceptual model of this paradigm is developed from simulation of events. The main underlying idea of this model is: the structure of the simulation should reflect the environment that is being simulated. If real world phenomena are simulated, then there should be an object for each entity involved in the phenomena. Object is an entity encapsulating data and related operations. As in the real world, objects interact—so, object-oriented programming uses message passing to capture interactions between objects.</w:t>
      </w:r>
    </w:p>
    <w:p w:rsidR="00A00C04" w:rsidRPr="00A74004" w:rsidRDefault="00A00C04" w:rsidP="00A00C04">
      <w:pPr>
        <w:jc w:val="both"/>
        <w:rPr>
          <w:sz w:val="28"/>
          <w:szCs w:val="28"/>
        </w:rPr>
      </w:pPr>
      <w:r w:rsidRPr="00A74004">
        <w:rPr>
          <w:sz w:val="28"/>
          <w:szCs w:val="28"/>
        </w:rPr>
        <w:t>A programming language supporting this concept and using objects is called object-based. Object-oriented programming languages support additional features, with the following most important ones:</w:t>
      </w:r>
    </w:p>
    <w:p w:rsidR="00A00C04" w:rsidRPr="00A74004" w:rsidRDefault="00A00C04" w:rsidP="00A00C04">
      <w:pPr>
        <w:jc w:val="both"/>
        <w:rPr>
          <w:sz w:val="28"/>
          <w:szCs w:val="28"/>
        </w:rPr>
      </w:pPr>
      <w:r w:rsidRPr="00A74004">
        <w:rPr>
          <w:sz w:val="28"/>
          <w:szCs w:val="28"/>
        </w:rPr>
        <w:t>• Abstract data type definitions are used to define properties of classes of objects;</w:t>
      </w:r>
    </w:p>
    <w:p w:rsidR="00A00C04" w:rsidRPr="00A74004" w:rsidRDefault="00A00C04" w:rsidP="00A00C04">
      <w:pPr>
        <w:jc w:val="both"/>
        <w:rPr>
          <w:sz w:val="28"/>
          <w:szCs w:val="28"/>
        </w:rPr>
      </w:pPr>
      <w:r w:rsidRPr="00A74004">
        <w:rPr>
          <w:sz w:val="28"/>
          <w:szCs w:val="28"/>
        </w:rPr>
        <w:t xml:space="preserve"> • Inheritance is a mechanism that allows definition of one abstract data type by deriving it from an existing abstract data type—the newly defined type inherits the properties of the parent type;</w:t>
      </w:r>
    </w:p>
    <w:p w:rsidR="00A00C04" w:rsidRPr="00A74004" w:rsidRDefault="00A00C04" w:rsidP="00A00C04">
      <w:pPr>
        <w:jc w:val="both"/>
        <w:rPr>
          <w:sz w:val="28"/>
          <w:szCs w:val="28"/>
        </w:rPr>
      </w:pPr>
      <w:r w:rsidRPr="00A74004">
        <w:rPr>
          <w:sz w:val="28"/>
          <w:szCs w:val="28"/>
        </w:rPr>
        <w:t xml:space="preserve"> • Inclusion polymorphism allows a variable to refer to an object of a class or an object of any of its derived classes;</w:t>
      </w:r>
    </w:p>
    <w:p w:rsidR="00A00C04" w:rsidRPr="00A74004" w:rsidRDefault="00A00C04" w:rsidP="00A00C04">
      <w:pPr>
        <w:jc w:val="both"/>
        <w:rPr>
          <w:sz w:val="28"/>
          <w:szCs w:val="28"/>
        </w:rPr>
      </w:pPr>
      <w:r w:rsidRPr="00A74004">
        <w:rPr>
          <w:sz w:val="28"/>
          <w:szCs w:val="28"/>
        </w:rPr>
        <w:t xml:space="preserve"> • Dynamic binding of function calls supports the use of polymorphic functions; the identity of a function applied to a polymorphic variable is resolved dynamically based on the type of the object referred to by the variable.</w:t>
      </w:r>
    </w:p>
    <w:p w:rsidR="00A00C04" w:rsidRPr="00A74004" w:rsidRDefault="00A00C04" w:rsidP="00A00C04">
      <w:pPr>
        <w:jc w:val="both"/>
        <w:rPr>
          <w:sz w:val="28"/>
          <w:szCs w:val="28"/>
        </w:rPr>
      </w:pPr>
      <w:r w:rsidRPr="00A74004">
        <w:rPr>
          <w:sz w:val="28"/>
          <w:szCs w:val="28"/>
        </w:rPr>
        <w:t>Object-oriented paradigm is supported by languages such as Smalltalk (1969), C++ (1983), and Java (1995).</w:t>
      </w:r>
    </w:p>
    <w:p w:rsidR="007F3F3A" w:rsidRPr="00A74004" w:rsidRDefault="007F3F3A" w:rsidP="00A00C04">
      <w:pPr>
        <w:jc w:val="both"/>
        <w:rPr>
          <w:sz w:val="28"/>
          <w:szCs w:val="28"/>
        </w:rPr>
      </w:pPr>
    </w:p>
    <w:p w:rsidR="00A00C04" w:rsidRPr="00A74004" w:rsidRDefault="00A00C04" w:rsidP="00A00C04">
      <w:pPr>
        <w:jc w:val="both"/>
        <w:rPr>
          <w:sz w:val="28"/>
          <w:szCs w:val="28"/>
        </w:rPr>
      </w:pPr>
      <w:r w:rsidRPr="00A74004">
        <w:rPr>
          <w:b/>
          <w:sz w:val="28"/>
          <w:szCs w:val="28"/>
        </w:rPr>
        <w:t>Functional Programming</w:t>
      </w:r>
      <w:r w:rsidRPr="00A74004">
        <w:rPr>
          <w:sz w:val="28"/>
          <w:szCs w:val="28"/>
        </w:rPr>
        <w:t>:</w:t>
      </w:r>
    </w:p>
    <w:p w:rsidR="00A00C04" w:rsidRPr="00A74004" w:rsidRDefault="00A00C04" w:rsidP="00A00C04">
      <w:pPr>
        <w:jc w:val="both"/>
        <w:rPr>
          <w:sz w:val="28"/>
          <w:szCs w:val="28"/>
        </w:rPr>
      </w:pPr>
      <w:r w:rsidRPr="00A74004">
        <w:rPr>
          <w:sz w:val="28"/>
          <w:szCs w:val="28"/>
        </w:rPr>
        <w:t>The functional programming paradigm is based on the theory of mathematical functions, more precisely on the lambda-calculus. It allows the programmer to think about the problem at a higher level of abstraction—it encourages thinking about the nature of the problem rather than about sequential nature of the underlying computing engine. Functional languages are motivated and developed by the following questions: what is the proper unit of program decomposition and how can a language best support program composition from independent components.</w:t>
      </w:r>
    </w:p>
    <w:p w:rsidR="00A00C04" w:rsidRPr="00A74004" w:rsidRDefault="00A00C04" w:rsidP="00A00C04">
      <w:pPr>
        <w:jc w:val="both"/>
        <w:rPr>
          <w:sz w:val="28"/>
          <w:szCs w:val="28"/>
        </w:rPr>
      </w:pPr>
      <w:r w:rsidRPr="00A74004">
        <w:rPr>
          <w:sz w:val="28"/>
          <w:szCs w:val="28"/>
        </w:rPr>
        <w:t>A functional programming language usually has three main sets of components:</w:t>
      </w:r>
    </w:p>
    <w:p w:rsidR="00A00C04" w:rsidRPr="00A74004" w:rsidRDefault="00A00C04" w:rsidP="00A00C04">
      <w:pPr>
        <w:jc w:val="both"/>
        <w:rPr>
          <w:sz w:val="28"/>
          <w:szCs w:val="28"/>
        </w:rPr>
      </w:pPr>
      <w:r w:rsidRPr="00A74004">
        <w:rPr>
          <w:sz w:val="28"/>
          <w:szCs w:val="28"/>
        </w:rPr>
        <w:t xml:space="preserve"> • data objects — such as a list or an array; </w:t>
      </w:r>
    </w:p>
    <w:p w:rsidR="00A00C04" w:rsidRPr="00A74004" w:rsidRDefault="00A00C04" w:rsidP="00A00C04">
      <w:pPr>
        <w:jc w:val="both"/>
        <w:rPr>
          <w:sz w:val="28"/>
          <w:szCs w:val="28"/>
        </w:rPr>
      </w:pPr>
      <w:r w:rsidRPr="00A74004">
        <w:rPr>
          <w:sz w:val="28"/>
          <w:szCs w:val="28"/>
        </w:rPr>
        <w:t xml:space="preserve">• built-in functions — for manipulating the basic data objects; </w:t>
      </w:r>
    </w:p>
    <w:p w:rsidR="00A00C04" w:rsidRPr="00A74004" w:rsidRDefault="00A00C04" w:rsidP="00A00C04">
      <w:pPr>
        <w:jc w:val="both"/>
        <w:rPr>
          <w:sz w:val="28"/>
          <w:szCs w:val="28"/>
        </w:rPr>
      </w:pPr>
      <w:r w:rsidRPr="00A74004">
        <w:rPr>
          <w:sz w:val="28"/>
          <w:szCs w:val="28"/>
        </w:rPr>
        <w:t>• functional forms — also called high-order functions, for building new functions (such as composition and reduction).</w:t>
      </w:r>
    </w:p>
    <w:p w:rsidR="00A00C04" w:rsidRPr="00A74004" w:rsidRDefault="00A00C04" w:rsidP="00A00C04">
      <w:pPr>
        <w:jc w:val="both"/>
        <w:rPr>
          <w:sz w:val="28"/>
          <w:szCs w:val="28"/>
        </w:rPr>
      </w:pPr>
      <w:r w:rsidRPr="00A74004">
        <w:rPr>
          <w:sz w:val="28"/>
          <w:szCs w:val="28"/>
        </w:rPr>
        <w:t xml:space="preserve">Functional programming languages are called applicative since the functions are applied to their arguments, and non-procedural or declarative since the definitions specify what is computed and not how it is computed. </w:t>
      </w:r>
    </w:p>
    <w:p w:rsidR="00A00C04" w:rsidRPr="00A74004" w:rsidRDefault="00A00C04" w:rsidP="00A00C04">
      <w:pPr>
        <w:jc w:val="both"/>
        <w:rPr>
          <w:sz w:val="28"/>
          <w:szCs w:val="28"/>
        </w:rPr>
      </w:pPr>
      <w:r w:rsidRPr="00A74004">
        <w:rPr>
          <w:sz w:val="28"/>
          <w:szCs w:val="28"/>
        </w:rPr>
        <w:lastRenderedPageBreak/>
        <w:t>Functional paradigm is supported by languages such as LISP (1958), ML (1973), Scheme (1975), Miranda (1982), and Haskell (1987).</w:t>
      </w:r>
    </w:p>
    <w:p w:rsidR="007F3F3A" w:rsidRPr="00A74004" w:rsidRDefault="007F3F3A" w:rsidP="00A00C04">
      <w:pPr>
        <w:jc w:val="both"/>
        <w:rPr>
          <w:sz w:val="28"/>
          <w:szCs w:val="28"/>
        </w:rPr>
      </w:pPr>
    </w:p>
    <w:p w:rsidR="00A00C04" w:rsidRPr="00A74004" w:rsidRDefault="00A00C04" w:rsidP="00A00C04">
      <w:pPr>
        <w:jc w:val="both"/>
        <w:rPr>
          <w:b/>
          <w:sz w:val="28"/>
          <w:szCs w:val="28"/>
        </w:rPr>
      </w:pPr>
      <w:r w:rsidRPr="00A74004">
        <w:rPr>
          <w:b/>
          <w:sz w:val="28"/>
          <w:szCs w:val="28"/>
        </w:rPr>
        <w:t>Logic Programming</w:t>
      </w:r>
    </w:p>
    <w:p w:rsidR="00A00C04" w:rsidRPr="00A74004" w:rsidRDefault="00A00C04" w:rsidP="00A00C04">
      <w:pPr>
        <w:jc w:val="both"/>
        <w:rPr>
          <w:sz w:val="28"/>
          <w:szCs w:val="28"/>
        </w:rPr>
      </w:pPr>
      <w:r w:rsidRPr="00A74004">
        <w:rPr>
          <w:sz w:val="28"/>
          <w:szCs w:val="28"/>
        </w:rPr>
        <w:t xml:space="preserve"> The logic programming paradigm is based on first-order predicate calculus. This programming style emphasizes the declarative description of a problem rather than the decomposition of the problem into an algorithmic implementation. A logic program is a collection of logical declarations describing the problem to be solved. As such, logic programs are close to specifications. The problem description is used by an inference engine to find a solution. More precisely, a logic program consists of:</w:t>
      </w:r>
    </w:p>
    <w:p w:rsidR="00A00C04" w:rsidRPr="00A74004" w:rsidRDefault="00A00C04" w:rsidP="00A00C04">
      <w:pPr>
        <w:jc w:val="both"/>
        <w:rPr>
          <w:sz w:val="28"/>
          <w:szCs w:val="28"/>
        </w:rPr>
      </w:pPr>
      <w:r w:rsidRPr="00A74004">
        <w:rPr>
          <w:sz w:val="28"/>
          <w:szCs w:val="28"/>
        </w:rPr>
        <w:t xml:space="preserve">• axioms — defining facts about objects, </w:t>
      </w:r>
    </w:p>
    <w:p w:rsidR="00A00C04" w:rsidRPr="00A74004" w:rsidRDefault="00A00C04" w:rsidP="00A00C04">
      <w:pPr>
        <w:jc w:val="both"/>
        <w:rPr>
          <w:sz w:val="28"/>
          <w:szCs w:val="28"/>
        </w:rPr>
      </w:pPr>
      <w:r w:rsidRPr="00A74004">
        <w:rPr>
          <w:sz w:val="28"/>
          <w:szCs w:val="28"/>
        </w:rPr>
        <w:t xml:space="preserve">• rules — defining ways for inferencing new facts, </w:t>
      </w:r>
    </w:p>
    <w:p w:rsidR="00A00C04" w:rsidRPr="00A74004" w:rsidRDefault="00A00C04" w:rsidP="00A00C04">
      <w:pPr>
        <w:jc w:val="both"/>
        <w:rPr>
          <w:sz w:val="28"/>
          <w:szCs w:val="28"/>
        </w:rPr>
      </w:pPr>
      <w:r w:rsidRPr="00A74004">
        <w:rPr>
          <w:sz w:val="28"/>
          <w:szCs w:val="28"/>
        </w:rPr>
        <w:t>• a goal statement — defining a theorem, potentially provable by given axioms and rules.</w:t>
      </w:r>
    </w:p>
    <w:p w:rsidR="00A00C04" w:rsidRPr="00A74004" w:rsidRDefault="00A00C04" w:rsidP="00A00C04">
      <w:pPr>
        <w:jc w:val="both"/>
        <w:rPr>
          <w:sz w:val="28"/>
          <w:szCs w:val="28"/>
        </w:rPr>
      </w:pPr>
      <w:r w:rsidRPr="00A74004">
        <w:rPr>
          <w:sz w:val="28"/>
          <w:szCs w:val="28"/>
        </w:rPr>
        <w:t>Logic programming is characterized by programming with relations and inference. The programmer is responsible for specifying the basic logical relationships and does not specify the manner in which the inference rules are applied. Logic languages are usually more demanding in computational resources than procedural and object-oriented languages. Logic paradigm is supported by languages such as Prolog (1970), and G¨odel (1994). Curry (1997) is a multiparadigm programming language merging elements of functional and logic programming.</w:t>
      </w:r>
    </w:p>
    <w:p w:rsidR="007402E1" w:rsidRDefault="007402E1" w:rsidP="009F1967">
      <w:pPr>
        <w:spacing w:line="276" w:lineRule="auto"/>
        <w:jc w:val="both"/>
        <w:rPr>
          <w:rFonts w:eastAsia="Arial"/>
          <w:b/>
          <w:bCs/>
          <w:sz w:val="28"/>
          <w:szCs w:val="28"/>
        </w:rPr>
      </w:pPr>
    </w:p>
    <w:p w:rsidR="007D00C9" w:rsidRPr="00A74004" w:rsidRDefault="00243925" w:rsidP="009F1967">
      <w:pPr>
        <w:spacing w:line="276" w:lineRule="auto"/>
        <w:jc w:val="both"/>
        <w:rPr>
          <w:rFonts w:eastAsia="Arial"/>
          <w:b/>
          <w:bCs/>
          <w:sz w:val="28"/>
          <w:szCs w:val="28"/>
        </w:rPr>
      </w:pPr>
      <w:r w:rsidRPr="00A74004">
        <w:rPr>
          <w:rFonts w:eastAsia="Arial"/>
          <w:b/>
          <w:bCs/>
          <w:sz w:val="28"/>
          <w:szCs w:val="28"/>
        </w:rPr>
        <w:t>Program DESIGN Notations</w:t>
      </w:r>
    </w:p>
    <w:p w:rsidR="006D704E" w:rsidRPr="00A74004" w:rsidRDefault="00243925" w:rsidP="009F1967">
      <w:pPr>
        <w:spacing w:line="276" w:lineRule="auto"/>
        <w:ind w:right="-30"/>
        <w:jc w:val="both"/>
        <w:rPr>
          <w:rFonts w:eastAsia="Arial"/>
          <w:sz w:val="28"/>
          <w:szCs w:val="28"/>
        </w:rPr>
      </w:pPr>
      <w:r w:rsidRPr="00A74004">
        <w:rPr>
          <w:rFonts w:eastAsia="Arial"/>
          <w:sz w:val="28"/>
          <w:szCs w:val="28"/>
        </w:rPr>
        <w:t xml:space="preserve">Complexity </w:t>
      </w:r>
      <w:r w:rsidR="006D704E" w:rsidRPr="00A74004">
        <w:rPr>
          <w:rFonts w:eastAsia="Arial"/>
          <w:sz w:val="28"/>
          <w:szCs w:val="28"/>
        </w:rPr>
        <w:t xml:space="preserve">in programming and understanding programs </w:t>
      </w:r>
      <w:r w:rsidRPr="00A74004">
        <w:rPr>
          <w:rFonts w:eastAsia="Arial"/>
          <w:sz w:val="28"/>
          <w:szCs w:val="28"/>
        </w:rPr>
        <w:t xml:space="preserve">led to development of </w:t>
      </w:r>
      <w:r w:rsidRPr="00A74004">
        <w:rPr>
          <w:rFonts w:eastAsia="Arial"/>
          <w:i/>
          <w:w w:val="102"/>
          <w:sz w:val="28"/>
          <w:szCs w:val="28"/>
        </w:rPr>
        <w:t xml:space="preserve">program </w:t>
      </w:r>
      <w:r w:rsidRPr="00A74004">
        <w:rPr>
          <w:rFonts w:eastAsia="Arial"/>
          <w:i/>
          <w:sz w:val="28"/>
          <w:szCs w:val="28"/>
        </w:rPr>
        <w:t xml:space="preserve">design </w:t>
      </w:r>
      <w:r w:rsidRPr="00A74004">
        <w:rPr>
          <w:rFonts w:eastAsia="Arial"/>
          <w:i/>
          <w:w w:val="102"/>
          <w:sz w:val="28"/>
          <w:szCs w:val="28"/>
        </w:rPr>
        <w:t>notations</w:t>
      </w:r>
      <w:r w:rsidR="006D704E" w:rsidRPr="00A74004">
        <w:rPr>
          <w:rFonts w:eastAsia="Arial"/>
          <w:i/>
          <w:w w:val="102"/>
          <w:sz w:val="28"/>
          <w:szCs w:val="28"/>
        </w:rPr>
        <w:t xml:space="preserve">. </w:t>
      </w:r>
      <w:r w:rsidR="006D704E" w:rsidRPr="00A74004">
        <w:rPr>
          <w:rFonts w:eastAsia="Arial"/>
          <w:sz w:val="28"/>
          <w:szCs w:val="28"/>
        </w:rPr>
        <w:t xml:space="preserve">These were designed to help the </w:t>
      </w:r>
      <w:r w:rsidR="006D704E" w:rsidRPr="00A74004">
        <w:rPr>
          <w:rFonts w:eastAsia="Arial"/>
          <w:w w:val="102"/>
          <w:sz w:val="28"/>
          <w:szCs w:val="28"/>
        </w:rPr>
        <w:t xml:space="preserve">programmer, </w:t>
      </w:r>
      <w:r w:rsidR="006D704E" w:rsidRPr="00A74004">
        <w:rPr>
          <w:rFonts w:eastAsia="Arial"/>
          <w:sz w:val="28"/>
          <w:szCs w:val="28"/>
        </w:rPr>
        <w:t xml:space="preserve">not to be interpreted by </w:t>
      </w:r>
      <w:r w:rsidR="006D704E" w:rsidRPr="00A74004">
        <w:rPr>
          <w:rFonts w:eastAsia="Arial"/>
          <w:w w:val="102"/>
          <w:sz w:val="28"/>
          <w:szCs w:val="28"/>
        </w:rPr>
        <w:t>computers. Some of these notations include:</w:t>
      </w:r>
    </w:p>
    <w:p w:rsidR="006D704E" w:rsidRPr="00A74004" w:rsidRDefault="006D704E" w:rsidP="009F1967">
      <w:pPr>
        <w:spacing w:line="276" w:lineRule="auto"/>
        <w:ind w:right="-30"/>
        <w:jc w:val="both"/>
        <w:rPr>
          <w:rFonts w:eastAsia="Arial"/>
          <w:i/>
          <w:w w:val="102"/>
          <w:sz w:val="28"/>
          <w:szCs w:val="28"/>
        </w:rPr>
      </w:pPr>
    </w:p>
    <w:p w:rsidR="007D00C9" w:rsidRPr="00A74004" w:rsidRDefault="00243925" w:rsidP="009F1967">
      <w:pPr>
        <w:spacing w:line="276" w:lineRule="auto"/>
        <w:ind w:left="211"/>
        <w:jc w:val="both"/>
        <w:rPr>
          <w:rFonts w:eastAsia="Arial"/>
          <w:sz w:val="28"/>
          <w:szCs w:val="28"/>
        </w:rPr>
      </w:pPr>
      <w:r w:rsidRPr="00A74004">
        <w:rPr>
          <w:rFonts w:eastAsia="Arial"/>
          <w:sz w:val="28"/>
          <w:szCs w:val="28"/>
        </w:rPr>
        <w:t>Memory layout</w:t>
      </w:r>
    </w:p>
    <w:p w:rsidR="007D00C9" w:rsidRPr="00A74004" w:rsidRDefault="00243925" w:rsidP="009F1967">
      <w:pPr>
        <w:spacing w:line="276" w:lineRule="auto"/>
        <w:ind w:left="211"/>
        <w:jc w:val="both"/>
        <w:rPr>
          <w:rFonts w:eastAsia="Arial"/>
          <w:sz w:val="28"/>
          <w:szCs w:val="28"/>
        </w:rPr>
      </w:pPr>
      <w:r w:rsidRPr="00A74004">
        <w:rPr>
          <w:rFonts w:eastAsia="Arial"/>
          <w:sz w:val="28"/>
          <w:szCs w:val="28"/>
        </w:rPr>
        <w:t>Control flow</w:t>
      </w:r>
    </w:p>
    <w:p w:rsidR="007D00C9" w:rsidRPr="00A74004" w:rsidRDefault="00243925" w:rsidP="009F1967">
      <w:pPr>
        <w:spacing w:line="276" w:lineRule="auto"/>
        <w:ind w:left="422"/>
        <w:jc w:val="both"/>
        <w:rPr>
          <w:rFonts w:eastAsia="Arial"/>
          <w:sz w:val="28"/>
          <w:szCs w:val="28"/>
        </w:rPr>
      </w:pPr>
      <w:r w:rsidRPr="00A74004">
        <w:rPr>
          <w:rFonts w:eastAsia="Arial"/>
          <w:w w:val="106"/>
          <w:sz w:val="28"/>
          <w:szCs w:val="28"/>
        </w:rPr>
        <w:t>•</w:t>
      </w:r>
      <w:r w:rsidRPr="00A74004">
        <w:rPr>
          <w:rFonts w:eastAsia="Arial"/>
          <w:w w:val="74"/>
          <w:sz w:val="28"/>
          <w:szCs w:val="28"/>
        </w:rPr>
        <w:t> </w:t>
      </w:r>
      <w:r w:rsidRPr="00A74004">
        <w:rPr>
          <w:rFonts w:eastAsia="Arial"/>
          <w:sz w:val="28"/>
          <w:szCs w:val="28"/>
        </w:rPr>
        <w:t xml:space="preserve"> </w:t>
      </w:r>
      <w:r w:rsidRPr="00A74004">
        <w:rPr>
          <w:rFonts w:eastAsia="Arial"/>
          <w:i/>
          <w:sz w:val="28"/>
          <w:szCs w:val="28"/>
        </w:rPr>
        <w:t>Flow Diagrams</w:t>
      </w:r>
    </w:p>
    <w:p w:rsidR="007D00C9" w:rsidRPr="00A74004" w:rsidRDefault="00243925" w:rsidP="009F1967">
      <w:pPr>
        <w:spacing w:line="276" w:lineRule="auto"/>
        <w:ind w:left="422"/>
        <w:jc w:val="both"/>
        <w:rPr>
          <w:rFonts w:eastAsia="Arial"/>
          <w:sz w:val="28"/>
          <w:szCs w:val="28"/>
        </w:rPr>
      </w:pPr>
      <w:r w:rsidRPr="00A74004">
        <w:rPr>
          <w:rFonts w:eastAsia="Arial"/>
          <w:w w:val="106"/>
          <w:sz w:val="28"/>
          <w:szCs w:val="28"/>
        </w:rPr>
        <w:t>•</w:t>
      </w:r>
      <w:r w:rsidRPr="00A74004">
        <w:rPr>
          <w:rFonts w:eastAsia="Arial"/>
          <w:w w:val="74"/>
          <w:sz w:val="28"/>
          <w:szCs w:val="28"/>
        </w:rPr>
        <w:t> </w:t>
      </w:r>
      <w:r w:rsidRPr="00A74004">
        <w:rPr>
          <w:rFonts w:eastAsia="Arial"/>
          <w:sz w:val="28"/>
          <w:szCs w:val="28"/>
        </w:rPr>
        <w:t xml:space="preserve"> Later: </w:t>
      </w:r>
      <w:r w:rsidRPr="00A74004">
        <w:rPr>
          <w:rFonts w:eastAsia="Arial"/>
          <w:w w:val="106"/>
          <w:sz w:val="28"/>
          <w:szCs w:val="28"/>
        </w:rPr>
        <w:t>Flowcharts</w:t>
      </w:r>
    </w:p>
    <w:p w:rsidR="007D00C9" w:rsidRPr="00A74004" w:rsidRDefault="00243925" w:rsidP="009F1967">
      <w:pPr>
        <w:spacing w:line="276" w:lineRule="auto"/>
        <w:ind w:left="211"/>
        <w:jc w:val="both"/>
        <w:rPr>
          <w:rFonts w:eastAsia="Arial"/>
          <w:sz w:val="28"/>
          <w:szCs w:val="28"/>
        </w:rPr>
      </w:pPr>
      <w:r w:rsidRPr="00A74004">
        <w:rPr>
          <w:rFonts w:eastAsia="Arial"/>
          <w:sz w:val="28"/>
          <w:szCs w:val="28"/>
        </w:rPr>
        <w:t>Mnemonics</w:t>
      </w:r>
    </w:p>
    <w:p w:rsidR="007D00C9" w:rsidRPr="00A74004" w:rsidRDefault="00243925" w:rsidP="009F1967">
      <w:pPr>
        <w:spacing w:line="276" w:lineRule="auto"/>
        <w:ind w:left="422"/>
        <w:jc w:val="both"/>
        <w:rPr>
          <w:rFonts w:eastAsia="Arial"/>
          <w:w w:val="106"/>
          <w:sz w:val="28"/>
          <w:szCs w:val="28"/>
        </w:rPr>
      </w:pPr>
      <w:r w:rsidRPr="00A74004">
        <w:rPr>
          <w:rFonts w:eastAsia="Arial"/>
          <w:w w:val="106"/>
          <w:sz w:val="28"/>
          <w:szCs w:val="28"/>
        </w:rPr>
        <w:t>•</w:t>
      </w:r>
      <w:r w:rsidRPr="00A74004">
        <w:rPr>
          <w:rFonts w:eastAsia="Arial"/>
          <w:w w:val="74"/>
          <w:sz w:val="28"/>
          <w:szCs w:val="28"/>
        </w:rPr>
        <w:t> </w:t>
      </w:r>
      <w:r w:rsidR="00AA297B" w:rsidRPr="00A74004">
        <w:rPr>
          <w:rFonts w:eastAsia="Arial"/>
          <w:sz w:val="28"/>
          <w:szCs w:val="28"/>
        </w:rPr>
        <w:t>Helps to</w:t>
      </w:r>
      <w:r w:rsidRPr="00A74004">
        <w:rPr>
          <w:rFonts w:eastAsia="Arial"/>
          <w:sz w:val="28"/>
          <w:szCs w:val="28"/>
        </w:rPr>
        <w:t xml:space="preserve"> remember instruction </w:t>
      </w:r>
      <w:r w:rsidR="00AA297B" w:rsidRPr="00A74004">
        <w:rPr>
          <w:rFonts w:eastAsia="Arial"/>
          <w:w w:val="106"/>
          <w:sz w:val="28"/>
          <w:szCs w:val="28"/>
        </w:rPr>
        <w:t>codes l</w:t>
      </w:r>
      <w:r w:rsidRPr="00A74004">
        <w:rPr>
          <w:rFonts w:eastAsia="Arial"/>
          <w:sz w:val="28"/>
          <w:szCs w:val="28"/>
        </w:rPr>
        <w:t xml:space="preserve">ike assembly language </w:t>
      </w:r>
      <w:r w:rsidRPr="00A74004">
        <w:rPr>
          <w:rFonts w:eastAsia="Arial"/>
          <w:w w:val="106"/>
          <w:sz w:val="28"/>
          <w:szCs w:val="28"/>
        </w:rPr>
        <w:t>today</w:t>
      </w:r>
    </w:p>
    <w:p w:rsidR="001706E7" w:rsidRPr="00A74004" w:rsidRDefault="001706E7" w:rsidP="009F1967">
      <w:pPr>
        <w:spacing w:line="276" w:lineRule="auto"/>
        <w:ind w:left="422"/>
        <w:jc w:val="both"/>
        <w:rPr>
          <w:rFonts w:eastAsia="Arial"/>
          <w:w w:val="106"/>
          <w:sz w:val="28"/>
          <w:szCs w:val="28"/>
        </w:rPr>
      </w:pPr>
    </w:p>
    <w:p w:rsidR="001706E7" w:rsidRPr="00A74004" w:rsidRDefault="001706E7" w:rsidP="009F1967">
      <w:pPr>
        <w:spacing w:line="276" w:lineRule="auto"/>
        <w:ind w:left="422"/>
        <w:jc w:val="both"/>
        <w:rPr>
          <w:rFonts w:eastAsia="Arial"/>
          <w:w w:val="106"/>
          <w:sz w:val="28"/>
          <w:szCs w:val="28"/>
        </w:rPr>
      </w:pPr>
    </w:p>
    <w:p w:rsidR="001706E7" w:rsidRPr="00A74004" w:rsidRDefault="001706E7" w:rsidP="009F1967">
      <w:pPr>
        <w:spacing w:line="276" w:lineRule="auto"/>
        <w:ind w:left="422"/>
        <w:jc w:val="both"/>
        <w:rPr>
          <w:rFonts w:eastAsia="Arial"/>
          <w:w w:val="106"/>
          <w:sz w:val="28"/>
          <w:szCs w:val="28"/>
        </w:rPr>
      </w:pPr>
    </w:p>
    <w:p w:rsidR="001706E7" w:rsidRPr="00A74004" w:rsidRDefault="001706E7" w:rsidP="009F1967">
      <w:pPr>
        <w:spacing w:line="276" w:lineRule="auto"/>
        <w:ind w:right="361"/>
        <w:jc w:val="both"/>
        <w:rPr>
          <w:rFonts w:eastAsia="Arial"/>
          <w:b/>
          <w:bCs/>
          <w:sz w:val="28"/>
          <w:szCs w:val="28"/>
        </w:rPr>
      </w:pPr>
      <w:r w:rsidRPr="00A74004">
        <w:rPr>
          <w:rFonts w:eastAsia="Arial"/>
          <w:b/>
          <w:bCs/>
          <w:sz w:val="28"/>
          <w:szCs w:val="28"/>
        </w:rPr>
        <w:t>SHORTCOMING OF EARLIER COMPUTER HARDWARE</w:t>
      </w:r>
    </w:p>
    <w:p w:rsidR="001706E7" w:rsidRPr="00A74004" w:rsidRDefault="001706E7" w:rsidP="009F1967">
      <w:pPr>
        <w:spacing w:line="276" w:lineRule="auto"/>
        <w:ind w:right="361"/>
        <w:jc w:val="both"/>
        <w:rPr>
          <w:rFonts w:eastAsia="Arial"/>
          <w:b/>
          <w:bCs/>
          <w:sz w:val="28"/>
          <w:szCs w:val="28"/>
        </w:rPr>
      </w:pPr>
    </w:p>
    <w:p w:rsidR="007D00C9" w:rsidRPr="00A74004" w:rsidRDefault="00617715" w:rsidP="009F1967">
      <w:pPr>
        <w:spacing w:line="276" w:lineRule="auto"/>
        <w:ind w:right="361"/>
        <w:jc w:val="both"/>
        <w:rPr>
          <w:rFonts w:eastAsia="Arial"/>
          <w:b/>
          <w:bCs/>
          <w:sz w:val="28"/>
          <w:szCs w:val="28"/>
        </w:rPr>
      </w:pPr>
      <w:r w:rsidRPr="00A74004">
        <w:rPr>
          <w:rFonts w:eastAsia="Arial"/>
          <w:b/>
          <w:bCs/>
          <w:sz w:val="28"/>
          <w:szCs w:val="28"/>
        </w:rPr>
        <w:t xml:space="preserve">a) </w:t>
      </w:r>
      <w:r w:rsidR="00243925" w:rsidRPr="00A74004">
        <w:rPr>
          <w:rFonts w:eastAsia="Arial"/>
          <w:b/>
          <w:bCs/>
          <w:sz w:val="28"/>
          <w:szCs w:val="28"/>
        </w:rPr>
        <w:t xml:space="preserve">Floating Point </w:t>
      </w:r>
      <w:r w:rsidR="00243925" w:rsidRPr="00A74004">
        <w:rPr>
          <w:rFonts w:eastAsia="Arial"/>
          <w:b/>
          <w:bCs/>
          <w:w w:val="99"/>
          <w:sz w:val="28"/>
          <w:szCs w:val="28"/>
        </w:rPr>
        <w:t>Arithmetic</w:t>
      </w:r>
    </w:p>
    <w:p w:rsidR="007D00C9" w:rsidRPr="00A74004" w:rsidRDefault="00AA297B" w:rsidP="009F1967">
      <w:pPr>
        <w:spacing w:line="276" w:lineRule="auto"/>
        <w:ind w:right="-31"/>
        <w:jc w:val="both"/>
        <w:rPr>
          <w:rFonts w:eastAsia="Arial"/>
          <w:sz w:val="28"/>
          <w:szCs w:val="28"/>
        </w:rPr>
      </w:pPr>
      <w:r w:rsidRPr="00A74004">
        <w:rPr>
          <w:rFonts w:eastAsia="Arial"/>
          <w:w w:val="104"/>
          <w:sz w:val="28"/>
          <w:szCs w:val="28"/>
        </w:rPr>
        <w:lastRenderedPageBreak/>
        <w:t xml:space="preserve">Floating point are harder to support </w:t>
      </w:r>
      <w:r w:rsidR="008E7D9C" w:rsidRPr="00A74004">
        <w:rPr>
          <w:rFonts w:eastAsia="Arial"/>
          <w:w w:val="104"/>
          <w:sz w:val="28"/>
          <w:szCs w:val="28"/>
        </w:rPr>
        <w:t>by a hardware due to its complex representation. The</w:t>
      </w:r>
      <w:r w:rsidR="00243925" w:rsidRPr="00A74004">
        <w:rPr>
          <w:rFonts w:eastAsia="Arial"/>
          <w:w w:val="72"/>
          <w:sz w:val="28"/>
          <w:szCs w:val="28"/>
        </w:rPr>
        <w:t> </w:t>
      </w:r>
      <w:r w:rsidR="00243925" w:rsidRPr="00A74004">
        <w:rPr>
          <w:rFonts w:eastAsia="Arial"/>
          <w:sz w:val="28"/>
          <w:szCs w:val="28"/>
        </w:rPr>
        <w:t xml:space="preserve"> </w:t>
      </w:r>
      <w:r w:rsidR="008E7D9C" w:rsidRPr="00A74004">
        <w:rPr>
          <w:rFonts w:eastAsia="Arial"/>
          <w:sz w:val="28"/>
          <w:szCs w:val="28"/>
        </w:rPr>
        <w:t>e</w:t>
      </w:r>
      <w:r w:rsidR="00243925" w:rsidRPr="00A74004">
        <w:rPr>
          <w:rFonts w:eastAsia="Arial"/>
          <w:sz w:val="28"/>
          <w:szCs w:val="28"/>
        </w:rPr>
        <w:t xml:space="preserve">arliest built-in floating point </w:t>
      </w:r>
      <w:r w:rsidR="00617715" w:rsidRPr="00A74004">
        <w:rPr>
          <w:rFonts w:eastAsia="Arial"/>
          <w:w w:val="104"/>
          <w:sz w:val="28"/>
          <w:szCs w:val="28"/>
        </w:rPr>
        <w:t xml:space="preserve">support was provided by </w:t>
      </w:r>
      <w:r w:rsidR="00243925" w:rsidRPr="00A74004">
        <w:rPr>
          <w:rFonts w:eastAsia="Arial"/>
          <w:sz w:val="28"/>
          <w:szCs w:val="28"/>
        </w:rPr>
        <w:t xml:space="preserve">IBM </w:t>
      </w:r>
      <w:r w:rsidR="00243925" w:rsidRPr="00A74004">
        <w:rPr>
          <w:rFonts w:eastAsia="Arial"/>
          <w:w w:val="104"/>
          <w:sz w:val="28"/>
          <w:szCs w:val="28"/>
        </w:rPr>
        <w:t>704</w:t>
      </w:r>
      <w:r w:rsidR="00617715" w:rsidRPr="00A74004">
        <w:rPr>
          <w:rFonts w:eastAsia="Arial"/>
          <w:w w:val="104"/>
          <w:sz w:val="28"/>
          <w:szCs w:val="28"/>
        </w:rPr>
        <w:t>.</w:t>
      </w:r>
      <w:r w:rsidR="00617715" w:rsidRPr="00A74004">
        <w:rPr>
          <w:rFonts w:eastAsia="Arial"/>
          <w:sz w:val="28"/>
          <w:szCs w:val="28"/>
        </w:rPr>
        <w:t xml:space="preserve"> </w:t>
      </w:r>
      <w:r w:rsidR="00243925" w:rsidRPr="00A74004">
        <w:rPr>
          <w:rFonts w:eastAsia="Arial"/>
          <w:sz w:val="28"/>
          <w:szCs w:val="28"/>
        </w:rPr>
        <w:t xml:space="preserve">Before that, it had to be </w:t>
      </w:r>
      <w:r w:rsidR="00243925" w:rsidRPr="00A74004">
        <w:rPr>
          <w:rFonts w:eastAsia="Arial"/>
          <w:i/>
          <w:w w:val="104"/>
          <w:sz w:val="28"/>
          <w:szCs w:val="28"/>
        </w:rPr>
        <w:t>simulated</w:t>
      </w:r>
      <w:r w:rsidR="00617715" w:rsidRPr="00A74004">
        <w:rPr>
          <w:rFonts w:eastAsia="Arial"/>
          <w:i/>
          <w:w w:val="104"/>
          <w:sz w:val="28"/>
          <w:szCs w:val="28"/>
        </w:rPr>
        <w:t xml:space="preserve"> using following steps:</w:t>
      </w:r>
    </w:p>
    <w:p w:rsidR="007D00C9" w:rsidRPr="00A74004" w:rsidRDefault="00243925" w:rsidP="009F1967">
      <w:pPr>
        <w:pStyle w:val="ListParagraph"/>
        <w:numPr>
          <w:ilvl w:val="0"/>
          <w:numId w:val="7"/>
        </w:numPr>
        <w:spacing w:line="276" w:lineRule="auto"/>
        <w:jc w:val="both"/>
        <w:rPr>
          <w:rFonts w:eastAsia="Arial"/>
          <w:sz w:val="28"/>
          <w:szCs w:val="28"/>
        </w:rPr>
      </w:pPr>
      <w:r w:rsidRPr="00A74004">
        <w:rPr>
          <w:rFonts w:eastAsia="Arial"/>
          <w:sz w:val="28"/>
          <w:szCs w:val="28"/>
        </w:rPr>
        <w:t xml:space="preserve">Manual </w:t>
      </w:r>
      <w:r w:rsidRPr="00A74004">
        <w:rPr>
          <w:rFonts w:eastAsia="Arial"/>
          <w:w w:val="102"/>
          <w:sz w:val="28"/>
          <w:szCs w:val="28"/>
        </w:rPr>
        <w:t>scaling</w:t>
      </w:r>
    </w:p>
    <w:p w:rsidR="007D00C9" w:rsidRPr="00A74004" w:rsidRDefault="00243925" w:rsidP="009F1967">
      <w:pPr>
        <w:pStyle w:val="ListParagraph"/>
        <w:numPr>
          <w:ilvl w:val="0"/>
          <w:numId w:val="7"/>
        </w:numPr>
        <w:spacing w:line="276" w:lineRule="auto"/>
        <w:jc w:val="both"/>
        <w:rPr>
          <w:rFonts w:eastAsia="Arial"/>
          <w:sz w:val="28"/>
          <w:szCs w:val="28"/>
        </w:rPr>
      </w:pPr>
      <w:r w:rsidRPr="00A74004">
        <w:rPr>
          <w:rFonts w:eastAsia="Arial"/>
          <w:sz w:val="28"/>
          <w:szCs w:val="28"/>
        </w:rPr>
        <w:t xml:space="preserve"> Multiply by constant factor</w:t>
      </w:r>
    </w:p>
    <w:p w:rsidR="007D00C9" w:rsidRPr="00A74004" w:rsidRDefault="00243925" w:rsidP="009F1967">
      <w:pPr>
        <w:pStyle w:val="ListParagraph"/>
        <w:numPr>
          <w:ilvl w:val="0"/>
          <w:numId w:val="7"/>
        </w:numPr>
        <w:spacing w:line="276" w:lineRule="auto"/>
        <w:jc w:val="both"/>
        <w:rPr>
          <w:rFonts w:eastAsia="Arial"/>
          <w:sz w:val="28"/>
          <w:szCs w:val="28"/>
        </w:rPr>
      </w:pPr>
      <w:r w:rsidRPr="00A74004">
        <w:rPr>
          <w:rFonts w:eastAsia="Arial"/>
          <w:sz w:val="28"/>
          <w:szCs w:val="28"/>
        </w:rPr>
        <w:t>Use integer processor</w:t>
      </w:r>
    </w:p>
    <w:p w:rsidR="007D00C9" w:rsidRPr="00A74004" w:rsidRDefault="00243925" w:rsidP="009F1967">
      <w:pPr>
        <w:pStyle w:val="ListParagraph"/>
        <w:numPr>
          <w:ilvl w:val="0"/>
          <w:numId w:val="7"/>
        </w:numPr>
        <w:spacing w:line="276" w:lineRule="auto"/>
        <w:jc w:val="both"/>
        <w:rPr>
          <w:rFonts w:eastAsia="Arial"/>
          <w:sz w:val="28"/>
          <w:szCs w:val="28"/>
        </w:rPr>
      </w:pPr>
      <w:r w:rsidRPr="00A74004">
        <w:rPr>
          <w:rFonts w:eastAsia="Arial"/>
          <w:sz w:val="28"/>
          <w:szCs w:val="28"/>
        </w:rPr>
        <w:t>Manually scale back result</w:t>
      </w:r>
    </w:p>
    <w:p w:rsidR="00E37A7D" w:rsidRPr="00A74004" w:rsidRDefault="00243925" w:rsidP="009F1967">
      <w:pPr>
        <w:pStyle w:val="ListParagraph"/>
        <w:numPr>
          <w:ilvl w:val="0"/>
          <w:numId w:val="7"/>
        </w:numPr>
        <w:spacing w:line="276" w:lineRule="auto"/>
        <w:jc w:val="both"/>
        <w:rPr>
          <w:rFonts w:eastAsia="Arial"/>
          <w:b/>
          <w:bCs/>
          <w:sz w:val="28"/>
          <w:szCs w:val="28"/>
        </w:rPr>
      </w:pPr>
      <w:r w:rsidRPr="00A74004">
        <w:rPr>
          <w:rFonts w:eastAsia="Arial"/>
          <w:sz w:val="28"/>
          <w:szCs w:val="28"/>
        </w:rPr>
        <w:t>Complicated and error-prone process</w:t>
      </w:r>
    </w:p>
    <w:p w:rsidR="005F413D" w:rsidRPr="00A74004" w:rsidRDefault="005F413D" w:rsidP="005F413D">
      <w:pPr>
        <w:spacing w:line="276" w:lineRule="auto"/>
        <w:jc w:val="both"/>
        <w:rPr>
          <w:rFonts w:eastAsia="Arial"/>
          <w:b/>
          <w:bCs/>
          <w:sz w:val="28"/>
          <w:szCs w:val="28"/>
        </w:rPr>
      </w:pPr>
    </w:p>
    <w:p w:rsidR="005F413D" w:rsidRPr="00A74004" w:rsidRDefault="005F413D" w:rsidP="005F413D">
      <w:pPr>
        <w:spacing w:line="276" w:lineRule="auto"/>
        <w:jc w:val="both"/>
        <w:rPr>
          <w:rFonts w:eastAsia="Arial"/>
          <w:b/>
          <w:bCs/>
          <w:sz w:val="28"/>
          <w:szCs w:val="28"/>
        </w:rPr>
      </w:pPr>
    </w:p>
    <w:p w:rsidR="007D00C9" w:rsidRPr="00A74004" w:rsidRDefault="00617715" w:rsidP="009F1967">
      <w:pPr>
        <w:spacing w:line="276" w:lineRule="auto"/>
        <w:jc w:val="both"/>
        <w:rPr>
          <w:rFonts w:eastAsia="Arial"/>
          <w:b/>
          <w:bCs/>
          <w:sz w:val="28"/>
          <w:szCs w:val="28"/>
        </w:rPr>
      </w:pPr>
      <w:r w:rsidRPr="00A74004">
        <w:rPr>
          <w:rFonts w:eastAsia="Arial"/>
          <w:b/>
          <w:bCs/>
          <w:w w:val="99"/>
          <w:sz w:val="28"/>
          <w:szCs w:val="28"/>
        </w:rPr>
        <w:t xml:space="preserve">b) </w:t>
      </w:r>
      <w:r w:rsidR="00243925" w:rsidRPr="00A74004">
        <w:rPr>
          <w:rFonts w:eastAsia="Arial"/>
          <w:b/>
          <w:bCs/>
          <w:w w:val="99"/>
          <w:sz w:val="28"/>
          <w:szCs w:val="28"/>
        </w:rPr>
        <w:t>Indexing</w:t>
      </w:r>
    </w:p>
    <w:p w:rsidR="007D00C9" w:rsidRPr="00A74004" w:rsidRDefault="00243925" w:rsidP="009F1967">
      <w:pPr>
        <w:spacing w:line="276" w:lineRule="auto"/>
        <w:ind w:right="148"/>
        <w:jc w:val="both"/>
        <w:rPr>
          <w:rFonts w:eastAsia="Arial"/>
          <w:sz w:val="28"/>
          <w:szCs w:val="28"/>
        </w:rPr>
      </w:pPr>
      <w:r w:rsidRPr="00A74004">
        <w:rPr>
          <w:rFonts w:eastAsia="Arial"/>
          <w:sz w:val="28"/>
          <w:szCs w:val="28"/>
        </w:rPr>
        <w:t xml:space="preserve">Array is one of most common data </w:t>
      </w:r>
      <w:r w:rsidRPr="00A74004">
        <w:rPr>
          <w:rFonts w:eastAsia="Arial"/>
          <w:w w:val="102"/>
          <w:sz w:val="28"/>
          <w:szCs w:val="28"/>
        </w:rPr>
        <w:t>structures</w:t>
      </w:r>
      <w:r w:rsidR="00617715" w:rsidRPr="00A74004">
        <w:rPr>
          <w:rFonts w:eastAsia="Arial"/>
          <w:w w:val="102"/>
          <w:sz w:val="28"/>
          <w:szCs w:val="28"/>
        </w:rPr>
        <w:t xml:space="preserve"> used in the computer programming, useful for various computations. Array uses a technique called indexing to store and retrieve data from consecutive memory locations.</w:t>
      </w:r>
      <w:r w:rsidR="00617715" w:rsidRPr="00A74004">
        <w:rPr>
          <w:rFonts w:eastAsia="Arial"/>
          <w:sz w:val="28"/>
          <w:szCs w:val="28"/>
        </w:rPr>
        <w:t xml:space="preserve"> </w:t>
      </w:r>
      <w:r w:rsidRPr="00A74004">
        <w:rPr>
          <w:rFonts w:eastAsia="Arial"/>
          <w:w w:val="102"/>
          <w:sz w:val="28"/>
          <w:szCs w:val="28"/>
        </w:rPr>
        <w:t>Indexing</w:t>
      </w:r>
      <w:r w:rsidR="00617715" w:rsidRPr="00A74004">
        <w:rPr>
          <w:rFonts w:eastAsia="Arial"/>
          <w:sz w:val="28"/>
          <w:szCs w:val="28"/>
        </w:rPr>
        <w:t xml:space="preserve"> is like </w:t>
      </w:r>
      <w:r w:rsidRPr="00A74004">
        <w:rPr>
          <w:sz w:val="28"/>
          <w:szCs w:val="28"/>
        </w:rPr>
        <w:t>“</w:t>
      </w:r>
      <w:r w:rsidRPr="00A74004">
        <w:rPr>
          <w:rFonts w:eastAsia="Arial"/>
          <w:sz w:val="28"/>
          <w:szCs w:val="28"/>
        </w:rPr>
        <w:t>Adding a variable index quantity to a fixed address in order to access the element of an array</w:t>
      </w:r>
      <w:r w:rsidRPr="00A74004">
        <w:rPr>
          <w:w w:val="113"/>
          <w:sz w:val="28"/>
          <w:szCs w:val="28"/>
        </w:rPr>
        <w:t>”</w:t>
      </w:r>
      <w:r w:rsidR="00617715" w:rsidRPr="00A74004">
        <w:rPr>
          <w:rFonts w:eastAsia="Arial"/>
          <w:sz w:val="28"/>
          <w:szCs w:val="28"/>
        </w:rPr>
        <w:t xml:space="preserve">. </w:t>
      </w:r>
      <w:r w:rsidRPr="00A74004">
        <w:rPr>
          <w:rFonts w:eastAsia="Arial"/>
          <w:sz w:val="28"/>
          <w:szCs w:val="28"/>
        </w:rPr>
        <w:t xml:space="preserve"> Indexing was not supported by early computers</w:t>
      </w:r>
      <w:r w:rsidR="00617715" w:rsidRPr="00A74004">
        <w:rPr>
          <w:rFonts w:eastAsia="Arial"/>
          <w:sz w:val="28"/>
          <w:szCs w:val="28"/>
        </w:rPr>
        <w:t xml:space="preserve">. They </w:t>
      </w:r>
      <w:r w:rsidRPr="00A74004">
        <w:rPr>
          <w:rFonts w:eastAsia="Arial"/>
          <w:sz w:val="28"/>
          <w:szCs w:val="28"/>
        </w:rPr>
        <w:t>used address modification</w:t>
      </w:r>
      <w:r w:rsidR="00617715" w:rsidRPr="00A74004">
        <w:rPr>
          <w:rFonts w:eastAsia="Arial"/>
          <w:sz w:val="28"/>
          <w:szCs w:val="28"/>
        </w:rPr>
        <w:t xml:space="preserve"> by:</w:t>
      </w:r>
    </w:p>
    <w:p w:rsidR="007D00C9" w:rsidRPr="00A74004" w:rsidRDefault="00243925" w:rsidP="009F1967">
      <w:pPr>
        <w:pStyle w:val="ListParagraph"/>
        <w:numPr>
          <w:ilvl w:val="0"/>
          <w:numId w:val="8"/>
        </w:numPr>
        <w:spacing w:line="276" w:lineRule="auto"/>
        <w:ind w:right="396"/>
        <w:jc w:val="both"/>
        <w:rPr>
          <w:rFonts w:eastAsia="Arial"/>
          <w:sz w:val="28"/>
          <w:szCs w:val="28"/>
        </w:rPr>
      </w:pPr>
      <w:r w:rsidRPr="00A74004">
        <w:rPr>
          <w:rFonts w:eastAsia="Arial"/>
          <w:sz w:val="28"/>
          <w:szCs w:val="28"/>
        </w:rPr>
        <w:t>Alter</w:t>
      </w:r>
      <w:r w:rsidR="00617715" w:rsidRPr="00A74004">
        <w:rPr>
          <w:rFonts w:eastAsia="Arial"/>
          <w:sz w:val="28"/>
          <w:szCs w:val="28"/>
        </w:rPr>
        <w:t>ing</w:t>
      </w:r>
      <w:r w:rsidRPr="00A74004">
        <w:rPr>
          <w:rFonts w:eastAsia="Arial"/>
          <w:sz w:val="28"/>
          <w:szCs w:val="28"/>
        </w:rPr>
        <w:t xml:space="preserve"> the </w:t>
      </w:r>
      <w:r w:rsidRPr="00A74004">
        <w:rPr>
          <w:rFonts w:eastAsia="Arial"/>
          <w:w w:val="106"/>
          <w:sz w:val="28"/>
          <w:szCs w:val="28"/>
        </w:rPr>
        <w:t>program</w:t>
      </w:r>
      <w:r w:rsidRPr="00A74004">
        <w:rPr>
          <w:w w:val="160"/>
          <w:sz w:val="28"/>
          <w:szCs w:val="28"/>
        </w:rPr>
        <w:t>’</w:t>
      </w:r>
      <w:r w:rsidRPr="00A74004">
        <w:rPr>
          <w:rFonts w:eastAsia="Arial"/>
          <w:w w:val="106"/>
          <w:sz w:val="28"/>
          <w:szCs w:val="28"/>
        </w:rPr>
        <w:t>s</w:t>
      </w:r>
      <w:r w:rsidRPr="00A74004">
        <w:rPr>
          <w:rFonts w:eastAsia="Arial"/>
          <w:sz w:val="28"/>
          <w:szCs w:val="28"/>
        </w:rPr>
        <w:t xml:space="preserve"> own data </w:t>
      </w:r>
      <w:r w:rsidR="00617715" w:rsidRPr="00A74004">
        <w:rPr>
          <w:rFonts w:eastAsia="Arial"/>
          <w:sz w:val="28"/>
          <w:szCs w:val="28"/>
        </w:rPr>
        <w:t>accessing instruction</w:t>
      </w:r>
    </w:p>
    <w:p w:rsidR="007D00C9" w:rsidRPr="00A74004" w:rsidRDefault="00617715" w:rsidP="009F1967">
      <w:pPr>
        <w:pStyle w:val="ListParagraph"/>
        <w:numPr>
          <w:ilvl w:val="0"/>
          <w:numId w:val="8"/>
        </w:numPr>
        <w:spacing w:line="276" w:lineRule="auto"/>
        <w:ind w:right="8"/>
        <w:jc w:val="both"/>
        <w:rPr>
          <w:rFonts w:eastAsia="Arial"/>
          <w:sz w:val="28"/>
          <w:szCs w:val="28"/>
        </w:rPr>
      </w:pPr>
      <w:r w:rsidRPr="00A74004">
        <w:rPr>
          <w:rFonts w:eastAsia="Arial"/>
          <w:sz w:val="28"/>
          <w:szCs w:val="28"/>
        </w:rPr>
        <w:t>Computing</w:t>
      </w:r>
      <w:r w:rsidR="00243925" w:rsidRPr="00A74004">
        <w:rPr>
          <w:rFonts w:eastAsia="Arial"/>
          <w:sz w:val="28"/>
          <w:szCs w:val="28"/>
        </w:rPr>
        <w:t xml:space="preserve"> actual address from pointer and offset, then </w:t>
      </w:r>
      <w:r w:rsidR="00243925" w:rsidRPr="00A74004">
        <w:rPr>
          <w:rFonts w:eastAsia="Arial"/>
          <w:w w:val="106"/>
          <w:sz w:val="28"/>
          <w:szCs w:val="28"/>
        </w:rPr>
        <w:t xml:space="preserve">write </w:t>
      </w:r>
      <w:r w:rsidR="00243925" w:rsidRPr="00A74004">
        <w:rPr>
          <w:rFonts w:eastAsia="Arial"/>
          <w:sz w:val="28"/>
          <w:szCs w:val="28"/>
        </w:rPr>
        <w:t xml:space="preserve">into </w:t>
      </w:r>
      <w:r w:rsidR="00243925" w:rsidRPr="00A74004">
        <w:rPr>
          <w:rFonts w:eastAsia="Arial"/>
          <w:w w:val="106"/>
          <w:sz w:val="28"/>
          <w:szCs w:val="28"/>
        </w:rPr>
        <w:t>instruction</w:t>
      </w:r>
      <w:r w:rsidR="00243925" w:rsidRPr="00A74004">
        <w:rPr>
          <w:w w:val="160"/>
          <w:sz w:val="28"/>
          <w:szCs w:val="28"/>
        </w:rPr>
        <w:t>’</w:t>
      </w:r>
      <w:r w:rsidR="00243925" w:rsidRPr="00A74004">
        <w:rPr>
          <w:rFonts w:eastAsia="Arial"/>
          <w:w w:val="106"/>
          <w:sz w:val="28"/>
          <w:szCs w:val="28"/>
        </w:rPr>
        <w:t>s</w:t>
      </w:r>
      <w:r w:rsidR="00243925" w:rsidRPr="00A74004">
        <w:rPr>
          <w:rFonts w:eastAsia="Arial"/>
          <w:sz w:val="28"/>
          <w:szCs w:val="28"/>
        </w:rPr>
        <w:t xml:space="preserve"> data address </w:t>
      </w:r>
      <w:r w:rsidR="00243925" w:rsidRPr="00A74004">
        <w:rPr>
          <w:rFonts w:eastAsia="Arial"/>
          <w:w w:val="106"/>
          <w:sz w:val="28"/>
          <w:szCs w:val="28"/>
        </w:rPr>
        <w:t>portion</w:t>
      </w:r>
    </w:p>
    <w:p w:rsidR="007D00C9" w:rsidRPr="00A74004" w:rsidRDefault="00617715" w:rsidP="009F1967">
      <w:pPr>
        <w:spacing w:line="276" w:lineRule="auto"/>
        <w:jc w:val="both"/>
        <w:rPr>
          <w:rFonts w:eastAsia="Arial"/>
          <w:sz w:val="28"/>
          <w:szCs w:val="28"/>
        </w:rPr>
      </w:pPr>
      <w:r w:rsidRPr="00A74004">
        <w:rPr>
          <w:rFonts w:eastAsia="Arial"/>
          <w:sz w:val="28"/>
          <w:szCs w:val="28"/>
        </w:rPr>
        <w:t>However it was</w:t>
      </w:r>
      <w:r w:rsidR="00243925" w:rsidRPr="00A74004">
        <w:rPr>
          <w:rFonts w:eastAsia="Arial"/>
          <w:sz w:val="28"/>
          <w:szCs w:val="28"/>
        </w:rPr>
        <w:t xml:space="preserve"> </w:t>
      </w:r>
      <w:r w:rsidRPr="00A74004">
        <w:rPr>
          <w:rFonts w:eastAsia="Arial"/>
          <w:sz w:val="28"/>
          <w:szCs w:val="28"/>
        </w:rPr>
        <w:t>v</w:t>
      </w:r>
      <w:r w:rsidR="00243925" w:rsidRPr="00A74004">
        <w:rPr>
          <w:rFonts w:eastAsia="Arial"/>
          <w:sz w:val="28"/>
          <w:szCs w:val="28"/>
        </w:rPr>
        <w:t>ery error prone process</w:t>
      </w:r>
      <w:r w:rsidRPr="00A74004">
        <w:rPr>
          <w:rFonts w:eastAsia="Arial"/>
          <w:sz w:val="28"/>
          <w:szCs w:val="28"/>
        </w:rPr>
        <w:t>.</w:t>
      </w:r>
    </w:p>
    <w:p w:rsidR="00E37A7D" w:rsidRPr="00A74004" w:rsidRDefault="00E37A7D" w:rsidP="009F1967">
      <w:pPr>
        <w:spacing w:line="276" w:lineRule="auto"/>
        <w:jc w:val="both"/>
        <w:rPr>
          <w:rFonts w:eastAsia="Arial"/>
          <w:sz w:val="28"/>
          <w:szCs w:val="28"/>
        </w:rPr>
      </w:pPr>
    </w:p>
    <w:p w:rsidR="00A74004" w:rsidRPr="00A74004" w:rsidRDefault="00A74004" w:rsidP="00A74004">
      <w:pPr>
        <w:spacing w:after="100" w:afterAutospacing="1" w:line="276" w:lineRule="auto"/>
        <w:jc w:val="both"/>
        <w:rPr>
          <w:sz w:val="28"/>
          <w:szCs w:val="28"/>
          <w:lang w:bidi="ne-NP"/>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 xml:space="preserve">                Program DESIGN Notations</w:t>
      </w:r>
    </w:p>
    <w:p w:rsidR="00A74004" w:rsidRPr="00A74004" w:rsidRDefault="00A74004" w:rsidP="00A74004">
      <w:pPr>
        <w:spacing w:line="276" w:lineRule="auto"/>
        <w:ind w:right="-30"/>
        <w:jc w:val="both"/>
        <w:rPr>
          <w:rFonts w:eastAsia="Arial"/>
          <w:w w:val="102"/>
          <w:sz w:val="28"/>
          <w:szCs w:val="28"/>
        </w:rPr>
      </w:pPr>
      <w:r w:rsidRPr="00A74004">
        <w:rPr>
          <w:rFonts w:eastAsia="Arial"/>
          <w:sz w:val="28"/>
          <w:szCs w:val="28"/>
        </w:rPr>
        <w:t xml:space="preserve">Complexity in programming and understanding programs led to development of </w:t>
      </w:r>
      <w:r w:rsidRPr="00A74004">
        <w:rPr>
          <w:rFonts w:eastAsia="Arial"/>
          <w:i/>
          <w:w w:val="102"/>
          <w:sz w:val="28"/>
          <w:szCs w:val="28"/>
        </w:rPr>
        <w:t xml:space="preserve">program </w:t>
      </w:r>
      <w:r w:rsidRPr="00A74004">
        <w:rPr>
          <w:rFonts w:eastAsia="Arial"/>
          <w:i/>
          <w:sz w:val="28"/>
          <w:szCs w:val="28"/>
        </w:rPr>
        <w:t xml:space="preserve">design </w:t>
      </w:r>
      <w:r w:rsidRPr="00A74004">
        <w:rPr>
          <w:rFonts w:eastAsia="Arial"/>
          <w:i/>
          <w:w w:val="102"/>
          <w:sz w:val="28"/>
          <w:szCs w:val="28"/>
        </w:rPr>
        <w:t xml:space="preserve">notations. </w:t>
      </w:r>
      <w:r w:rsidRPr="00A74004">
        <w:rPr>
          <w:rFonts w:eastAsia="Arial"/>
          <w:sz w:val="28"/>
          <w:szCs w:val="28"/>
        </w:rPr>
        <w:t xml:space="preserve">These were designed to help the </w:t>
      </w:r>
      <w:r w:rsidRPr="00A74004">
        <w:rPr>
          <w:rFonts w:eastAsia="Arial"/>
          <w:w w:val="102"/>
          <w:sz w:val="28"/>
          <w:szCs w:val="28"/>
        </w:rPr>
        <w:t xml:space="preserve">programmer, </w:t>
      </w:r>
      <w:r w:rsidRPr="00A74004">
        <w:rPr>
          <w:rFonts w:eastAsia="Arial"/>
          <w:sz w:val="28"/>
          <w:szCs w:val="28"/>
        </w:rPr>
        <w:t xml:space="preserve">not to be interpreted by </w:t>
      </w:r>
      <w:r w:rsidRPr="00A74004">
        <w:rPr>
          <w:rFonts w:eastAsia="Arial"/>
          <w:w w:val="102"/>
          <w:sz w:val="28"/>
          <w:szCs w:val="28"/>
        </w:rPr>
        <w:t xml:space="preserve">computers. </w:t>
      </w:r>
    </w:p>
    <w:p w:rsidR="00A74004" w:rsidRPr="00A74004" w:rsidRDefault="00A74004" w:rsidP="00A74004">
      <w:pPr>
        <w:spacing w:line="276" w:lineRule="auto"/>
        <w:ind w:right="-30"/>
        <w:jc w:val="both"/>
        <w:rPr>
          <w:rFonts w:eastAsia="Arial"/>
          <w:sz w:val="28"/>
          <w:szCs w:val="28"/>
        </w:rPr>
      </w:pPr>
      <w:r w:rsidRPr="00A74004">
        <w:rPr>
          <w:rFonts w:eastAsia="Arial"/>
          <w:w w:val="102"/>
          <w:sz w:val="28"/>
          <w:szCs w:val="28"/>
        </w:rPr>
        <w:t>Some of these notations helped the programmer to design the:</w:t>
      </w:r>
    </w:p>
    <w:p w:rsidR="00A74004" w:rsidRPr="00A74004" w:rsidRDefault="00A74004" w:rsidP="00A74004">
      <w:pPr>
        <w:spacing w:line="276" w:lineRule="auto"/>
        <w:ind w:left="211"/>
        <w:jc w:val="both"/>
        <w:rPr>
          <w:rFonts w:eastAsia="Arial"/>
          <w:sz w:val="28"/>
          <w:szCs w:val="28"/>
        </w:rPr>
      </w:pPr>
      <w:r w:rsidRPr="00A74004">
        <w:rPr>
          <w:rFonts w:eastAsia="Arial"/>
          <w:sz w:val="28"/>
          <w:szCs w:val="28"/>
        </w:rPr>
        <w:t>Memory layout</w:t>
      </w:r>
    </w:p>
    <w:p w:rsidR="00A74004" w:rsidRPr="00A74004" w:rsidRDefault="00A74004" w:rsidP="00A74004">
      <w:pPr>
        <w:spacing w:line="276" w:lineRule="auto"/>
        <w:ind w:left="211"/>
        <w:jc w:val="both"/>
        <w:rPr>
          <w:rFonts w:eastAsia="Arial"/>
          <w:sz w:val="28"/>
          <w:szCs w:val="28"/>
        </w:rPr>
      </w:pPr>
      <w:r w:rsidRPr="00A74004">
        <w:rPr>
          <w:rFonts w:eastAsia="Arial"/>
          <w:sz w:val="28"/>
          <w:szCs w:val="28"/>
        </w:rPr>
        <w:t>Control flow</w:t>
      </w:r>
    </w:p>
    <w:p w:rsidR="00A74004" w:rsidRPr="00A74004" w:rsidRDefault="00A74004" w:rsidP="00A74004">
      <w:pPr>
        <w:spacing w:line="276" w:lineRule="auto"/>
        <w:ind w:left="422"/>
        <w:jc w:val="both"/>
        <w:rPr>
          <w:rFonts w:eastAsia="Arial"/>
          <w:sz w:val="28"/>
          <w:szCs w:val="28"/>
        </w:rPr>
      </w:pPr>
      <w:r w:rsidRPr="00A74004">
        <w:rPr>
          <w:rFonts w:eastAsia="Arial"/>
          <w:w w:val="106"/>
          <w:sz w:val="28"/>
          <w:szCs w:val="28"/>
        </w:rPr>
        <w:t>•</w:t>
      </w:r>
      <w:r w:rsidRPr="00A74004">
        <w:rPr>
          <w:rFonts w:eastAsia="Arial"/>
          <w:w w:val="74"/>
          <w:sz w:val="28"/>
          <w:szCs w:val="28"/>
        </w:rPr>
        <w:t> </w:t>
      </w:r>
      <w:r w:rsidRPr="00A74004">
        <w:rPr>
          <w:rFonts w:eastAsia="Arial"/>
          <w:sz w:val="28"/>
          <w:szCs w:val="28"/>
        </w:rPr>
        <w:t xml:space="preserve"> </w:t>
      </w:r>
      <w:r w:rsidRPr="00A74004">
        <w:rPr>
          <w:rFonts w:eastAsia="Arial"/>
          <w:i/>
          <w:sz w:val="28"/>
          <w:szCs w:val="28"/>
        </w:rPr>
        <w:t>Flow Diagrams</w:t>
      </w:r>
    </w:p>
    <w:p w:rsidR="00A74004" w:rsidRPr="00A74004" w:rsidRDefault="00A74004" w:rsidP="00A74004">
      <w:pPr>
        <w:spacing w:line="276" w:lineRule="auto"/>
        <w:ind w:left="422"/>
        <w:jc w:val="both"/>
        <w:rPr>
          <w:rFonts w:eastAsia="Arial"/>
          <w:sz w:val="28"/>
          <w:szCs w:val="28"/>
        </w:rPr>
      </w:pPr>
      <w:r w:rsidRPr="00A74004">
        <w:rPr>
          <w:rFonts w:eastAsia="Arial"/>
          <w:w w:val="106"/>
          <w:sz w:val="28"/>
          <w:szCs w:val="28"/>
        </w:rPr>
        <w:t>•</w:t>
      </w:r>
      <w:r w:rsidRPr="00A74004">
        <w:rPr>
          <w:rFonts w:eastAsia="Arial"/>
          <w:w w:val="74"/>
          <w:sz w:val="28"/>
          <w:szCs w:val="28"/>
        </w:rPr>
        <w:t> </w:t>
      </w:r>
      <w:r w:rsidRPr="00A74004">
        <w:rPr>
          <w:rFonts w:eastAsia="Arial"/>
          <w:sz w:val="28"/>
          <w:szCs w:val="28"/>
        </w:rPr>
        <w:t xml:space="preserve"> Later: </w:t>
      </w:r>
      <w:r w:rsidRPr="00A74004">
        <w:rPr>
          <w:rFonts w:eastAsia="Arial"/>
          <w:w w:val="106"/>
          <w:sz w:val="28"/>
          <w:szCs w:val="28"/>
        </w:rPr>
        <w:t>Flowcharts</w:t>
      </w:r>
    </w:p>
    <w:p w:rsidR="00A74004" w:rsidRPr="00A74004" w:rsidRDefault="00A74004" w:rsidP="00A74004">
      <w:pPr>
        <w:spacing w:line="276" w:lineRule="auto"/>
        <w:ind w:left="211"/>
        <w:jc w:val="both"/>
        <w:rPr>
          <w:rFonts w:eastAsia="Arial"/>
          <w:sz w:val="28"/>
          <w:szCs w:val="28"/>
        </w:rPr>
      </w:pPr>
      <w:r w:rsidRPr="00A74004">
        <w:rPr>
          <w:rFonts w:eastAsia="Arial"/>
          <w:sz w:val="28"/>
          <w:szCs w:val="28"/>
        </w:rPr>
        <w:t>Mnemonics</w:t>
      </w:r>
    </w:p>
    <w:p w:rsidR="00A74004" w:rsidRPr="00A74004" w:rsidRDefault="00A74004" w:rsidP="00A74004">
      <w:pPr>
        <w:spacing w:line="276" w:lineRule="auto"/>
        <w:ind w:left="422"/>
        <w:jc w:val="both"/>
        <w:rPr>
          <w:rFonts w:eastAsia="Arial"/>
          <w:w w:val="106"/>
          <w:sz w:val="28"/>
          <w:szCs w:val="28"/>
        </w:rPr>
      </w:pPr>
      <w:r w:rsidRPr="00A74004">
        <w:rPr>
          <w:rFonts w:eastAsia="Arial"/>
          <w:w w:val="106"/>
          <w:sz w:val="28"/>
          <w:szCs w:val="28"/>
        </w:rPr>
        <w:t>•</w:t>
      </w:r>
      <w:r w:rsidRPr="00A74004">
        <w:rPr>
          <w:rFonts w:eastAsia="Arial"/>
          <w:w w:val="74"/>
          <w:sz w:val="28"/>
          <w:szCs w:val="28"/>
        </w:rPr>
        <w:t> </w:t>
      </w:r>
      <w:r w:rsidRPr="00A74004">
        <w:rPr>
          <w:rFonts w:eastAsia="Arial"/>
          <w:sz w:val="28"/>
          <w:szCs w:val="28"/>
        </w:rPr>
        <w:t xml:space="preserve">Helps to remember instruction </w:t>
      </w:r>
      <w:r w:rsidRPr="00A74004">
        <w:rPr>
          <w:rFonts w:eastAsia="Arial"/>
          <w:w w:val="106"/>
          <w:sz w:val="28"/>
          <w:szCs w:val="28"/>
        </w:rPr>
        <w:t>codes l</w:t>
      </w:r>
      <w:r w:rsidRPr="00A74004">
        <w:rPr>
          <w:rFonts w:eastAsia="Arial"/>
          <w:sz w:val="28"/>
          <w:szCs w:val="28"/>
        </w:rPr>
        <w:t xml:space="preserve">ike assembly language </w:t>
      </w:r>
      <w:r w:rsidRPr="00A74004">
        <w:rPr>
          <w:rFonts w:eastAsia="Arial"/>
          <w:w w:val="106"/>
          <w:sz w:val="28"/>
          <w:szCs w:val="28"/>
        </w:rPr>
        <w:t>today</w:t>
      </w:r>
    </w:p>
    <w:p w:rsidR="00A74004" w:rsidRPr="00A74004" w:rsidRDefault="00A74004" w:rsidP="00A74004">
      <w:pPr>
        <w:spacing w:line="276" w:lineRule="auto"/>
        <w:ind w:left="422"/>
        <w:jc w:val="both"/>
        <w:rPr>
          <w:rFonts w:eastAsia="Arial"/>
          <w:w w:val="106"/>
          <w:sz w:val="28"/>
          <w:szCs w:val="28"/>
        </w:rPr>
      </w:pPr>
    </w:p>
    <w:p w:rsidR="00A74004" w:rsidRPr="00A74004" w:rsidRDefault="00A74004" w:rsidP="00A74004">
      <w:pPr>
        <w:spacing w:line="276" w:lineRule="auto"/>
        <w:ind w:right="361"/>
        <w:jc w:val="both"/>
        <w:rPr>
          <w:rFonts w:eastAsia="Arial"/>
          <w:b/>
          <w:bCs/>
          <w:sz w:val="28"/>
          <w:szCs w:val="28"/>
        </w:rPr>
      </w:pPr>
      <w:r w:rsidRPr="00A74004">
        <w:rPr>
          <w:rFonts w:eastAsia="Arial"/>
          <w:b/>
          <w:bCs/>
          <w:sz w:val="28"/>
          <w:szCs w:val="28"/>
        </w:rPr>
        <w:t>SHORTCOMING OF EARLIER COMPUTER HARDWARE</w:t>
      </w:r>
    </w:p>
    <w:p w:rsidR="00A74004" w:rsidRPr="00A74004" w:rsidRDefault="00A74004" w:rsidP="00A74004">
      <w:pPr>
        <w:spacing w:line="276" w:lineRule="auto"/>
        <w:ind w:right="361"/>
        <w:jc w:val="both"/>
        <w:rPr>
          <w:rFonts w:eastAsia="Arial"/>
          <w:b/>
          <w:bCs/>
          <w:sz w:val="28"/>
          <w:szCs w:val="28"/>
        </w:rPr>
      </w:pPr>
    </w:p>
    <w:p w:rsidR="00A74004" w:rsidRPr="00A74004" w:rsidRDefault="00A74004" w:rsidP="00A74004">
      <w:pPr>
        <w:spacing w:line="276" w:lineRule="auto"/>
        <w:ind w:right="361"/>
        <w:jc w:val="both"/>
        <w:rPr>
          <w:rFonts w:eastAsia="Arial"/>
          <w:b/>
          <w:bCs/>
          <w:sz w:val="28"/>
          <w:szCs w:val="28"/>
        </w:rPr>
      </w:pPr>
      <w:r w:rsidRPr="00A74004">
        <w:rPr>
          <w:rFonts w:eastAsia="Arial"/>
          <w:b/>
          <w:bCs/>
          <w:sz w:val="28"/>
          <w:szCs w:val="28"/>
        </w:rPr>
        <w:t xml:space="preserve">a) Floating Point </w:t>
      </w:r>
      <w:r w:rsidRPr="00A74004">
        <w:rPr>
          <w:rFonts w:eastAsia="Arial"/>
          <w:b/>
          <w:bCs/>
          <w:w w:val="99"/>
          <w:sz w:val="28"/>
          <w:szCs w:val="28"/>
        </w:rPr>
        <w:t>Arithmetic</w:t>
      </w:r>
    </w:p>
    <w:p w:rsidR="00A74004" w:rsidRPr="00A74004" w:rsidRDefault="00A74004" w:rsidP="00A74004">
      <w:pPr>
        <w:spacing w:line="276" w:lineRule="auto"/>
        <w:ind w:right="-31"/>
        <w:jc w:val="both"/>
        <w:rPr>
          <w:rFonts w:eastAsia="Arial"/>
          <w:sz w:val="28"/>
          <w:szCs w:val="28"/>
        </w:rPr>
      </w:pPr>
      <w:r w:rsidRPr="00A74004">
        <w:rPr>
          <w:rFonts w:eastAsia="Arial"/>
          <w:w w:val="104"/>
          <w:sz w:val="28"/>
          <w:szCs w:val="28"/>
        </w:rPr>
        <w:t>Floating point is harder to support by hardware due to its complex representation. The</w:t>
      </w:r>
      <w:r w:rsidRPr="00A74004">
        <w:rPr>
          <w:rFonts w:eastAsia="Arial"/>
          <w:w w:val="72"/>
          <w:sz w:val="28"/>
          <w:szCs w:val="28"/>
        </w:rPr>
        <w:t> </w:t>
      </w:r>
      <w:r w:rsidRPr="00A74004">
        <w:rPr>
          <w:rFonts w:eastAsia="Arial"/>
          <w:sz w:val="28"/>
          <w:szCs w:val="28"/>
        </w:rPr>
        <w:t xml:space="preserve"> earliest built-in floating point </w:t>
      </w:r>
      <w:r w:rsidRPr="00A74004">
        <w:rPr>
          <w:rFonts w:eastAsia="Arial"/>
          <w:w w:val="104"/>
          <w:sz w:val="28"/>
          <w:szCs w:val="28"/>
        </w:rPr>
        <w:t xml:space="preserve">support was provided by </w:t>
      </w:r>
      <w:r w:rsidRPr="00A74004">
        <w:rPr>
          <w:rFonts w:eastAsia="Arial"/>
          <w:sz w:val="28"/>
          <w:szCs w:val="28"/>
        </w:rPr>
        <w:t xml:space="preserve">IBM </w:t>
      </w:r>
      <w:r w:rsidRPr="00A74004">
        <w:rPr>
          <w:rFonts w:eastAsia="Arial"/>
          <w:w w:val="104"/>
          <w:sz w:val="28"/>
          <w:szCs w:val="28"/>
        </w:rPr>
        <w:t>704 in 1953.</w:t>
      </w:r>
      <w:r w:rsidRPr="00A74004">
        <w:rPr>
          <w:rFonts w:eastAsia="Arial"/>
          <w:sz w:val="28"/>
          <w:szCs w:val="28"/>
        </w:rPr>
        <w:t xml:space="preserve"> Before that, it had to be </w:t>
      </w:r>
      <w:r w:rsidRPr="00A74004">
        <w:rPr>
          <w:rFonts w:eastAsia="Arial"/>
          <w:i/>
          <w:w w:val="104"/>
          <w:sz w:val="28"/>
          <w:szCs w:val="28"/>
        </w:rPr>
        <w:t>simulated using following steps:</w:t>
      </w:r>
    </w:p>
    <w:p w:rsidR="00A74004" w:rsidRPr="00A74004" w:rsidRDefault="00A74004" w:rsidP="00A74004">
      <w:pPr>
        <w:pStyle w:val="ListParagraph"/>
        <w:numPr>
          <w:ilvl w:val="0"/>
          <w:numId w:val="7"/>
        </w:numPr>
        <w:spacing w:line="276" w:lineRule="auto"/>
        <w:jc w:val="both"/>
        <w:rPr>
          <w:rFonts w:eastAsia="Arial"/>
          <w:sz w:val="28"/>
          <w:szCs w:val="28"/>
        </w:rPr>
      </w:pPr>
      <w:r w:rsidRPr="00A74004">
        <w:rPr>
          <w:rFonts w:eastAsia="Arial"/>
          <w:sz w:val="28"/>
          <w:szCs w:val="28"/>
        </w:rPr>
        <w:t xml:space="preserve">Manual </w:t>
      </w:r>
      <w:r w:rsidRPr="00A74004">
        <w:rPr>
          <w:rFonts w:eastAsia="Arial"/>
          <w:w w:val="102"/>
          <w:sz w:val="28"/>
          <w:szCs w:val="28"/>
        </w:rPr>
        <w:t>scaling, a technique in which numbers were multiplied by scale factor in order to keep them within the range of the integer arithmetic facilities of the computer</w:t>
      </w:r>
    </w:p>
    <w:p w:rsidR="00A74004" w:rsidRPr="00A74004" w:rsidRDefault="00A74004" w:rsidP="00A74004">
      <w:pPr>
        <w:pStyle w:val="ListParagraph"/>
        <w:numPr>
          <w:ilvl w:val="0"/>
          <w:numId w:val="7"/>
        </w:numPr>
        <w:spacing w:line="276" w:lineRule="auto"/>
        <w:jc w:val="both"/>
        <w:rPr>
          <w:rFonts w:eastAsia="Arial"/>
          <w:sz w:val="28"/>
          <w:szCs w:val="28"/>
        </w:rPr>
      </w:pPr>
      <w:r w:rsidRPr="00A74004">
        <w:rPr>
          <w:rFonts w:eastAsia="Arial"/>
          <w:w w:val="102"/>
          <w:sz w:val="28"/>
          <w:szCs w:val="28"/>
        </w:rPr>
        <w:t>The difficulty of manual scaling led to the development of floating-point subroutines, that is, of subroutines for performing basic floating-point operations(addition, subtraction, multiplication, division, square root, etc)</w:t>
      </w:r>
    </w:p>
    <w:p w:rsidR="00A74004" w:rsidRPr="00A74004" w:rsidRDefault="00A74004" w:rsidP="00A74004">
      <w:pPr>
        <w:pStyle w:val="ListParagraph"/>
        <w:numPr>
          <w:ilvl w:val="0"/>
          <w:numId w:val="7"/>
        </w:numPr>
        <w:spacing w:line="276" w:lineRule="auto"/>
        <w:jc w:val="both"/>
        <w:rPr>
          <w:rFonts w:eastAsia="Arial"/>
          <w:sz w:val="28"/>
          <w:szCs w:val="28"/>
        </w:rPr>
      </w:pPr>
      <w:r w:rsidRPr="00A74004">
        <w:rPr>
          <w:rFonts w:eastAsia="Arial"/>
          <w:sz w:val="28"/>
          <w:szCs w:val="28"/>
        </w:rPr>
        <w:t xml:space="preserve"> Multiply by constant factor</w:t>
      </w:r>
    </w:p>
    <w:p w:rsidR="00A74004" w:rsidRPr="00A74004" w:rsidRDefault="00A74004" w:rsidP="00A74004">
      <w:pPr>
        <w:pStyle w:val="ListParagraph"/>
        <w:numPr>
          <w:ilvl w:val="0"/>
          <w:numId w:val="7"/>
        </w:numPr>
        <w:spacing w:line="276" w:lineRule="auto"/>
        <w:jc w:val="both"/>
        <w:rPr>
          <w:rFonts w:eastAsia="Arial"/>
          <w:sz w:val="28"/>
          <w:szCs w:val="28"/>
        </w:rPr>
      </w:pPr>
      <w:r w:rsidRPr="00A74004">
        <w:rPr>
          <w:rFonts w:eastAsia="Arial"/>
          <w:sz w:val="28"/>
          <w:szCs w:val="28"/>
        </w:rPr>
        <w:t>Use integer processor</w:t>
      </w:r>
    </w:p>
    <w:p w:rsidR="00A74004" w:rsidRPr="00A74004" w:rsidRDefault="00A74004" w:rsidP="00A74004">
      <w:pPr>
        <w:pStyle w:val="ListParagraph"/>
        <w:numPr>
          <w:ilvl w:val="0"/>
          <w:numId w:val="7"/>
        </w:numPr>
        <w:spacing w:line="276" w:lineRule="auto"/>
        <w:jc w:val="both"/>
        <w:rPr>
          <w:rFonts w:eastAsia="Arial"/>
          <w:sz w:val="28"/>
          <w:szCs w:val="28"/>
        </w:rPr>
      </w:pPr>
      <w:r w:rsidRPr="00A74004">
        <w:rPr>
          <w:rFonts w:eastAsia="Arial"/>
          <w:sz w:val="28"/>
          <w:szCs w:val="28"/>
        </w:rPr>
        <w:t>Manually scale back result</w:t>
      </w:r>
    </w:p>
    <w:p w:rsidR="00A74004" w:rsidRPr="00A74004" w:rsidRDefault="00A74004" w:rsidP="00A74004">
      <w:pPr>
        <w:pStyle w:val="ListParagraph"/>
        <w:numPr>
          <w:ilvl w:val="0"/>
          <w:numId w:val="7"/>
        </w:numPr>
        <w:spacing w:line="276" w:lineRule="auto"/>
        <w:jc w:val="both"/>
        <w:rPr>
          <w:rFonts w:eastAsia="Arial"/>
          <w:b/>
          <w:bCs/>
          <w:sz w:val="28"/>
          <w:szCs w:val="28"/>
        </w:rPr>
      </w:pPr>
      <w:r w:rsidRPr="00A74004">
        <w:rPr>
          <w:rFonts w:eastAsia="Arial"/>
          <w:sz w:val="28"/>
          <w:szCs w:val="28"/>
        </w:rPr>
        <w:t>Complicated and error-prone process</w:t>
      </w:r>
    </w:p>
    <w:p w:rsidR="00A74004" w:rsidRPr="00A74004" w:rsidRDefault="00A74004" w:rsidP="00A74004">
      <w:pPr>
        <w:spacing w:line="276" w:lineRule="auto"/>
        <w:jc w:val="both"/>
        <w:rPr>
          <w:rFonts w:eastAsia="Arial"/>
          <w:b/>
          <w:bCs/>
          <w:sz w:val="28"/>
          <w:szCs w:val="28"/>
        </w:rPr>
      </w:pPr>
      <w:r w:rsidRPr="00A74004">
        <w:rPr>
          <w:rFonts w:eastAsia="Arial"/>
          <w:b/>
          <w:bCs/>
          <w:w w:val="99"/>
          <w:sz w:val="28"/>
          <w:szCs w:val="28"/>
        </w:rPr>
        <w:t>b) Indexing</w:t>
      </w:r>
    </w:p>
    <w:p w:rsidR="00A74004" w:rsidRPr="00A74004" w:rsidRDefault="00A74004" w:rsidP="00A74004">
      <w:pPr>
        <w:spacing w:line="276" w:lineRule="auto"/>
        <w:ind w:right="148"/>
        <w:jc w:val="both"/>
        <w:rPr>
          <w:rFonts w:eastAsia="Arial"/>
          <w:sz w:val="28"/>
          <w:szCs w:val="28"/>
        </w:rPr>
      </w:pPr>
      <w:r w:rsidRPr="00A74004">
        <w:rPr>
          <w:rFonts w:eastAsia="Arial"/>
          <w:sz w:val="28"/>
          <w:szCs w:val="28"/>
        </w:rPr>
        <w:t xml:space="preserve">Array is one of most common data </w:t>
      </w:r>
      <w:r w:rsidRPr="00A74004">
        <w:rPr>
          <w:rFonts w:eastAsia="Arial"/>
          <w:w w:val="102"/>
          <w:sz w:val="28"/>
          <w:szCs w:val="28"/>
        </w:rPr>
        <w:t>structures used in the computer programming, useful for various computations. Array uses a technique called indexing to store and retrieve data from consecutive memory locations.</w:t>
      </w:r>
      <w:r w:rsidRPr="00A74004">
        <w:rPr>
          <w:rFonts w:eastAsia="Arial"/>
          <w:sz w:val="28"/>
          <w:szCs w:val="28"/>
        </w:rPr>
        <w:t xml:space="preserve"> </w:t>
      </w:r>
      <w:r w:rsidRPr="00A74004">
        <w:rPr>
          <w:rFonts w:eastAsia="Arial"/>
          <w:w w:val="102"/>
          <w:sz w:val="28"/>
          <w:szCs w:val="28"/>
        </w:rPr>
        <w:t>Indexing</w:t>
      </w:r>
      <w:r w:rsidRPr="00A74004">
        <w:rPr>
          <w:rFonts w:eastAsia="Arial"/>
          <w:sz w:val="28"/>
          <w:szCs w:val="28"/>
        </w:rPr>
        <w:t xml:space="preserve"> is like </w:t>
      </w:r>
      <w:r w:rsidRPr="00A74004">
        <w:rPr>
          <w:sz w:val="28"/>
          <w:szCs w:val="28"/>
        </w:rPr>
        <w:t>“</w:t>
      </w:r>
      <w:r w:rsidRPr="00A74004">
        <w:rPr>
          <w:rFonts w:eastAsia="Arial"/>
          <w:sz w:val="28"/>
          <w:szCs w:val="28"/>
        </w:rPr>
        <w:t>Adding a variable index quantity to a fixed address in order to access the element of an array</w:t>
      </w:r>
      <w:r w:rsidRPr="00A74004">
        <w:rPr>
          <w:w w:val="113"/>
          <w:sz w:val="28"/>
          <w:szCs w:val="28"/>
        </w:rPr>
        <w:t>”</w:t>
      </w:r>
      <w:r w:rsidRPr="00A74004">
        <w:rPr>
          <w:rFonts w:eastAsia="Arial"/>
          <w:sz w:val="28"/>
          <w:szCs w:val="28"/>
        </w:rPr>
        <w:t>.  Indexing was not supported by early computers. They used address modification by:</w:t>
      </w:r>
    </w:p>
    <w:p w:rsidR="00A74004" w:rsidRPr="00A74004" w:rsidRDefault="00A74004" w:rsidP="00A74004">
      <w:pPr>
        <w:pStyle w:val="ListParagraph"/>
        <w:numPr>
          <w:ilvl w:val="0"/>
          <w:numId w:val="8"/>
        </w:numPr>
        <w:spacing w:line="276" w:lineRule="auto"/>
        <w:ind w:right="396"/>
        <w:jc w:val="both"/>
        <w:rPr>
          <w:rFonts w:eastAsia="Arial"/>
          <w:sz w:val="28"/>
          <w:szCs w:val="28"/>
        </w:rPr>
      </w:pPr>
      <w:r w:rsidRPr="00A74004">
        <w:rPr>
          <w:rFonts w:eastAsia="Arial"/>
          <w:sz w:val="28"/>
          <w:szCs w:val="28"/>
        </w:rPr>
        <w:t xml:space="preserve">Altering the </w:t>
      </w:r>
      <w:r w:rsidRPr="00A74004">
        <w:rPr>
          <w:rFonts w:eastAsia="Arial"/>
          <w:w w:val="106"/>
          <w:sz w:val="28"/>
          <w:szCs w:val="28"/>
        </w:rPr>
        <w:t>program</w:t>
      </w:r>
      <w:r w:rsidRPr="00A74004">
        <w:rPr>
          <w:w w:val="160"/>
          <w:sz w:val="28"/>
          <w:szCs w:val="28"/>
        </w:rPr>
        <w:t>’</w:t>
      </w:r>
      <w:r w:rsidRPr="00A74004">
        <w:rPr>
          <w:rFonts w:eastAsia="Arial"/>
          <w:w w:val="106"/>
          <w:sz w:val="28"/>
          <w:szCs w:val="28"/>
        </w:rPr>
        <w:t>s</w:t>
      </w:r>
      <w:r w:rsidRPr="00A74004">
        <w:rPr>
          <w:rFonts w:eastAsia="Arial"/>
          <w:sz w:val="28"/>
          <w:szCs w:val="28"/>
        </w:rPr>
        <w:t xml:space="preserve"> own data accessing instruction</w:t>
      </w:r>
    </w:p>
    <w:p w:rsidR="00A74004" w:rsidRPr="00A74004" w:rsidRDefault="00A74004" w:rsidP="00A74004">
      <w:pPr>
        <w:pStyle w:val="ListParagraph"/>
        <w:numPr>
          <w:ilvl w:val="0"/>
          <w:numId w:val="8"/>
        </w:numPr>
        <w:spacing w:line="276" w:lineRule="auto"/>
        <w:ind w:right="396"/>
        <w:jc w:val="both"/>
        <w:rPr>
          <w:rFonts w:eastAsia="Arial"/>
          <w:sz w:val="28"/>
          <w:szCs w:val="28"/>
        </w:rPr>
      </w:pPr>
      <w:r w:rsidRPr="00A74004">
        <w:rPr>
          <w:rFonts w:eastAsia="Arial"/>
          <w:sz w:val="28"/>
          <w:szCs w:val="28"/>
        </w:rPr>
        <w:t>It also consumed much of the scarce memory with this address modification code</w:t>
      </w:r>
    </w:p>
    <w:p w:rsidR="00A74004" w:rsidRPr="00A74004" w:rsidRDefault="00A74004" w:rsidP="00A74004">
      <w:pPr>
        <w:pStyle w:val="ListParagraph"/>
        <w:numPr>
          <w:ilvl w:val="0"/>
          <w:numId w:val="8"/>
        </w:numPr>
        <w:spacing w:line="276" w:lineRule="auto"/>
        <w:ind w:right="396"/>
        <w:jc w:val="both"/>
        <w:rPr>
          <w:rFonts w:eastAsia="Arial"/>
          <w:sz w:val="28"/>
          <w:szCs w:val="28"/>
        </w:rPr>
      </w:pPr>
      <w:r w:rsidRPr="00A74004">
        <w:rPr>
          <w:rFonts w:eastAsia="Arial"/>
          <w:sz w:val="28"/>
          <w:szCs w:val="28"/>
        </w:rPr>
        <w:t>For this reason it was common to use subroutines to perform indexing</w:t>
      </w:r>
    </w:p>
    <w:p w:rsidR="00A74004" w:rsidRPr="00A74004" w:rsidRDefault="00A74004" w:rsidP="00A74004">
      <w:pPr>
        <w:pStyle w:val="ListParagraph"/>
        <w:numPr>
          <w:ilvl w:val="0"/>
          <w:numId w:val="8"/>
        </w:numPr>
        <w:spacing w:line="276" w:lineRule="auto"/>
        <w:ind w:right="396"/>
        <w:jc w:val="both"/>
        <w:rPr>
          <w:rFonts w:eastAsia="Arial"/>
          <w:sz w:val="28"/>
          <w:szCs w:val="28"/>
        </w:rPr>
      </w:pPr>
      <w:r w:rsidRPr="00A74004">
        <w:rPr>
          <w:rFonts w:eastAsia="Arial"/>
          <w:sz w:val="28"/>
          <w:szCs w:val="28"/>
        </w:rPr>
        <w:t>Most of the actual execution time was spent inside the floating-point and indexing subroutines.</w:t>
      </w:r>
    </w:p>
    <w:p w:rsidR="00A74004" w:rsidRPr="00A74004" w:rsidRDefault="00A74004" w:rsidP="00A74004">
      <w:pPr>
        <w:spacing w:line="276" w:lineRule="auto"/>
        <w:jc w:val="both"/>
        <w:rPr>
          <w:rFonts w:eastAsia="Arial"/>
          <w:sz w:val="28"/>
          <w:szCs w:val="28"/>
        </w:rPr>
      </w:pPr>
      <w:r w:rsidRPr="00A74004">
        <w:rPr>
          <w:rFonts w:eastAsia="Arial"/>
          <w:sz w:val="28"/>
          <w:szCs w:val="28"/>
        </w:rPr>
        <w:t>However it was very error prone process.</w:t>
      </w:r>
    </w:p>
    <w:p w:rsidR="00A74004" w:rsidRPr="00A74004" w:rsidRDefault="00A74004" w:rsidP="00A74004">
      <w:pPr>
        <w:spacing w:line="276" w:lineRule="auto"/>
        <w:jc w:val="both"/>
        <w:rPr>
          <w:rFonts w:eastAsia="Arial"/>
          <w:sz w:val="28"/>
          <w:szCs w:val="28"/>
        </w:rPr>
      </w:pPr>
      <w:r w:rsidRPr="00A74004">
        <w:rPr>
          <w:rFonts w:eastAsia="Arial"/>
          <w:sz w:val="28"/>
          <w:szCs w:val="28"/>
        </w:rPr>
        <w:t>This justified the use of pseudo-code interpreters, which we will discuss next.</w:t>
      </w:r>
    </w:p>
    <w:p w:rsidR="00A74004" w:rsidRPr="00A74004" w:rsidRDefault="00A74004" w:rsidP="00A74004">
      <w:pPr>
        <w:spacing w:line="276" w:lineRule="auto"/>
        <w:jc w:val="both"/>
        <w:rPr>
          <w:rFonts w:eastAsia="Arial"/>
          <w:sz w:val="28"/>
          <w:szCs w:val="28"/>
        </w:rPr>
      </w:pPr>
    </w:p>
    <w:p w:rsidR="00A74004" w:rsidRPr="00A74004" w:rsidRDefault="00A74004" w:rsidP="00A74004">
      <w:pPr>
        <w:spacing w:line="276" w:lineRule="auto"/>
        <w:jc w:val="both"/>
        <w:rPr>
          <w:rFonts w:eastAsia="Arial"/>
          <w:sz w:val="28"/>
          <w:szCs w:val="28"/>
        </w:rPr>
      </w:pPr>
      <w:r w:rsidRPr="00A74004">
        <w:rPr>
          <w:rFonts w:eastAsia="Arial"/>
          <w:b/>
          <w:bCs/>
          <w:sz w:val="28"/>
          <w:szCs w:val="28"/>
        </w:rPr>
        <w:t>PseudoCode</w:t>
      </w:r>
    </w:p>
    <w:p w:rsidR="00A74004" w:rsidRPr="00A74004" w:rsidRDefault="00A74004" w:rsidP="00A74004">
      <w:pPr>
        <w:spacing w:line="276" w:lineRule="auto"/>
        <w:jc w:val="both"/>
        <w:rPr>
          <w:rFonts w:eastAsia="Arial"/>
          <w:sz w:val="28"/>
          <w:szCs w:val="28"/>
        </w:rPr>
      </w:pPr>
      <w:r w:rsidRPr="00A74004">
        <w:rPr>
          <w:rFonts w:eastAsia="Arial"/>
          <w:sz w:val="28"/>
          <w:szCs w:val="28"/>
        </w:rPr>
        <w:t xml:space="preserve">It is an instruction code that is different </w:t>
      </w:r>
      <w:r w:rsidRPr="00A74004">
        <w:rPr>
          <w:rFonts w:eastAsia="Arial"/>
          <w:w w:val="104"/>
          <w:sz w:val="28"/>
          <w:szCs w:val="28"/>
        </w:rPr>
        <w:t xml:space="preserve">than </w:t>
      </w:r>
      <w:r w:rsidRPr="00A74004">
        <w:rPr>
          <w:rFonts w:eastAsia="Arial"/>
          <w:sz w:val="28"/>
          <w:szCs w:val="28"/>
        </w:rPr>
        <w:t>that provided by the real machine. Pseudo-code offered floating point support and indexing which was actually not supported by earlier generation computers. It provided entirely new instruction set not offered by the real hardware.</w:t>
      </w:r>
    </w:p>
    <w:p w:rsidR="00A74004" w:rsidRPr="00A74004" w:rsidRDefault="00A74004" w:rsidP="00A74004">
      <w:pPr>
        <w:spacing w:line="276" w:lineRule="auto"/>
        <w:jc w:val="both"/>
        <w:rPr>
          <w:rFonts w:eastAsia="Arial"/>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lastRenderedPageBreak/>
        <w:t>Need of PseudoCode</w:t>
      </w:r>
    </w:p>
    <w:p w:rsidR="00A74004" w:rsidRPr="00A74004" w:rsidRDefault="00A74004" w:rsidP="00A74004">
      <w:pPr>
        <w:spacing w:after="240" w:line="276" w:lineRule="auto"/>
        <w:jc w:val="both"/>
        <w:rPr>
          <w:rFonts w:eastAsia="Arial"/>
          <w:sz w:val="28"/>
          <w:szCs w:val="28"/>
        </w:rPr>
      </w:pPr>
      <w:r w:rsidRPr="00A74004">
        <w:rPr>
          <w:rFonts w:eastAsia="Arial"/>
          <w:w w:val="104"/>
          <w:sz w:val="28"/>
          <w:szCs w:val="28"/>
        </w:rPr>
        <w:t xml:space="preserve">During first generation of computer, </w:t>
      </w:r>
      <w:r w:rsidRPr="00A74004">
        <w:rPr>
          <w:rFonts w:eastAsia="Arial"/>
          <w:sz w:val="28"/>
          <w:szCs w:val="28"/>
        </w:rPr>
        <w:t xml:space="preserve">programming was very </w:t>
      </w:r>
      <w:r w:rsidRPr="00A74004">
        <w:rPr>
          <w:rFonts w:eastAsia="Arial"/>
          <w:w w:val="104"/>
          <w:sz w:val="28"/>
          <w:szCs w:val="28"/>
        </w:rPr>
        <w:t>difficult as the programmer need to know about the hardware specification of every machine that the program was intended for. For example in 1950’s for IBM 650 which has following characteristics:</w:t>
      </w:r>
    </w:p>
    <w:p w:rsidR="00A74004" w:rsidRPr="00A74004" w:rsidRDefault="00A74004" w:rsidP="00A74004">
      <w:pPr>
        <w:pStyle w:val="ListParagraph"/>
        <w:numPr>
          <w:ilvl w:val="0"/>
          <w:numId w:val="6"/>
        </w:numPr>
        <w:spacing w:line="276" w:lineRule="auto"/>
        <w:jc w:val="both"/>
        <w:rPr>
          <w:rFonts w:eastAsia="Arial"/>
          <w:sz w:val="28"/>
          <w:szCs w:val="28"/>
        </w:rPr>
      </w:pPr>
      <w:r w:rsidRPr="00A74004">
        <w:rPr>
          <w:rFonts w:eastAsia="Arial"/>
          <w:sz w:val="28"/>
          <w:szCs w:val="28"/>
        </w:rPr>
        <w:t>No programming language was available (not even assembler)</w:t>
      </w:r>
    </w:p>
    <w:p w:rsidR="00A74004" w:rsidRPr="00A74004" w:rsidRDefault="00A74004" w:rsidP="00A74004">
      <w:pPr>
        <w:pStyle w:val="ListParagraph"/>
        <w:numPr>
          <w:ilvl w:val="0"/>
          <w:numId w:val="6"/>
        </w:numPr>
        <w:spacing w:line="276" w:lineRule="auto"/>
        <w:jc w:val="both"/>
        <w:rPr>
          <w:rFonts w:eastAsia="Arial"/>
          <w:sz w:val="28"/>
          <w:szCs w:val="28"/>
        </w:rPr>
      </w:pPr>
      <w:r w:rsidRPr="00A74004">
        <w:rPr>
          <w:rFonts w:eastAsia="Arial"/>
          <w:sz w:val="28"/>
          <w:szCs w:val="28"/>
        </w:rPr>
        <w:t>Memory was only a few thousand words.</w:t>
      </w:r>
    </w:p>
    <w:p w:rsidR="00A74004" w:rsidRPr="00A74004" w:rsidRDefault="00A74004" w:rsidP="00A74004">
      <w:pPr>
        <w:pStyle w:val="ListParagraph"/>
        <w:numPr>
          <w:ilvl w:val="0"/>
          <w:numId w:val="6"/>
        </w:numPr>
        <w:spacing w:line="276" w:lineRule="auto"/>
        <w:jc w:val="both"/>
        <w:rPr>
          <w:rFonts w:eastAsia="Arial"/>
          <w:sz w:val="28"/>
          <w:szCs w:val="28"/>
        </w:rPr>
      </w:pPr>
      <w:r w:rsidRPr="00A74004">
        <w:rPr>
          <w:rFonts w:eastAsia="Arial"/>
          <w:sz w:val="28"/>
          <w:szCs w:val="28"/>
        </w:rPr>
        <w:t>Stored program and data on rotating drum.</w:t>
      </w:r>
    </w:p>
    <w:p w:rsidR="00A74004" w:rsidRPr="00A74004" w:rsidRDefault="00A74004" w:rsidP="00A74004">
      <w:pPr>
        <w:pStyle w:val="ListParagraph"/>
        <w:numPr>
          <w:ilvl w:val="0"/>
          <w:numId w:val="6"/>
        </w:numPr>
        <w:spacing w:line="276" w:lineRule="auto"/>
        <w:jc w:val="both"/>
        <w:rPr>
          <w:sz w:val="28"/>
          <w:szCs w:val="28"/>
        </w:rPr>
      </w:pPr>
      <w:r w:rsidRPr="00A74004">
        <w:rPr>
          <w:rFonts w:eastAsia="Arial"/>
          <w:sz w:val="28"/>
          <w:szCs w:val="28"/>
        </w:rPr>
        <w:t>Instructions included address of next instruction so that rotating drum was under next instruction to execute and no full rotations were wasted.</w:t>
      </w:r>
    </w:p>
    <w:p w:rsidR="00A74004" w:rsidRPr="00A74004" w:rsidRDefault="00A74004" w:rsidP="00A74004">
      <w:pPr>
        <w:spacing w:line="276" w:lineRule="auto"/>
        <w:jc w:val="both"/>
        <w:rPr>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PseudoCode Interpreters</w:t>
      </w:r>
    </w:p>
    <w:p w:rsidR="00A74004" w:rsidRPr="00A74004" w:rsidRDefault="00A74004" w:rsidP="00A74004">
      <w:pPr>
        <w:spacing w:line="276" w:lineRule="auto"/>
        <w:ind w:right="60"/>
        <w:jc w:val="both"/>
        <w:rPr>
          <w:rFonts w:eastAsia="Arial"/>
          <w:sz w:val="28"/>
          <w:szCs w:val="28"/>
        </w:rPr>
      </w:pPr>
      <w:r w:rsidRPr="00A74004">
        <w:rPr>
          <w:rFonts w:eastAsia="Arial"/>
          <w:w w:val="102"/>
          <w:sz w:val="28"/>
          <w:szCs w:val="28"/>
        </w:rPr>
        <w:t>Pseudo-Code Interpreter is an interpretive subroutine (</w:t>
      </w:r>
      <w:r w:rsidRPr="00A74004">
        <w:rPr>
          <w:rFonts w:ascii="Arial" w:hAnsi="Arial" w:cs="Arial"/>
          <w:color w:val="222222"/>
          <w:sz w:val="28"/>
          <w:szCs w:val="28"/>
          <w:shd w:val="clear" w:color="auto" w:fill="FFFFFF"/>
        </w:rPr>
        <w:t>The </w:t>
      </w:r>
      <w:r w:rsidRPr="00A74004">
        <w:rPr>
          <w:rFonts w:ascii="Arial" w:hAnsi="Arial" w:cs="Arial"/>
          <w:b/>
          <w:bCs/>
          <w:color w:val="222222"/>
          <w:sz w:val="28"/>
          <w:szCs w:val="28"/>
          <w:shd w:val="clear" w:color="auto" w:fill="FFFFFF"/>
        </w:rPr>
        <w:t>subroutine</w:t>
      </w:r>
      <w:r w:rsidRPr="00A74004">
        <w:rPr>
          <w:rFonts w:ascii="Arial" w:hAnsi="Arial" w:cs="Arial"/>
          <w:color w:val="222222"/>
          <w:sz w:val="28"/>
          <w:szCs w:val="28"/>
          <w:shd w:val="clear" w:color="auto" w:fill="FFFFFF"/>
        </w:rPr>
        <w:t> is an important part of any </w:t>
      </w:r>
      <w:r w:rsidRPr="00A74004">
        <w:rPr>
          <w:rFonts w:ascii="Arial" w:hAnsi="Arial" w:cs="Arial"/>
          <w:b/>
          <w:bCs/>
          <w:color w:val="222222"/>
          <w:sz w:val="28"/>
          <w:szCs w:val="28"/>
          <w:shd w:val="clear" w:color="auto" w:fill="FFFFFF"/>
        </w:rPr>
        <w:t>computer</w:t>
      </w:r>
      <w:r w:rsidRPr="00A74004">
        <w:rPr>
          <w:rFonts w:ascii="Arial" w:hAnsi="Arial" w:cs="Arial"/>
          <w:color w:val="222222"/>
          <w:sz w:val="28"/>
          <w:szCs w:val="28"/>
          <w:shd w:val="clear" w:color="auto" w:fill="FFFFFF"/>
        </w:rPr>
        <w:t> system's </w:t>
      </w:r>
      <w:r w:rsidRPr="00A74004">
        <w:rPr>
          <w:rFonts w:ascii="Arial" w:hAnsi="Arial" w:cs="Arial"/>
          <w:b/>
          <w:bCs/>
          <w:color w:val="222222"/>
          <w:sz w:val="28"/>
          <w:szCs w:val="28"/>
          <w:shd w:val="clear" w:color="auto" w:fill="FFFFFF"/>
        </w:rPr>
        <w:t>architecture</w:t>
      </w:r>
      <w:r w:rsidRPr="00A74004">
        <w:rPr>
          <w:rFonts w:ascii="Arial" w:hAnsi="Arial" w:cs="Arial"/>
          <w:color w:val="222222"/>
          <w:sz w:val="28"/>
          <w:szCs w:val="28"/>
          <w:shd w:val="clear" w:color="auto" w:fill="FFFFFF"/>
        </w:rPr>
        <w:t xml:space="preserve">. A </w:t>
      </w:r>
      <w:r w:rsidRPr="00A74004">
        <w:rPr>
          <w:rFonts w:ascii="Arial" w:hAnsi="Arial" w:cs="Arial"/>
          <w:b/>
          <w:bCs/>
          <w:color w:val="222222"/>
          <w:sz w:val="28"/>
          <w:szCs w:val="28"/>
          <w:shd w:val="clear" w:color="auto" w:fill="FFFFFF"/>
        </w:rPr>
        <w:t>subroutine</w:t>
      </w:r>
      <w:r w:rsidRPr="00A74004">
        <w:rPr>
          <w:rFonts w:ascii="Arial" w:hAnsi="Arial" w:cs="Arial"/>
          <w:color w:val="222222"/>
          <w:sz w:val="28"/>
          <w:szCs w:val="28"/>
          <w:shd w:val="clear" w:color="auto" w:fill="FFFFFF"/>
        </w:rPr>
        <w:t> is a group of instructions that usually performs one task, it is a reusable section of the software that is stored in memory once, but used as often as necessary.</w:t>
      </w:r>
      <w:r w:rsidRPr="00A74004">
        <w:rPr>
          <w:rFonts w:eastAsia="Arial"/>
          <w:w w:val="102"/>
          <w:sz w:val="28"/>
          <w:szCs w:val="28"/>
        </w:rPr>
        <w:t xml:space="preserve">) developed to run the pseudocode. They are used for saving memory since the pseudocode is more compact than machines real program code. </w:t>
      </w:r>
      <w:r w:rsidRPr="00A74004">
        <w:rPr>
          <w:rFonts w:eastAsia="Arial"/>
          <w:sz w:val="28"/>
          <w:szCs w:val="28"/>
        </w:rPr>
        <w:t xml:space="preserve">It implements a virtual </w:t>
      </w:r>
      <w:r w:rsidRPr="00A74004">
        <w:rPr>
          <w:rFonts w:eastAsia="Arial"/>
          <w:w w:val="104"/>
          <w:sz w:val="28"/>
          <w:szCs w:val="28"/>
        </w:rPr>
        <w:t xml:space="preserve">computer which allows us to use functionality with its own data types (e.g. floating point) and operations (e.g. indexing) not provided by the actual hardware in which the virtual machine resides but abstracted by the virtual machine. </w:t>
      </w:r>
      <w:r w:rsidRPr="00A74004">
        <w:rPr>
          <w:rFonts w:eastAsia="Arial"/>
          <w:sz w:val="28"/>
          <w:szCs w:val="28"/>
        </w:rPr>
        <w:t xml:space="preserve">It has own data types and </w:t>
      </w:r>
      <w:r w:rsidRPr="00A74004">
        <w:rPr>
          <w:rFonts w:eastAsia="Arial"/>
          <w:w w:val="102"/>
          <w:sz w:val="28"/>
          <w:szCs w:val="28"/>
        </w:rPr>
        <w:t>operations</w:t>
      </w:r>
      <w:r w:rsidRPr="00A74004">
        <w:rPr>
          <w:rFonts w:eastAsia="Arial"/>
          <w:sz w:val="28"/>
          <w:szCs w:val="28"/>
        </w:rPr>
        <w:t xml:space="preserve"> and we can view all programming </w:t>
      </w:r>
      <w:r w:rsidRPr="00A74004">
        <w:rPr>
          <w:rFonts w:eastAsia="Arial"/>
          <w:w w:val="104"/>
          <w:sz w:val="28"/>
          <w:szCs w:val="28"/>
        </w:rPr>
        <w:t xml:space="preserve">languages </w:t>
      </w:r>
      <w:r w:rsidRPr="00A74004">
        <w:rPr>
          <w:rFonts w:eastAsia="Arial"/>
          <w:sz w:val="28"/>
          <w:szCs w:val="28"/>
        </w:rPr>
        <w:t xml:space="preserve">this </w:t>
      </w:r>
      <w:r w:rsidRPr="00A74004">
        <w:rPr>
          <w:rFonts w:eastAsia="Arial"/>
          <w:w w:val="104"/>
          <w:sz w:val="28"/>
          <w:szCs w:val="28"/>
        </w:rPr>
        <w:t>way</w:t>
      </w:r>
      <w:r w:rsidRPr="00A74004">
        <w:rPr>
          <w:rFonts w:eastAsia="Arial"/>
          <w:sz w:val="28"/>
          <w:szCs w:val="28"/>
        </w:rPr>
        <w:t>. The pseudocode was at the higher level and provided facilities more suitable to applications and it eliminated many details from programing. In general it is an example of “Automation Principle” of programming language.</w:t>
      </w:r>
    </w:p>
    <w:p w:rsidR="00A74004" w:rsidRPr="00A74004" w:rsidRDefault="00A74004" w:rsidP="00A74004">
      <w:pPr>
        <w:spacing w:line="276" w:lineRule="auto"/>
        <w:ind w:right="60"/>
        <w:jc w:val="both"/>
        <w:rPr>
          <w:rFonts w:eastAsia="Arial"/>
          <w:sz w:val="28"/>
          <w:szCs w:val="28"/>
        </w:rPr>
      </w:pPr>
      <w:r w:rsidRPr="00A74004">
        <w:rPr>
          <w:rFonts w:eastAsia="Arial"/>
          <w:w w:val="102"/>
          <w:sz w:val="28"/>
          <w:szCs w:val="28"/>
        </w:rPr>
        <w:t xml:space="preserve">Pseudo-Code interpreters </w:t>
      </w:r>
      <w:r w:rsidRPr="00A74004">
        <w:rPr>
          <w:rFonts w:eastAsia="Arial"/>
          <w:sz w:val="28"/>
          <w:szCs w:val="28"/>
        </w:rPr>
        <w:t xml:space="preserve">were commonly used to </w:t>
      </w:r>
      <w:r w:rsidRPr="00A74004">
        <w:rPr>
          <w:rFonts w:eastAsia="Arial"/>
          <w:w w:val="102"/>
          <w:sz w:val="28"/>
          <w:szCs w:val="28"/>
        </w:rPr>
        <w:t xml:space="preserve">perform </w:t>
      </w:r>
      <w:r w:rsidRPr="00A74004">
        <w:rPr>
          <w:rFonts w:eastAsia="Arial"/>
          <w:sz w:val="28"/>
          <w:szCs w:val="28"/>
        </w:rPr>
        <w:t xml:space="preserve">floating-point operations and </w:t>
      </w:r>
      <w:r w:rsidRPr="00A74004">
        <w:rPr>
          <w:rFonts w:eastAsia="Arial"/>
          <w:w w:val="102"/>
          <w:sz w:val="28"/>
          <w:szCs w:val="28"/>
        </w:rPr>
        <w:t xml:space="preserve">indexing. </w:t>
      </w:r>
      <w:r w:rsidRPr="00A74004">
        <w:rPr>
          <w:rFonts w:eastAsia="Arial"/>
          <w:sz w:val="28"/>
          <w:szCs w:val="28"/>
        </w:rPr>
        <w:t xml:space="preserve">Consistent use of these simplified </w:t>
      </w:r>
      <w:r w:rsidRPr="00A74004">
        <w:rPr>
          <w:rFonts w:eastAsia="Arial"/>
          <w:w w:val="102"/>
          <w:sz w:val="28"/>
          <w:szCs w:val="28"/>
        </w:rPr>
        <w:t xml:space="preserve">the </w:t>
      </w:r>
      <w:r w:rsidRPr="00A74004">
        <w:rPr>
          <w:rFonts w:eastAsia="Arial"/>
          <w:sz w:val="28"/>
          <w:szCs w:val="28"/>
        </w:rPr>
        <w:t xml:space="preserve">programming </w:t>
      </w:r>
      <w:r w:rsidRPr="00A74004">
        <w:rPr>
          <w:rFonts w:eastAsia="Arial"/>
          <w:w w:val="102"/>
          <w:sz w:val="28"/>
          <w:szCs w:val="28"/>
        </w:rPr>
        <w:t>process</w:t>
      </w:r>
      <w:r w:rsidRPr="00A74004">
        <w:rPr>
          <w:rFonts w:eastAsia="Arial"/>
          <w:sz w:val="28"/>
          <w:szCs w:val="28"/>
        </w:rPr>
        <w:t xml:space="preserve"> and this simulated instructions not provided </w:t>
      </w:r>
      <w:r w:rsidRPr="00A74004">
        <w:rPr>
          <w:rFonts w:eastAsia="Arial"/>
          <w:w w:val="102"/>
          <w:sz w:val="28"/>
          <w:szCs w:val="28"/>
        </w:rPr>
        <w:t xml:space="preserve">by </w:t>
      </w:r>
      <w:r w:rsidRPr="00A74004">
        <w:rPr>
          <w:rFonts w:eastAsia="Arial"/>
          <w:sz w:val="28"/>
          <w:szCs w:val="28"/>
        </w:rPr>
        <w:t xml:space="preserve">the </w:t>
      </w:r>
      <w:r w:rsidRPr="00A74004">
        <w:rPr>
          <w:rFonts w:eastAsia="Arial"/>
          <w:w w:val="102"/>
          <w:sz w:val="28"/>
          <w:szCs w:val="28"/>
        </w:rPr>
        <w:t>hardware.</w:t>
      </w:r>
    </w:p>
    <w:p w:rsidR="00A74004" w:rsidRPr="00A74004" w:rsidRDefault="00A74004" w:rsidP="00A74004">
      <w:pPr>
        <w:spacing w:line="276" w:lineRule="auto"/>
        <w:ind w:right="1244"/>
        <w:jc w:val="both"/>
        <w:rPr>
          <w:rFonts w:eastAsia="Arial"/>
          <w:sz w:val="28"/>
          <w:szCs w:val="28"/>
        </w:rPr>
      </w:pPr>
    </w:p>
    <w:p w:rsidR="00A74004" w:rsidRPr="00A74004" w:rsidRDefault="00A74004" w:rsidP="00A74004">
      <w:pPr>
        <w:spacing w:line="276" w:lineRule="auto"/>
        <w:ind w:right="1244"/>
        <w:jc w:val="both"/>
        <w:rPr>
          <w:rFonts w:eastAsia="Arial"/>
          <w:sz w:val="28"/>
          <w:szCs w:val="28"/>
        </w:rPr>
      </w:pPr>
      <w:r w:rsidRPr="00A74004">
        <w:rPr>
          <w:rFonts w:eastAsia="Arial"/>
          <w:sz w:val="28"/>
          <w:szCs w:val="28"/>
        </w:rPr>
        <w:t xml:space="preserve"> Pseudo-Code interpreter (a primitive, interpreted programming language) implements:</w:t>
      </w:r>
    </w:p>
    <w:p w:rsidR="00A74004" w:rsidRPr="00A74004" w:rsidRDefault="00A74004" w:rsidP="00A74004">
      <w:pPr>
        <w:pStyle w:val="ListParagraph"/>
        <w:numPr>
          <w:ilvl w:val="0"/>
          <w:numId w:val="9"/>
        </w:numPr>
        <w:spacing w:line="276" w:lineRule="auto"/>
        <w:jc w:val="both"/>
        <w:rPr>
          <w:rFonts w:eastAsia="Arial"/>
          <w:sz w:val="28"/>
          <w:szCs w:val="28"/>
        </w:rPr>
      </w:pPr>
      <w:r w:rsidRPr="00A74004">
        <w:rPr>
          <w:rFonts w:eastAsia="Arial"/>
          <w:sz w:val="28"/>
          <w:szCs w:val="28"/>
        </w:rPr>
        <w:t xml:space="preserve">A virtual </w:t>
      </w:r>
      <w:r w:rsidRPr="00A74004">
        <w:rPr>
          <w:rFonts w:eastAsia="Arial"/>
          <w:w w:val="102"/>
          <w:sz w:val="28"/>
          <w:szCs w:val="28"/>
        </w:rPr>
        <w:t>computer</w:t>
      </w:r>
    </w:p>
    <w:p w:rsidR="00A74004" w:rsidRPr="00A74004" w:rsidRDefault="00A74004" w:rsidP="00A74004">
      <w:pPr>
        <w:pStyle w:val="ListParagraph"/>
        <w:numPr>
          <w:ilvl w:val="0"/>
          <w:numId w:val="9"/>
        </w:numPr>
        <w:spacing w:line="276" w:lineRule="auto"/>
        <w:jc w:val="both"/>
        <w:rPr>
          <w:rFonts w:eastAsia="Arial"/>
          <w:sz w:val="28"/>
          <w:szCs w:val="28"/>
        </w:rPr>
      </w:pPr>
      <w:r w:rsidRPr="00A74004">
        <w:rPr>
          <w:rFonts w:eastAsia="Arial"/>
          <w:sz w:val="28"/>
          <w:szCs w:val="28"/>
        </w:rPr>
        <w:t xml:space="preserve">New instruction </w:t>
      </w:r>
      <w:r w:rsidRPr="00A74004">
        <w:rPr>
          <w:rFonts w:eastAsia="Arial"/>
          <w:w w:val="102"/>
          <w:sz w:val="28"/>
          <w:szCs w:val="28"/>
        </w:rPr>
        <w:t>set</w:t>
      </w:r>
    </w:p>
    <w:p w:rsidR="00A74004" w:rsidRPr="00A74004" w:rsidRDefault="00A74004" w:rsidP="00A74004">
      <w:pPr>
        <w:pStyle w:val="ListParagraph"/>
        <w:numPr>
          <w:ilvl w:val="0"/>
          <w:numId w:val="9"/>
        </w:numPr>
        <w:spacing w:line="276" w:lineRule="auto"/>
        <w:jc w:val="both"/>
        <w:rPr>
          <w:rFonts w:eastAsia="Arial"/>
          <w:sz w:val="28"/>
          <w:szCs w:val="28"/>
        </w:rPr>
      </w:pPr>
      <w:r w:rsidRPr="00A74004">
        <w:rPr>
          <w:rFonts w:eastAsia="Arial"/>
          <w:sz w:val="28"/>
          <w:szCs w:val="28"/>
        </w:rPr>
        <w:t xml:space="preserve">New data </w:t>
      </w:r>
      <w:r w:rsidRPr="00A74004">
        <w:rPr>
          <w:rFonts w:eastAsia="Arial"/>
          <w:w w:val="102"/>
          <w:sz w:val="28"/>
          <w:szCs w:val="28"/>
        </w:rPr>
        <w:t>structures</w:t>
      </w:r>
    </w:p>
    <w:p w:rsidR="00A74004" w:rsidRPr="00A74004" w:rsidRDefault="00A74004" w:rsidP="00A74004">
      <w:pPr>
        <w:spacing w:line="276" w:lineRule="auto"/>
        <w:jc w:val="both"/>
        <w:rPr>
          <w:rFonts w:eastAsia="Arial"/>
          <w:sz w:val="28"/>
          <w:szCs w:val="28"/>
        </w:rPr>
      </w:pPr>
      <w:r w:rsidRPr="00A74004">
        <w:rPr>
          <w:rFonts w:eastAsia="Arial"/>
          <w:sz w:val="28"/>
          <w:szCs w:val="28"/>
        </w:rPr>
        <w:t xml:space="preserve">Virtual </w:t>
      </w:r>
      <w:r w:rsidRPr="00A74004">
        <w:rPr>
          <w:rFonts w:eastAsia="Arial"/>
          <w:w w:val="104"/>
          <w:sz w:val="28"/>
          <w:szCs w:val="28"/>
        </w:rPr>
        <w:t>computer:</w:t>
      </w:r>
    </w:p>
    <w:p w:rsidR="00A74004" w:rsidRPr="00A74004" w:rsidRDefault="00A74004" w:rsidP="00A74004">
      <w:pPr>
        <w:pStyle w:val="ListParagraph"/>
        <w:numPr>
          <w:ilvl w:val="0"/>
          <w:numId w:val="10"/>
        </w:numPr>
        <w:spacing w:line="276" w:lineRule="auto"/>
        <w:jc w:val="both"/>
        <w:rPr>
          <w:rFonts w:eastAsia="Arial"/>
          <w:sz w:val="28"/>
          <w:szCs w:val="28"/>
        </w:rPr>
      </w:pPr>
      <w:r w:rsidRPr="00A74004">
        <w:rPr>
          <w:rFonts w:eastAsia="Arial"/>
          <w:sz w:val="28"/>
          <w:szCs w:val="28"/>
        </w:rPr>
        <w:lastRenderedPageBreak/>
        <w:t xml:space="preserve">Higher level than actual </w:t>
      </w:r>
      <w:r w:rsidRPr="00A74004">
        <w:rPr>
          <w:rFonts w:eastAsia="Arial"/>
          <w:w w:val="102"/>
          <w:sz w:val="28"/>
          <w:szCs w:val="28"/>
        </w:rPr>
        <w:t>hardware</w:t>
      </w:r>
    </w:p>
    <w:p w:rsidR="00A74004" w:rsidRPr="00A74004" w:rsidRDefault="00A74004" w:rsidP="00A74004">
      <w:pPr>
        <w:pStyle w:val="ListParagraph"/>
        <w:numPr>
          <w:ilvl w:val="0"/>
          <w:numId w:val="10"/>
        </w:numPr>
        <w:spacing w:line="276" w:lineRule="auto"/>
        <w:jc w:val="both"/>
        <w:rPr>
          <w:rFonts w:eastAsia="Arial"/>
          <w:sz w:val="28"/>
          <w:szCs w:val="28"/>
        </w:rPr>
      </w:pPr>
      <w:r w:rsidRPr="00A74004">
        <w:rPr>
          <w:rFonts w:eastAsia="Arial"/>
          <w:sz w:val="28"/>
          <w:szCs w:val="28"/>
        </w:rPr>
        <w:t>Provides facilities more suitable to applications</w:t>
      </w:r>
    </w:p>
    <w:p w:rsidR="00A74004" w:rsidRPr="00A74004" w:rsidRDefault="00A74004" w:rsidP="00A74004">
      <w:pPr>
        <w:pStyle w:val="ListParagraph"/>
        <w:numPr>
          <w:ilvl w:val="0"/>
          <w:numId w:val="10"/>
        </w:numPr>
        <w:spacing w:line="276" w:lineRule="auto"/>
        <w:ind w:right="-59"/>
        <w:jc w:val="both"/>
        <w:rPr>
          <w:rFonts w:eastAsia="Arial"/>
          <w:sz w:val="28"/>
          <w:szCs w:val="28"/>
        </w:rPr>
      </w:pPr>
      <w:r w:rsidRPr="00A74004">
        <w:rPr>
          <w:rFonts w:eastAsia="Arial"/>
          <w:sz w:val="28"/>
          <w:szCs w:val="28"/>
        </w:rPr>
        <w:t>Abstracts away hardware details</w:t>
      </w:r>
    </w:p>
    <w:p w:rsidR="00A74004" w:rsidRPr="00A74004" w:rsidRDefault="00A74004" w:rsidP="00A74004">
      <w:pPr>
        <w:spacing w:line="276" w:lineRule="auto"/>
        <w:ind w:right="-59"/>
        <w:jc w:val="both"/>
        <w:rPr>
          <w:rFonts w:eastAsia="Arial"/>
          <w:iCs/>
          <w:sz w:val="28"/>
          <w:szCs w:val="28"/>
        </w:rPr>
      </w:pPr>
    </w:p>
    <w:p w:rsidR="00A74004" w:rsidRPr="00A74004" w:rsidRDefault="00A74004" w:rsidP="00A74004">
      <w:pPr>
        <w:spacing w:line="276" w:lineRule="auto"/>
        <w:ind w:right="-59"/>
        <w:jc w:val="both"/>
        <w:rPr>
          <w:rFonts w:eastAsia="Arial"/>
          <w:sz w:val="28"/>
          <w:szCs w:val="28"/>
        </w:rPr>
      </w:pPr>
      <w:r w:rsidRPr="00A74004">
        <w:rPr>
          <w:rFonts w:eastAsia="Arial"/>
          <w:iCs/>
          <w:sz w:val="28"/>
          <w:szCs w:val="28"/>
        </w:rPr>
        <w:t xml:space="preserve">PseudoCode follows two basic </w:t>
      </w:r>
      <w:r w:rsidRPr="00A74004">
        <w:rPr>
          <w:rFonts w:eastAsia="Arial"/>
          <w:i/>
          <w:sz w:val="28"/>
          <w:szCs w:val="28"/>
        </w:rPr>
        <w:t>Principles of Programming</w:t>
      </w:r>
    </w:p>
    <w:p w:rsidR="00A74004" w:rsidRPr="00A74004" w:rsidRDefault="00A74004" w:rsidP="00A74004">
      <w:pPr>
        <w:spacing w:line="276" w:lineRule="auto"/>
        <w:ind w:left="216"/>
        <w:jc w:val="both"/>
        <w:rPr>
          <w:rFonts w:eastAsia="Arial"/>
          <w:b/>
          <w:bCs/>
          <w:i/>
          <w:iCs/>
          <w:sz w:val="28"/>
          <w:szCs w:val="28"/>
        </w:rPr>
      </w:pPr>
      <w:r w:rsidRPr="00A74004">
        <w:rPr>
          <w:rFonts w:eastAsia="Arial"/>
          <w:b/>
          <w:bCs/>
          <w:i/>
          <w:iCs/>
          <w:sz w:val="28"/>
          <w:szCs w:val="28"/>
        </w:rPr>
        <w:t xml:space="preserve">The Automation </w:t>
      </w:r>
      <w:r w:rsidRPr="00A74004">
        <w:rPr>
          <w:rFonts w:eastAsia="Arial"/>
          <w:b/>
          <w:bCs/>
          <w:i/>
          <w:iCs/>
          <w:w w:val="104"/>
          <w:sz w:val="28"/>
          <w:szCs w:val="28"/>
        </w:rPr>
        <w:t>Principle</w:t>
      </w:r>
    </w:p>
    <w:p w:rsidR="00A74004" w:rsidRPr="00A74004" w:rsidRDefault="00A74004" w:rsidP="00A74004">
      <w:pPr>
        <w:spacing w:line="276" w:lineRule="auto"/>
        <w:ind w:left="556" w:right="66" w:hanging="129"/>
        <w:jc w:val="both"/>
        <w:rPr>
          <w:rFonts w:eastAsia="Arial"/>
          <w:sz w:val="28"/>
          <w:szCs w:val="28"/>
        </w:rPr>
      </w:pPr>
      <w:r w:rsidRPr="00A74004">
        <w:rPr>
          <w:rFonts w:eastAsia="Arial"/>
          <w:sz w:val="28"/>
          <w:szCs w:val="28"/>
        </w:rPr>
        <w:t xml:space="preserve">Automate mechanical, tedious, or </w:t>
      </w:r>
      <w:r w:rsidRPr="00A74004">
        <w:rPr>
          <w:rFonts w:eastAsia="Arial"/>
          <w:w w:val="102"/>
          <w:sz w:val="28"/>
          <w:szCs w:val="28"/>
        </w:rPr>
        <w:t xml:space="preserve">error </w:t>
      </w:r>
      <w:r w:rsidRPr="00A74004">
        <w:rPr>
          <w:rFonts w:eastAsia="Arial"/>
          <w:sz w:val="28"/>
          <w:szCs w:val="28"/>
        </w:rPr>
        <w:t xml:space="preserve">prone </w:t>
      </w:r>
      <w:r w:rsidRPr="00A74004">
        <w:rPr>
          <w:rFonts w:eastAsia="Arial"/>
          <w:w w:val="102"/>
          <w:sz w:val="28"/>
          <w:szCs w:val="28"/>
        </w:rPr>
        <w:t>activities.</w:t>
      </w:r>
    </w:p>
    <w:p w:rsidR="00A74004" w:rsidRPr="00A74004" w:rsidRDefault="00A74004" w:rsidP="00A74004">
      <w:pPr>
        <w:spacing w:line="276" w:lineRule="auto"/>
        <w:ind w:left="216"/>
        <w:jc w:val="both"/>
        <w:rPr>
          <w:rFonts w:eastAsia="Arial"/>
          <w:b/>
          <w:bCs/>
          <w:i/>
          <w:iCs/>
          <w:sz w:val="28"/>
          <w:szCs w:val="28"/>
        </w:rPr>
      </w:pPr>
      <w:r w:rsidRPr="00A74004">
        <w:rPr>
          <w:rFonts w:eastAsia="Arial"/>
          <w:b/>
          <w:bCs/>
          <w:i/>
          <w:iCs/>
          <w:sz w:val="28"/>
          <w:szCs w:val="28"/>
        </w:rPr>
        <w:t xml:space="preserve">The Regularity </w:t>
      </w:r>
      <w:r w:rsidRPr="00A74004">
        <w:rPr>
          <w:rFonts w:eastAsia="Arial"/>
          <w:b/>
          <w:bCs/>
          <w:i/>
          <w:iCs/>
          <w:w w:val="104"/>
          <w:sz w:val="28"/>
          <w:szCs w:val="28"/>
        </w:rPr>
        <w:t>Principle</w:t>
      </w:r>
    </w:p>
    <w:p w:rsidR="00A74004" w:rsidRPr="00A74004" w:rsidRDefault="00A74004" w:rsidP="00A74004">
      <w:pPr>
        <w:spacing w:line="276" w:lineRule="auto"/>
        <w:ind w:left="556" w:right="148" w:hanging="129"/>
        <w:jc w:val="both"/>
        <w:rPr>
          <w:rFonts w:eastAsia="Arial"/>
          <w:w w:val="102"/>
          <w:sz w:val="28"/>
          <w:szCs w:val="28"/>
        </w:rPr>
      </w:pPr>
      <w:r w:rsidRPr="00A74004">
        <w:rPr>
          <w:rFonts w:eastAsia="Arial"/>
          <w:sz w:val="28"/>
          <w:szCs w:val="28"/>
        </w:rPr>
        <w:t xml:space="preserve"> Regular rules, without exceptions, </w:t>
      </w:r>
      <w:r w:rsidRPr="00A74004">
        <w:rPr>
          <w:rFonts w:eastAsia="Arial"/>
          <w:w w:val="102"/>
          <w:sz w:val="28"/>
          <w:szCs w:val="28"/>
        </w:rPr>
        <w:t xml:space="preserve">are </w:t>
      </w:r>
      <w:r w:rsidRPr="00A74004">
        <w:rPr>
          <w:rFonts w:eastAsia="Arial"/>
          <w:sz w:val="28"/>
          <w:szCs w:val="28"/>
        </w:rPr>
        <w:t xml:space="preserve">easier to learn, use, describe, </w:t>
      </w:r>
      <w:r w:rsidRPr="00A74004">
        <w:rPr>
          <w:rFonts w:eastAsia="Arial"/>
          <w:w w:val="102"/>
          <w:sz w:val="28"/>
          <w:szCs w:val="28"/>
        </w:rPr>
        <w:t>and implement.</w:t>
      </w:r>
    </w:p>
    <w:p w:rsidR="00A74004" w:rsidRPr="00A74004" w:rsidRDefault="00A74004" w:rsidP="00A74004">
      <w:pPr>
        <w:spacing w:line="276" w:lineRule="auto"/>
        <w:ind w:right="148"/>
        <w:jc w:val="both"/>
        <w:rPr>
          <w:rFonts w:eastAsia="Arial"/>
          <w:b/>
          <w:bCs/>
          <w:sz w:val="28"/>
          <w:szCs w:val="28"/>
        </w:rPr>
      </w:pPr>
      <w:r w:rsidRPr="00A74004">
        <w:rPr>
          <w:rFonts w:eastAsia="Arial"/>
          <w:b/>
          <w:bCs/>
          <w:sz w:val="28"/>
          <w:szCs w:val="28"/>
        </w:rPr>
        <w:t xml:space="preserve"> </w:t>
      </w:r>
    </w:p>
    <w:p w:rsidR="00A74004" w:rsidRPr="00A74004" w:rsidRDefault="00A74004" w:rsidP="00A74004">
      <w:pPr>
        <w:spacing w:line="276" w:lineRule="auto"/>
        <w:ind w:right="148"/>
        <w:jc w:val="both"/>
        <w:rPr>
          <w:rFonts w:eastAsia="Arial"/>
          <w:b/>
          <w:bCs/>
          <w:sz w:val="28"/>
          <w:szCs w:val="28"/>
        </w:rPr>
      </w:pPr>
      <w:r w:rsidRPr="00A74004">
        <w:rPr>
          <w:rFonts w:eastAsia="Arial"/>
          <w:b/>
          <w:bCs/>
          <w:sz w:val="28"/>
          <w:szCs w:val="28"/>
        </w:rPr>
        <w:t>Design of a Pseudo-Code</w:t>
      </w:r>
    </w:p>
    <w:p w:rsidR="00A74004" w:rsidRPr="00A74004" w:rsidRDefault="00A74004" w:rsidP="00A74004">
      <w:pPr>
        <w:spacing w:line="276" w:lineRule="auto"/>
        <w:jc w:val="both"/>
        <w:rPr>
          <w:sz w:val="28"/>
          <w:szCs w:val="28"/>
        </w:rPr>
      </w:pPr>
      <w:r w:rsidRPr="00A74004">
        <w:rPr>
          <w:sz w:val="28"/>
          <w:szCs w:val="28"/>
        </w:rPr>
        <w:t xml:space="preserve">The design of PseudoCode is based on the capabilities and constraints of the first generation computers. In </w:t>
      </w:r>
      <w:r w:rsidRPr="00A74004">
        <w:rPr>
          <w:rFonts w:eastAsia="Arial"/>
          <w:w w:val="104"/>
          <w:sz w:val="28"/>
          <w:szCs w:val="28"/>
        </w:rPr>
        <w:t>1950</w:t>
      </w:r>
      <w:r w:rsidRPr="00A74004">
        <w:rPr>
          <w:sz w:val="28"/>
          <w:szCs w:val="28"/>
        </w:rPr>
        <w:t xml:space="preserve"> </w:t>
      </w:r>
      <w:r w:rsidRPr="00A74004">
        <w:rPr>
          <w:rFonts w:eastAsia="Arial"/>
          <w:sz w:val="28"/>
          <w:szCs w:val="28"/>
        </w:rPr>
        <w:t>Capabilities expected by the programmers and not support by the hardware at that time are:</w:t>
      </w:r>
    </w:p>
    <w:p w:rsidR="00A74004" w:rsidRPr="00A74004" w:rsidRDefault="00A74004" w:rsidP="00A74004">
      <w:pPr>
        <w:pStyle w:val="ListParagraph"/>
        <w:numPr>
          <w:ilvl w:val="0"/>
          <w:numId w:val="11"/>
        </w:numPr>
        <w:spacing w:line="276" w:lineRule="auto"/>
        <w:jc w:val="both"/>
        <w:rPr>
          <w:rFonts w:eastAsia="Arial"/>
          <w:sz w:val="28"/>
          <w:szCs w:val="28"/>
        </w:rPr>
      </w:pPr>
      <w:r w:rsidRPr="00A74004">
        <w:rPr>
          <w:rFonts w:eastAsia="Arial"/>
          <w:sz w:val="28"/>
          <w:szCs w:val="28"/>
        </w:rPr>
        <w:t xml:space="preserve">Floating point operation support </w:t>
      </w:r>
      <w:r w:rsidRPr="00A74004">
        <w:rPr>
          <w:rFonts w:eastAsia="Arial"/>
          <w:w w:val="102"/>
          <w:sz w:val="28"/>
          <w:szCs w:val="28"/>
        </w:rPr>
        <w:t>(+,-,*,/,…)</w:t>
      </w:r>
    </w:p>
    <w:p w:rsidR="00A74004" w:rsidRPr="00A74004" w:rsidRDefault="00A74004" w:rsidP="00A74004">
      <w:pPr>
        <w:pStyle w:val="ListParagraph"/>
        <w:numPr>
          <w:ilvl w:val="0"/>
          <w:numId w:val="11"/>
        </w:numPr>
        <w:spacing w:line="276" w:lineRule="auto"/>
        <w:jc w:val="both"/>
        <w:rPr>
          <w:rFonts w:eastAsia="Arial"/>
          <w:sz w:val="28"/>
          <w:szCs w:val="28"/>
        </w:rPr>
      </w:pPr>
      <w:r w:rsidRPr="00A74004">
        <w:rPr>
          <w:rFonts w:eastAsia="Arial"/>
          <w:sz w:val="28"/>
          <w:szCs w:val="28"/>
        </w:rPr>
        <w:t xml:space="preserve">Comparisons </w:t>
      </w:r>
      <w:r w:rsidRPr="00A74004">
        <w:rPr>
          <w:rFonts w:eastAsia="Arial"/>
          <w:w w:val="102"/>
          <w:sz w:val="28"/>
          <w:szCs w:val="28"/>
        </w:rPr>
        <w:t>(=,≠,&lt;,</w:t>
      </w:r>
      <w:r w:rsidRPr="00A74004">
        <w:rPr>
          <w:w w:val="102"/>
          <w:sz w:val="28"/>
          <w:szCs w:val="28"/>
        </w:rPr>
        <w:t>≤</w:t>
      </w:r>
      <w:r w:rsidRPr="00A74004">
        <w:rPr>
          <w:rFonts w:eastAsia="Arial"/>
          <w:w w:val="102"/>
          <w:sz w:val="28"/>
          <w:szCs w:val="28"/>
        </w:rPr>
        <w:t>,&gt;,</w:t>
      </w:r>
      <w:r w:rsidRPr="00A74004">
        <w:rPr>
          <w:w w:val="102"/>
          <w:sz w:val="28"/>
          <w:szCs w:val="28"/>
        </w:rPr>
        <w:t>≥</w:t>
      </w:r>
      <w:r w:rsidRPr="00A74004">
        <w:rPr>
          <w:rFonts w:eastAsia="Arial"/>
          <w:w w:val="102"/>
          <w:sz w:val="28"/>
          <w:szCs w:val="28"/>
        </w:rPr>
        <w:t>)</w:t>
      </w:r>
    </w:p>
    <w:p w:rsidR="00A74004" w:rsidRPr="00A74004" w:rsidRDefault="00A74004" w:rsidP="00A74004">
      <w:pPr>
        <w:pStyle w:val="ListParagraph"/>
        <w:numPr>
          <w:ilvl w:val="0"/>
          <w:numId w:val="11"/>
        </w:numPr>
        <w:spacing w:line="276" w:lineRule="auto"/>
        <w:jc w:val="both"/>
        <w:rPr>
          <w:rFonts w:eastAsia="Arial"/>
          <w:sz w:val="28"/>
          <w:szCs w:val="28"/>
        </w:rPr>
      </w:pPr>
      <w:r w:rsidRPr="00A74004">
        <w:rPr>
          <w:rFonts w:eastAsia="Arial"/>
          <w:w w:val="102"/>
          <w:sz w:val="28"/>
          <w:szCs w:val="28"/>
        </w:rPr>
        <w:t>Indexing</w:t>
      </w:r>
    </w:p>
    <w:p w:rsidR="00A74004" w:rsidRPr="00A74004" w:rsidRDefault="00A74004" w:rsidP="00A74004">
      <w:pPr>
        <w:pStyle w:val="ListParagraph"/>
        <w:numPr>
          <w:ilvl w:val="0"/>
          <w:numId w:val="11"/>
        </w:numPr>
        <w:spacing w:line="276" w:lineRule="auto"/>
        <w:jc w:val="both"/>
        <w:rPr>
          <w:rFonts w:eastAsia="Arial"/>
          <w:sz w:val="28"/>
          <w:szCs w:val="28"/>
        </w:rPr>
      </w:pPr>
      <w:r w:rsidRPr="00A74004">
        <w:rPr>
          <w:rFonts w:eastAsia="Arial"/>
          <w:sz w:val="28"/>
          <w:szCs w:val="28"/>
        </w:rPr>
        <w:t xml:space="preserve">Transfer of </w:t>
      </w:r>
      <w:r w:rsidRPr="00A74004">
        <w:rPr>
          <w:rFonts w:eastAsia="Arial"/>
          <w:w w:val="102"/>
          <w:sz w:val="28"/>
          <w:szCs w:val="28"/>
        </w:rPr>
        <w:t>control</w:t>
      </w:r>
    </w:p>
    <w:p w:rsidR="00A74004" w:rsidRPr="00A74004" w:rsidRDefault="00A74004" w:rsidP="00A74004">
      <w:pPr>
        <w:pStyle w:val="ListParagraph"/>
        <w:numPr>
          <w:ilvl w:val="0"/>
          <w:numId w:val="11"/>
        </w:numPr>
        <w:spacing w:line="276" w:lineRule="auto"/>
        <w:jc w:val="both"/>
        <w:rPr>
          <w:rFonts w:eastAsia="Arial"/>
          <w:b/>
          <w:bCs/>
          <w:sz w:val="28"/>
          <w:szCs w:val="28"/>
        </w:rPr>
      </w:pPr>
      <w:r w:rsidRPr="00A74004">
        <w:rPr>
          <w:rFonts w:eastAsia="Arial"/>
          <w:sz w:val="28"/>
          <w:szCs w:val="28"/>
        </w:rPr>
        <w:t xml:space="preserve"> </w:t>
      </w:r>
      <w:r w:rsidRPr="00A74004">
        <w:rPr>
          <w:rFonts w:eastAsia="Arial"/>
          <w:w w:val="102"/>
          <w:sz w:val="28"/>
          <w:szCs w:val="28"/>
        </w:rPr>
        <w:t>Input/output</w:t>
      </w: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Hardware Assumptions</w:t>
      </w:r>
    </w:p>
    <w:p w:rsidR="00A74004" w:rsidRPr="00A74004" w:rsidRDefault="00A74004" w:rsidP="00A74004">
      <w:pPr>
        <w:spacing w:line="276" w:lineRule="auto"/>
        <w:ind w:right="-35"/>
        <w:jc w:val="both"/>
        <w:rPr>
          <w:rFonts w:eastAsia="Arial"/>
          <w:sz w:val="28"/>
          <w:szCs w:val="28"/>
        </w:rPr>
      </w:pPr>
      <w:r w:rsidRPr="00A74004">
        <w:rPr>
          <w:rFonts w:eastAsia="Arial"/>
          <w:sz w:val="28"/>
          <w:szCs w:val="28"/>
        </w:rPr>
        <w:t xml:space="preserve">The IBM 650 will serve as the </w:t>
      </w:r>
      <w:r w:rsidRPr="00A74004">
        <w:rPr>
          <w:rFonts w:eastAsia="Arial"/>
          <w:w w:val="104"/>
          <w:sz w:val="28"/>
          <w:szCs w:val="28"/>
        </w:rPr>
        <w:t>hardware</w:t>
      </w:r>
    </w:p>
    <w:p w:rsidR="00A74004" w:rsidRPr="00A74004" w:rsidRDefault="00A74004" w:rsidP="00A74004">
      <w:pPr>
        <w:pStyle w:val="ListParagraph"/>
        <w:numPr>
          <w:ilvl w:val="0"/>
          <w:numId w:val="12"/>
        </w:numPr>
        <w:spacing w:line="276" w:lineRule="auto"/>
        <w:jc w:val="both"/>
        <w:rPr>
          <w:rFonts w:eastAsia="Arial"/>
          <w:sz w:val="28"/>
          <w:szCs w:val="28"/>
        </w:rPr>
      </w:pPr>
      <w:r w:rsidRPr="00A74004">
        <w:rPr>
          <w:rFonts w:eastAsia="Arial"/>
          <w:sz w:val="28"/>
          <w:szCs w:val="28"/>
        </w:rPr>
        <w:t xml:space="preserve">1 word: 10 decimal digits + 1 </w:t>
      </w:r>
      <w:r w:rsidRPr="00A74004">
        <w:rPr>
          <w:rFonts w:eastAsia="Arial"/>
          <w:w w:val="102"/>
          <w:sz w:val="28"/>
          <w:szCs w:val="28"/>
        </w:rPr>
        <w:t>sign</w:t>
      </w:r>
    </w:p>
    <w:p w:rsidR="00A74004" w:rsidRPr="00A74004" w:rsidRDefault="00A74004" w:rsidP="00A74004">
      <w:pPr>
        <w:pStyle w:val="ListParagraph"/>
        <w:numPr>
          <w:ilvl w:val="0"/>
          <w:numId w:val="12"/>
        </w:numPr>
        <w:spacing w:line="276" w:lineRule="auto"/>
        <w:ind w:right="1718"/>
        <w:jc w:val="both"/>
        <w:rPr>
          <w:rFonts w:eastAsia="Arial"/>
          <w:sz w:val="28"/>
          <w:szCs w:val="28"/>
        </w:rPr>
      </w:pPr>
      <w:r w:rsidRPr="00A74004">
        <w:rPr>
          <w:rFonts w:eastAsia="Arial"/>
          <w:sz w:val="28"/>
          <w:szCs w:val="28"/>
        </w:rPr>
        <w:t xml:space="preserve">2000 byte </w:t>
      </w:r>
      <w:r w:rsidRPr="00A74004">
        <w:rPr>
          <w:rFonts w:eastAsia="Arial"/>
          <w:w w:val="102"/>
          <w:sz w:val="28"/>
          <w:szCs w:val="28"/>
        </w:rPr>
        <w:t>memory</w:t>
      </w:r>
    </w:p>
    <w:p w:rsidR="00A74004" w:rsidRPr="00A74004" w:rsidRDefault="00A74004" w:rsidP="00A74004">
      <w:pPr>
        <w:spacing w:line="276" w:lineRule="auto"/>
        <w:ind w:left="638"/>
        <w:jc w:val="both"/>
        <w:rPr>
          <w:rFonts w:eastAsia="Arial"/>
          <w:sz w:val="28"/>
          <w:szCs w:val="28"/>
        </w:rPr>
      </w:pPr>
      <w:r w:rsidRPr="00A74004">
        <w:rPr>
          <w:rFonts w:eastAsia="Arial"/>
          <w:sz w:val="28"/>
          <w:szCs w:val="28"/>
        </w:rPr>
        <w:t>•</w:t>
      </w:r>
      <w:r w:rsidRPr="00A74004">
        <w:rPr>
          <w:rFonts w:eastAsia="Arial"/>
          <w:w w:val="69"/>
          <w:sz w:val="28"/>
          <w:szCs w:val="28"/>
        </w:rPr>
        <w:t> </w:t>
      </w:r>
      <w:r w:rsidRPr="00A74004">
        <w:rPr>
          <w:rFonts w:eastAsia="Arial"/>
          <w:sz w:val="28"/>
          <w:szCs w:val="28"/>
        </w:rPr>
        <w:t xml:space="preserve"> 1000 for data</w:t>
      </w:r>
    </w:p>
    <w:p w:rsidR="00A74004" w:rsidRPr="00A74004" w:rsidRDefault="00A74004" w:rsidP="00A74004">
      <w:pPr>
        <w:spacing w:line="276" w:lineRule="auto"/>
        <w:ind w:left="638"/>
        <w:jc w:val="both"/>
        <w:rPr>
          <w:rFonts w:eastAsia="Arial"/>
          <w:i/>
          <w:sz w:val="28"/>
          <w:szCs w:val="28"/>
        </w:rPr>
      </w:pPr>
      <w:r w:rsidRPr="00A74004">
        <w:rPr>
          <w:rFonts w:eastAsia="Arial"/>
          <w:sz w:val="28"/>
          <w:szCs w:val="28"/>
        </w:rPr>
        <w:t>•</w:t>
      </w:r>
      <w:r w:rsidRPr="00A74004">
        <w:rPr>
          <w:rFonts w:eastAsia="Arial"/>
          <w:w w:val="69"/>
          <w:sz w:val="28"/>
          <w:szCs w:val="28"/>
        </w:rPr>
        <w:t> </w:t>
      </w:r>
      <w:r w:rsidRPr="00A74004">
        <w:rPr>
          <w:rFonts w:eastAsia="Arial"/>
          <w:sz w:val="28"/>
          <w:szCs w:val="28"/>
        </w:rPr>
        <w:t xml:space="preserve"> 1000 for program</w:t>
      </w:r>
    </w:p>
    <w:p w:rsidR="00A74004" w:rsidRPr="00A74004" w:rsidRDefault="00A74004" w:rsidP="00A74004">
      <w:pPr>
        <w:spacing w:line="276" w:lineRule="auto"/>
        <w:jc w:val="both"/>
        <w:rPr>
          <w:rFonts w:eastAsia="Arial"/>
          <w:w w:val="102"/>
          <w:sz w:val="28"/>
          <w:szCs w:val="28"/>
        </w:rPr>
      </w:pPr>
      <w:r w:rsidRPr="00A74004">
        <w:rPr>
          <w:rFonts w:eastAsia="Arial"/>
          <w:b/>
          <w:bCs/>
          <w:i/>
          <w:sz w:val="28"/>
          <w:szCs w:val="28"/>
        </w:rPr>
        <w:t xml:space="preserve">The design of pseudocode must follow impossible error </w:t>
      </w:r>
      <w:r w:rsidRPr="00A74004">
        <w:rPr>
          <w:rFonts w:eastAsia="Arial"/>
          <w:b/>
          <w:bCs/>
          <w:i/>
          <w:w w:val="104"/>
          <w:sz w:val="28"/>
          <w:szCs w:val="28"/>
        </w:rPr>
        <w:t>principle because “</w:t>
      </w:r>
      <w:r w:rsidRPr="00A74004">
        <w:rPr>
          <w:rFonts w:eastAsia="Arial"/>
          <w:b/>
          <w:bCs/>
          <w:i/>
          <w:sz w:val="28"/>
          <w:szCs w:val="28"/>
        </w:rPr>
        <w:t xml:space="preserve">making errors impossible to commit </w:t>
      </w:r>
      <w:r w:rsidRPr="00A74004">
        <w:rPr>
          <w:rFonts w:eastAsia="Arial"/>
          <w:b/>
          <w:bCs/>
          <w:i/>
          <w:w w:val="102"/>
          <w:sz w:val="28"/>
          <w:szCs w:val="28"/>
        </w:rPr>
        <w:t xml:space="preserve">is </w:t>
      </w:r>
      <w:r w:rsidRPr="00A74004">
        <w:rPr>
          <w:rFonts w:eastAsia="Arial"/>
          <w:b/>
          <w:bCs/>
          <w:i/>
          <w:sz w:val="28"/>
          <w:szCs w:val="28"/>
        </w:rPr>
        <w:t xml:space="preserve">preferable to detecting them after </w:t>
      </w:r>
      <w:r w:rsidRPr="00A74004">
        <w:rPr>
          <w:rFonts w:eastAsia="Arial"/>
          <w:b/>
          <w:bCs/>
          <w:i/>
          <w:w w:val="102"/>
          <w:sz w:val="28"/>
          <w:szCs w:val="28"/>
        </w:rPr>
        <w:t>their commission”.</w:t>
      </w:r>
      <w:r w:rsidRPr="00A74004">
        <w:rPr>
          <w:rFonts w:eastAsia="Arial"/>
          <w:i/>
          <w:w w:val="72"/>
          <w:sz w:val="28"/>
          <w:szCs w:val="28"/>
        </w:rPr>
        <w:t xml:space="preserve"> </w:t>
      </w:r>
      <w:r w:rsidRPr="00A74004">
        <w:rPr>
          <w:rFonts w:eastAsia="Arial"/>
          <w:sz w:val="28"/>
          <w:szCs w:val="28"/>
        </w:rPr>
        <w:t xml:space="preserve">E.g.: Cannot modify the </w:t>
      </w:r>
      <w:r w:rsidRPr="00A74004">
        <w:rPr>
          <w:rFonts w:eastAsia="Arial"/>
          <w:w w:val="102"/>
          <w:sz w:val="28"/>
          <w:szCs w:val="28"/>
        </w:rPr>
        <w:t xml:space="preserve">program </w:t>
      </w:r>
      <w:r w:rsidRPr="00A74004">
        <w:rPr>
          <w:rFonts w:eastAsia="Arial"/>
          <w:sz w:val="28"/>
          <w:szCs w:val="28"/>
        </w:rPr>
        <w:t xml:space="preserve">accidentally, since memory </w:t>
      </w:r>
      <w:r w:rsidRPr="00A74004">
        <w:rPr>
          <w:rFonts w:eastAsia="Arial"/>
          <w:w w:val="102"/>
          <w:sz w:val="28"/>
          <w:szCs w:val="28"/>
        </w:rPr>
        <w:t xml:space="preserve">modifying </w:t>
      </w:r>
      <w:r w:rsidRPr="00A74004">
        <w:rPr>
          <w:rFonts w:eastAsia="Arial"/>
          <w:sz w:val="28"/>
          <w:szCs w:val="28"/>
        </w:rPr>
        <w:t xml:space="preserve">operations are for </w:t>
      </w:r>
      <w:r w:rsidRPr="00A74004">
        <w:rPr>
          <w:sz w:val="28"/>
          <w:szCs w:val="28"/>
        </w:rPr>
        <w:t>“</w:t>
      </w:r>
      <w:r w:rsidRPr="00A74004">
        <w:rPr>
          <w:rFonts w:eastAsia="Arial"/>
          <w:sz w:val="28"/>
          <w:szCs w:val="28"/>
        </w:rPr>
        <w:t>data memory</w:t>
      </w:r>
      <w:r w:rsidRPr="00A74004">
        <w:rPr>
          <w:sz w:val="28"/>
          <w:szCs w:val="28"/>
        </w:rPr>
        <w:t xml:space="preserve">” </w:t>
      </w:r>
      <w:r w:rsidRPr="00A74004">
        <w:rPr>
          <w:rFonts w:eastAsia="Arial"/>
          <w:w w:val="102"/>
          <w:sz w:val="28"/>
          <w:szCs w:val="28"/>
        </w:rPr>
        <w:t>only.</w:t>
      </w:r>
    </w:p>
    <w:p w:rsidR="00A74004" w:rsidRPr="00A74004" w:rsidRDefault="00A74004" w:rsidP="00A74004">
      <w:pPr>
        <w:spacing w:line="276" w:lineRule="auto"/>
        <w:jc w:val="both"/>
        <w:rPr>
          <w:rFonts w:eastAsia="Arial"/>
          <w:w w:val="102"/>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Language Design</w:t>
      </w:r>
    </w:p>
    <w:p w:rsidR="00A74004" w:rsidRPr="00A74004" w:rsidRDefault="00A74004" w:rsidP="00A74004">
      <w:pPr>
        <w:spacing w:line="276" w:lineRule="auto"/>
        <w:ind w:right="171"/>
        <w:jc w:val="both"/>
        <w:rPr>
          <w:rFonts w:eastAsia="Arial"/>
          <w:sz w:val="28"/>
          <w:szCs w:val="28"/>
        </w:rPr>
      </w:pPr>
      <w:r w:rsidRPr="00A74004">
        <w:rPr>
          <w:rFonts w:eastAsia="Arial"/>
          <w:sz w:val="28"/>
          <w:szCs w:val="28"/>
        </w:rPr>
        <w:t xml:space="preserve">1 word can be enough to specify a </w:t>
      </w:r>
      <w:r w:rsidRPr="00A74004">
        <w:rPr>
          <w:rFonts w:eastAsia="Arial"/>
          <w:w w:val="104"/>
          <w:sz w:val="28"/>
          <w:szCs w:val="28"/>
        </w:rPr>
        <w:t xml:space="preserve">3- </w:t>
      </w:r>
      <w:r w:rsidRPr="00A74004">
        <w:rPr>
          <w:rFonts w:eastAsia="Arial"/>
          <w:sz w:val="28"/>
          <w:szCs w:val="28"/>
        </w:rPr>
        <w:t xml:space="preserve">operand </w:t>
      </w:r>
      <w:r w:rsidRPr="00A74004">
        <w:rPr>
          <w:rFonts w:eastAsia="Arial"/>
          <w:w w:val="104"/>
          <w:sz w:val="28"/>
          <w:szCs w:val="28"/>
        </w:rPr>
        <w:t>instruction</w:t>
      </w:r>
      <w:r w:rsidRPr="00A74004">
        <w:rPr>
          <w:rFonts w:eastAsia="Arial"/>
          <w:sz w:val="28"/>
          <w:szCs w:val="28"/>
        </w:rPr>
        <w:t xml:space="preserve">. Operation contains a sign (+, –, etc.) and   1 </w:t>
      </w:r>
      <w:r w:rsidRPr="00A74004">
        <w:rPr>
          <w:rFonts w:eastAsia="Arial"/>
          <w:w w:val="102"/>
          <w:sz w:val="28"/>
          <w:szCs w:val="28"/>
        </w:rPr>
        <w:t>digit.</w:t>
      </w:r>
      <w:r w:rsidRPr="00A74004">
        <w:rPr>
          <w:rFonts w:eastAsia="Arial"/>
          <w:sz w:val="28"/>
          <w:szCs w:val="28"/>
        </w:rPr>
        <w:t xml:space="preserve"> It supports 20 operations. Three 3-digit </w:t>
      </w:r>
      <w:r w:rsidRPr="00A74004">
        <w:rPr>
          <w:rFonts w:eastAsia="Arial"/>
          <w:w w:val="102"/>
          <w:sz w:val="28"/>
          <w:szCs w:val="28"/>
        </w:rPr>
        <w:t>operands</w:t>
      </w:r>
      <w:r w:rsidRPr="00A74004">
        <w:rPr>
          <w:rFonts w:eastAsia="Arial"/>
          <w:sz w:val="28"/>
          <w:szCs w:val="28"/>
        </w:rPr>
        <w:t xml:space="preserve"> each accesses memory locations in data area. </w:t>
      </w:r>
    </w:p>
    <w:p w:rsidR="00A74004" w:rsidRPr="00A74004" w:rsidRDefault="00A74004" w:rsidP="00A74004">
      <w:pPr>
        <w:spacing w:line="276" w:lineRule="auto"/>
        <w:ind w:right="171"/>
        <w:jc w:val="both"/>
        <w:rPr>
          <w:rFonts w:eastAsia="Arial"/>
          <w:sz w:val="28"/>
          <w:szCs w:val="28"/>
        </w:rPr>
      </w:pPr>
    </w:p>
    <w:p w:rsidR="00A74004" w:rsidRPr="00A74004" w:rsidRDefault="00A74004" w:rsidP="00A74004">
      <w:pPr>
        <w:spacing w:line="276" w:lineRule="auto"/>
        <w:jc w:val="both"/>
        <w:rPr>
          <w:rFonts w:eastAsia="Arial"/>
          <w:b/>
          <w:bCs/>
          <w:i/>
          <w:iCs/>
          <w:sz w:val="28"/>
          <w:szCs w:val="28"/>
        </w:rPr>
      </w:pPr>
      <w:r w:rsidRPr="00A74004">
        <w:rPr>
          <w:rFonts w:eastAsia="Arial"/>
          <w:b/>
          <w:bCs/>
          <w:i/>
          <w:iCs/>
          <w:sz w:val="28"/>
          <w:szCs w:val="28"/>
        </w:rPr>
        <w:lastRenderedPageBreak/>
        <w:t xml:space="preserve"> Language design should be orthogonal</w:t>
      </w:r>
      <w:r w:rsidRPr="00A74004">
        <w:rPr>
          <w:rFonts w:eastAsia="Arial"/>
          <w:b/>
          <w:bCs/>
          <w:i/>
          <w:iCs/>
          <w:w w:val="102"/>
          <w:sz w:val="28"/>
          <w:szCs w:val="28"/>
        </w:rPr>
        <w:t xml:space="preserve"> which means:</w:t>
      </w:r>
    </w:p>
    <w:p w:rsidR="00A74004" w:rsidRPr="00A74004" w:rsidRDefault="00A74004" w:rsidP="00A74004">
      <w:pPr>
        <w:pStyle w:val="ListParagraph"/>
        <w:numPr>
          <w:ilvl w:val="0"/>
          <w:numId w:val="13"/>
        </w:numPr>
        <w:spacing w:line="276" w:lineRule="auto"/>
        <w:ind w:right="359"/>
        <w:jc w:val="both"/>
        <w:rPr>
          <w:rFonts w:eastAsia="Arial"/>
          <w:sz w:val="28"/>
          <w:szCs w:val="28"/>
        </w:rPr>
      </w:pPr>
      <w:r w:rsidRPr="00A74004">
        <w:rPr>
          <w:rFonts w:eastAsia="Arial"/>
          <w:sz w:val="28"/>
          <w:szCs w:val="28"/>
        </w:rPr>
        <w:t>Operations should be more intuitive than machine code</w:t>
      </w:r>
    </w:p>
    <w:p w:rsidR="00A74004" w:rsidRPr="00A74004" w:rsidRDefault="00A74004" w:rsidP="00A74004">
      <w:pPr>
        <w:pStyle w:val="ListParagraph"/>
        <w:numPr>
          <w:ilvl w:val="0"/>
          <w:numId w:val="13"/>
        </w:numPr>
        <w:spacing w:line="276" w:lineRule="auto"/>
        <w:ind w:right="359"/>
        <w:jc w:val="both"/>
        <w:rPr>
          <w:sz w:val="28"/>
          <w:szCs w:val="28"/>
        </w:rPr>
      </w:pPr>
      <w:r w:rsidRPr="00A74004">
        <w:rPr>
          <w:rFonts w:eastAsia="Arial"/>
          <w:sz w:val="28"/>
          <w:szCs w:val="28"/>
        </w:rPr>
        <w:t xml:space="preserve">Use the </w:t>
      </w:r>
      <w:r w:rsidRPr="00A74004">
        <w:rPr>
          <w:rFonts w:eastAsia="Arial"/>
          <w:i/>
          <w:sz w:val="28"/>
          <w:szCs w:val="28"/>
        </w:rPr>
        <w:t xml:space="preserve">sign </w:t>
      </w:r>
      <w:r w:rsidRPr="00A74004">
        <w:rPr>
          <w:rFonts w:eastAsia="Arial"/>
          <w:sz w:val="28"/>
          <w:szCs w:val="28"/>
        </w:rPr>
        <w:t>to get more orthogonality</w:t>
      </w:r>
    </w:p>
    <w:p w:rsidR="00A74004" w:rsidRPr="00A74004" w:rsidRDefault="00A74004" w:rsidP="00A74004">
      <w:pPr>
        <w:spacing w:line="276" w:lineRule="auto"/>
        <w:jc w:val="both"/>
        <w:rPr>
          <w:rFonts w:eastAsia="Arial"/>
          <w:b/>
          <w:bCs/>
          <w:i/>
          <w:iCs/>
          <w:sz w:val="28"/>
          <w:szCs w:val="28"/>
        </w:rPr>
      </w:pPr>
      <w:r w:rsidRPr="00A74004">
        <w:rPr>
          <w:rFonts w:eastAsia="Arial"/>
          <w:b/>
          <w:bCs/>
          <w:i/>
          <w:iCs/>
          <w:w w:val="104"/>
          <w:sz w:val="28"/>
          <w:szCs w:val="28"/>
        </w:rPr>
        <w:t xml:space="preserve">Language design must follow </w:t>
      </w:r>
      <w:r w:rsidRPr="00A74004">
        <w:rPr>
          <w:rFonts w:eastAsia="Arial"/>
          <w:b/>
          <w:bCs/>
          <w:i/>
          <w:iCs/>
          <w:sz w:val="28"/>
          <w:szCs w:val="28"/>
        </w:rPr>
        <w:t xml:space="preserve">orthogonality </w:t>
      </w:r>
      <w:r w:rsidRPr="00A74004">
        <w:rPr>
          <w:rFonts w:eastAsia="Arial"/>
          <w:b/>
          <w:bCs/>
          <w:i/>
          <w:iCs/>
          <w:w w:val="104"/>
          <w:sz w:val="28"/>
          <w:szCs w:val="28"/>
        </w:rPr>
        <w:t xml:space="preserve">principle i.e. </w:t>
      </w:r>
      <w:r w:rsidRPr="00A74004">
        <w:rPr>
          <w:rFonts w:eastAsia="Arial"/>
          <w:b/>
          <w:bCs/>
          <w:i/>
          <w:iCs/>
          <w:sz w:val="28"/>
          <w:szCs w:val="28"/>
        </w:rPr>
        <w:t xml:space="preserve">independent functions should be </w:t>
      </w:r>
      <w:r w:rsidRPr="00A74004">
        <w:rPr>
          <w:rFonts w:eastAsia="Arial"/>
          <w:b/>
          <w:bCs/>
          <w:i/>
          <w:iCs/>
          <w:w w:val="102"/>
          <w:sz w:val="28"/>
          <w:szCs w:val="28"/>
        </w:rPr>
        <w:t xml:space="preserve">controlled </w:t>
      </w:r>
      <w:r w:rsidRPr="00A74004">
        <w:rPr>
          <w:rFonts w:eastAsia="Arial"/>
          <w:b/>
          <w:bCs/>
          <w:i/>
          <w:iCs/>
          <w:sz w:val="28"/>
          <w:szCs w:val="28"/>
        </w:rPr>
        <w:t xml:space="preserve">by independent </w:t>
      </w:r>
      <w:r w:rsidRPr="00A74004">
        <w:rPr>
          <w:rFonts w:eastAsia="Arial"/>
          <w:b/>
          <w:bCs/>
          <w:i/>
          <w:iCs/>
          <w:w w:val="102"/>
          <w:sz w:val="28"/>
          <w:szCs w:val="28"/>
        </w:rPr>
        <w:t>mechanisms.</w:t>
      </w:r>
    </w:p>
    <w:p w:rsidR="00A74004" w:rsidRPr="00A74004" w:rsidRDefault="00A74004" w:rsidP="00A74004">
      <w:pPr>
        <w:spacing w:line="276" w:lineRule="auto"/>
        <w:ind w:left="1414" w:right="1165"/>
        <w:jc w:val="both"/>
        <w:rPr>
          <w:rFonts w:eastAsia="Arial"/>
          <w:sz w:val="28"/>
          <w:szCs w:val="28"/>
        </w:rPr>
      </w:pPr>
    </w:p>
    <w:p w:rsidR="00A74004" w:rsidRPr="00A74004" w:rsidRDefault="00A74004" w:rsidP="00A74004">
      <w:pPr>
        <w:spacing w:line="276" w:lineRule="auto"/>
        <w:ind w:right="1779"/>
        <w:jc w:val="both"/>
        <w:rPr>
          <w:rFonts w:eastAsia="Arial"/>
          <w:b/>
          <w:bCs/>
          <w:i/>
          <w:iCs/>
          <w:sz w:val="28"/>
          <w:szCs w:val="28"/>
        </w:rPr>
      </w:pPr>
      <w:r w:rsidRPr="00A74004">
        <w:rPr>
          <w:rFonts w:eastAsia="Arial"/>
          <w:b/>
          <w:bCs/>
          <w:i/>
          <w:iCs/>
          <w:sz w:val="28"/>
          <w:szCs w:val="28"/>
        </w:rPr>
        <w:t xml:space="preserve">Instruction </w:t>
      </w:r>
      <w:r w:rsidRPr="00A74004">
        <w:rPr>
          <w:rFonts w:eastAsia="Arial"/>
          <w:b/>
          <w:bCs/>
          <w:i/>
          <w:iCs/>
          <w:w w:val="104"/>
          <w:sz w:val="28"/>
          <w:szCs w:val="28"/>
        </w:rPr>
        <w:t>format:</w:t>
      </w:r>
    </w:p>
    <w:p w:rsidR="00A74004" w:rsidRPr="00A74004" w:rsidRDefault="00A74004" w:rsidP="00A74004">
      <w:pPr>
        <w:spacing w:line="276" w:lineRule="auto"/>
        <w:ind w:left="427"/>
        <w:jc w:val="both"/>
        <w:rPr>
          <w:rFonts w:eastAsia="Arial"/>
          <w:b/>
          <w:bCs/>
          <w:sz w:val="28"/>
          <w:szCs w:val="28"/>
        </w:rPr>
      </w:pPr>
      <w:r w:rsidRPr="00A74004">
        <w:rPr>
          <w:rFonts w:eastAsia="Arial"/>
          <w:b/>
          <w:bCs/>
          <w:sz w:val="28"/>
          <w:szCs w:val="28"/>
        </w:rPr>
        <w:t xml:space="preserve">Operand src1 src2 </w:t>
      </w:r>
      <w:r w:rsidRPr="00A74004">
        <w:rPr>
          <w:rFonts w:eastAsia="Arial"/>
          <w:b/>
          <w:bCs/>
          <w:w w:val="102"/>
          <w:sz w:val="28"/>
          <w:szCs w:val="28"/>
        </w:rPr>
        <w:t>dst</w:t>
      </w:r>
    </w:p>
    <w:p w:rsidR="00A74004" w:rsidRPr="00A74004" w:rsidRDefault="00A74004" w:rsidP="00A74004">
      <w:pPr>
        <w:spacing w:line="276" w:lineRule="auto"/>
        <w:ind w:left="427"/>
        <w:jc w:val="both"/>
        <w:rPr>
          <w:rFonts w:eastAsia="Arial"/>
          <w:sz w:val="28"/>
          <w:szCs w:val="28"/>
        </w:rPr>
      </w:pPr>
      <w:r w:rsidRPr="00A74004">
        <w:rPr>
          <w:rFonts w:eastAsia="Arial"/>
          <w:sz w:val="28"/>
          <w:szCs w:val="28"/>
        </w:rPr>
        <w:t xml:space="preserve">E.g.: </w:t>
      </w:r>
      <w:r w:rsidRPr="00A74004">
        <w:rPr>
          <w:rFonts w:eastAsia="Arial"/>
          <w:w w:val="102"/>
          <w:sz w:val="28"/>
          <w:szCs w:val="28"/>
        </w:rPr>
        <w:t xml:space="preserve">x + y </w:t>
      </w:r>
      <w:r w:rsidRPr="00A74004">
        <w:rPr>
          <w:rFonts w:eastAsia="Arial"/>
          <w:w w:val="102"/>
          <w:sz w:val="28"/>
          <w:szCs w:val="28"/>
        </w:rPr>
        <w:sym w:font="Wingdings" w:char="F0E0"/>
      </w:r>
      <w:r w:rsidRPr="00A74004">
        <w:rPr>
          <w:rFonts w:eastAsia="Arial"/>
          <w:w w:val="102"/>
          <w:sz w:val="28"/>
          <w:szCs w:val="28"/>
        </w:rPr>
        <w:t xml:space="preserve"> z</w:t>
      </w:r>
      <w:r w:rsidRPr="00A74004">
        <w:rPr>
          <w:rFonts w:eastAsia="Arial"/>
          <w:sz w:val="28"/>
          <w:szCs w:val="28"/>
        </w:rPr>
        <w:t xml:space="preserve">   :   +1 010 150 </w:t>
      </w:r>
      <w:r w:rsidRPr="00A74004">
        <w:rPr>
          <w:rFonts w:eastAsia="Arial"/>
          <w:w w:val="102"/>
          <w:sz w:val="28"/>
          <w:szCs w:val="28"/>
        </w:rPr>
        <w:t>200</w:t>
      </w:r>
      <w:r w:rsidRPr="00A74004">
        <w:rPr>
          <w:rFonts w:eastAsia="Arial"/>
          <w:sz w:val="28"/>
          <w:szCs w:val="28"/>
        </w:rPr>
        <w:t xml:space="preserve"> </w:t>
      </w:r>
    </w:p>
    <w:p w:rsidR="00A74004" w:rsidRPr="00A74004" w:rsidRDefault="00A74004" w:rsidP="00A74004">
      <w:pPr>
        <w:spacing w:line="276" w:lineRule="auto"/>
        <w:ind w:left="427"/>
        <w:jc w:val="both"/>
        <w:rPr>
          <w:rFonts w:eastAsia="Arial"/>
          <w:sz w:val="28"/>
          <w:szCs w:val="28"/>
        </w:rPr>
      </w:pPr>
      <w:r w:rsidRPr="00A74004">
        <w:rPr>
          <w:rFonts w:eastAsia="Arial"/>
          <w:sz w:val="28"/>
          <w:szCs w:val="28"/>
        </w:rPr>
        <w:t xml:space="preserve">This instruction instructs to </w:t>
      </w:r>
      <w:r w:rsidRPr="00A74004">
        <w:rPr>
          <w:sz w:val="28"/>
          <w:szCs w:val="28"/>
        </w:rPr>
        <w:t>“</w:t>
      </w:r>
      <w:r w:rsidRPr="00A74004">
        <w:rPr>
          <w:rFonts w:eastAsia="Arial"/>
          <w:sz w:val="28"/>
          <w:szCs w:val="28"/>
        </w:rPr>
        <w:t>Add values at location 010 and 150, and save it to location 200</w:t>
      </w:r>
      <w:r w:rsidRPr="00A74004">
        <w:rPr>
          <w:w w:val="113"/>
          <w:sz w:val="28"/>
          <w:szCs w:val="28"/>
        </w:rPr>
        <w:t>”</w:t>
      </w:r>
    </w:p>
    <w:p w:rsidR="00A74004" w:rsidRPr="00A74004" w:rsidRDefault="00A74004" w:rsidP="00A74004">
      <w:pPr>
        <w:spacing w:line="276" w:lineRule="auto"/>
        <w:ind w:left="427" w:right="-46"/>
        <w:jc w:val="both"/>
        <w:rPr>
          <w:sz w:val="28"/>
          <w:szCs w:val="28"/>
        </w:rPr>
      </w:pPr>
      <w:r w:rsidRPr="00A74004">
        <w:rPr>
          <w:rFonts w:eastAsia="Arial"/>
          <w:sz w:val="28"/>
          <w:szCs w:val="28"/>
        </w:rPr>
        <w:t xml:space="preserve">To follow Orthogonal design the subtract operation should be </w:t>
      </w:r>
      <w:r w:rsidRPr="00A74004">
        <w:rPr>
          <w:w w:val="154"/>
          <w:sz w:val="28"/>
          <w:szCs w:val="28"/>
        </w:rPr>
        <w:t>‘</w:t>
      </w:r>
      <w:r w:rsidRPr="00A74004">
        <w:rPr>
          <w:rFonts w:eastAsia="Arial"/>
          <w:w w:val="102"/>
          <w:sz w:val="28"/>
          <w:szCs w:val="28"/>
        </w:rPr>
        <w:t>-1</w:t>
      </w:r>
      <w:r w:rsidRPr="00A74004">
        <w:rPr>
          <w:w w:val="154"/>
          <w:sz w:val="28"/>
          <w:szCs w:val="28"/>
        </w:rPr>
        <w:t>’</w:t>
      </w:r>
    </w:p>
    <w:p w:rsidR="00A74004" w:rsidRPr="00A74004" w:rsidRDefault="00A74004" w:rsidP="00A74004">
      <w:pPr>
        <w:spacing w:line="276" w:lineRule="auto"/>
        <w:jc w:val="both"/>
        <w:rPr>
          <w:sz w:val="28"/>
          <w:szCs w:val="28"/>
        </w:rPr>
      </w:pPr>
    </w:p>
    <w:p w:rsidR="00A74004" w:rsidRPr="00A74004" w:rsidRDefault="00A74004" w:rsidP="00A74004">
      <w:pPr>
        <w:spacing w:line="276" w:lineRule="auto"/>
        <w:jc w:val="both"/>
        <w:rPr>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Arithmetic Operations</w:t>
      </w: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Comparisons</w:t>
      </w:r>
    </w:p>
    <w:p w:rsidR="00A74004" w:rsidRPr="00A74004" w:rsidRDefault="00A74004" w:rsidP="00A74004">
      <w:pPr>
        <w:spacing w:line="276" w:lineRule="auto"/>
        <w:ind w:right="629"/>
        <w:jc w:val="both"/>
        <w:rPr>
          <w:rFonts w:eastAsia="Arial"/>
          <w:sz w:val="28"/>
          <w:szCs w:val="28"/>
        </w:rPr>
      </w:pPr>
      <w:r w:rsidRPr="00A74004">
        <w:rPr>
          <w:rFonts w:eastAsia="Arial"/>
          <w:sz w:val="28"/>
          <w:szCs w:val="28"/>
        </w:rPr>
        <w:t xml:space="preserve">Comparisons alter control </w:t>
      </w:r>
      <w:r w:rsidRPr="00A74004">
        <w:rPr>
          <w:rFonts w:eastAsia="Arial"/>
          <w:w w:val="104"/>
          <w:sz w:val="28"/>
          <w:szCs w:val="28"/>
        </w:rPr>
        <w:t>flow of the program</w:t>
      </w:r>
    </w:p>
    <w:p w:rsidR="00A74004" w:rsidRPr="00A74004" w:rsidRDefault="00A74004" w:rsidP="00A74004">
      <w:pPr>
        <w:spacing w:line="276" w:lineRule="auto"/>
        <w:ind w:left="395" w:right="901"/>
        <w:jc w:val="both"/>
        <w:rPr>
          <w:rFonts w:eastAsia="Courier New"/>
          <w:sz w:val="28"/>
          <w:szCs w:val="28"/>
        </w:rPr>
      </w:pPr>
      <w:r w:rsidRPr="00A74004">
        <w:rPr>
          <w:rFonts w:eastAsia="Courier New"/>
          <w:w w:val="102"/>
          <w:sz w:val="28"/>
          <w:szCs w:val="28"/>
        </w:rPr>
        <w:t>If</w:t>
      </w:r>
      <w:r w:rsidRPr="00A74004">
        <w:rPr>
          <w:rFonts w:eastAsia="Courier New"/>
          <w:sz w:val="28"/>
          <w:szCs w:val="28"/>
        </w:rPr>
        <w:t xml:space="preserve"> </w:t>
      </w:r>
      <w:r w:rsidRPr="00A74004">
        <w:rPr>
          <w:rFonts w:eastAsia="Courier New"/>
          <w:i/>
          <w:sz w:val="28"/>
          <w:szCs w:val="28"/>
        </w:rPr>
        <w:t xml:space="preserve">x </w:t>
      </w:r>
      <w:r w:rsidRPr="00A74004">
        <w:rPr>
          <w:rFonts w:eastAsia="Courier New"/>
          <w:sz w:val="28"/>
          <w:szCs w:val="28"/>
        </w:rPr>
        <w:t xml:space="preserve">= </w:t>
      </w:r>
      <w:r w:rsidRPr="00A74004">
        <w:rPr>
          <w:rFonts w:eastAsia="Courier New"/>
          <w:i/>
          <w:sz w:val="28"/>
          <w:szCs w:val="28"/>
        </w:rPr>
        <w:t xml:space="preserve">y </w:t>
      </w:r>
      <w:r w:rsidRPr="00A74004">
        <w:rPr>
          <w:rFonts w:eastAsia="Courier New"/>
          <w:sz w:val="28"/>
          <w:szCs w:val="28"/>
        </w:rPr>
        <w:t xml:space="preserve">then go to </w:t>
      </w:r>
      <w:r w:rsidRPr="00A74004">
        <w:rPr>
          <w:rFonts w:eastAsia="Courier New"/>
          <w:i/>
          <w:w w:val="102"/>
          <w:sz w:val="28"/>
          <w:szCs w:val="28"/>
        </w:rPr>
        <w:t>z</w:t>
      </w:r>
    </w:p>
    <w:p w:rsidR="00A74004" w:rsidRPr="00A74004" w:rsidRDefault="00A74004" w:rsidP="00A74004">
      <w:pPr>
        <w:spacing w:line="276" w:lineRule="auto"/>
        <w:ind w:right="-28"/>
        <w:jc w:val="both"/>
        <w:rPr>
          <w:rFonts w:eastAsia="Arial"/>
          <w:sz w:val="28"/>
          <w:szCs w:val="28"/>
        </w:rPr>
      </w:pPr>
      <w:r w:rsidRPr="00A74004">
        <w:rPr>
          <w:rFonts w:eastAsia="Arial"/>
          <w:sz w:val="28"/>
          <w:szCs w:val="28"/>
        </w:rPr>
        <w:t>For example, the instruction</w:t>
      </w:r>
    </w:p>
    <w:p w:rsidR="00A74004" w:rsidRPr="00A74004" w:rsidRDefault="00A74004" w:rsidP="00A74004">
      <w:pPr>
        <w:spacing w:line="276" w:lineRule="auto"/>
        <w:ind w:right="-28"/>
        <w:jc w:val="both"/>
        <w:rPr>
          <w:rFonts w:eastAsia="Arial"/>
          <w:sz w:val="28"/>
          <w:szCs w:val="28"/>
        </w:rPr>
      </w:pPr>
      <w:r w:rsidRPr="00A74004">
        <w:rPr>
          <w:rFonts w:eastAsia="Arial"/>
          <w:sz w:val="28"/>
          <w:szCs w:val="28"/>
        </w:rPr>
        <w:t>+4   200   201   035</w:t>
      </w:r>
    </w:p>
    <w:p w:rsidR="00A74004" w:rsidRPr="00A74004" w:rsidRDefault="00A74004" w:rsidP="00A74004">
      <w:pPr>
        <w:spacing w:line="276" w:lineRule="auto"/>
        <w:ind w:right="-28"/>
        <w:jc w:val="both"/>
        <w:rPr>
          <w:rFonts w:eastAsia="Arial"/>
          <w:w w:val="102"/>
          <w:sz w:val="28"/>
          <w:szCs w:val="28"/>
        </w:rPr>
      </w:pPr>
      <w:r w:rsidRPr="00A74004">
        <w:rPr>
          <w:rFonts w:eastAsia="Arial"/>
          <w:sz w:val="28"/>
          <w:szCs w:val="28"/>
        </w:rPr>
        <w:t>Means: if the contents of (data) location 200 equal the contents of (data) location 201, then go to the instruction in (program) location 035.</w:t>
      </w:r>
    </w:p>
    <w:p w:rsidR="00A74004" w:rsidRPr="00A74004" w:rsidRDefault="00A74004" w:rsidP="00A74004">
      <w:pPr>
        <w:spacing w:line="276" w:lineRule="auto"/>
        <w:ind w:right="-28"/>
        <w:jc w:val="both"/>
        <w:rPr>
          <w:rFonts w:eastAsia="Arial"/>
          <w:w w:val="102"/>
          <w:sz w:val="28"/>
          <w:szCs w:val="28"/>
        </w:rPr>
      </w:pPr>
    </w:p>
    <w:p w:rsidR="00A74004" w:rsidRPr="00A74004" w:rsidRDefault="00A74004" w:rsidP="00A74004">
      <w:pPr>
        <w:spacing w:line="276" w:lineRule="auto"/>
        <w:ind w:right="-28"/>
        <w:jc w:val="both"/>
        <w:rPr>
          <w:rFonts w:eastAsia="Arial"/>
          <w:b/>
          <w:bCs/>
          <w:sz w:val="28"/>
          <w:szCs w:val="28"/>
        </w:rPr>
      </w:pPr>
      <w:r w:rsidRPr="00A74004">
        <w:rPr>
          <w:rFonts w:eastAsia="Arial"/>
          <w:b/>
          <w:bCs/>
          <w:w w:val="102"/>
          <w:sz w:val="28"/>
          <w:szCs w:val="28"/>
        </w:rPr>
        <w:t>M</w:t>
      </w:r>
      <w:r w:rsidRPr="00A74004">
        <w:rPr>
          <w:rFonts w:eastAsia="Arial"/>
          <w:b/>
          <w:bCs/>
          <w:w w:val="104"/>
          <w:sz w:val="28"/>
          <w:szCs w:val="28"/>
        </w:rPr>
        <w:t>oving</w:t>
      </w:r>
    </w:p>
    <w:p w:rsidR="00A74004" w:rsidRPr="00A74004" w:rsidRDefault="00A74004" w:rsidP="00A74004">
      <w:pPr>
        <w:spacing w:line="276" w:lineRule="auto"/>
        <w:ind w:right="-33"/>
        <w:jc w:val="both"/>
        <w:rPr>
          <w:rFonts w:eastAsia="Arial"/>
          <w:w w:val="102"/>
          <w:position w:val="-3"/>
          <w:sz w:val="28"/>
          <w:szCs w:val="28"/>
        </w:rPr>
      </w:pPr>
      <w:r w:rsidRPr="00A74004">
        <w:rPr>
          <w:rFonts w:eastAsia="Arial"/>
          <w:w w:val="102"/>
          <w:position w:val="-3"/>
          <w:sz w:val="28"/>
          <w:szCs w:val="28"/>
        </w:rPr>
        <w:t xml:space="preserve">Data </w:t>
      </w:r>
      <w:r w:rsidRPr="00A74004">
        <w:rPr>
          <w:rFonts w:eastAsia="Arial"/>
          <w:position w:val="-3"/>
          <w:sz w:val="28"/>
          <w:szCs w:val="28"/>
        </w:rPr>
        <w:t xml:space="preserve">could be moved by </w:t>
      </w:r>
      <w:r w:rsidRPr="00A74004">
        <w:rPr>
          <w:position w:val="-3"/>
          <w:sz w:val="28"/>
          <w:szCs w:val="28"/>
        </w:rPr>
        <w:t>“</w:t>
      </w:r>
      <w:r w:rsidRPr="00A74004">
        <w:rPr>
          <w:rFonts w:eastAsia="Arial"/>
          <w:position w:val="-3"/>
          <w:sz w:val="28"/>
          <w:szCs w:val="28"/>
        </w:rPr>
        <w:t>adding 0</w:t>
      </w:r>
      <w:r w:rsidRPr="00A74004">
        <w:rPr>
          <w:position w:val="-3"/>
          <w:sz w:val="28"/>
          <w:szCs w:val="28"/>
        </w:rPr>
        <w:t xml:space="preserve">” </w:t>
      </w:r>
      <w:r w:rsidRPr="00A74004">
        <w:rPr>
          <w:rFonts w:eastAsia="Arial"/>
          <w:position w:val="-3"/>
          <w:sz w:val="28"/>
          <w:szCs w:val="28"/>
        </w:rPr>
        <w:t xml:space="preserve">to an address, but </w:t>
      </w:r>
      <w:r w:rsidRPr="00A74004">
        <w:rPr>
          <w:rFonts w:eastAsia="Arial"/>
          <w:w w:val="102"/>
          <w:position w:val="-3"/>
          <w:sz w:val="28"/>
          <w:szCs w:val="28"/>
        </w:rPr>
        <w:t>that operation is expensive so the new operation should be assigned to move data.</w:t>
      </w:r>
    </w:p>
    <w:p w:rsidR="00A74004" w:rsidRPr="00A74004" w:rsidRDefault="00A74004" w:rsidP="00A74004">
      <w:pPr>
        <w:spacing w:line="276" w:lineRule="auto"/>
        <w:ind w:right="-33"/>
        <w:jc w:val="both"/>
        <w:rPr>
          <w:rFonts w:eastAsia="Arial"/>
          <w:w w:val="102"/>
          <w:position w:val="-3"/>
          <w:sz w:val="28"/>
          <w:szCs w:val="28"/>
        </w:rPr>
      </w:pPr>
      <w:r w:rsidRPr="00A74004">
        <w:rPr>
          <w:rFonts w:eastAsia="Arial"/>
          <w:w w:val="102"/>
          <w:position w:val="-3"/>
          <w:sz w:val="28"/>
          <w:szCs w:val="28"/>
        </w:rPr>
        <w:t xml:space="preserve"> + 0 150 000 200 (First operand is source, third operand is destination while second operand is not used)</w:t>
      </w:r>
    </w:p>
    <w:p w:rsidR="00A74004" w:rsidRPr="00A74004" w:rsidRDefault="00A74004" w:rsidP="00A74004">
      <w:pPr>
        <w:spacing w:line="276" w:lineRule="auto"/>
        <w:ind w:right="-33"/>
        <w:jc w:val="both"/>
        <w:rPr>
          <w:rFonts w:eastAsia="Arial"/>
          <w:w w:val="102"/>
          <w:position w:val="-3"/>
          <w:sz w:val="28"/>
          <w:szCs w:val="28"/>
        </w:rPr>
      </w:pPr>
    </w:p>
    <w:p w:rsidR="00A74004" w:rsidRPr="00A74004" w:rsidRDefault="00A74004" w:rsidP="00A74004">
      <w:pPr>
        <w:spacing w:line="276" w:lineRule="auto"/>
        <w:ind w:right="-33"/>
        <w:jc w:val="both"/>
        <w:rPr>
          <w:rFonts w:eastAsia="Arial"/>
          <w:b/>
          <w:bCs/>
          <w:w w:val="102"/>
          <w:position w:val="-3"/>
          <w:sz w:val="28"/>
          <w:szCs w:val="28"/>
        </w:rPr>
      </w:pPr>
      <w:r w:rsidRPr="00A74004">
        <w:rPr>
          <w:rFonts w:eastAsia="Arial"/>
          <w:b/>
          <w:bCs/>
          <w:w w:val="102"/>
          <w:position w:val="-3"/>
          <w:sz w:val="28"/>
          <w:szCs w:val="28"/>
        </w:rPr>
        <w:t>Indexing</w:t>
      </w:r>
    </w:p>
    <w:p w:rsidR="00A74004" w:rsidRPr="00A74004" w:rsidRDefault="00A74004" w:rsidP="00A74004">
      <w:pPr>
        <w:spacing w:line="276" w:lineRule="auto"/>
        <w:ind w:right="-33"/>
        <w:jc w:val="both"/>
        <w:rPr>
          <w:sz w:val="28"/>
          <w:szCs w:val="28"/>
          <w:vertAlign w:val="subscript"/>
        </w:rPr>
      </w:pPr>
      <w:r w:rsidRPr="00A74004">
        <w:rPr>
          <w:rFonts w:eastAsia="Arial"/>
          <w:bCs/>
          <w:noProof/>
          <w:position w:val="-3"/>
          <w:sz w:val="28"/>
          <w:szCs w:val="28"/>
        </w:rPr>
        <mc:AlternateContent>
          <mc:Choice Requires="wps">
            <w:drawing>
              <wp:anchor distT="4294967295" distB="4294967295" distL="114300" distR="114300" simplePos="0" relativeHeight="251660288" behindDoc="0" locked="0" layoutInCell="1" allowOverlap="1" wp14:anchorId="6EA4F802" wp14:editId="49CB6441">
                <wp:simplePos x="0" y="0"/>
                <wp:positionH relativeFrom="column">
                  <wp:posOffset>5708650</wp:posOffset>
                </wp:positionH>
                <wp:positionV relativeFrom="paragraph">
                  <wp:posOffset>1841499</wp:posOffset>
                </wp:positionV>
                <wp:extent cx="161925" cy="0"/>
                <wp:effectExtent l="0" t="76200" r="28575"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449.5pt;margin-top:145pt;width:12.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" strokecolor="black [3213]">
                <v:stroke endarrow="open"/>
                <o:lock v:ext="edit" shapetype="f"/>
              </v:shape>
            </w:pict>
          </mc:Fallback>
        </mc:AlternateContent>
      </w:r>
      <w:r w:rsidRPr="00A74004">
        <w:rPr>
          <w:rFonts w:eastAsia="Arial"/>
          <w:bCs/>
          <w:noProof/>
          <w:position w:val="-3"/>
          <w:sz w:val="28"/>
          <w:szCs w:val="28"/>
        </w:rPr>
        <mc:AlternateContent>
          <mc:Choice Requires="wps">
            <w:drawing>
              <wp:anchor distT="4294967295" distB="4294967295" distL="114300" distR="114300" simplePos="0" relativeHeight="251658240" behindDoc="0" locked="0" layoutInCell="1" allowOverlap="1" wp14:anchorId="1AD1F173" wp14:editId="03288878">
                <wp:simplePos x="0" y="0"/>
                <wp:positionH relativeFrom="column">
                  <wp:posOffset>4908550</wp:posOffset>
                </wp:positionH>
                <wp:positionV relativeFrom="paragraph">
                  <wp:posOffset>1831974</wp:posOffset>
                </wp:positionV>
                <wp:extent cx="161925" cy="0"/>
                <wp:effectExtent l="0" t="76200" r="28575" b="1143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386.5pt;margin-top:144.25pt;width:12.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" strokecolor="black [3213]">
                <v:stroke endarrow="open"/>
                <o:lock v:ext="edit" shapetype="f"/>
              </v:shape>
            </w:pict>
          </mc:Fallback>
        </mc:AlternateContent>
      </w:r>
      <w:r w:rsidRPr="00A74004">
        <w:rPr>
          <w:rFonts w:eastAsia="Arial"/>
          <w:bCs/>
          <w:w w:val="102"/>
          <w:position w:val="-3"/>
          <w:sz w:val="28"/>
          <w:szCs w:val="28"/>
        </w:rPr>
        <w:t>One of the justifications for our pseudo-code was that it provided built-in indexing, so we will turn to the design of this facility next. To perform indexing we will need the address of the array and the index variable, thus consuming two of the three address fields in the instruction. Therefore, the only operations we can perform directly on array elements are to move them to or from other locations. We can use the codes +6 and -6 to move from or to an array: x</w:t>
      </w:r>
      <w:r w:rsidRPr="00A74004">
        <w:rPr>
          <w:rFonts w:eastAsia="Arial"/>
          <w:bCs/>
          <w:w w:val="102"/>
          <w:position w:val="-3"/>
          <w:sz w:val="28"/>
          <w:szCs w:val="28"/>
          <w:vertAlign w:val="subscript"/>
        </w:rPr>
        <w:t xml:space="preserve">i </w:t>
      </w:r>
      <w:r w:rsidRPr="00A74004">
        <w:rPr>
          <w:sz w:val="28"/>
          <w:szCs w:val="28"/>
        </w:rPr>
        <w:t xml:space="preserve">    z and x   y</w:t>
      </w:r>
      <w:r w:rsidRPr="00A74004">
        <w:rPr>
          <w:sz w:val="28"/>
          <w:szCs w:val="28"/>
          <w:vertAlign w:val="subscript"/>
        </w:rPr>
        <w:t>i.</w:t>
      </w:r>
    </w:p>
    <w:p w:rsidR="00A74004" w:rsidRPr="00A74004" w:rsidRDefault="00A74004" w:rsidP="00A74004">
      <w:pPr>
        <w:spacing w:line="276" w:lineRule="auto"/>
        <w:ind w:right="-33"/>
        <w:jc w:val="both"/>
        <w:rPr>
          <w:sz w:val="28"/>
          <w:szCs w:val="28"/>
        </w:rPr>
      </w:pPr>
      <w:r w:rsidRPr="00A74004">
        <w:rPr>
          <w:sz w:val="28"/>
          <w:szCs w:val="28"/>
        </w:rPr>
        <w:lastRenderedPageBreak/>
        <w:t>The formats of these operations are</w:t>
      </w:r>
    </w:p>
    <w:p w:rsidR="00A74004" w:rsidRPr="00A74004" w:rsidRDefault="00A74004" w:rsidP="00A74004">
      <w:pPr>
        <w:spacing w:line="276" w:lineRule="auto"/>
        <w:ind w:right="-33"/>
        <w:jc w:val="both"/>
        <w:rPr>
          <w:i/>
          <w:sz w:val="28"/>
          <w:szCs w:val="28"/>
        </w:rPr>
      </w:pPr>
      <w:r w:rsidRPr="00A74004">
        <w:rPr>
          <w:sz w:val="28"/>
          <w:szCs w:val="28"/>
        </w:rPr>
        <w:t xml:space="preserve">  </w:t>
      </w:r>
      <w:r w:rsidRPr="00A74004">
        <w:rPr>
          <w:i/>
          <w:sz w:val="28"/>
          <w:szCs w:val="28"/>
        </w:rPr>
        <w:t>+6 xxx iii zzz</w:t>
      </w:r>
    </w:p>
    <w:p w:rsidR="00A74004" w:rsidRPr="00A74004" w:rsidRDefault="00A74004" w:rsidP="00A74004">
      <w:pPr>
        <w:spacing w:line="276" w:lineRule="auto"/>
        <w:ind w:right="-33"/>
        <w:jc w:val="both"/>
        <w:rPr>
          <w:i/>
          <w:sz w:val="28"/>
          <w:szCs w:val="28"/>
        </w:rPr>
      </w:pPr>
      <w:r w:rsidRPr="00A74004">
        <w:rPr>
          <w:i/>
          <w:sz w:val="28"/>
          <w:szCs w:val="28"/>
        </w:rPr>
        <w:t xml:space="preserve">  -6 xxx yyy iii</w:t>
      </w:r>
    </w:p>
    <w:p w:rsidR="00A74004" w:rsidRPr="00A74004" w:rsidRDefault="00A74004" w:rsidP="00A74004">
      <w:pPr>
        <w:spacing w:line="276" w:lineRule="auto"/>
        <w:jc w:val="both"/>
        <w:rPr>
          <w:rFonts w:eastAsia="Arial"/>
          <w:sz w:val="28"/>
          <w:szCs w:val="28"/>
        </w:rPr>
      </w:pPr>
      <w:r w:rsidRPr="00A74004">
        <w:rPr>
          <w:rFonts w:eastAsia="Arial"/>
          <w:sz w:val="28"/>
          <w:szCs w:val="28"/>
        </w:rPr>
        <w:t>E.g. if there is a 100-element array beginning at location 250 in data memory, and location 050 contains 17, then</w:t>
      </w:r>
    </w:p>
    <w:p w:rsidR="00A74004" w:rsidRPr="00A74004" w:rsidRDefault="00A74004" w:rsidP="00A74004">
      <w:pPr>
        <w:spacing w:line="276" w:lineRule="auto"/>
        <w:jc w:val="both"/>
        <w:rPr>
          <w:rFonts w:eastAsia="Arial"/>
          <w:sz w:val="28"/>
          <w:szCs w:val="28"/>
        </w:rPr>
      </w:pPr>
      <w:r w:rsidRPr="00A74004">
        <w:rPr>
          <w:rFonts w:eastAsia="Arial"/>
          <w:sz w:val="28"/>
          <w:szCs w:val="28"/>
        </w:rPr>
        <w:t>+6 250 050 803</w:t>
      </w:r>
    </w:p>
    <w:p w:rsidR="00A74004" w:rsidRPr="00A74004" w:rsidRDefault="00A74004" w:rsidP="00A74004">
      <w:pPr>
        <w:spacing w:line="276" w:lineRule="auto"/>
        <w:jc w:val="both"/>
        <w:rPr>
          <w:rFonts w:eastAsia="Arial"/>
          <w:sz w:val="28"/>
          <w:szCs w:val="28"/>
        </w:rPr>
      </w:pPr>
      <w:r w:rsidRPr="00A74004">
        <w:rPr>
          <w:rFonts w:eastAsia="Arial"/>
          <w:sz w:val="28"/>
          <w:szCs w:val="28"/>
        </w:rPr>
        <w:t>will move the contents of location 267(=250+17) to location 803.</w:t>
      </w:r>
    </w:p>
    <w:p w:rsidR="00A74004" w:rsidRPr="00A74004" w:rsidRDefault="00A74004" w:rsidP="00A74004">
      <w:pPr>
        <w:spacing w:line="276" w:lineRule="auto"/>
        <w:jc w:val="both"/>
        <w:rPr>
          <w:rFonts w:eastAsia="Arial"/>
          <w:sz w:val="28"/>
          <w:szCs w:val="28"/>
        </w:rPr>
      </w:pPr>
      <w:r w:rsidRPr="00A74004">
        <w:rPr>
          <w:rFonts w:eastAsia="Arial"/>
          <w:sz w:val="28"/>
          <w:szCs w:val="28"/>
        </w:rPr>
        <w:t>Similarly,</w:t>
      </w:r>
    </w:p>
    <w:p w:rsidR="00A74004" w:rsidRPr="00A74004" w:rsidRDefault="00A74004" w:rsidP="00A74004">
      <w:pPr>
        <w:spacing w:line="276" w:lineRule="auto"/>
        <w:jc w:val="both"/>
        <w:rPr>
          <w:rFonts w:eastAsia="Arial"/>
          <w:sz w:val="28"/>
          <w:szCs w:val="28"/>
        </w:rPr>
      </w:pPr>
      <w:r w:rsidRPr="00A74004">
        <w:rPr>
          <w:rFonts w:eastAsia="Arial"/>
          <w:sz w:val="28"/>
          <w:szCs w:val="28"/>
        </w:rPr>
        <w:t>-6 722 250 050</w:t>
      </w:r>
    </w:p>
    <w:p w:rsidR="00A74004" w:rsidRPr="00A74004" w:rsidRDefault="00A74004" w:rsidP="00A74004">
      <w:pPr>
        <w:spacing w:line="276" w:lineRule="auto"/>
        <w:jc w:val="both"/>
        <w:rPr>
          <w:rFonts w:eastAsia="Arial"/>
          <w:sz w:val="28"/>
          <w:szCs w:val="28"/>
        </w:rPr>
      </w:pPr>
      <w:r w:rsidRPr="00A74004">
        <w:rPr>
          <w:rFonts w:eastAsia="Arial"/>
          <w:sz w:val="28"/>
          <w:szCs w:val="28"/>
        </w:rPr>
        <w:t>will move the contents of location 722 to location 267.</w:t>
      </w:r>
    </w:p>
    <w:p w:rsidR="00A74004" w:rsidRPr="00A74004" w:rsidRDefault="00A74004" w:rsidP="00A74004">
      <w:pPr>
        <w:spacing w:line="276" w:lineRule="auto"/>
        <w:jc w:val="both"/>
        <w:rPr>
          <w:rFonts w:eastAsia="Arial"/>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Looping</w:t>
      </w:r>
    </w:p>
    <w:p w:rsidR="00A74004" w:rsidRPr="00A74004" w:rsidRDefault="00A74004" w:rsidP="00A74004">
      <w:pPr>
        <w:spacing w:line="276" w:lineRule="auto"/>
        <w:ind w:left="11"/>
        <w:jc w:val="both"/>
        <w:rPr>
          <w:rFonts w:eastAsia="Arial"/>
          <w:i/>
          <w:sz w:val="28"/>
          <w:szCs w:val="28"/>
        </w:rPr>
      </w:pPr>
      <w:r w:rsidRPr="00A74004">
        <w:rPr>
          <w:noProof/>
          <w:sz w:val="28"/>
          <w:szCs w:val="28"/>
        </w:rPr>
        <w:drawing>
          <wp:inline distT="0" distB="0" distL="0" distR="0" wp14:anchorId="45082634" wp14:editId="64AE8516">
            <wp:extent cx="46482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648200" cy="2171700"/>
                    </a:xfrm>
                    <a:prstGeom prst="rect">
                      <a:avLst/>
                    </a:prstGeom>
                  </pic:spPr>
                </pic:pic>
              </a:graphicData>
            </a:graphic>
          </wp:inline>
        </w:drawing>
      </w:r>
      <w:r w:rsidRPr="00A74004">
        <w:rPr>
          <w:rFonts w:eastAsia="Arial"/>
          <w:i/>
          <w:sz w:val="28"/>
          <w:szCs w:val="28"/>
        </w:rPr>
        <w:t xml:space="preserve"> </w:t>
      </w:r>
    </w:p>
    <w:p w:rsidR="00A74004" w:rsidRPr="00A74004" w:rsidRDefault="00A74004" w:rsidP="00A74004">
      <w:pPr>
        <w:spacing w:line="276" w:lineRule="auto"/>
        <w:ind w:left="11"/>
        <w:jc w:val="both"/>
        <w:rPr>
          <w:rFonts w:eastAsia="Arial"/>
          <w:sz w:val="28"/>
          <w:szCs w:val="28"/>
        </w:rPr>
      </w:pPr>
      <w:r w:rsidRPr="00A74004">
        <w:rPr>
          <w:rFonts w:eastAsia="Arial"/>
          <w:sz w:val="28"/>
          <w:szCs w:val="28"/>
        </w:rPr>
        <w:t>The operation increments location iii and loops to instruction ddd if the result is less than the contents of nnn.</w:t>
      </w:r>
    </w:p>
    <w:p w:rsidR="00A74004" w:rsidRPr="00A74004" w:rsidRDefault="00A74004" w:rsidP="00A74004">
      <w:pPr>
        <w:spacing w:line="276" w:lineRule="auto"/>
        <w:ind w:left="11"/>
        <w:jc w:val="both"/>
        <w:rPr>
          <w:rFonts w:eastAsia="Arial"/>
          <w:b/>
          <w:bCs/>
          <w:iCs/>
          <w:sz w:val="28"/>
          <w:szCs w:val="28"/>
        </w:rPr>
      </w:pPr>
      <w:r w:rsidRPr="00A74004">
        <w:rPr>
          <w:rFonts w:eastAsia="Arial"/>
          <w:b/>
          <w:bCs/>
          <w:iCs/>
          <w:sz w:val="28"/>
          <w:szCs w:val="28"/>
        </w:rPr>
        <w:t>Input/output</w:t>
      </w:r>
    </w:p>
    <w:p w:rsidR="00A74004" w:rsidRPr="00A74004" w:rsidRDefault="00A74004" w:rsidP="00A74004">
      <w:pPr>
        <w:spacing w:line="276" w:lineRule="auto"/>
        <w:ind w:right="70"/>
        <w:jc w:val="both"/>
        <w:rPr>
          <w:rFonts w:eastAsia="Arial"/>
          <w:sz w:val="28"/>
          <w:szCs w:val="28"/>
        </w:rPr>
      </w:pPr>
      <w:r w:rsidRPr="00A74004">
        <w:rPr>
          <w:rFonts w:eastAsia="Arial"/>
          <w:sz w:val="28"/>
          <w:szCs w:val="28"/>
        </w:rPr>
        <w:t xml:space="preserve">Program needs to read data from </w:t>
      </w:r>
      <w:r w:rsidRPr="00A74004">
        <w:rPr>
          <w:rFonts w:eastAsia="Arial"/>
          <w:w w:val="104"/>
          <w:sz w:val="28"/>
          <w:szCs w:val="28"/>
        </w:rPr>
        <w:t xml:space="preserve">input </w:t>
      </w:r>
      <w:r w:rsidRPr="00A74004">
        <w:rPr>
          <w:rFonts w:eastAsia="Arial"/>
          <w:sz w:val="28"/>
          <w:szCs w:val="28"/>
        </w:rPr>
        <w:t xml:space="preserve">and write data to </w:t>
      </w:r>
      <w:r w:rsidRPr="00A74004">
        <w:rPr>
          <w:rFonts w:eastAsia="Arial"/>
          <w:w w:val="104"/>
          <w:sz w:val="28"/>
          <w:szCs w:val="28"/>
        </w:rPr>
        <w:t>output.</w:t>
      </w:r>
    </w:p>
    <w:p w:rsidR="00A74004" w:rsidRPr="00A74004" w:rsidRDefault="00A74004" w:rsidP="00A74004">
      <w:pPr>
        <w:pStyle w:val="ListParagraph"/>
        <w:numPr>
          <w:ilvl w:val="0"/>
          <w:numId w:val="14"/>
        </w:numPr>
        <w:spacing w:line="276" w:lineRule="auto"/>
        <w:ind w:right="-28"/>
        <w:jc w:val="both"/>
        <w:rPr>
          <w:rFonts w:eastAsia="Arial"/>
          <w:sz w:val="28"/>
          <w:szCs w:val="28"/>
        </w:rPr>
      </w:pPr>
      <w:r w:rsidRPr="00A74004">
        <w:rPr>
          <w:rFonts w:eastAsia="Arial"/>
          <w:sz w:val="28"/>
          <w:szCs w:val="28"/>
        </w:rPr>
        <w:t xml:space="preserve">Needs only a memory location to read </w:t>
      </w:r>
      <w:r w:rsidRPr="00A74004">
        <w:rPr>
          <w:rFonts w:eastAsia="Arial"/>
          <w:w w:val="102"/>
          <w:sz w:val="28"/>
          <w:szCs w:val="28"/>
        </w:rPr>
        <w:t xml:space="preserve">from </w:t>
      </w:r>
      <w:r w:rsidRPr="00A74004">
        <w:rPr>
          <w:rFonts w:eastAsia="Arial"/>
          <w:sz w:val="28"/>
          <w:szCs w:val="28"/>
        </w:rPr>
        <w:t xml:space="preserve">or write </w:t>
      </w:r>
      <w:r w:rsidRPr="00A74004">
        <w:rPr>
          <w:rFonts w:eastAsia="Arial"/>
          <w:w w:val="102"/>
          <w:sz w:val="28"/>
          <w:szCs w:val="28"/>
        </w:rPr>
        <w:t>to</w:t>
      </w:r>
    </w:p>
    <w:p w:rsidR="00A74004" w:rsidRPr="00A74004" w:rsidRDefault="00A74004" w:rsidP="00A74004">
      <w:pPr>
        <w:pStyle w:val="ListParagraph"/>
        <w:numPr>
          <w:ilvl w:val="0"/>
          <w:numId w:val="14"/>
        </w:numPr>
        <w:spacing w:line="276" w:lineRule="auto"/>
        <w:jc w:val="both"/>
        <w:rPr>
          <w:sz w:val="28"/>
          <w:szCs w:val="28"/>
        </w:rPr>
      </w:pPr>
      <w:r w:rsidRPr="00A74004">
        <w:rPr>
          <w:rFonts w:eastAsia="Arial"/>
          <w:sz w:val="28"/>
          <w:szCs w:val="28"/>
        </w:rPr>
        <w:t xml:space="preserve">Read: </w:t>
      </w:r>
      <w:r w:rsidRPr="00A74004">
        <w:rPr>
          <w:sz w:val="28"/>
          <w:szCs w:val="28"/>
        </w:rPr>
        <w:t>“</w:t>
      </w:r>
      <w:r w:rsidRPr="00A74004">
        <w:rPr>
          <w:rFonts w:eastAsia="Courier New"/>
          <w:sz w:val="28"/>
          <w:szCs w:val="28"/>
        </w:rPr>
        <w:t xml:space="preserve">+8 000 000 </w:t>
      </w:r>
      <w:r w:rsidRPr="00A74004">
        <w:rPr>
          <w:rFonts w:eastAsia="Courier New"/>
          <w:w w:val="102"/>
          <w:sz w:val="28"/>
          <w:szCs w:val="28"/>
        </w:rPr>
        <w:t>dst</w:t>
      </w:r>
      <w:r w:rsidRPr="00A74004">
        <w:rPr>
          <w:w w:val="115"/>
          <w:sz w:val="28"/>
          <w:szCs w:val="28"/>
        </w:rPr>
        <w:t>”</w:t>
      </w:r>
    </w:p>
    <w:p w:rsidR="00A74004" w:rsidRPr="00A74004" w:rsidRDefault="00A74004" w:rsidP="00A74004">
      <w:pPr>
        <w:pStyle w:val="ListParagraph"/>
        <w:numPr>
          <w:ilvl w:val="0"/>
          <w:numId w:val="14"/>
        </w:numPr>
        <w:spacing w:line="276" w:lineRule="auto"/>
        <w:jc w:val="both"/>
        <w:rPr>
          <w:w w:val="115"/>
          <w:sz w:val="28"/>
          <w:szCs w:val="28"/>
        </w:rPr>
      </w:pPr>
      <w:r w:rsidRPr="00A74004">
        <w:rPr>
          <w:rFonts w:eastAsia="Arial"/>
          <w:sz w:val="28"/>
          <w:szCs w:val="28"/>
        </w:rPr>
        <w:t xml:space="preserve">Print: </w:t>
      </w:r>
      <w:r w:rsidRPr="00A74004">
        <w:rPr>
          <w:sz w:val="28"/>
          <w:szCs w:val="28"/>
        </w:rPr>
        <w:t>“</w:t>
      </w:r>
      <w:r w:rsidRPr="00A74004">
        <w:rPr>
          <w:rFonts w:eastAsia="Courier New"/>
          <w:sz w:val="28"/>
          <w:szCs w:val="28"/>
        </w:rPr>
        <w:t xml:space="preserve">-8 000 000 </w:t>
      </w:r>
      <w:r w:rsidRPr="00A74004">
        <w:rPr>
          <w:rFonts w:eastAsia="Courier New"/>
          <w:w w:val="102"/>
          <w:sz w:val="28"/>
          <w:szCs w:val="28"/>
        </w:rPr>
        <w:t>src</w:t>
      </w:r>
      <w:r w:rsidRPr="00A74004">
        <w:rPr>
          <w:w w:val="115"/>
          <w:sz w:val="28"/>
          <w:szCs w:val="28"/>
        </w:rPr>
        <w:t>”</w:t>
      </w:r>
    </w:p>
    <w:p w:rsidR="00A74004" w:rsidRPr="00A74004" w:rsidRDefault="00A74004" w:rsidP="00A74004">
      <w:pPr>
        <w:spacing w:line="276" w:lineRule="auto"/>
        <w:ind w:left="11" w:firstLine="416"/>
        <w:jc w:val="both"/>
        <w:rPr>
          <w:rFonts w:eastAsia="Arial"/>
          <w:iCs/>
          <w:sz w:val="28"/>
          <w:szCs w:val="28"/>
        </w:rPr>
      </w:pPr>
    </w:p>
    <w:p w:rsidR="00A74004" w:rsidRPr="00A74004" w:rsidRDefault="00A74004" w:rsidP="00A74004">
      <w:pPr>
        <w:spacing w:line="276" w:lineRule="auto"/>
        <w:jc w:val="both"/>
        <w:rPr>
          <w:rFonts w:eastAsia="Arial"/>
          <w:b/>
          <w:bCs/>
          <w:i/>
          <w:iCs/>
          <w:w w:val="102"/>
          <w:sz w:val="28"/>
          <w:szCs w:val="28"/>
        </w:rPr>
      </w:pPr>
      <w:r w:rsidRPr="00A74004">
        <w:rPr>
          <w:b/>
          <w:bCs/>
          <w:i/>
          <w:iCs/>
          <w:sz w:val="28"/>
          <w:szCs w:val="28"/>
        </w:rPr>
        <w:t xml:space="preserve">Language design must follow the abstraction principle i.e. </w:t>
      </w:r>
      <w:r w:rsidRPr="00A74004">
        <w:rPr>
          <w:rFonts w:eastAsia="Arial"/>
          <w:b/>
          <w:bCs/>
          <w:i/>
          <w:iCs/>
          <w:sz w:val="28"/>
          <w:szCs w:val="28"/>
        </w:rPr>
        <w:t xml:space="preserve">avoid requiring something to be </w:t>
      </w:r>
      <w:r w:rsidRPr="00A74004">
        <w:rPr>
          <w:rFonts w:eastAsia="Arial"/>
          <w:b/>
          <w:bCs/>
          <w:i/>
          <w:iCs/>
          <w:w w:val="102"/>
          <w:sz w:val="28"/>
          <w:szCs w:val="28"/>
        </w:rPr>
        <w:t xml:space="preserve">stated </w:t>
      </w:r>
      <w:r w:rsidRPr="00A74004">
        <w:rPr>
          <w:rFonts w:eastAsia="Arial"/>
          <w:b/>
          <w:bCs/>
          <w:i/>
          <w:iCs/>
          <w:sz w:val="28"/>
          <w:szCs w:val="28"/>
        </w:rPr>
        <w:t xml:space="preserve">more than once; factor out the </w:t>
      </w:r>
      <w:r w:rsidRPr="00A74004">
        <w:rPr>
          <w:rFonts w:eastAsia="Arial"/>
          <w:b/>
          <w:bCs/>
          <w:i/>
          <w:iCs/>
          <w:w w:val="102"/>
          <w:sz w:val="28"/>
          <w:szCs w:val="28"/>
        </w:rPr>
        <w:t>recurring pattern.</w:t>
      </w:r>
    </w:p>
    <w:p w:rsidR="00A74004" w:rsidRPr="00A74004" w:rsidRDefault="00A74004" w:rsidP="00A74004">
      <w:pPr>
        <w:spacing w:line="276" w:lineRule="auto"/>
        <w:jc w:val="both"/>
        <w:rPr>
          <w:rFonts w:eastAsia="Arial"/>
          <w:b/>
          <w:bCs/>
          <w:i/>
          <w:iCs/>
          <w:w w:val="102"/>
          <w:sz w:val="28"/>
          <w:szCs w:val="28"/>
        </w:rPr>
      </w:pPr>
    </w:p>
    <w:p w:rsidR="00A74004" w:rsidRPr="00A74004" w:rsidRDefault="00A74004" w:rsidP="00A74004">
      <w:pPr>
        <w:spacing w:line="276" w:lineRule="auto"/>
        <w:jc w:val="both"/>
        <w:rPr>
          <w:rFonts w:eastAsia="Arial"/>
          <w:b/>
          <w:bCs/>
          <w:i/>
          <w:iCs/>
          <w:w w:val="102"/>
          <w:sz w:val="28"/>
          <w:szCs w:val="28"/>
        </w:rPr>
      </w:pPr>
    </w:p>
    <w:p w:rsidR="00A74004" w:rsidRPr="00A74004" w:rsidRDefault="00A74004" w:rsidP="00A74004">
      <w:pPr>
        <w:spacing w:line="276" w:lineRule="auto"/>
        <w:jc w:val="both"/>
        <w:rPr>
          <w:rFonts w:eastAsia="Arial"/>
          <w:b/>
          <w:bCs/>
          <w:i/>
          <w:iCs/>
          <w:w w:val="102"/>
          <w:sz w:val="28"/>
          <w:szCs w:val="28"/>
        </w:rPr>
      </w:pPr>
    </w:p>
    <w:p w:rsidR="00A74004" w:rsidRPr="00A74004" w:rsidRDefault="00A74004" w:rsidP="00A74004">
      <w:pPr>
        <w:spacing w:line="276" w:lineRule="auto"/>
        <w:jc w:val="both"/>
        <w:rPr>
          <w:rFonts w:eastAsia="Arial"/>
          <w:b/>
          <w:bCs/>
          <w:i/>
          <w:iCs/>
          <w:w w:val="102"/>
          <w:sz w:val="28"/>
          <w:szCs w:val="28"/>
        </w:rPr>
      </w:pPr>
    </w:p>
    <w:p w:rsidR="00A74004" w:rsidRPr="00A74004" w:rsidRDefault="00A74004" w:rsidP="00A74004">
      <w:pPr>
        <w:spacing w:line="276" w:lineRule="auto"/>
        <w:jc w:val="both"/>
        <w:rPr>
          <w:rFonts w:eastAsia="Arial"/>
          <w:b/>
          <w:bCs/>
          <w:i/>
          <w:iCs/>
          <w:w w:val="102"/>
          <w:sz w:val="28"/>
          <w:szCs w:val="28"/>
        </w:rPr>
      </w:pPr>
    </w:p>
    <w:p w:rsidR="00A74004" w:rsidRPr="00A74004" w:rsidRDefault="00A74004" w:rsidP="00A74004">
      <w:pPr>
        <w:spacing w:line="276" w:lineRule="auto"/>
        <w:jc w:val="both"/>
        <w:rPr>
          <w:rFonts w:eastAsia="Arial"/>
          <w:b/>
          <w:bCs/>
          <w:i/>
          <w:iCs/>
          <w:w w:val="102"/>
          <w:sz w:val="28"/>
          <w:szCs w:val="28"/>
        </w:rPr>
      </w:pPr>
      <w:r w:rsidRPr="00A74004">
        <w:rPr>
          <w:b/>
          <w:bCs/>
          <w:sz w:val="28"/>
          <w:szCs w:val="28"/>
        </w:rPr>
        <w:lastRenderedPageBreak/>
        <w:t>Complete Pseudo-Code operations</w:t>
      </w:r>
    </w:p>
    <w:p w:rsidR="00A74004" w:rsidRPr="00A74004" w:rsidRDefault="00A74004" w:rsidP="00A74004">
      <w:pPr>
        <w:spacing w:line="276" w:lineRule="auto"/>
        <w:ind w:left="427"/>
        <w:jc w:val="both"/>
        <w:rPr>
          <w:sz w:val="28"/>
          <w:szCs w:val="28"/>
        </w:rPr>
      </w:pPr>
      <w:r w:rsidRPr="00A74004">
        <w:rPr>
          <w:noProof/>
          <w:sz w:val="28"/>
          <w:szCs w:val="28"/>
        </w:rPr>
        <w:drawing>
          <wp:inline distT="0" distB="0" distL="0" distR="0" wp14:anchorId="163498ED" wp14:editId="7ADB8034">
            <wp:extent cx="38290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829050" cy="2724150"/>
                    </a:xfrm>
                    <a:prstGeom prst="rect">
                      <a:avLst/>
                    </a:prstGeom>
                  </pic:spPr>
                </pic:pic>
              </a:graphicData>
            </a:graphic>
          </wp:inline>
        </w:drawing>
      </w:r>
      <w:r w:rsidRPr="00A74004">
        <w:rPr>
          <w:sz w:val="28"/>
          <w:szCs w:val="28"/>
        </w:rPr>
        <w:t xml:space="preserve"> </w:t>
      </w:r>
    </w:p>
    <w:p w:rsidR="00A74004" w:rsidRPr="00A74004" w:rsidRDefault="00A74004" w:rsidP="00A74004">
      <w:pPr>
        <w:spacing w:line="276" w:lineRule="auto"/>
        <w:ind w:left="427"/>
        <w:jc w:val="both"/>
        <w:rPr>
          <w:sz w:val="28"/>
          <w:szCs w:val="28"/>
        </w:rPr>
      </w:pPr>
    </w:p>
    <w:p w:rsidR="00A74004" w:rsidRPr="00A74004" w:rsidRDefault="00A74004" w:rsidP="00A74004">
      <w:pPr>
        <w:spacing w:line="276" w:lineRule="auto"/>
        <w:ind w:left="427"/>
        <w:jc w:val="both"/>
        <w:rPr>
          <w:sz w:val="28"/>
          <w:szCs w:val="28"/>
        </w:rPr>
        <w:sectPr w:rsidR="00A74004" w:rsidRPr="00A74004" w:rsidSect="00243925">
          <w:headerReference w:type="default" r:id="rId22"/>
          <w:footerReference w:type="default" r:id="rId23"/>
          <w:pgSz w:w="12240" w:h="15840"/>
          <w:pgMar w:top="1060" w:right="740" w:bottom="280" w:left="1720" w:header="833" w:footer="841" w:gutter="0"/>
          <w:cols w:space="720"/>
        </w:sectPr>
      </w:pPr>
    </w:p>
    <w:p w:rsidR="00A74004" w:rsidRPr="00A74004" w:rsidRDefault="00A74004" w:rsidP="00A74004">
      <w:pPr>
        <w:spacing w:line="276" w:lineRule="auto"/>
        <w:ind w:right="-59"/>
        <w:jc w:val="both"/>
        <w:rPr>
          <w:rFonts w:eastAsia="Arial"/>
          <w:b/>
          <w:bCs/>
          <w:sz w:val="28"/>
          <w:szCs w:val="28"/>
        </w:rPr>
      </w:pPr>
      <w:r w:rsidRPr="00A74004">
        <w:rPr>
          <w:rFonts w:eastAsia="Arial"/>
          <w:b/>
          <w:bCs/>
          <w:sz w:val="28"/>
          <w:szCs w:val="28"/>
        </w:rPr>
        <w:lastRenderedPageBreak/>
        <w:t>Program Structure</w:t>
      </w:r>
    </w:p>
    <w:p w:rsidR="00A74004" w:rsidRPr="00A74004" w:rsidRDefault="00A74004" w:rsidP="00A74004">
      <w:pPr>
        <w:spacing w:line="276" w:lineRule="auto"/>
        <w:ind w:right="-59"/>
        <w:jc w:val="both"/>
        <w:rPr>
          <w:rFonts w:eastAsia="Arial"/>
          <w:bCs/>
          <w:sz w:val="28"/>
          <w:szCs w:val="28"/>
        </w:rPr>
      </w:pPr>
      <w:r w:rsidRPr="00A74004">
        <w:rPr>
          <w:rFonts w:eastAsia="Arial"/>
          <w:bCs/>
          <w:sz w:val="28"/>
          <w:szCs w:val="28"/>
        </w:rPr>
        <w:t>We now know how to write individual instructions, but we have not designed a means of constructing the program as a whole. The simplest solution to this problem is to have interpreter read initialization cards and their content in consecutive memory locations.</w:t>
      </w:r>
    </w:p>
    <w:p w:rsidR="00A74004" w:rsidRPr="00A74004" w:rsidRDefault="00A74004" w:rsidP="00A74004">
      <w:pPr>
        <w:spacing w:line="276" w:lineRule="auto"/>
        <w:ind w:right="-59"/>
        <w:jc w:val="both"/>
        <w:rPr>
          <w:rFonts w:eastAsia="Arial"/>
          <w:bCs/>
          <w:sz w:val="28"/>
          <w:szCs w:val="28"/>
        </w:rPr>
      </w:pPr>
      <w:r w:rsidRPr="00A74004">
        <w:rPr>
          <w:rFonts w:eastAsia="Arial"/>
          <w:bCs/>
          <w:sz w:val="28"/>
          <w:szCs w:val="28"/>
        </w:rPr>
        <w:t>Thus, the structure of a program is:</w:t>
      </w:r>
    </w:p>
    <w:p w:rsidR="00A74004" w:rsidRPr="00A74004" w:rsidRDefault="00A74004" w:rsidP="00A74004">
      <w:pPr>
        <w:spacing w:line="276" w:lineRule="auto"/>
        <w:jc w:val="both"/>
        <w:rPr>
          <w:sz w:val="28"/>
          <w:szCs w:val="28"/>
        </w:rPr>
      </w:pPr>
      <w:r w:rsidRPr="00A74004">
        <w:rPr>
          <w:noProof/>
          <w:sz w:val="28"/>
          <w:szCs w:val="28"/>
        </w:rPr>
        <w:drawing>
          <wp:inline distT="0" distB="0" distL="0" distR="0" wp14:anchorId="51D24F5D" wp14:editId="0C3B8206">
            <wp:extent cx="145732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1457325" cy="1724025"/>
                    </a:xfrm>
                    <a:prstGeom prst="rect">
                      <a:avLst/>
                    </a:prstGeom>
                  </pic:spPr>
                </pic:pic>
              </a:graphicData>
            </a:graphic>
          </wp:inline>
        </w:drawing>
      </w:r>
    </w:p>
    <w:p w:rsidR="00A74004" w:rsidRPr="00A74004" w:rsidRDefault="00A74004" w:rsidP="00A74004">
      <w:pPr>
        <w:spacing w:line="276" w:lineRule="auto"/>
        <w:jc w:val="both"/>
        <w:rPr>
          <w:sz w:val="28"/>
          <w:szCs w:val="28"/>
        </w:rPr>
      </w:pPr>
      <w:r w:rsidRPr="00A74004">
        <w:rPr>
          <w:sz w:val="28"/>
          <w:szCs w:val="28"/>
        </w:rPr>
        <w:t>We have used a card containing the “flag value” +9999999999 to separate the initial value from the program and the program from the input data. The loader reads in the initial data values and stores them in consecutive locations (starting with 000) in the data memory. Then the loader reads in the program instructions and stores them in consecutive locations (starting with 000) in the program memory. The loader does not read the input data; this is read by the user’s program whenever it executes a +8 instruction.</w:t>
      </w:r>
    </w:p>
    <w:p w:rsidR="00A74004" w:rsidRPr="00A74004" w:rsidRDefault="00A74004" w:rsidP="00A74004">
      <w:pPr>
        <w:spacing w:line="276" w:lineRule="auto"/>
        <w:jc w:val="both"/>
        <w:rPr>
          <w:sz w:val="28"/>
          <w:szCs w:val="28"/>
        </w:rPr>
      </w:pPr>
      <w:r w:rsidRPr="00A74004">
        <w:rPr>
          <w:sz w:val="28"/>
          <w:szCs w:val="28"/>
        </w:rPr>
        <w:t>Therefore, the general structure of a program is (1) declarations (2) executable statements, and (3) input data.</w:t>
      </w:r>
    </w:p>
    <w:p w:rsidR="00A74004" w:rsidRPr="00A74004" w:rsidRDefault="00A74004" w:rsidP="00A74004">
      <w:pPr>
        <w:spacing w:line="276" w:lineRule="auto"/>
        <w:jc w:val="both"/>
        <w:rPr>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lastRenderedPageBreak/>
        <w:t>Implementing the Interpreter</w:t>
      </w:r>
    </w:p>
    <w:p w:rsidR="00A74004" w:rsidRPr="00A74004" w:rsidRDefault="00A74004" w:rsidP="00A74004">
      <w:pPr>
        <w:spacing w:line="276" w:lineRule="auto"/>
        <w:ind w:left="158" w:right="1195" w:hanging="158"/>
        <w:jc w:val="both"/>
        <w:rPr>
          <w:rFonts w:eastAsia="Arial"/>
          <w:sz w:val="28"/>
          <w:szCs w:val="28"/>
        </w:rPr>
      </w:pPr>
      <w:r w:rsidRPr="00A74004">
        <w:rPr>
          <w:rFonts w:eastAsia="Arial"/>
          <w:w w:val="104"/>
          <w:sz w:val="28"/>
          <w:szCs w:val="28"/>
        </w:rPr>
        <w:t>T</w:t>
      </w:r>
      <w:r w:rsidRPr="00A74004">
        <w:rPr>
          <w:rFonts w:eastAsia="Arial"/>
          <w:sz w:val="28"/>
          <w:szCs w:val="28"/>
        </w:rPr>
        <w:t xml:space="preserve">he interpreter for </w:t>
      </w:r>
      <w:r w:rsidRPr="00A74004">
        <w:rPr>
          <w:rFonts w:eastAsia="Arial"/>
          <w:w w:val="104"/>
          <w:sz w:val="28"/>
          <w:szCs w:val="28"/>
        </w:rPr>
        <w:t xml:space="preserve">our </w:t>
      </w:r>
      <w:r w:rsidRPr="00A74004">
        <w:rPr>
          <w:rFonts w:eastAsia="Arial"/>
          <w:sz w:val="28"/>
          <w:szCs w:val="28"/>
        </w:rPr>
        <w:t xml:space="preserve">pseudo-coded </w:t>
      </w:r>
      <w:r w:rsidRPr="00A74004">
        <w:rPr>
          <w:rFonts w:eastAsia="Arial"/>
          <w:w w:val="104"/>
          <w:sz w:val="28"/>
          <w:szCs w:val="28"/>
        </w:rPr>
        <w:t>program can be implemented as:</w:t>
      </w:r>
    </w:p>
    <w:p w:rsidR="00A74004" w:rsidRPr="00A74004" w:rsidRDefault="00A74004" w:rsidP="00A74004">
      <w:pPr>
        <w:pStyle w:val="ListParagraph"/>
        <w:numPr>
          <w:ilvl w:val="0"/>
          <w:numId w:val="15"/>
        </w:numPr>
        <w:spacing w:line="276" w:lineRule="auto"/>
        <w:ind w:right="1455"/>
        <w:jc w:val="both"/>
        <w:rPr>
          <w:rFonts w:eastAsia="Arial"/>
          <w:sz w:val="28"/>
          <w:szCs w:val="28"/>
        </w:rPr>
      </w:pPr>
      <w:r w:rsidRPr="00A74004">
        <w:rPr>
          <w:rFonts w:eastAsia="Arial"/>
          <w:sz w:val="28"/>
          <w:szCs w:val="28"/>
        </w:rPr>
        <w:t xml:space="preserve">Model interpreter behavior after </w:t>
      </w:r>
      <w:r w:rsidRPr="00A74004">
        <w:rPr>
          <w:rFonts w:eastAsia="Arial"/>
          <w:w w:val="102"/>
          <w:sz w:val="28"/>
          <w:szCs w:val="28"/>
        </w:rPr>
        <w:t>manual execution</w:t>
      </w:r>
    </w:p>
    <w:p w:rsidR="00A74004" w:rsidRPr="00A74004" w:rsidRDefault="00A74004" w:rsidP="00A74004">
      <w:pPr>
        <w:pStyle w:val="ListParagraph"/>
        <w:numPr>
          <w:ilvl w:val="0"/>
          <w:numId w:val="15"/>
        </w:numPr>
        <w:tabs>
          <w:tab w:val="left" w:pos="5580"/>
        </w:tabs>
        <w:spacing w:line="276" w:lineRule="auto"/>
        <w:ind w:right="1710"/>
        <w:jc w:val="both"/>
        <w:rPr>
          <w:rFonts w:eastAsia="Wingdings"/>
          <w:sz w:val="28"/>
          <w:szCs w:val="28"/>
        </w:rPr>
      </w:pPr>
      <w:r w:rsidRPr="00A74004">
        <w:rPr>
          <w:rFonts w:eastAsia="Arial"/>
          <w:sz w:val="28"/>
          <w:szCs w:val="28"/>
        </w:rPr>
        <w:t xml:space="preserve"> Cheat: Implement using a </w:t>
      </w:r>
      <w:r w:rsidRPr="00A74004">
        <w:rPr>
          <w:rFonts w:eastAsia="Arial"/>
          <w:w w:val="102"/>
          <w:sz w:val="28"/>
          <w:szCs w:val="28"/>
        </w:rPr>
        <w:t xml:space="preserve">high-level </w:t>
      </w:r>
      <w:r w:rsidRPr="00A74004">
        <w:rPr>
          <w:rFonts w:eastAsia="Arial"/>
          <w:sz w:val="28"/>
          <w:szCs w:val="28"/>
        </w:rPr>
        <w:t xml:space="preserve">language </w:t>
      </w:r>
    </w:p>
    <w:p w:rsidR="00A74004" w:rsidRPr="00A74004" w:rsidRDefault="00A74004" w:rsidP="00A74004">
      <w:pPr>
        <w:pStyle w:val="ListParagraph"/>
        <w:numPr>
          <w:ilvl w:val="0"/>
          <w:numId w:val="15"/>
        </w:numPr>
        <w:spacing w:line="276" w:lineRule="auto"/>
        <w:ind w:right="1665"/>
        <w:jc w:val="both"/>
        <w:rPr>
          <w:rFonts w:eastAsia="Arial"/>
          <w:sz w:val="28"/>
          <w:szCs w:val="28"/>
        </w:rPr>
        <w:sectPr w:rsidR="00A74004" w:rsidRPr="00A74004" w:rsidSect="00243925">
          <w:type w:val="continuous"/>
          <w:pgSz w:w="12240" w:h="15840"/>
          <w:pgMar w:top="1060" w:right="740" w:bottom="280" w:left="1720" w:header="720" w:footer="720" w:gutter="0"/>
          <w:cols w:space="720"/>
        </w:sectPr>
      </w:pPr>
      <w:r w:rsidRPr="00A74004">
        <w:rPr>
          <w:rFonts w:eastAsia="Arial"/>
          <w:sz w:val="28"/>
          <w:szCs w:val="28"/>
        </w:rPr>
        <w:t xml:space="preserve">We have to simulate the hardware </w:t>
      </w:r>
      <w:r w:rsidRPr="00A74004">
        <w:rPr>
          <w:rFonts w:eastAsia="Arial"/>
          <w:w w:val="102"/>
          <w:sz w:val="28"/>
          <w:szCs w:val="28"/>
        </w:rPr>
        <w:t>in software</w:t>
      </w:r>
    </w:p>
    <w:p w:rsidR="00A74004" w:rsidRPr="00A74004" w:rsidRDefault="00A74004" w:rsidP="00A74004">
      <w:pPr>
        <w:spacing w:line="276" w:lineRule="auto"/>
        <w:jc w:val="both"/>
        <w:rPr>
          <w:sz w:val="28"/>
          <w:szCs w:val="28"/>
        </w:rPr>
      </w:pPr>
      <w:r w:rsidRPr="00A74004">
        <w:rPr>
          <w:sz w:val="28"/>
          <w:szCs w:val="28"/>
        </w:rPr>
        <w:lastRenderedPageBreak/>
        <w:t>The second option is impossible as high level language is not developed during 1950s. We will focus on the third implementation method.</w:t>
      </w: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Data Structures</w:t>
      </w:r>
    </w:p>
    <w:p w:rsidR="00A74004" w:rsidRPr="00A74004" w:rsidRDefault="00A74004" w:rsidP="00A74004">
      <w:pPr>
        <w:spacing w:line="276" w:lineRule="auto"/>
        <w:ind w:left="375" w:right="376" w:hanging="158"/>
        <w:jc w:val="both"/>
        <w:rPr>
          <w:rFonts w:eastAsia="Arial"/>
          <w:sz w:val="28"/>
          <w:szCs w:val="28"/>
        </w:rPr>
      </w:pPr>
      <w:r w:rsidRPr="00A74004">
        <w:rPr>
          <w:rFonts w:eastAsia="Arial"/>
          <w:w w:val="104"/>
          <w:sz w:val="28"/>
          <w:szCs w:val="28"/>
        </w:rPr>
        <w:t>D</w:t>
      </w:r>
      <w:r w:rsidRPr="00A74004">
        <w:rPr>
          <w:rFonts w:eastAsia="Arial"/>
          <w:sz w:val="28"/>
          <w:szCs w:val="28"/>
        </w:rPr>
        <w:t xml:space="preserve">ata structures are needed </w:t>
      </w:r>
      <w:r w:rsidRPr="00A74004">
        <w:rPr>
          <w:rFonts w:eastAsia="Arial"/>
          <w:w w:val="104"/>
          <w:sz w:val="28"/>
          <w:szCs w:val="28"/>
        </w:rPr>
        <w:t xml:space="preserve">to </w:t>
      </w:r>
      <w:r w:rsidRPr="00A74004">
        <w:rPr>
          <w:rFonts w:eastAsia="Arial"/>
          <w:sz w:val="28"/>
          <w:szCs w:val="28"/>
        </w:rPr>
        <w:t xml:space="preserve">simulate the IBM </w:t>
      </w:r>
      <w:r w:rsidRPr="00A74004">
        <w:rPr>
          <w:rFonts w:eastAsia="Arial"/>
          <w:w w:val="104"/>
          <w:sz w:val="28"/>
          <w:szCs w:val="28"/>
        </w:rPr>
        <w:t>650 which contains:</w:t>
      </w:r>
    </w:p>
    <w:p w:rsidR="00A74004" w:rsidRPr="00A74004" w:rsidRDefault="00A74004" w:rsidP="00A74004">
      <w:pPr>
        <w:pStyle w:val="ListParagraph"/>
        <w:numPr>
          <w:ilvl w:val="0"/>
          <w:numId w:val="16"/>
        </w:numPr>
        <w:spacing w:line="276" w:lineRule="auto"/>
        <w:jc w:val="both"/>
        <w:rPr>
          <w:rFonts w:eastAsia="Arial"/>
          <w:sz w:val="28"/>
          <w:szCs w:val="28"/>
        </w:rPr>
      </w:pPr>
      <w:r w:rsidRPr="00A74004">
        <w:rPr>
          <w:rFonts w:eastAsia="Arial"/>
          <w:sz w:val="28"/>
          <w:szCs w:val="28"/>
        </w:rPr>
        <w:t xml:space="preserve">Data </w:t>
      </w:r>
      <w:r w:rsidRPr="00A74004">
        <w:rPr>
          <w:rFonts w:eastAsia="Arial"/>
          <w:w w:val="102"/>
          <w:sz w:val="28"/>
          <w:szCs w:val="28"/>
        </w:rPr>
        <w:t>memory</w:t>
      </w:r>
    </w:p>
    <w:p w:rsidR="00A74004" w:rsidRPr="00A74004" w:rsidRDefault="00A74004" w:rsidP="00A74004">
      <w:pPr>
        <w:pStyle w:val="ListParagraph"/>
        <w:numPr>
          <w:ilvl w:val="0"/>
          <w:numId w:val="16"/>
        </w:numPr>
        <w:spacing w:line="276" w:lineRule="auto"/>
        <w:jc w:val="both"/>
        <w:rPr>
          <w:rFonts w:eastAsia="Arial"/>
          <w:sz w:val="28"/>
          <w:szCs w:val="28"/>
        </w:rPr>
      </w:pPr>
      <w:r w:rsidRPr="00A74004">
        <w:rPr>
          <w:rFonts w:eastAsia="Arial"/>
          <w:sz w:val="28"/>
          <w:szCs w:val="28"/>
        </w:rPr>
        <w:t xml:space="preserve">Program </w:t>
      </w:r>
      <w:r w:rsidRPr="00A74004">
        <w:rPr>
          <w:rFonts w:eastAsia="Arial"/>
          <w:w w:val="102"/>
          <w:sz w:val="28"/>
          <w:szCs w:val="28"/>
        </w:rPr>
        <w:t>memory</w:t>
      </w:r>
    </w:p>
    <w:p w:rsidR="00A74004" w:rsidRPr="00A74004" w:rsidRDefault="00A74004" w:rsidP="00A74004">
      <w:pPr>
        <w:pStyle w:val="ListParagraph"/>
        <w:numPr>
          <w:ilvl w:val="0"/>
          <w:numId w:val="16"/>
        </w:numPr>
        <w:spacing w:line="276" w:lineRule="auto"/>
        <w:jc w:val="both"/>
        <w:rPr>
          <w:rFonts w:eastAsia="Arial"/>
          <w:sz w:val="28"/>
          <w:szCs w:val="28"/>
        </w:rPr>
      </w:pPr>
      <w:r w:rsidRPr="00A74004">
        <w:rPr>
          <w:rFonts w:eastAsia="Arial"/>
          <w:sz w:val="28"/>
          <w:szCs w:val="28"/>
        </w:rPr>
        <w:t xml:space="preserve">Instruction </w:t>
      </w:r>
      <w:r w:rsidRPr="00A74004">
        <w:rPr>
          <w:rFonts w:eastAsia="Arial"/>
          <w:w w:val="102"/>
          <w:sz w:val="28"/>
          <w:szCs w:val="28"/>
        </w:rPr>
        <w:t>pointer</w:t>
      </w: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Structure of the Interpreter</w:t>
      </w:r>
    </w:p>
    <w:p w:rsidR="00A74004" w:rsidRPr="00A74004" w:rsidRDefault="00A74004" w:rsidP="00A74004">
      <w:pPr>
        <w:tabs>
          <w:tab w:val="left" w:pos="3540"/>
        </w:tabs>
        <w:spacing w:line="276" w:lineRule="auto"/>
        <w:jc w:val="both"/>
        <w:rPr>
          <w:rFonts w:eastAsia="Arial"/>
          <w:bCs/>
          <w:sz w:val="28"/>
          <w:szCs w:val="28"/>
        </w:rPr>
      </w:pPr>
      <w:r w:rsidRPr="00A74004">
        <w:rPr>
          <w:rFonts w:eastAsia="Arial"/>
          <w:b/>
          <w:bCs/>
          <w:noProof/>
          <w:sz w:val="28"/>
          <w:szCs w:val="28"/>
        </w:rPr>
        <mc:AlternateContent>
          <mc:Choice Requires="wps">
            <w:drawing>
              <wp:anchor distT="0" distB="0" distL="114300" distR="114300" simplePos="0" relativeHeight="251661312" behindDoc="0" locked="0" layoutInCell="1" allowOverlap="1" wp14:anchorId="61F7CE7C" wp14:editId="7AB94EA0">
                <wp:simplePos x="0" y="0"/>
                <wp:positionH relativeFrom="column">
                  <wp:posOffset>355600</wp:posOffset>
                </wp:positionH>
                <wp:positionV relativeFrom="paragraph">
                  <wp:posOffset>261620</wp:posOffset>
                </wp:positionV>
                <wp:extent cx="923925" cy="1276350"/>
                <wp:effectExtent l="0" t="0" r="28575"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276350"/>
                        </a:xfrm>
                        <a:prstGeom prst="rect">
                          <a:avLst/>
                        </a:prstGeom>
                        <a:solidFill>
                          <a:srgbClr val="FFFFFF"/>
                        </a:solidFill>
                        <a:ln w="9525">
                          <a:solidFill>
                            <a:srgbClr val="000000"/>
                          </a:solidFill>
                          <a:miter lim="800000"/>
                          <a:headEnd/>
                          <a:tailEnd/>
                        </a:ln>
                      </wps:spPr>
                      <wps:txbx>
                        <w:txbxContent>
                          <w:p w:rsidR="007402E1" w:rsidRDefault="007402E1" w:rsidP="00A74004">
                            <w:pPr>
                              <w:jc w:val="center"/>
                              <w:rPr>
                                <w:b/>
                                <w:sz w:val="28"/>
                                <w:szCs w:val="28"/>
                              </w:rPr>
                            </w:pPr>
                          </w:p>
                          <w:p w:rsidR="007402E1" w:rsidRDefault="007402E1" w:rsidP="00A74004">
                            <w:pPr>
                              <w:jc w:val="center"/>
                              <w:rPr>
                                <w:b/>
                                <w:sz w:val="28"/>
                                <w:szCs w:val="28"/>
                              </w:rPr>
                            </w:pPr>
                          </w:p>
                          <w:p w:rsidR="007402E1" w:rsidRPr="00193E89" w:rsidRDefault="007402E1" w:rsidP="00A74004">
                            <w:pPr>
                              <w:jc w:val="center"/>
                              <w:rPr>
                                <w:b/>
                                <w:sz w:val="28"/>
                                <w:szCs w:val="28"/>
                              </w:rPr>
                            </w:pPr>
                            <w:r w:rsidRPr="00193E89">
                              <w:rPr>
                                <w:b/>
                                <w:sz w:val="28"/>
                                <w:szCs w:val="28"/>
                              </w:rPr>
                              <w:t>Data</w:t>
                            </w:r>
                          </w:p>
                          <w:p w:rsidR="007402E1" w:rsidRPr="00193E89" w:rsidRDefault="007402E1" w:rsidP="00A74004">
                            <w:pPr>
                              <w:jc w:val="center"/>
                              <w:rPr>
                                <w:b/>
                                <w:sz w:val="28"/>
                                <w:szCs w:val="28"/>
                              </w:rPr>
                            </w:pPr>
                            <w:r w:rsidRPr="00193E89">
                              <w:rPr>
                                <w:b/>
                                <w:sz w:val="28"/>
                                <w:szCs w:val="28"/>
                              </w:rPr>
                              <w:t>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left:0;text-align:left;margin-left:28pt;margin-top:20.6pt;width:72.7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">
                <v:textbox>
                  <w:txbxContent>
                    <w:p w:rsidR="007402E1" w:rsidRDefault="007402E1" w:rsidP="00A74004">
                      <w:pPr>
                        <w:jc w:val="center"/>
                        <w:rPr>
                          <w:b/>
                          <w:sz w:val="28"/>
                          <w:szCs w:val="28"/>
                        </w:rPr>
                      </w:pPr>
                    </w:p>
                    <w:p w:rsidR="007402E1" w:rsidRDefault="007402E1" w:rsidP="00A74004">
                      <w:pPr>
                        <w:jc w:val="center"/>
                        <w:rPr>
                          <w:b/>
                          <w:sz w:val="28"/>
                          <w:szCs w:val="28"/>
                        </w:rPr>
                      </w:pPr>
                    </w:p>
                    <w:p w:rsidR="007402E1" w:rsidRPr="00193E89" w:rsidRDefault="007402E1" w:rsidP="00A74004">
                      <w:pPr>
                        <w:jc w:val="center"/>
                        <w:rPr>
                          <w:b/>
                          <w:sz w:val="28"/>
                          <w:szCs w:val="28"/>
                        </w:rPr>
                      </w:pPr>
                      <w:r w:rsidRPr="00193E89">
                        <w:rPr>
                          <w:b/>
                          <w:sz w:val="28"/>
                          <w:szCs w:val="28"/>
                        </w:rPr>
                        <w:t>Data</w:t>
                      </w:r>
                    </w:p>
                    <w:p w:rsidR="007402E1" w:rsidRPr="00193E89" w:rsidRDefault="007402E1" w:rsidP="00A74004">
                      <w:pPr>
                        <w:jc w:val="center"/>
                        <w:rPr>
                          <w:b/>
                          <w:sz w:val="28"/>
                          <w:szCs w:val="28"/>
                        </w:rPr>
                      </w:pPr>
                      <w:r w:rsidRPr="00193E89">
                        <w:rPr>
                          <w:b/>
                          <w:sz w:val="28"/>
                          <w:szCs w:val="28"/>
                        </w:rPr>
                        <w:t>Memory</w:t>
                      </w:r>
                    </w:p>
                  </w:txbxContent>
                </v:textbox>
              </v:shape>
            </w:pict>
          </mc:Fallback>
        </mc:AlternateContent>
      </w:r>
      <w:r w:rsidRPr="00A74004">
        <w:rPr>
          <w:rFonts w:eastAsia="Arial"/>
          <w:b/>
          <w:bCs/>
          <w:noProof/>
          <w:sz w:val="28"/>
          <w:szCs w:val="28"/>
        </w:rPr>
        <mc:AlternateContent>
          <mc:Choice Requires="wps">
            <w:drawing>
              <wp:anchor distT="0" distB="0" distL="114300" distR="114300" simplePos="0" relativeHeight="251662336" behindDoc="0" locked="0" layoutInCell="1" allowOverlap="1" wp14:anchorId="320A3953" wp14:editId="4D45FFE4">
                <wp:simplePos x="0" y="0"/>
                <wp:positionH relativeFrom="column">
                  <wp:posOffset>3060700</wp:posOffset>
                </wp:positionH>
                <wp:positionV relativeFrom="paragraph">
                  <wp:posOffset>223520</wp:posOffset>
                </wp:positionV>
                <wp:extent cx="923925" cy="1276350"/>
                <wp:effectExtent l="0" t="0" r="2857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276350"/>
                        </a:xfrm>
                        <a:prstGeom prst="rect">
                          <a:avLst/>
                        </a:prstGeom>
                        <a:solidFill>
                          <a:srgbClr val="FFFFFF"/>
                        </a:solidFill>
                        <a:ln w="9525">
                          <a:solidFill>
                            <a:srgbClr val="000000"/>
                          </a:solidFill>
                          <a:miter lim="800000"/>
                          <a:headEnd/>
                          <a:tailEnd/>
                        </a:ln>
                      </wps:spPr>
                      <wps:txbx>
                        <w:txbxContent>
                          <w:p w:rsidR="007402E1" w:rsidRDefault="007402E1" w:rsidP="00A74004">
                            <w:pPr>
                              <w:jc w:val="center"/>
                              <w:rPr>
                                <w:b/>
                                <w:sz w:val="28"/>
                                <w:szCs w:val="28"/>
                              </w:rPr>
                            </w:pPr>
                          </w:p>
                          <w:p w:rsidR="007402E1" w:rsidRDefault="007402E1" w:rsidP="00A74004">
                            <w:pPr>
                              <w:jc w:val="center"/>
                              <w:rPr>
                                <w:b/>
                                <w:sz w:val="28"/>
                                <w:szCs w:val="28"/>
                              </w:rPr>
                            </w:pPr>
                          </w:p>
                          <w:p w:rsidR="007402E1" w:rsidRPr="00193E89" w:rsidRDefault="007402E1" w:rsidP="00A74004">
                            <w:pPr>
                              <w:jc w:val="center"/>
                              <w:rPr>
                                <w:b/>
                                <w:sz w:val="28"/>
                                <w:szCs w:val="28"/>
                              </w:rPr>
                            </w:pPr>
                            <w:r>
                              <w:rPr>
                                <w:b/>
                                <w:sz w:val="28"/>
                                <w:szCs w:val="28"/>
                              </w:rPr>
                              <w:t>Program</w:t>
                            </w:r>
                          </w:p>
                          <w:p w:rsidR="007402E1" w:rsidRPr="00193E89" w:rsidRDefault="007402E1" w:rsidP="00A74004">
                            <w:pPr>
                              <w:jc w:val="center"/>
                              <w:rPr>
                                <w:b/>
                                <w:sz w:val="28"/>
                                <w:szCs w:val="28"/>
                              </w:rPr>
                            </w:pPr>
                            <w:r w:rsidRPr="00193E89">
                              <w:rPr>
                                <w:b/>
                                <w:sz w:val="28"/>
                                <w:szCs w:val="28"/>
                              </w:rPr>
                              <w:t>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241pt;margin-top:17.6pt;width:72.75pt;height:1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">
                <v:textbox>
                  <w:txbxContent>
                    <w:p w:rsidR="007402E1" w:rsidRDefault="007402E1" w:rsidP="00A74004">
                      <w:pPr>
                        <w:jc w:val="center"/>
                        <w:rPr>
                          <w:b/>
                          <w:sz w:val="28"/>
                          <w:szCs w:val="28"/>
                        </w:rPr>
                      </w:pPr>
                    </w:p>
                    <w:p w:rsidR="007402E1" w:rsidRDefault="007402E1" w:rsidP="00A74004">
                      <w:pPr>
                        <w:jc w:val="center"/>
                        <w:rPr>
                          <w:b/>
                          <w:sz w:val="28"/>
                          <w:szCs w:val="28"/>
                        </w:rPr>
                      </w:pPr>
                    </w:p>
                    <w:p w:rsidR="007402E1" w:rsidRPr="00193E89" w:rsidRDefault="007402E1" w:rsidP="00A74004">
                      <w:pPr>
                        <w:jc w:val="center"/>
                        <w:rPr>
                          <w:b/>
                          <w:sz w:val="28"/>
                          <w:szCs w:val="28"/>
                        </w:rPr>
                      </w:pPr>
                      <w:r>
                        <w:rPr>
                          <w:b/>
                          <w:sz w:val="28"/>
                          <w:szCs w:val="28"/>
                        </w:rPr>
                        <w:t>Program</w:t>
                      </w:r>
                    </w:p>
                    <w:p w:rsidR="007402E1" w:rsidRPr="00193E89" w:rsidRDefault="007402E1" w:rsidP="00A74004">
                      <w:pPr>
                        <w:jc w:val="center"/>
                        <w:rPr>
                          <w:b/>
                          <w:sz w:val="28"/>
                          <w:szCs w:val="28"/>
                        </w:rPr>
                      </w:pPr>
                      <w:r w:rsidRPr="00193E89">
                        <w:rPr>
                          <w:b/>
                          <w:sz w:val="28"/>
                          <w:szCs w:val="28"/>
                        </w:rPr>
                        <w:t>Memory</w:t>
                      </w:r>
                    </w:p>
                  </w:txbxContent>
                </v:textbox>
              </v:shape>
            </w:pict>
          </mc:Fallback>
        </mc:AlternateContent>
      </w:r>
      <w:r w:rsidRPr="00A74004">
        <w:rPr>
          <w:rFonts w:eastAsia="Arial"/>
          <w:bCs/>
          <w:sz w:val="28"/>
          <w:szCs w:val="28"/>
        </w:rPr>
        <w:t xml:space="preserve">000                                                    000       </w:t>
      </w:r>
    </w:p>
    <w:p w:rsidR="00A74004" w:rsidRPr="00A74004" w:rsidRDefault="00A74004" w:rsidP="00A74004">
      <w:pPr>
        <w:spacing w:line="276" w:lineRule="auto"/>
        <w:jc w:val="both"/>
        <w:rPr>
          <w:rFonts w:eastAsia="Arial"/>
          <w:b/>
          <w:bCs/>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noProof/>
          <w:sz w:val="28"/>
          <w:szCs w:val="28"/>
        </w:rPr>
        <mc:AlternateContent>
          <mc:Choice Requires="wps">
            <w:drawing>
              <wp:anchor distT="0" distB="0" distL="114300" distR="114300" simplePos="0" relativeHeight="251664384" behindDoc="0" locked="0" layoutInCell="1" allowOverlap="1" wp14:anchorId="1176A666" wp14:editId="0FDA3EFF">
                <wp:simplePos x="0" y="0"/>
                <wp:positionH relativeFrom="column">
                  <wp:posOffset>2393950</wp:posOffset>
                </wp:positionH>
                <wp:positionV relativeFrom="paragraph">
                  <wp:posOffset>19685</wp:posOffset>
                </wp:positionV>
                <wp:extent cx="666750" cy="1143000"/>
                <wp:effectExtent l="0" t="76200" r="0" b="19050"/>
                <wp:wrapNone/>
                <wp:docPr id="14" name="Elb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6750" cy="11430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88.5pt;margin-top:1.55pt;width:52.5pt;height:90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" strokecolor="black [3040]">
                <v:stroke endarrow="open"/>
                <o:lock v:ext="edit" shapetype="f"/>
              </v:shape>
            </w:pict>
          </mc:Fallback>
        </mc:AlternateContent>
      </w:r>
    </w:p>
    <w:p w:rsidR="00A74004" w:rsidRPr="00A74004" w:rsidRDefault="00A74004" w:rsidP="00A74004">
      <w:pPr>
        <w:spacing w:line="276" w:lineRule="auto"/>
        <w:jc w:val="both"/>
        <w:rPr>
          <w:rFonts w:eastAsia="Arial"/>
          <w:b/>
          <w:bCs/>
          <w:sz w:val="28"/>
          <w:szCs w:val="28"/>
        </w:rPr>
      </w:pPr>
    </w:p>
    <w:p w:rsidR="00A74004" w:rsidRPr="00A74004" w:rsidRDefault="00A74004" w:rsidP="00A74004">
      <w:pPr>
        <w:spacing w:line="276" w:lineRule="auto"/>
        <w:jc w:val="both"/>
        <w:rPr>
          <w:rFonts w:eastAsia="Arial"/>
          <w:bCs/>
          <w:sz w:val="28"/>
          <w:szCs w:val="28"/>
        </w:rPr>
      </w:pPr>
      <w:r w:rsidRPr="00A74004">
        <w:rPr>
          <w:rFonts w:eastAsia="Arial"/>
          <w:bCs/>
          <w:sz w:val="28"/>
          <w:szCs w:val="28"/>
        </w:rPr>
        <w:t>999                                                    999</w:t>
      </w:r>
    </w:p>
    <w:p w:rsidR="00A74004" w:rsidRPr="00A74004" w:rsidRDefault="00A74004" w:rsidP="00A74004">
      <w:pPr>
        <w:spacing w:line="276" w:lineRule="auto"/>
        <w:jc w:val="both"/>
        <w:rPr>
          <w:rFonts w:eastAsia="Arial"/>
          <w:b/>
          <w:bCs/>
          <w:sz w:val="28"/>
          <w:szCs w:val="28"/>
        </w:rPr>
      </w:pPr>
      <w:r w:rsidRPr="00A74004">
        <w:rPr>
          <w:rFonts w:eastAsia="Arial"/>
          <w:b/>
          <w:bCs/>
          <w:noProof/>
          <w:sz w:val="28"/>
          <w:szCs w:val="28"/>
        </w:rPr>
        <mc:AlternateContent>
          <mc:Choice Requires="wps">
            <w:drawing>
              <wp:anchor distT="0" distB="0" distL="114300" distR="114300" simplePos="0" relativeHeight="251663360" behindDoc="0" locked="0" layoutInCell="1" allowOverlap="1" wp14:anchorId="42AF68FF" wp14:editId="5E5BC67E">
                <wp:simplePos x="0" y="0"/>
                <wp:positionH relativeFrom="column">
                  <wp:posOffset>1593850</wp:posOffset>
                </wp:positionH>
                <wp:positionV relativeFrom="paragraph">
                  <wp:posOffset>177165</wp:posOffset>
                </wp:positionV>
                <wp:extent cx="800100" cy="38100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1000"/>
                        </a:xfrm>
                        <a:prstGeom prst="rect">
                          <a:avLst/>
                        </a:prstGeom>
                        <a:solidFill>
                          <a:srgbClr val="FFFFFF"/>
                        </a:solidFill>
                        <a:ln w="9525">
                          <a:solidFill>
                            <a:srgbClr val="000000"/>
                          </a:solidFill>
                          <a:miter lim="800000"/>
                          <a:headEnd/>
                          <a:tailEnd/>
                        </a:ln>
                      </wps:spPr>
                      <wps:txbx>
                        <w:txbxContent>
                          <w:p w:rsidR="007402E1" w:rsidRDefault="007402E1" w:rsidP="00A74004">
                            <w:pPr>
                              <w:jc w:val="center"/>
                              <w:rPr>
                                <w:b/>
                                <w:sz w:val="28"/>
                                <w:szCs w:val="28"/>
                              </w:rPr>
                            </w:pPr>
                          </w:p>
                          <w:p w:rsidR="007402E1" w:rsidRDefault="007402E1" w:rsidP="00A74004">
                            <w:pPr>
                              <w:jc w:val="center"/>
                              <w:rPr>
                                <w:b/>
                                <w:sz w:val="28"/>
                                <w:szCs w:val="28"/>
                              </w:rPr>
                            </w:pPr>
                          </w:p>
                          <w:p w:rsidR="007402E1" w:rsidRPr="00193E89" w:rsidRDefault="007402E1" w:rsidP="00A74004">
                            <w:pPr>
                              <w:jc w:val="cente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125.5pt;margin-top:13.95pt;width:63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">
                <v:textbox>
                  <w:txbxContent>
                    <w:p w:rsidR="007402E1" w:rsidRDefault="007402E1" w:rsidP="00A74004">
                      <w:pPr>
                        <w:jc w:val="center"/>
                        <w:rPr>
                          <w:b/>
                          <w:sz w:val="28"/>
                          <w:szCs w:val="28"/>
                        </w:rPr>
                      </w:pPr>
                    </w:p>
                    <w:p w:rsidR="007402E1" w:rsidRDefault="007402E1" w:rsidP="00A74004">
                      <w:pPr>
                        <w:jc w:val="center"/>
                        <w:rPr>
                          <w:b/>
                          <w:sz w:val="28"/>
                          <w:szCs w:val="28"/>
                        </w:rPr>
                      </w:pPr>
                    </w:p>
                    <w:p w:rsidR="007402E1" w:rsidRPr="00193E89" w:rsidRDefault="007402E1" w:rsidP="00A74004">
                      <w:pPr>
                        <w:jc w:val="center"/>
                        <w:rPr>
                          <w:b/>
                          <w:sz w:val="28"/>
                          <w:szCs w:val="28"/>
                        </w:rPr>
                      </w:pPr>
                    </w:p>
                  </w:txbxContent>
                </v:textbox>
              </v:shape>
            </w:pict>
          </mc:Fallback>
        </mc:AlternateContent>
      </w:r>
    </w:p>
    <w:p w:rsidR="00A74004" w:rsidRPr="00A74004" w:rsidRDefault="00A74004" w:rsidP="00A74004">
      <w:pPr>
        <w:spacing w:line="276" w:lineRule="auto"/>
        <w:jc w:val="both"/>
        <w:rPr>
          <w:rFonts w:eastAsia="Arial"/>
          <w:bCs/>
          <w:sz w:val="28"/>
          <w:szCs w:val="28"/>
        </w:rPr>
      </w:pPr>
      <w:r w:rsidRPr="00A74004">
        <w:rPr>
          <w:rFonts w:eastAsia="Arial"/>
          <w:b/>
          <w:bCs/>
          <w:sz w:val="28"/>
          <w:szCs w:val="28"/>
        </w:rPr>
        <w:t xml:space="preserve">                        </w:t>
      </w:r>
      <w:r w:rsidRPr="00A74004">
        <w:rPr>
          <w:rFonts w:eastAsia="Arial"/>
          <w:bCs/>
          <w:sz w:val="28"/>
          <w:szCs w:val="28"/>
        </w:rPr>
        <w:t xml:space="preserve">IP          </w:t>
      </w:r>
    </w:p>
    <w:p w:rsidR="00A74004" w:rsidRPr="00A74004" w:rsidRDefault="00A74004" w:rsidP="00A74004">
      <w:pPr>
        <w:spacing w:line="276" w:lineRule="auto"/>
        <w:jc w:val="both"/>
        <w:rPr>
          <w:rFonts w:eastAsia="Arial"/>
          <w:bCs/>
          <w:sz w:val="28"/>
          <w:szCs w:val="28"/>
        </w:rPr>
      </w:pPr>
    </w:p>
    <w:p w:rsidR="00A74004" w:rsidRPr="00A74004" w:rsidRDefault="00A74004" w:rsidP="00A74004">
      <w:pPr>
        <w:spacing w:line="276" w:lineRule="auto"/>
        <w:jc w:val="both"/>
        <w:rPr>
          <w:rFonts w:eastAsia="Arial"/>
          <w:bCs/>
          <w:sz w:val="28"/>
          <w:szCs w:val="28"/>
        </w:rPr>
      </w:pPr>
      <w:r w:rsidRPr="00A74004">
        <w:rPr>
          <w:rFonts w:eastAsia="Arial"/>
          <w:b/>
          <w:bCs/>
          <w:sz w:val="28"/>
          <w:szCs w:val="28"/>
        </w:rPr>
        <w:t xml:space="preserve">                  </w:t>
      </w:r>
      <w:r w:rsidRPr="00A74004">
        <w:rPr>
          <w:rFonts w:eastAsia="Arial"/>
          <w:bCs/>
          <w:sz w:val="28"/>
          <w:szCs w:val="28"/>
        </w:rPr>
        <w:t>[ Fig. Interpreter Data Structure]</w:t>
      </w:r>
    </w:p>
    <w:p w:rsidR="00A74004" w:rsidRPr="00A74004" w:rsidRDefault="00A74004" w:rsidP="00A74004">
      <w:pPr>
        <w:spacing w:line="276" w:lineRule="auto"/>
        <w:jc w:val="both"/>
        <w:rPr>
          <w:rFonts w:eastAsia="Arial"/>
          <w:b/>
          <w:bCs/>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The Read-Execute Cycle is the Heart of an Iterative Interpreter</w:t>
      </w:r>
    </w:p>
    <w:p w:rsidR="00A74004" w:rsidRPr="00A74004" w:rsidRDefault="00A74004" w:rsidP="00A74004">
      <w:pPr>
        <w:spacing w:line="276" w:lineRule="auto"/>
        <w:jc w:val="both"/>
        <w:rPr>
          <w:rFonts w:eastAsia="Arial"/>
          <w:bCs/>
          <w:sz w:val="28"/>
          <w:szCs w:val="28"/>
        </w:rPr>
      </w:pPr>
      <w:r w:rsidRPr="00A74004">
        <w:rPr>
          <w:rFonts w:eastAsia="Arial"/>
          <w:bCs/>
          <w:sz w:val="28"/>
          <w:szCs w:val="28"/>
        </w:rPr>
        <w:t xml:space="preserve">We can now consider how a program is actually interpreted. Roughly, what we will do is read the next instruction to be executed (as indicated by the instruction pointer), determine the operation encoded by the instruction, and then perform that operation. When execution of the operation is completed. This process is called the </w:t>
      </w:r>
      <w:r w:rsidRPr="00A74004">
        <w:rPr>
          <w:rFonts w:eastAsia="Arial"/>
          <w:bCs/>
          <w:i/>
          <w:sz w:val="28"/>
          <w:szCs w:val="28"/>
        </w:rPr>
        <w:t>read-execute cycle</w:t>
      </w:r>
      <w:r w:rsidRPr="00A74004">
        <w:rPr>
          <w:rFonts w:eastAsia="Arial"/>
          <w:bCs/>
          <w:sz w:val="28"/>
          <w:szCs w:val="28"/>
        </w:rPr>
        <w:t>, and can be summarized as follows:</w:t>
      </w:r>
    </w:p>
    <w:p w:rsidR="00A74004" w:rsidRPr="00A74004" w:rsidRDefault="00A74004" w:rsidP="00A74004">
      <w:pPr>
        <w:pStyle w:val="ListParagraph"/>
        <w:numPr>
          <w:ilvl w:val="0"/>
          <w:numId w:val="17"/>
        </w:numPr>
        <w:spacing w:line="276" w:lineRule="auto"/>
        <w:jc w:val="both"/>
        <w:rPr>
          <w:rFonts w:eastAsia="Arial"/>
          <w:sz w:val="28"/>
          <w:szCs w:val="28"/>
        </w:rPr>
      </w:pPr>
      <w:r w:rsidRPr="00A74004">
        <w:rPr>
          <w:rFonts w:eastAsia="Arial"/>
          <w:sz w:val="28"/>
          <w:szCs w:val="28"/>
        </w:rPr>
        <w:t xml:space="preserve">Read the next </w:t>
      </w:r>
      <w:r w:rsidRPr="00A74004">
        <w:rPr>
          <w:rFonts w:eastAsia="Arial"/>
          <w:w w:val="104"/>
          <w:sz w:val="28"/>
          <w:szCs w:val="28"/>
        </w:rPr>
        <w:t>instruction</w:t>
      </w:r>
    </w:p>
    <w:p w:rsidR="00A74004" w:rsidRPr="00A74004" w:rsidRDefault="00A74004" w:rsidP="00A74004">
      <w:pPr>
        <w:pStyle w:val="ListParagraph"/>
        <w:numPr>
          <w:ilvl w:val="0"/>
          <w:numId w:val="17"/>
        </w:numPr>
        <w:spacing w:line="276" w:lineRule="auto"/>
        <w:jc w:val="both"/>
        <w:rPr>
          <w:rFonts w:eastAsia="Arial"/>
          <w:sz w:val="28"/>
          <w:szCs w:val="28"/>
        </w:rPr>
      </w:pPr>
      <w:r w:rsidRPr="00A74004">
        <w:rPr>
          <w:rFonts w:eastAsia="Arial"/>
          <w:sz w:val="28"/>
          <w:szCs w:val="28"/>
        </w:rPr>
        <w:t xml:space="preserve">Decode the </w:t>
      </w:r>
      <w:r w:rsidRPr="00A74004">
        <w:rPr>
          <w:rFonts w:eastAsia="Arial"/>
          <w:w w:val="104"/>
          <w:sz w:val="28"/>
          <w:szCs w:val="28"/>
        </w:rPr>
        <w:t>instruction</w:t>
      </w:r>
    </w:p>
    <w:p w:rsidR="00A74004" w:rsidRPr="00A74004" w:rsidRDefault="00A74004" w:rsidP="00A74004">
      <w:pPr>
        <w:pStyle w:val="ListParagraph"/>
        <w:numPr>
          <w:ilvl w:val="0"/>
          <w:numId w:val="17"/>
        </w:numPr>
        <w:spacing w:line="276" w:lineRule="auto"/>
        <w:jc w:val="both"/>
        <w:rPr>
          <w:rFonts w:eastAsia="Arial"/>
          <w:sz w:val="28"/>
          <w:szCs w:val="28"/>
        </w:rPr>
      </w:pPr>
      <w:r w:rsidRPr="00A74004">
        <w:rPr>
          <w:rFonts w:eastAsia="Arial"/>
          <w:sz w:val="28"/>
          <w:szCs w:val="28"/>
        </w:rPr>
        <w:t xml:space="preserve">Execute the </w:t>
      </w:r>
      <w:r w:rsidRPr="00A74004">
        <w:rPr>
          <w:rFonts w:eastAsia="Arial"/>
          <w:w w:val="104"/>
          <w:sz w:val="28"/>
          <w:szCs w:val="28"/>
        </w:rPr>
        <w:t>operation</w:t>
      </w:r>
    </w:p>
    <w:p w:rsidR="00A74004" w:rsidRPr="00A74004" w:rsidRDefault="00A74004" w:rsidP="00A74004">
      <w:pPr>
        <w:pStyle w:val="ListParagraph"/>
        <w:numPr>
          <w:ilvl w:val="0"/>
          <w:numId w:val="17"/>
        </w:numPr>
        <w:spacing w:line="276" w:lineRule="auto"/>
        <w:jc w:val="both"/>
        <w:rPr>
          <w:rFonts w:eastAsia="Arial"/>
          <w:sz w:val="28"/>
          <w:szCs w:val="28"/>
        </w:rPr>
      </w:pPr>
      <w:r w:rsidRPr="00A74004">
        <w:rPr>
          <w:rFonts w:eastAsia="Arial"/>
          <w:sz w:val="28"/>
          <w:szCs w:val="28"/>
        </w:rPr>
        <w:t xml:space="preserve">Continue from step </w:t>
      </w:r>
      <w:r w:rsidRPr="00A74004">
        <w:rPr>
          <w:rFonts w:eastAsia="Arial"/>
          <w:w w:val="104"/>
          <w:sz w:val="28"/>
          <w:szCs w:val="28"/>
        </w:rPr>
        <w:t>1</w:t>
      </w:r>
    </w:p>
    <w:p w:rsidR="00A74004" w:rsidRPr="00A74004" w:rsidRDefault="00A74004" w:rsidP="00A74004">
      <w:pPr>
        <w:spacing w:line="276" w:lineRule="auto"/>
        <w:ind w:left="281" w:right="1480" w:hanging="281"/>
        <w:jc w:val="both"/>
        <w:rPr>
          <w:rFonts w:eastAsia="Arial"/>
          <w:sz w:val="28"/>
          <w:szCs w:val="28"/>
        </w:rPr>
      </w:pPr>
      <w:r w:rsidRPr="00A74004">
        <w:rPr>
          <w:rFonts w:eastAsia="Arial"/>
          <w:sz w:val="28"/>
          <w:szCs w:val="28"/>
        </w:rPr>
        <w:t xml:space="preserve"> </w:t>
      </w:r>
    </w:p>
    <w:p w:rsidR="00A74004" w:rsidRPr="00A74004" w:rsidRDefault="00A74004" w:rsidP="00A74004">
      <w:pPr>
        <w:spacing w:line="276" w:lineRule="auto"/>
        <w:ind w:right="-30"/>
        <w:jc w:val="both"/>
        <w:rPr>
          <w:rFonts w:eastAsia="Arial"/>
          <w:sz w:val="28"/>
          <w:szCs w:val="28"/>
        </w:rPr>
      </w:pPr>
      <w:r w:rsidRPr="00A74004">
        <w:rPr>
          <w:rFonts w:eastAsia="Arial"/>
          <w:sz w:val="28"/>
          <w:szCs w:val="28"/>
        </w:rPr>
        <w:lastRenderedPageBreak/>
        <w:t>The instruction pointer (IP) must be updated each time an instruction is read and the best option to that is in step 1 because if we update at last the branch instruction may overwrite the IP.</w:t>
      </w:r>
    </w:p>
    <w:p w:rsidR="00A74004" w:rsidRPr="00A74004" w:rsidRDefault="00A74004" w:rsidP="00A74004">
      <w:pPr>
        <w:spacing w:line="276" w:lineRule="auto"/>
        <w:ind w:right="-30"/>
        <w:jc w:val="both"/>
        <w:rPr>
          <w:rFonts w:eastAsia="Arial"/>
          <w:sz w:val="28"/>
          <w:szCs w:val="28"/>
        </w:rPr>
      </w:pPr>
      <w:r w:rsidRPr="00A74004">
        <w:rPr>
          <w:rFonts w:eastAsia="Arial"/>
          <w:sz w:val="28"/>
          <w:szCs w:val="28"/>
        </w:rPr>
        <w:t>Typical code for step 1 is</w:t>
      </w:r>
    </w:p>
    <w:p w:rsidR="00A74004" w:rsidRPr="00A74004" w:rsidRDefault="00A74004" w:rsidP="00A74004">
      <w:pPr>
        <w:spacing w:line="276" w:lineRule="auto"/>
        <w:ind w:right="-30"/>
        <w:jc w:val="both"/>
        <w:rPr>
          <w:rFonts w:eastAsia="Arial"/>
          <w:i/>
          <w:sz w:val="28"/>
          <w:szCs w:val="28"/>
        </w:rPr>
      </w:pPr>
      <w:r w:rsidRPr="00A74004">
        <w:rPr>
          <w:rFonts w:eastAsia="Arial"/>
          <w:i/>
          <w:sz w:val="28"/>
          <w:szCs w:val="28"/>
        </w:rPr>
        <w:t>instruction  : = Program[IP];</w:t>
      </w:r>
    </w:p>
    <w:p w:rsidR="00A74004" w:rsidRPr="00A74004" w:rsidRDefault="00A74004" w:rsidP="00A74004">
      <w:pPr>
        <w:spacing w:line="276" w:lineRule="auto"/>
        <w:ind w:right="-30"/>
        <w:jc w:val="both"/>
        <w:rPr>
          <w:rFonts w:eastAsia="Arial"/>
          <w:i/>
          <w:sz w:val="28"/>
          <w:szCs w:val="28"/>
        </w:rPr>
      </w:pPr>
      <w:r w:rsidRPr="00A74004">
        <w:rPr>
          <w:rFonts w:eastAsia="Arial"/>
          <w:i/>
          <w:sz w:val="28"/>
          <w:szCs w:val="28"/>
        </w:rPr>
        <w:t xml:space="preserve">IP  : = IP+1; </w:t>
      </w:r>
    </w:p>
    <w:p w:rsidR="00A74004" w:rsidRPr="00A74004" w:rsidRDefault="00A74004" w:rsidP="00A74004">
      <w:pPr>
        <w:spacing w:line="276" w:lineRule="auto"/>
        <w:ind w:left="729"/>
        <w:jc w:val="both"/>
        <w:rPr>
          <w:rFonts w:eastAsia="Arial"/>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Decoding Instructions by extracting their parts</w:t>
      </w:r>
    </w:p>
    <w:p w:rsidR="00A74004" w:rsidRPr="00A74004" w:rsidRDefault="00A74004" w:rsidP="00A74004">
      <w:pPr>
        <w:spacing w:line="276" w:lineRule="auto"/>
        <w:jc w:val="both"/>
        <w:rPr>
          <w:sz w:val="28"/>
          <w:szCs w:val="28"/>
        </w:rPr>
      </w:pPr>
      <w:r w:rsidRPr="00A74004">
        <w:rPr>
          <w:sz w:val="28"/>
          <w:szCs w:val="28"/>
        </w:rPr>
        <w:t xml:space="preserve">PseudoCode has been designed with a regular structure, decoding is simple; we simply extract the sign, operation code, and the three address fields. For example, the destination address could be extracted by </w:t>
      </w:r>
    </w:p>
    <w:p w:rsidR="00A74004" w:rsidRPr="00A74004" w:rsidRDefault="00A74004" w:rsidP="00A74004">
      <w:pPr>
        <w:spacing w:line="276" w:lineRule="auto"/>
        <w:ind w:left="657"/>
        <w:jc w:val="both"/>
        <w:rPr>
          <w:rFonts w:eastAsia="Arial"/>
          <w:i/>
          <w:w w:val="104"/>
          <w:sz w:val="28"/>
          <w:szCs w:val="28"/>
        </w:rPr>
      </w:pPr>
      <w:r w:rsidRPr="00A74004">
        <w:rPr>
          <w:rFonts w:eastAsia="Arial"/>
          <w:i/>
          <w:w w:val="104"/>
          <w:sz w:val="28"/>
          <w:szCs w:val="28"/>
        </w:rPr>
        <w:t>dest  := abs (instruction) mod 1000</w:t>
      </w:r>
    </w:p>
    <w:p w:rsidR="00A74004" w:rsidRPr="00A74004" w:rsidRDefault="00A74004" w:rsidP="00A74004">
      <w:pPr>
        <w:spacing w:line="276" w:lineRule="auto"/>
        <w:ind w:left="657"/>
        <w:jc w:val="both"/>
        <w:rPr>
          <w:rFonts w:eastAsia="Arial"/>
          <w:w w:val="104"/>
          <w:sz w:val="28"/>
          <w:szCs w:val="28"/>
        </w:rPr>
      </w:pPr>
      <w:r w:rsidRPr="00A74004">
        <w:rPr>
          <w:rFonts w:eastAsia="Arial"/>
          <w:w w:val="104"/>
          <w:sz w:val="28"/>
          <w:szCs w:val="28"/>
        </w:rPr>
        <w:t xml:space="preserve">(Where ‘x mod y’ gives the remainder of dividing x by y). We assume that the names of these extracted parts are </w:t>
      </w:r>
      <w:r w:rsidRPr="00A74004">
        <w:rPr>
          <w:rFonts w:eastAsia="Arial"/>
          <w:b/>
          <w:bCs/>
          <w:w w:val="104"/>
          <w:sz w:val="28"/>
          <w:szCs w:val="28"/>
        </w:rPr>
        <w:t>sign, op, opnd1, opnd2, and dest</w:t>
      </w:r>
      <w:r w:rsidRPr="00A74004">
        <w:rPr>
          <w:rFonts w:eastAsia="Arial"/>
          <w:w w:val="104"/>
          <w:sz w:val="28"/>
          <w:szCs w:val="28"/>
        </w:rPr>
        <w:t>.</w:t>
      </w:r>
    </w:p>
    <w:p w:rsidR="00A74004" w:rsidRPr="00A74004" w:rsidRDefault="00A74004" w:rsidP="00A74004">
      <w:pPr>
        <w:spacing w:line="276" w:lineRule="auto"/>
        <w:jc w:val="both"/>
        <w:rPr>
          <w:rFonts w:eastAsia="Courier New"/>
          <w:sz w:val="28"/>
          <w:szCs w:val="28"/>
        </w:rPr>
      </w:pPr>
      <w:r w:rsidRPr="00A74004">
        <w:rPr>
          <w:rFonts w:eastAsia="Arial"/>
          <w:w w:val="104"/>
          <w:sz w:val="28"/>
          <w:szCs w:val="28"/>
        </w:rPr>
        <w:t xml:space="preserve"> The operations types are:</w:t>
      </w:r>
    </w:p>
    <w:p w:rsidR="00A74004" w:rsidRPr="00A74004" w:rsidRDefault="00A74004" w:rsidP="00A74004">
      <w:pPr>
        <w:spacing w:line="276" w:lineRule="auto"/>
        <w:ind w:left="446"/>
        <w:jc w:val="both"/>
        <w:rPr>
          <w:rFonts w:eastAsia="Arial"/>
          <w:sz w:val="28"/>
          <w:szCs w:val="28"/>
        </w:rPr>
      </w:pPr>
      <w:r w:rsidRPr="00A74004">
        <w:rPr>
          <w:rFonts w:eastAsia="Arial"/>
          <w:w w:val="104"/>
          <w:sz w:val="28"/>
          <w:szCs w:val="28"/>
        </w:rPr>
        <w:t>•</w:t>
      </w:r>
      <w:r w:rsidRPr="00A74004">
        <w:rPr>
          <w:rFonts w:eastAsia="Arial"/>
          <w:w w:val="72"/>
          <w:sz w:val="28"/>
          <w:szCs w:val="28"/>
        </w:rPr>
        <w:t> </w:t>
      </w:r>
      <w:r w:rsidRPr="00A74004">
        <w:rPr>
          <w:rFonts w:eastAsia="Arial"/>
          <w:sz w:val="28"/>
          <w:szCs w:val="28"/>
        </w:rPr>
        <w:t xml:space="preserve"> Select </w:t>
      </w:r>
      <w:r w:rsidRPr="00A74004">
        <w:rPr>
          <w:rFonts w:eastAsia="Arial"/>
          <w:w w:val="104"/>
          <w:sz w:val="28"/>
          <w:szCs w:val="28"/>
        </w:rPr>
        <w:t>operation</w:t>
      </w:r>
    </w:p>
    <w:p w:rsidR="00A74004" w:rsidRPr="00A74004" w:rsidRDefault="00A74004" w:rsidP="00A74004">
      <w:pPr>
        <w:spacing w:line="276" w:lineRule="auto"/>
        <w:ind w:left="657" w:right="-46"/>
        <w:jc w:val="both"/>
        <w:rPr>
          <w:rFonts w:eastAsia="Arial"/>
          <w:sz w:val="28"/>
          <w:szCs w:val="28"/>
        </w:rPr>
      </w:pPr>
      <w:r w:rsidRPr="00A74004">
        <w:rPr>
          <w:rFonts w:eastAsia="Arial"/>
          <w:sz w:val="28"/>
          <w:szCs w:val="28"/>
        </w:rPr>
        <w:t xml:space="preserve">Switch-statement </w:t>
      </w:r>
      <w:r w:rsidRPr="00A74004">
        <w:rPr>
          <w:rFonts w:eastAsia="Arial"/>
          <w:w w:val="102"/>
          <w:sz w:val="28"/>
          <w:szCs w:val="28"/>
        </w:rPr>
        <w:t>(case-statement)</w:t>
      </w:r>
    </w:p>
    <w:p w:rsidR="00A74004" w:rsidRPr="00A74004" w:rsidRDefault="00A74004" w:rsidP="00A74004">
      <w:pPr>
        <w:spacing w:line="276" w:lineRule="auto"/>
        <w:ind w:left="446"/>
        <w:jc w:val="both"/>
        <w:rPr>
          <w:rFonts w:eastAsia="Arial"/>
          <w:sz w:val="28"/>
          <w:szCs w:val="28"/>
        </w:rPr>
      </w:pPr>
      <w:r w:rsidRPr="00A74004">
        <w:rPr>
          <w:rFonts w:eastAsia="Arial"/>
          <w:w w:val="104"/>
          <w:sz w:val="28"/>
          <w:szCs w:val="28"/>
        </w:rPr>
        <w:t>•</w:t>
      </w:r>
      <w:r w:rsidRPr="00A74004">
        <w:rPr>
          <w:rFonts w:eastAsia="Arial"/>
          <w:w w:val="72"/>
          <w:sz w:val="28"/>
          <w:szCs w:val="28"/>
        </w:rPr>
        <w:t> </w:t>
      </w:r>
      <w:r w:rsidRPr="00A74004">
        <w:rPr>
          <w:rFonts w:eastAsia="Arial"/>
          <w:sz w:val="28"/>
          <w:szCs w:val="28"/>
        </w:rPr>
        <w:t xml:space="preserve"> Arithmetic </w:t>
      </w:r>
      <w:r w:rsidRPr="00A74004">
        <w:rPr>
          <w:rFonts w:eastAsia="Arial"/>
          <w:w w:val="104"/>
          <w:sz w:val="28"/>
          <w:szCs w:val="28"/>
        </w:rPr>
        <w:t>operations</w:t>
      </w:r>
    </w:p>
    <w:p w:rsidR="00A74004" w:rsidRPr="00A74004" w:rsidRDefault="00A74004" w:rsidP="00A74004">
      <w:pPr>
        <w:spacing w:line="276" w:lineRule="auto"/>
        <w:ind w:left="657"/>
        <w:jc w:val="both"/>
        <w:rPr>
          <w:rFonts w:eastAsia="Arial"/>
          <w:sz w:val="28"/>
          <w:szCs w:val="28"/>
        </w:rPr>
      </w:pPr>
      <w:r w:rsidRPr="00A74004">
        <w:rPr>
          <w:rFonts w:eastAsia="Arial"/>
          <w:w w:val="102"/>
          <w:sz w:val="28"/>
          <w:szCs w:val="28"/>
        </w:rPr>
        <w:t>Straight-forward</w:t>
      </w:r>
    </w:p>
    <w:p w:rsidR="00A74004" w:rsidRPr="00A74004" w:rsidRDefault="00A74004" w:rsidP="00A74004">
      <w:pPr>
        <w:spacing w:line="276" w:lineRule="auto"/>
        <w:ind w:left="446"/>
        <w:jc w:val="both"/>
        <w:rPr>
          <w:rFonts w:eastAsia="Arial"/>
          <w:sz w:val="28"/>
          <w:szCs w:val="28"/>
        </w:rPr>
      </w:pPr>
      <w:r w:rsidRPr="00A74004">
        <w:rPr>
          <w:rFonts w:eastAsia="Arial"/>
          <w:w w:val="104"/>
          <w:sz w:val="28"/>
          <w:szCs w:val="28"/>
        </w:rPr>
        <w:t>•</w:t>
      </w:r>
      <w:r w:rsidRPr="00A74004">
        <w:rPr>
          <w:rFonts w:eastAsia="Arial"/>
          <w:w w:val="72"/>
          <w:sz w:val="28"/>
          <w:szCs w:val="28"/>
        </w:rPr>
        <w:t> </w:t>
      </w:r>
      <w:r w:rsidRPr="00A74004">
        <w:rPr>
          <w:rFonts w:eastAsia="Arial"/>
          <w:sz w:val="28"/>
          <w:szCs w:val="28"/>
        </w:rPr>
        <w:t xml:space="preserve"> </w:t>
      </w:r>
      <w:r w:rsidRPr="00A74004">
        <w:rPr>
          <w:rFonts w:eastAsia="Arial"/>
          <w:w w:val="104"/>
          <w:sz w:val="28"/>
          <w:szCs w:val="28"/>
        </w:rPr>
        <w:t>Control-flow</w:t>
      </w:r>
    </w:p>
    <w:p w:rsidR="00A74004" w:rsidRPr="00A74004" w:rsidRDefault="00A74004" w:rsidP="00A74004">
      <w:pPr>
        <w:tabs>
          <w:tab w:val="left" w:pos="4185"/>
        </w:tabs>
        <w:spacing w:line="276" w:lineRule="auto"/>
        <w:ind w:left="657"/>
        <w:jc w:val="both"/>
        <w:rPr>
          <w:rFonts w:eastAsia="Arial"/>
          <w:w w:val="99"/>
          <w:sz w:val="28"/>
          <w:szCs w:val="28"/>
        </w:rPr>
      </w:pPr>
      <w:r w:rsidRPr="00A74004">
        <w:rPr>
          <w:rFonts w:eastAsia="Arial"/>
          <w:sz w:val="28"/>
          <w:szCs w:val="28"/>
        </w:rPr>
        <w:t xml:space="preserve">IP may also need to be </w:t>
      </w:r>
      <w:r w:rsidRPr="00A74004">
        <w:rPr>
          <w:rFonts w:eastAsia="Arial"/>
          <w:w w:val="102"/>
          <w:sz w:val="28"/>
          <w:szCs w:val="28"/>
        </w:rPr>
        <w:t>altered</w:t>
      </w:r>
    </w:p>
    <w:p w:rsidR="00A74004" w:rsidRPr="00A74004" w:rsidRDefault="00A74004" w:rsidP="00A74004">
      <w:pPr>
        <w:spacing w:line="276" w:lineRule="auto"/>
        <w:ind w:right="2455"/>
        <w:jc w:val="both"/>
        <w:rPr>
          <w:rFonts w:eastAsia="Arial"/>
          <w:w w:val="99"/>
          <w:sz w:val="28"/>
          <w:szCs w:val="28"/>
        </w:rPr>
      </w:pPr>
    </w:p>
    <w:p w:rsidR="00A74004" w:rsidRPr="00A74004" w:rsidRDefault="00A74004" w:rsidP="00A74004">
      <w:pPr>
        <w:spacing w:line="276" w:lineRule="auto"/>
        <w:ind w:right="2455"/>
        <w:jc w:val="both"/>
        <w:rPr>
          <w:rFonts w:eastAsia="Arial"/>
          <w:b/>
          <w:bCs/>
          <w:w w:val="99"/>
          <w:sz w:val="28"/>
          <w:szCs w:val="28"/>
        </w:rPr>
      </w:pPr>
      <w:r w:rsidRPr="00A74004">
        <w:rPr>
          <w:rFonts w:eastAsia="Arial"/>
          <w:b/>
          <w:bCs/>
          <w:w w:val="99"/>
          <w:sz w:val="28"/>
          <w:szCs w:val="28"/>
        </w:rPr>
        <w:t>Labeling</w:t>
      </w:r>
    </w:p>
    <w:p w:rsidR="00A74004" w:rsidRPr="00A74004" w:rsidRDefault="00A74004" w:rsidP="00A74004">
      <w:pPr>
        <w:spacing w:line="276" w:lineRule="auto"/>
        <w:ind w:right="60"/>
        <w:jc w:val="both"/>
        <w:rPr>
          <w:rFonts w:eastAsia="Arial"/>
          <w:w w:val="99"/>
          <w:sz w:val="28"/>
          <w:szCs w:val="28"/>
        </w:rPr>
      </w:pPr>
      <w:r w:rsidRPr="00A74004">
        <w:rPr>
          <w:rFonts w:eastAsia="Arial"/>
          <w:w w:val="99"/>
          <w:sz w:val="28"/>
          <w:szCs w:val="28"/>
        </w:rPr>
        <w:t>Labeling is the aid to the coding of the program. Labels make programs readable however they are not converted into object codes. Labels are used for replacing absolute addressing in the programs particularly in the loops and branching.</w:t>
      </w:r>
    </w:p>
    <w:p w:rsidR="00A74004" w:rsidRPr="00A74004" w:rsidRDefault="00A74004" w:rsidP="00A74004">
      <w:pPr>
        <w:spacing w:line="276" w:lineRule="auto"/>
        <w:jc w:val="both"/>
        <w:rPr>
          <w:rFonts w:eastAsia="Arial"/>
          <w:sz w:val="28"/>
          <w:szCs w:val="28"/>
        </w:rPr>
      </w:pPr>
      <w:r w:rsidRPr="00A74004">
        <w:rPr>
          <w:rFonts w:eastAsia="Arial"/>
          <w:w w:val="106"/>
          <w:sz w:val="28"/>
          <w:szCs w:val="28"/>
        </w:rPr>
        <w:t xml:space="preserve">We can </w:t>
      </w:r>
      <w:r w:rsidRPr="00A74004">
        <w:rPr>
          <w:rFonts w:eastAsia="Arial"/>
          <w:sz w:val="28"/>
          <w:szCs w:val="28"/>
        </w:rPr>
        <w:t xml:space="preserve">define a </w:t>
      </w:r>
      <w:r w:rsidRPr="00A74004">
        <w:rPr>
          <w:rFonts w:eastAsia="Arial"/>
          <w:w w:val="106"/>
          <w:sz w:val="28"/>
          <w:szCs w:val="28"/>
        </w:rPr>
        <w:t>label in pseudocode using label definition operator as:</w:t>
      </w:r>
    </w:p>
    <w:p w:rsidR="00A74004" w:rsidRPr="00A74004" w:rsidRDefault="00A74004" w:rsidP="00A74004">
      <w:pPr>
        <w:spacing w:line="276" w:lineRule="auto"/>
        <w:ind w:left="422"/>
        <w:jc w:val="both"/>
        <w:rPr>
          <w:rFonts w:eastAsia="Courier New"/>
          <w:w w:val="105"/>
          <w:sz w:val="28"/>
          <w:szCs w:val="28"/>
        </w:rPr>
      </w:pPr>
      <w:r w:rsidRPr="00A74004">
        <w:rPr>
          <w:rFonts w:eastAsia="Arial"/>
          <w:w w:val="73"/>
          <w:sz w:val="28"/>
          <w:szCs w:val="28"/>
        </w:rPr>
        <w:t> </w:t>
      </w:r>
      <w:r w:rsidRPr="00A74004">
        <w:rPr>
          <w:rFonts w:eastAsia="Arial"/>
          <w:sz w:val="28"/>
          <w:szCs w:val="28"/>
        </w:rPr>
        <w:t xml:space="preserve"> </w:t>
      </w:r>
      <w:r w:rsidRPr="00A74004">
        <w:rPr>
          <w:rFonts w:eastAsia="Courier New"/>
          <w:sz w:val="28"/>
          <w:szCs w:val="28"/>
        </w:rPr>
        <w:t xml:space="preserve">-7 0LL 000 </w:t>
      </w:r>
      <w:r w:rsidRPr="00A74004">
        <w:rPr>
          <w:rFonts w:eastAsia="Courier New"/>
          <w:w w:val="105"/>
          <w:sz w:val="28"/>
          <w:szCs w:val="28"/>
        </w:rPr>
        <w:t>000</w:t>
      </w:r>
    </w:p>
    <w:p w:rsidR="00A74004" w:rsidRPr="00A74004" w:rsidRDefault="00A74004" w:rsidP="00A74004">
      <w:pPr>
        <w:spacing w:line="276" w:lineRule="auto"/>
        <w:ind w:left="422"/>
        <w:jc w:val="both"/>
        <w:rPr>
          <w:rFonts w:eastAsia="Courier New"/>
          <w:sz w:val="28"/>
          <w:szCs w:val="28"/>
        </w:rPr>
      </w:pPr>
      <w:r w:rsidRPr="00A74004">
        <w:rPr>
          <w:rFonts w:eastAsia="Courier New"/>
          <w:w w:val="105"/>
          <w:sz w:val="28"/>
          <w:szCs w:val="28"/>
        </w:rPr>
        <w:t>defines the statement number, or label, LL.</w:t>
      </w:r>
    </w:p>
    <w:p w:rsidR="00A74004" w:rsidRPr="00A74004" w:rsidRDefault="00A74004" w:rsidP="00A74004">
      <w:pPr>
        <w:spacing w:line="276" w:lineRule="auto"/>
        <w:ind w:right="1815"/>
        <w:jc w:val="both"/>
        <w:rPr>
          <w:rFonts w:eastAsia="Arial"/>
          <w:w w:val="105"/>
          <w:sz w:val="28"/>
          <w:szCs w:val="28"/>
        </w:rPr>
      </w:pPr>
      <w:r w:rsidRPr="00A74004">
        <w:rPr>
          <w:rFonts w:eastAsia="Arial"/>
          <w:sz w:val="28"/>
          <w:szCs w:val="28"/>
        </w:rPr>
        <w:t xml:space="preserve">Only 100 numeric labels are possible </w:t>
      </w:r>
      <w:r w:rsidRPr="00A74004">
        <w:rPr>
          <w:rFonts w:eastAsia="Arial"/>
          <w:w w:val="105"/>
          <w:sz w:val="28"/>
          <w:szCs w:val="28"/>
        </w:rPr>
        <w:t>(00-99)</w:t>
      </w:r>
    </w:p>
    <w:p w:rsidR="00A74004" w:rsidRPr="00A74004" w:rsidRDefault="00A74004" w:rsidP="00A74004">
      <w:pPr>
        <w:spacing w:line="276" w:lineRule="auto"/>
        <w:jc w:val="both"/>
        <w:rPr>
          <w:rFonts w:eastAsia="Arial"/>
          <w:sz w:val="28"/>
          <w:szCs w:val="28"/>
        </w:rPr>
        <w:sectPr w:rsidR="00A74004" w:rsidRPr="00A74004" w:rsidSect="00243925">
          <w:type w:val="continuous"/>
          <w:pgSz w:w="12240" w:h="15840"/>
          <w:pgMar w:top="1060" w:right="740" w:bottom="280" w:left="1720" w:header="720" w:footer="720" w:gutter="0"/>
          <w:cols w:space="720"/>
        </w:sectPr>
      </w:pPr>
      <w:r w:rsidRPr="00A74004">
        <w:rPr>
          <w:rFonts w:eastAsia="Arial"/>
          <w:w w:val="106"/>
          <w:sz w:val="28"/>
          <w:szCs w:val="28"/>
        </w:rPr>
        <w:t>The</w:t>
      </w:r>
      <w:r w:rsidRPr="00A74004">
        <w:rPr>
          <w:rFonts w:eastAsia="Arial"/>
          <w:sz w:val="28"/>
          <w:szCs w:val="28"/>
        </w:rPr>
        <w:t xml:space="preserve"> control flow instructions then jump to </w:t>
      </w:r>
      <w:r w:rsidRPr="00A74004">
        <w:rPr>
          <w:rFonts w:eastAsia="Arial"/>
          <w:w w:val="106"/>
          <w:sz w:val="28"/>
          <w:szCs w:val="28"/>
        </w:rPr>
        <w:t>labels instead of absolute address.</w:t>
      </w:r>
    </w:p>
    <w:p w:rsidR="00A74004" w:rsidRPr="00A74004" w:rsidRDefault="00A74004" w:rsidP="00A74004">
      <w:pPr>
        <w:spacing w:line="276" w:lineRule="auto"/>
        <w:ind w:left="901"/>
        <w:jc w:val="both"/>
        <w:rPr>
          <w:rFonts w:eastAsia="Arial"/>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Interpreting Labels</w:t>
      </w:r>
    </w:p>
    <w:p w:rsidR="00A74004" w:rsidRPr="00A74004" w:rsidRDefault="00A74004" w:rsidP="00A74004">
      <w:pPr>
        <w:spacing w:line="276" w:lineRule="auto"/>
        <w:ind w:right="650"/>
        <w:jc w:val="both"/>
        <w:rPr>
          <w:rFonts w:eastAsia="Arial"/>
          <w:sz w:val="28"/>
          <w:szCs w:val="28"/>
        </w:rPr>
      </w:pPr>
      <w:r w:rsidRPr="00A74004">
        <w:rPr>
          <w:rFonts w:eastAsia="Arial"/>
          <w:w w:val="104"/>
          <w:sz w:val="28"/>
          <w:szCs w:val="28"/>
        </w:rPr>
        <w:t>Label Interpreting Approaches:</w:t>
      </w:r>
    </w:p>
    <w:p w:rsidR="00A74004" w:rsidRPr="00A74004" w:rsidRDefault="00A74004" w:rsidP="00A74004">
      <w:pPr>
        <w:spacing w:line="276" w:lineRule="auto"/>
        <w:ind w:right="648"/>
        <w:jc w:val="both"/>
        <w:rPr>
          <w:rFonts w:eastAsia="Arial"/>
          <w:b/>
          <w:bCs/>
          <w:sz w:val="28"/>
          <w:szCs w:val="28"/>
        </w:rPr>
      </w:pPr>
      <w:r w:rsidRPr="00A74004">
        <w:rPr>
          <w:rFonts w:eastAsia="Arial"/>
          <w:b/>
          <w:bCs/>
          <w:sz w:val="28"/>
          <w:szCs w:val="28"/>
        </w:rPr>
        <w:t xml:space="preserve">Look through all instructions </w:t>
      </w:r>
      <w:r w:rsidRPr="00A74004">
        <w:rPr>
          <w:rFonts w:eastAsia="Arial"/>
          <w:b/>
          <w:bCs/>
          <w:w w:val="102"/>
          <w:sz w:val="28"/>
          <w:szCs w:val="28"/>
        </w:rPr>
        <w:t xml:space="preserve">from </w:t>
      </w:r>
      <w:r w:rsidRPr="00A74004">
        <w:rPr>
          <w:rFonts w:eastAsia="Arial"/>
          <w:b/>
          <w:bCs/>
          <w:sz w:val="28"/>
          <w:szCs w:val="28"/>
        </w:rPr>
        <w:t xml:space="preserve">beginning of </w:t>
      </w:r>
      <w:r w:rsidRPr="00A74004">
        <w:rPr>
          <w:rFonts w:eastAsia="Arial"/>
          <w:b/>
          <w:bCs/>
          <w:w w:val="102"/>
          <w:sz w:val="28"/>
          <w:szCs w:val="28"/>
        </w:rPr>
        <w:t>program?</w:t>
      </w:r>
    </w:p>
    <w:p w:rsidR="00A74004" w:rsidRPr="00A74004" w:rsidRDefault="00A74004" w:rsidP="00A74004">
      <w:pPr>
        <w:spacing w:line="276" w:lineRule="auto"/>
        <w:ind w:left="973" w:right="437" w:hanging="106"/>
        <w:jc w:val="both"/>
        <w:rPr>
          <w:rFonts w:eastAsia="Arial"/>
          <w:sz w:val="28"/>
          <w:szCs w:val="28"/>
        </w:rPr>
      </w:pPr>
      <w:r w:rsidRPr="00A74004">
        <w:rPr>
          <w:rFonts w:eastAsia="Arial"/>
          <w:sz w:val="28"/>
          <w:szCs w:val="28"/>
        </w:rPr>
        <w:lastRenderedPageBreak/>
        <w:t>Yes, but that is slow. This is how some interpreters work. (BASIC, for instance)</w:t>
      </w:r>
    </w:p>
    <w:p w:rsidR="00A74004" w:rsidRPr="00A74004" w:rsidRDefault="00A74004" w:rsidP="00A74004">
      <w:pPr>
        <w:spacing w:line="276" w:lineRule="auto"/>
        <w:ind w:right="-28"/>
        <w:jc w:val="both"/>
        <w:rPr>
          <w:rFonts w:eastAsia="Arial"/>
          <w:b/>
          <w:bCs/>
          <w:w w:val="102"/>
          <w:sz w:val="28"/>
          <w:szCs w:val="28"/>
        </w:rPr>
      </w:pPr>
      <w:r w:rsidRPr="00A74004">
        <w:rPr>
          <w:rFonts w:eastAsia="Arial"/>
          <w:b/>
          <w:bCs/>
          <w:sz w:val="28"/>
          <w:szCs w:val="28"/>
        </w:rPr>
        <w:t xml:space="preserve">Create label table with absolute </w:t>
      </w:r>
      <w:r w:rsidRPr="00A74004">
        <w:rPr>
          <w:rFonts w:eastAsia="Arial"/>
          <w:b/>
          <w:bCs/>
          <w:w w:val="102"/>
          <w:sz w:val="28"/>
          <w:szCs w:val="28"/>
        </w:rPr>
        <w:t xml:space="preserve">addresses </w:t>
      </w:r>
      <w:r w:rsidRPr="00A74004">
        <w:rPr>
          <w:rFonts w:eastAsia="Arial"/>
          <w:b/>
          <w:bCs/>
          <w:sz w:val="28"/>
          <w:szCs w:val="28"/>
        </w:rPr>
        <w:t xml:space="preserve">for labels and bind </w:t>
      </w:r>
      <w:r w:rsidRPr="00A74004">
        <w:rPr>
          <w:rFonts w:eastAsia="Arial"/>
          <w:b/>
          <w:bCs/>
          <w:w w:val="102"/>
          <w:sz w:val="28"/>
          <w:szCs w:val="28"/>
        </w:rPr>
        <w:t>addresses</w:t>
      </w:r>
    </w:p>
    <w:tbl>
      <w:tblPr>
        <w:tblStyle w:val="TableGrid"/>
        <w:tblpPr w:leftFromText="180" w:rightFromText="180" w:vertAnchor="text" w:horzAnchor="page" w:tblpX="3376" w:tblpY="162"/>
        <w:tblW w:w="0" w:type="auto"/>
        <w:tblLook w:val="04A0" w:firstRow="1" w:lastRow="0" w:firstColumn="1" w:lastColumn="0" w:noHBand="0" w:noVBand="1"/>
      </w:tblPr>
      <w:tblGrid>
        <w:gridCol w:w="2250"/>
        <w:gridCol w:w="2088"/>
      </w:tblGrid>
      <w:tr w:rsidR="00A74004" w:rsidRPr="00A74004" w:rsidTr="007402E1">
        <w:tc>
          <w:tcPr>
            <w:tcW w:w="2250" w:type="dxa"/>
          </w:tcPr>
          <w:p w:rsidR="00A74004" w:rsidRPr="00A74004" w:rsidRDefault="00A74004" w:rsidP="007402E1">
            <w:pPr>
              <w:spacing w:line="276" w:lineRule="auto"/>
              <w:ind w:right="-28"/>
              <w:jc w:val="both"/>
              <w:rPr>
                <w:rFonts w:eastAsia="Arial"/>
                <w:b/>
                <w:bCs/>
                <w:sz w:val="28"/>
                <w:szCs w:val="28"/>
              </w:rPr>
            </w:pPr>
            <w:r w:rsidRPr="00A74004">
              <w:rPr>
                <w:rFonts w:eastAsia="Arial"/>
                <w:b/>
                <w:bCs/>
                <w:sz w:val="28"/>
                <w:szCs w:val="28"/>
              </w:rPr>
              <w:t>Label</w:t>
            </w:r>
          </w:p>
        </w:tc>
        <w:tc>
          <w:tcPr>
            <w:tcW w:w="2088" w:type="dxa"/>
          </w:tcPr>
          <w:p w:rsidR="00A74004" w:rsidRPr="00A74004" w:rsidRDefault="00A74004" w:rsidP="007402E1">
            <w:pPr>
              <w:spacing w:line="276" w:lineRule="auto"/>
              <w:ind w:right="-28"/>
              <w:jc w:val="both"/>
              <w:rPr>
                <w:rFonts w:eastAsia="Arial"/>
                <w:b/>
                <w:bCs/>
                <w:sz w:val="28"/>
                <w:szCs w:val="28"/>
              </w:rPr>
            </w:pPr>
            <w:r w:rsidRPr="00A74004">
              <w:rPr>
                <w:rFonts w:eastAsia="Arial"/>
                <w:b/>
                <w:bCs/>
                <w:sz w:val="28"/>
                <w:szCs w:val="28"/>
              </w:rPr>
              <w:t>Location</w:t>
            </w:r>
          </w:p>
        </w:tc>
      </w:tr>
      <w:tr w:rsidR="00A74004" w:rsidRPr="00A74004" w:rsidTr="007402E1">
        <w:tc>
          <w:tcPr>
            <w:tcW w:w="2250" w:type="dxa"/>
          </w:tcPr>
          <w:p w:rsidR="00A74004" w:rsidRPr="00A74004" w:rsidRDefault="00A74004" w:rsidP="007402E1">
            <w:pPr>
              <w:spacing w:line="276" w:lineRule="auto"/>
              <w:ind w:right="-28"/>
              <w:jc w:val="both"/>
              <w:rPr>
                <w:rFonts w:eastAsia="Arial"/>
                <w:bCs/>
                <w:sz w:val="28"/>
                <w:szCs w:val="28"/>
              </w:rPr>
            </w:pPr>
            <w:r w:rsidRPr="00A74004">
              <w:rPr>
                <w:rFonts w:eastAsia="Arial"/>
                <w:bCs/>
                <w:sz w:val="28"/>
                <w:szCs w:val="28"/>
              </w:rPr>
              <w:t>20</w:t>
            </w:r>
          </w:p>
        </w:tc>
        <w:tc>
          <w:tcPr>
            <w:tcW w:w="2088" w:type="dxa"/>
          </w:tcPr>
          <w:p w:rsidR="00A74004" w:rsidRPr="00A74004" w:rsidRDefault="00A74004" w:rsidP="007402E1">
            <w:pPr>
              <w:spacing w:line="276" w:lineRule="auto"/>
              <w:ind w:right="-28"/>
              <w:jc w:val="both"/>
              <w:rPr>
                <w:rFonts w:eastAsia="Arial"/>
                <w:bCs/>
                <w:sz w:val="28"/>
                <w:szCs w:val="28"/>
              </w:rPr>
            </w:pPr>
            <w:r w:rsidRPr="00A74004">
              <w:rPr>
                <w:rFonts w:eastAsia="Arial"/>
                <w:bCs/>
                <w:sz w:val="28"/>
                <w:szCs w:val="28"/>
              </w:rPr>
              <w:t>001</w:t>
            </w:r>
          </w:p>
        </w:tc>
      </w:tr>
      <w:tr w:rsidR="00A74004" w:rsidRPr="00A74004" w:rsidTr="007402E1">
        <w:tc>
          <w:tcPr>
            <w:tcW w:w="2250" w:type="dxa"/>
          </w:tcPr>
          <w:p w:rsidR="00A74004" w:rsidRPr="00A74004" w:rsidRDefault="00A74004" w:rsidP="007402E1">
            <w:pPr>
              <w:spacing w:line="276" w:lineRule="auto"/>
              <w:ind w:right="-28"/>
              <w:jc w:val="both"/>
              <w:rPr>
                <w:rFonts w:eastAsia="Arial"/>
                <w:bCs/>
                <w:sz w:val="28"/>
                <w:szCs w:val="28"/>
              </w:rPr>
            </w:pPr>
            <w:r w:rsidRPr="00A74004">
              <w:rPr>
                <w:rFonts w:eastAsia="Arial"/>
                <w:bCs/>
                <w:sz w:val="28"/>
                <w:szCs w:val="28"/>
              </w:rPr>
              <w:t>40</w:t>
            </w:r>
          </w:p>
        </w:tc>
        <w:tc>
          <w:tcPr>
            <w:tcW w:w="2088" w:type="dxa"/>
          </w:tcPr>
          <w:p w:rsidR="00A74004" w:rsidRPr="00A74004" w:rsidRDefault="00A74004" w:rsidP="007402E1">
            <w:pPr>
              <w:spacing w:line="276" w:lineRule="auto"/>
              <w:ind w:right="-28"/>
              <w:jc w:val="both"/>
              <w:rPr>
                <w:rFonts w:eastAsia="Arial"/>
                <w:bCs/>
                <w:sz w:val="28"/>
                <w:szCs w:val="28"/>
              </w:rPr>
            </w:pPr>
            <w:r w:rsidRPr="00A74004">
              <w:rPr>
                <w:rFonts w:eastAsia="Arial"/>
                <w:bCs/>
                <w:sz w:val="28"/>
                <w:szCs w:val="28"/>
              </w:rPr>
              <w:t>005</w:t>
            </w:r>
          </w:p>
        </w:tc>
      </w:tr>
      <w:tr w:rsidR="00A74004" w:rsidRPr="00A74004" w:rsidTr="007402E1">
        <w:tc>
          <w:tcPr>
            <w:tcW w:w="2250" w:type="dxa"/>
          </w:tcPr>
          <w:p w:rsidR="00A74004" w:rsidRPr="00A74004" w:rsidRDefault="00A74004" w:rsidP="007402E1">
            <w:pPr>
              <w:spacing w:line="276" w:lineRule="auto"/>
              <w:ind w:right="-28"/>
              <w:jc w:val="both"/>
              <w:rPr>
                <w:rFonts w:eastAsia="Arial"/>
                <w:bCs/>
                <w:sz w:val="28"/>
                <w:szCs w:val="28"/>
              </w:rPr>
            </w:pPr>
            <w:r w:rsidRPr="00A74004">
              <w:rPr>
                <w:rFonts w:eastAsia="Arial"/>
                <w:bCs/>
                <w:sz w:val="28"/>
                <w:szCs w:val="28"/>
              </w:rPr>
              <w:t>50</w:t>
            </w:r>
          </w:p>
        </w:tc>
        <w:tc>
          <w:tcPr>
            <w:tcW w:w="2088" w:type="dxa"/>
          </w:tcPr>
          <w:p w:rsidR="00A74004" w:rsidRPr="00A74004" w:rsidRDefault="00A74004" w:rsidP="007402E1">
            <w:pPr>
              <w:spacing w:line="276" w:lineRule="auto"/>
              <w:ind w:right="-28"/>
              <w:jc w:val="both"/>
              <w:rPr>
                <w:rFonts w:eastAsia="Arial"/>
                <w:bCs/>
                <w:sz w:val="28"/>
                <w:szCs w:val="28"/>
              </w:rPr>
            </w:pPr>
            <w:r w:rsidRPr="00A74004">
              <w:rPr>
                <w:rFonts w:eastAsia="Arial"/>
                <w:bCs/>
                <w:sz w:val="28"/>
                <w:szCs w:val="28"/>
              </w:rPr>
              <w:t>009</w:t>
            </w:r>
          </w:p>
        </w:tc>
      </w:tr>
    </w:tbl>
    <w:p w:rsidR="00A74004" w:rsidRPr="00A74004" w:rsidRDefault="00A74004" w:rsidP="00A74004">
      <w:pPr>
        <w:spacing w:line="276" w:lineRule="auto"/>
        <w:ind w:right="-28"/>
        <w:jc w:val="both"/>
        <w:rPr>
          <w:rFonts w:eastAsia="Arial"/>
          <w:b/>
          <w:bCs/>
          <w:w w:val="102"/>
          <w:sz w:val="28"/>
          <w:szCs w:val="28"/>
        </w:rPr>
      </w:pPr>
    </w:p>
    <w:p w:rsidR="00A74004" w:rsidRPr="00A74004" w:rsidRDefault="00A74004" w:rsidP="00A74004">
      <w:pPr>
        <w:spacing w:line="276" w:lineRule="auto"/>
        <w:ind w:right="-28"/>
        <w:jc w:val="both"/>
        <w:rPr>
          <w:rFonts w:eastAsia="Arial"/>
          <w:b/>
          <w:bCs/>
          <w:w w:val="102"/>
          <w:sz w:val="28"/>
          <w:szCs w:val="28"/>
        </w:rPr>
      </w:pPr>
    </w:p>
    <w:p w:rsidR="00A74004" w:rsidRPr="00A74004" w:rsidRDefault="00A74004" w:rsidP="00A74004">
      <w:pPr>
        <w:spacing w:line="276" w:lineRule="auto"/>
        <w:ind w:right="-28"/>
        <w:jc w:val="both"/>
        <w:rPr>
          <w:rFonts w:eastAsia="Arial"/>
          <w:b/>
          <w:bCs/>
          <w:w w:val="102"/>
          <w:sz w:val="28"/>
          <w:szCs w:val="28"/>
        </w:rPr>
      </w:pPr>
    </w:p>
    <w:p w:rsidR="00A74004" w:rsidRPr="00A74004" w:rsidRDefault="00A74004" w:rsidP="00A74004">
      <w:pPr>
        <w:spacing w:line="276" w:lineRule="auto"/>
        <w:ind w:right="-28"/>
        <w:jc w:val="both"/>
        <w:rPr>
          <w:rFonts w:eastAsia="Arial"/>
          <w:b/>
          <w:bCs/>
          <w:w w:val="102"/>
          <w:sz w:val="28"/>
          <w:szCs w:val="28"/>
        </w:rPr>
      </w:pPr>
    </w:p>
    <w:p w:rsidR="00A74004" w:rsidRPr="00A74004" w:rsidRDefault="00A74004" w:rsidP="00A74004">
      <w:pPr>
        <w:spacing w:line="276" w:lineRule="auto"/>
        <w:ind w:right="-28"/>
        <w:jc w:val="both"/>
        <w:rPr>
          <w:rFonts w:eastAsia="Arial"/>
          <w:b/>
          <w:bCs/>
          <w:sz w:val="28"/>
          <w:szCs w:val="28"/>
        </w:rPr>
      </w:pPr>
    </w:p>
    <w:p w:rsidR="00A74004" w:rsidRPr="00A74004" w:rsidRDefault="00A74004" w:rsidP="00A74004">
      <w:pPr>
        <w:spacing w:line="276" w:lineRule="auto"/>
        <w:ind w:left="868"/>
        <w:jc w:val="both"/>
        <w:rPr>
          <w:sz w:val="28"/>
          <w:szCs w:val="28"/>
        </w:rPr>
      </w:pPr>
      <w:r w:rsidRPr="00A74004">
        <w:rPr>
          <w:rFonts w:eastAsia="Arial"/>
          <w:sz w:val="28"/>
          <w:szCs w:val="28"/>
        </w:rPr>
        <w:t>Much faster. Compilers do it this way.</w:t>
      </w:r>
      <w:r w:rsidRPr="00A74004">
        <w:rPr>
          <w:sz w:val="28"/>
          <w:szCs w:val="28"/>
        </w:rPr>
        <w:t xml:space="preserve"> </w:t>
      </w:r>
    </w:p>
    <w:p w:rsidR="00A74004" w:rsidRPr="00A74004" w:rsidRDefault="00A74004" w:rsidP="00A74004">
      <w:pPr>
        <w:spacing w:line="276" w:lineRule="auto"/>
        <w:jc w:val="both"/>
        <w:rPr>
          <w:rFonts w:eastAsia="Arial"/>
          <w:w w:val="104"/>
          <w:sz w:val="28"/>
          <w:szCs w:val="28"/>
        </w:rPr>
      </w:pPr>
    </w:p>
    <w:p w:rsidR="00A74004" w:rsidRPr="00A74004" w:rsidRDefault="00A74004" w:rsidP="00A74004">
      <w:pPr>
        <w:spacing w:line="276" w:lineRule="auto"/>
        <w:jc w:val="both"/>
        <w:rPr>
          <w:rFonts w:eastAsia="Arial"/>
          <w:b/>
          <w:bCs/>
          <w:i/>
          <w:iCs/>
          <w:w w:val="102"/>
          <w:sz w:val="28"/>
          <w:szCs w:val="28"/>
        </w:rPr>
      </w:pPr>
      <w:r w:rsidRPr="00A74004">
        <w:rPr>
          <w:rFonts w:eastAsia="Arial"/>
          <w:b/>
          <w:bCs/>
          <w:i/>
          <w:iCs/>
          <w:w w:val="104"/>
          <w:sz w:val="28"/>
          <w:szCs w:val="28"/>
        </w:rPr>
        <w:t xml:space="preserve">The </w:t>
      </w:r>
      <w:r w:rsidRPr="00A74004">
        <w:rPr>
          <w:rFonts w:eastAsia="Arial"/>
          <w:b/>
          <w:bCs/>
          <w:i/>
          <w:iCs/>
          <w:sz w:val="28"/>
          <w:szCs w:val="28"/>
        </w:rPr>
        <w:t xml:space="preserve">labeling </w:t>
      </w:r>
      <w:r w:rsidRPr="00A74004">
        <w:rPr>
          <w:rFonts w:eastAsia="Arial"/>
          <w:b/>
          <w:bCs/>
          <w:i/>
          <w:iCs/>
          <w:w w:val="104"/>
          <w:sz w:val="28"/>
          <w:szCs w:val="28"/>
        </w:rPr>
        <w:t xml:space="preserve">principle must be followed i.e. </w:t>
      </w:r>
      <w:r w:rsidRPr="00A74004">
        <w:rPr>
          <w:rFonts w:eastAsia="Arial"/>
          <w:b/>
          <w:bCs/>
          <w:i/>
          <w:iCs/>
          <w:sz w:val="28"/>
          <w:szCs w:val="28"/>
        </w:rPr>
        <w:t xml:space="preserve">do not require users to know </w:t>
      </w:r>
      <w:r w:rsidRPr="00A74004">
        <w:rPr>
          <w:rFonts w:eastAsia="Arial"/>
          <w:b/>
          <w:bCs/>
          <w:i/>
          <w:iCs/>
          <w:w w:val="102"/>
          <w:sz w:val="28"/>
          <w:szCs w:val="28"/>
        </w:rPr>
        <w:t xml:space="preserve">absolute </w:t>
      </w:r>
      <w:r w:rsidRPr="00A74004">
        <w:rPr>
          <w:rFonts w:eastAsia="Arial"/>
          <w:b/>
          <w:bCs/>
          <w:i/>
          <w:iCs/>
          <w:sz w:val="28"/>
          <w:szCs w:val="28"/>
        </w:rPr>
        <w:t xml:space="preserve">numbers or addresses. Instead </w:t>
      </w:r>
      <w:r w:rsidRPr="00A74004">
        <w:rPr>
          <w:rFonts w:eastAsia="Arial"/>
          <w:b/>
          <w:bCs/>
          <w:i/>
          <w:iCs/>
          <w:w w:val="102"/>
          <w:sz w:val="28"/>
          <w:szCs w:val="28"/>
        </w:rPr>
        <w:t xml:space="preserve">associate </w:t>
      </w:r>
      <w:r w:rsidRPr="00A74004">
        <w:rPr>
          <w:rFonts w:eastAsia="Arial"/>
          <w:b/>
          <w:bCs/>
          <w:i/>
          <w:iCs/>
          <w:sz w:val="28"/>
          <w:szCs w:val="28"/>
        </w:rPr>
        <w:t xml:space="preserve">labels with number or </w:t>
      </w:r>
      <w:r w:rsidRPr="00A74004">
        <w:rPr>
          <w:rFonts w:eastAsia="Arial"/>
          <w:b/>
          <w:bCs/>
          <w:i/>
          <w:iCs/>
          <w:w w:val="102"/>
          <w:sz w:val="28"/>
          <w:szCs w:val="28"/>
        </w:rPr>
        <w:t>addresses.</w:t>
      </w:r>
    </w:p>
    <w:p w:rsidR="00A74004" w:rsidRPr="00A74004" w:rsidRDefault="00A74004" w:rsidP="00A74004">
      <w:pPr>
        <w:spacing w:line="276" w:lineRule="auto"/>
        <w:jc w:val="both"/>
        <w:rPr>
          <w:rFonts w:eastAsia="Arial"/>
          <w:b/>
          <w:bCs/>
          <w:i/>
          <w:iCs/>
          <w:sz w:val="28"/>
          <w:szCs w:val="28"/>
        </w:rPr>
      </w:pPr>
    </w:p>
    <w:p w:rsidR="00A74004" w:rsidRPr="00A74004" w:rsidRDefault="00A74004" w:rsidP="00A74004">
      <w:pPr>
        <w:spacing w:line="276" w:lineRule="auto"/>
        <w:jc w:val="both"/>
        <w:rPr>
          <w:rFonts w:eastAsia="Arial"/>
          <w:b/>
          <w:bCs/>
          <w:i/>
          <w:iCs/>
          <w:sz w:val="28"/>
          <w:szCs w:val="28"/>
        </w:rPr>
        <w:sectPr w:rsidR="00A74004" w:rsidRPr="00A74004" w:rsidSect="00243925">
          <w:type w:val="continuous"/>
          <w:pgSz w:w="12240" w:h="15840"/>
          <w:pgMar w:top="1060" w:right="740" w:bottom="280" w:left="1720" w:header="720" w:footer="720" w:gutter="0"/>
          <w:cols w:space="720"/>
        </w:sect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lastRenderedPageBreak/>
        <w:t>Data Labels</w:t>
      </w:r>
    </w:p>
    <w:p w:rsidR="00A74004" w:rsidRPr="00A74004" w:rsidRDefault="00A74004" w:rsidP="00A74004">
      <w:pPr>
        <w:spacing w:line="276" w:lineRule="auto"/>
        <w:ind w:right="-31"/>
        <w:jc w:val="both"/>
        <w:rPr>
          <w:rFonts w:eastAsia="Arial"/>
          <w:w w:val="104"/>
          <w:sz w:val="28"/>
          <w:szCs w:val="28"/>
        </w:rPr>
      </w:pPr>
      <w:r w:rsidRPr="00A74004">
        <w:rPr>
          <w:rFonts w:eastAsia="Arial"/>
          <w:w w:val="104"/>
          <w:sz w:val="28"/>
          <w:szCs w:val="28"/>
        </w:rPr>
        <w:t>We</w:t>
      </w:r>
      <w:r w:rsidRPr="00A74004">
        <w:rPr>
          <w:rFonts w:eastAsia="Arial"/>
          <w:sz w:val="28"/>
          <w:szCs w:val="28"/>
        </w:rPr>
        <w:t xml:space="preserve"> could </w:t>
      </w:r>
      <w:r w:rsidRPr="00A74004">
        <w:rPr>
          <w:rFonts w:eastAsia="Arial"/>
          <w:w w:val="104"/>
          <w:sz w:val="28"/>
          <w:szCs w:val="28"/>
        </w:rPr>
        <w:t xml:space="preserve">use </w:t>
      </w:r>
      <w:r w:rsidRPr="00A74004">
        <w:rPr>
          <w:rFonts w:eastAsia="Arial"/>
          <w:sz w:val="28"/>
          <w:szCs w:val="28"/>
        </w:rPr>
        <w:t xml:space="preserve">labels for variables as </w:t>
      </w:r>
      <w:r w:rsidRPr="00A74004">
        <w:rPr>
          <w:rFonts w:eastAsia="Arial"/>
          <w:w w:val="104"/>
          <w:sz w:val="28"/>
          <w:szCs w:val="28"/>
        </w:rPr>
        <w:t xml:space="preserve">well by </w:t>
      </w:r>
      <w:r w:rsidRPr="00A74004">
        <w:rPr>
          <w:rFonts w:eastAsia="Arial"/>
          <w:sz w:val="28"/>
          <w:szCs w:val="28"/>
        </w:rPr>
        <w:t xml:space="preserve">constructing a symbol </w:t>
      </w:r>
      <w:r w:rsidRPr="00A74004">
        <w:rPr>
          <w:rFonts w:eastAsia="Arial"/>
          <w:w w:val="104"/>
          <w:sz w:val="28"/>
          <w:szCs w:val="28"/>
        </w:rPr>
        <w:t>table</w:t>
      </w:r>
      <w:r w:rsidRPr="00A74004">
        <w:rPr>
          <w:rFonts w:eastAsia="Arial"/>
          <w:sz w:val="28"/>
          <w:szCs w:val="28"/>
        </w:rPr>
        <w:t xml:space="preserve">. This idea is easily extended </w:t>
      </w:r>
      <w:r w:rsidRPr="00A74004">
        <w:rPr>
          <w:rFonts w:eastAsia="Arial"/>
          <w:w w:val="104"/>
          <w:sz w:val="28"/>
          <w:szCs w:val="28"/>
        </w:rPr>
        <w:t xml:space="preserve">to </w:t>
      </w:r>
      <w:r w:rsidRPr="00A74004">
        <w:rPr>
          <w:rFonts w:eastAsia="Arial"/>
          <w:sz w:val="28"/>
          <w:szCs w:val="28"/>
        </w:rPr>
        <w:t xml:space="preserve">instructions as well to form a </w:t>
      </w:r>
      <w:r w:rsidRPr="00A74004">
        <w:rPr>
          <w:rFonts w:eastAsia="Arial"/>
          <w:w w:val="104"/>
          <w:sz w:val="28"/>
          <w:szCs w:val="28"/>
        </w:rPr>
        <w:t xml:space="preserve">symbolic pseudo-code. </w:t>
      </w:r>
    </w:p>
    <w:p w:rsidR="00A74004" w:rsidRPr="00A74004" w:rsidRDefault="00A74004" w:rsidP="00A74004">
      <w:pPr>
        <w:spacing w:line="276" w:lineRule="auto"/>
        <w:ind w:right="-31"/>
        <w:jc w:val="both"/>
        <w:rPr>
          <w:rFonts w:eastAsia="Arial"/>
          <w:b/>
          <w:bCs/>
          <w:sz w:val="28"/>
          <w:szCs w:val="28"/>
        </w:rPr>
      </w:pPr>
      <w:r w:rsidRPr="00A74004">
        <w:rPr>
          <w:rFonts w:eastAsia="Arial"/>
          <w:b/>
          <w:bCs/>
          <w:sz w:val="28"/>
          <w:szCs w:val="28"/>
        </w:rPr>
        <w:t xml:space="preserve">Data </w:t>
      </w:r>
      <w:r w:rsidRPr="00A74004">
        <w:rPr>
          <w:rFonts w:eastAsia="Arial"/>
          <w:b/>
          <w:bCs/>
          <w:w w:val="99"/>
          <w:sz w:val="28"/>
          <w:szCs w:val="28"/>
        </w:rPr>
        <w:t>Declaration</w:t>
      </w:r>
    </w:p>
    <w:p w:rsidR="00A74004" w:rsidRPr="00A74004" w:rsidRDefault="00A74004" w:rsidP="00A74004">
      <w:pPr>
        <w:spacing w:line="276" w:lineRule="auto"/>
        <w:jc w:val="both"/>
        <w:rPr>
          <w:rFonts w:eastAsia="Arial"/>
          <w:sz w:val="28"/>
          <w:szCs w:val="28"/>
        </w:rPr>
      </w:pPr>
      <w:r w:rsidRPr="00A74004">
        <w:rPr>
          <w:noProof/>
          <w:sz w:val="28"/>
          <w:szCs w:val="28"/>
        </w:rPr>
        <w:drawing>
          <wp:inline distT="0" distB="0" distL="0" distR="0" wp14:anchorId="01DAB109" wp14:editId="3DC650E7">
            <wp:extent cx="467677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4676775" cy="2600325"/>
                    </a:xfrm>
                    <a:prstGeom prst="rect">
                      <a:avLst/>
                    </a:prstGeom>
                  </pic:spPr>
                </pic:pic>
              </a:graphicData>
            </a:graphic>
          </wp:inline>
        </w:drawing>
      </w:r>
    </w:p>
    <w:p w:rsidR="00A74004" w:rsidRPr="00A74004" w:rsidRDefault="00A74004" w:rsidP="00A74004">
      <w:pPr>
        <w:spacing w:line="276" w:lineRule="auto"/>
        <w:jc w:val="both"/>
        <w:rPr>
          <w:rFonts w:eastAsia="Arial"/>
          <w:b/>
          <w:bCs/>
          <w:sz w:val="28"/>
          <w:szCs w:val="28"/>
        </w:rPr>
      </w:pP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Debugging?</w:t>
      </w:r>
    </w:p>
    <w:p w:rsidR="00A74004" w:rsidRPr="00A74004" w:rsidRDefault="00A74004" w:rsidP="00A74004">
      <w:pPr>
        <w:spacing w:line="276" w:lineRule="auto"/>
        <w:ind w:right="-49"/>
        <w:jc w:val="both"/>
        <w:rPr>
          <w:rFonts w:eastAsia="Arial"/>
          <w:w w:val="104"/>
          <w:sz w:val="28"/>
          <w:szCs w:val="28"/>
        </w:rPr>
      </w:pPr>
      <w:r w:rsidRPr="00A74004">
        <w:rPr>
          <w:rFonts w:eastAsia="Arial"/>
          <w:sz w:val="28"/>
          <w:szCs w:val="28"/>
        </w:rPr>
        <w:t xml:space="preserve">Debugging always has to be </w:t>
      </w:r>
      <w:r w:rsidRPr="00A74004">
        <w:rPr>
          <w:rFonts w:eastAsia="Arial"/>
          <w:w w:val="104"/>
          <w:sz w:val="28"/>
          <w:szCs w:val="28"/>
        </w:rPr>
        <w:t>done</w:t>
      </w:r>
      <w:r w:rsidRPr="00A74004">
        <w:rPr>
          <w:rFonts w:eastAsia="Arial"/>
          <w:sz w:val="28"/>
          <w:szCs w:val="28"/>
        </w:rPr>
        <w:t xml:space="preserve"> and it can be facilitated by debugging by </w:t>
      </w:r>
      <w:r w:rsidRPr="00A74004">
        <w:rPr>
          <w:rFonts w:eastAsia="Arial"/>
          <w:w w:val="104"/>
          <w:sz w:val="28"/>
          <w:szCs w:val="28"/>
        </w:rPr>
        <w:t xml:space="preserve">printing </w:t>
      </w:r>
      <w:r w:rsidRPr="00A74004">
        <w:rPr>
          <w:rFonts w:eastAsia="Arial"/>
          <w:sz w:val="28"/>
          <w:szCs w:val="28"/>
        </w:rPr>
        <w:t xml:space="preserve">instructions executed in </w:t>
      </w:r>
      <w:r w:rsidRPr="00A74004">
        <w:rPr>
          <w:rFonts w:eastAsia="Arial"/>
          <w:w w:val="104"/>
          <w:sz w:val="28"/>
          <w:szCs w:val="28"/>
        </w:rPr>
        <w:t>order</w:t>
      </w:r>
      <w:r w:rsidRPr="00A74004">
        <w:rPr>
          <w:rFonts w:eastAsia="Arial"/>
          <w:sz w:val="28"/>
          <w:szCs w:val="28"/>
        </w:rPr>
        <w:t xml:space="preserve">. Also, Interpreter can include </w:t>
      </w:r>
      <w:r w:rsidRPr="00A74004">
        <w:rPr>
          <w:rFonts w:eastAsia="Arial"/>
          <w:i/>
          <w:sz w:val="28"/>
          <w:szCs w:val="28"/>
        </w:rPr>
        <w:t>trace</w:t>
      </w:r>
      <w:r w:rsidRPr="00A74004">
        <w:rPr>
          <w:rFonts w:eastAsia="Arial"/>
          <w:w w:val="104"/>
          <w:sz w:val="28"/>
          <w:szCs w:val="28"/>
        </w:rPr>
        <w:t>, to get a trace of the execution of the program, that is, a record of the instructions it has executed.</w:t>
      </w:r>
    </w:p>
    <w:p w:rsidR="00A74004" w:rsidRPr="00A74004" w:rsidRDefault="00A74004" w:rsidP="00A74004">
      <w:pPr>
        <w:spacing w:line="276" w:lineRule="auto"/>
        <w:ind w:right="-49"/>
        <w:jc w:val="both"/>
        <w:rPr>
          <w:rFonts w:eastAsia="Arial"/>
          <w:w w:val="104"/>
          <w:sz w:val="28"/>
          <w:szCs w:val="28"/>
        </w:rPr>
      </w:pPr>
    </w:p>
    <w:p w:rsidR="00A74004" w:rsidRPr="00A74004" w:rsidRDefault="00A74004" w:rsidP="00A74004">
      <w:pPr>
        <w:spacing w:line="276" w:lineRule="auto"/>
        <w:ind w:right="-49"/>
        <w:jc w:val="both"/>
        <w:rPr>
          <w:rFonts w:eastAsia="Arial"/>
          <w:i/>
          <w:w w:val="104"/>
          <w:sz w:val="28"/>
          <w:szCs w:val="28"/>
        </w:rPr>
      </w:pPr>
      <w:r w:rsidRPr="00A74004">
        <w:rPr>
          <w:rFonts w:eastAsia="Arial"/>
          <w:i/>
          <w:w w:val="104"/>
          <w:sz w:val="28"/>
          <w:szCs w:val="28"/>
        </w:rPr>
        <w:t>Read Next Instruction:</w:t>
      </w:r>
    </w:p>
    <w:p w:rsidR="00A74004" w:rsidRPr="00A74004" w:rsidRDefault="00A74004" w:rsidP="00A74004">
      <w:pPr>
        <w:spacing w:line="276" w:lineRule="auto"/>
        <w:ind w:right="-49" w:firstLine="720"/>
        <w:jc w:val="both"/>
        <w:rPr>
          <w:rFonts w:eastAsia="Courier New"/>
          <w:bCs/>
          <w:i/>
          <w:iCs/>
          <w:w w:val="102"/>
          <w:sz w:val="28"/>
          <w:szCs w:val="28"/>
        </w:rPr>
      </w:pPr>
      <w:r w:rsidRPr="00A74004">
        <w:rPr>
          <w:rFonts w:eastAsia="Arial"/>
          <w:bCs/>
          <w:i/>
          <w:iCs/>
          <w:sz w:val="28"/>
          <w:szCs w:val="28"/>
        </w:rPr>
        <w:t xml:space="preserve"> </w:t>
      </w:r>
      <w:r w:rsidRPr="00A74004">
        <w:rPr>
          <w:rFonts w:eastAsia="Courier New"/>
          <w:bCs/>
          <w:i/>
          <w:iCs/>
          <w:sz w:val="28"/>
          <w:szCs w:val="28"/>
        </w:rPr>
        <w:t xml:space="preserve">If trace is </w:t>
      </w:r>
      <w:r w:rsidRPr="00A74004">
        <w:rPr>
          <w:rFonts w:eastAsia="Courier New"/>
          <w:bCs/>
          <w:i/>
          <w:iCs/>
          <w:w w:val="102"/>
          <w:sz w:val="28"/>
          <w:szCs w:val="28"/>
        </w:rPr>
        <w:t>enabled then</w:t>
      </w:r>
    </w:p>
    <w:p w:rsidR="00A74004" w:rsidRPr="00A74004" w:rsidRDefault="00A74004" w:rsidP="00A74004">
      <w:pPr>
        <w:spacing w:line="276" w:lineRule="auto"/>
        <w:ind w:right="-49" w:firstLine="720"/>
        <w:jc w:val="both"/>
        <w:rPr>
          <w:rFonts w:eastAsia="Courier New"/>
          <w:bCs/>
          <w:i/>
          <w:iCs/>
          <w:w w:val="102"/>
          <w:sz w:val="28"/>
          <w:szCs w:val="28"/>
        </w:rPr>
      </w:pPr>
      <w:r w:rsidRPr="00A74004">
        <w:rPr>
          <w:rFonts w:eastAsia="Courier New"/>
          <w:bCs/>
          <w:i/>
          <w:iCs/>
          <w:sz w:val="28"/>
          <w:szCs w:val="28"/>
        </w:rPr>
        <w:lastRenderedPageBreak/>
        <w:t xml:space="preserve">print IP, </w:t>
      </w:r>
      <w:r w:rsidRPr="00A74004">
        <w:rPr>
          <w:rFonts w:eastAsia="Courier New"/>
          <w:bCs/>
          <w:i/>
          <w:iCs/>
          <w:w w:val="102"/>
          <w:sz w:val="28"/>
          <w:szCs w:val="28"/>
        </w:rPr>
        <w:t>instruction;</w:t>
      </w:r>
    </w:p>
    <w:p w:rsidR="00A74004" w:rsidRPr="00A74004" w:rsidRDefault="00A74004" w:rsidP="00A74004">
      <w:pPr>
        <w:spacing w:line="276" w:lineRule="auto"/>
        <w:ind w:right="-49" w:firstLine="720"/>
        <w:jc w:val="both"/>
        <w:rPr>
          <w:rFonts w:eastAsia="Courier New"/>
          <w:bCs/>
          <w:i/>
          <w:iCs/>
          <w:w w:val="102"/>
          <w:sz w:val="28"/>
          <w:szCs w:val="28"/>
        </w:rPr>
      </w:pPr>
      <w:r w:rsidRPr="00A74004">
        <w:rPr>
          <w:rFonts w:eastAsia="Courier New"/>
          <w:bCs/>
          <w:i/>
          <w:iCs/>
          <w:w w:val="102"/>
          <w:sz w:val="28"/>
          <w:szCs w:val="28"/>
        </w:rPr>
        <w:t>IP := Ip+1.</w:t>
      </w:r>
    </w:p>
    <w:p w:rsidR="00A74004" w:rsidRPr="00A74004" w:rsidRDefault="00A74004" w:rsidP="00A74004">
      <w:pPr>
        <w:spacing w:line="276" w:lineRule="auto"/>
        <w:ind w:right="-49" w:firstLine="720"/>
        <w:jc w:val="both"/>
        <w:rPr>
          <w:rFonts w:eastAsia="Courier New"/>
          <w:b/>
          <w:bCs/>
          <w:i/>
          <w:iCs/>
          <w:w w:val="102"/>
          <w:sz w:val="28"/>
          <w:szCs w:val="28"/>
        </w:rPr>
      </w:pPr>
    </w:p>
    <w:p w:rsidR="00A74004" w:rsidRPr="00A74004" w:rsidRDefault="00A74004" w:rsidP="00A74004">
      <w:pPr>
        <w:spacing w:line="276" w:lineRule="auto"/>
        <w:ind w:right="-49"/>
        <w:jc w:val="both"/>
        <w:rPr>
          <w:rFonts w:eastAsia="Courier New"/>
          <w:b/>
          <w:bCs/>
          <w:w w:val="102"/>
          <w:sz w:val="28"/>
          <w:szCs w:val="28"/>
        </w:rPr>
      </w:pPr>
      <w:r w:rsidRPr="00A74004">
        <w:rPr>
          <w:rFonts w:eastAsia="Courier New"/>
          <w:b/>
          <w:bCs/>
          <w:w w:val="102"/>
          <w:sz w:val="28"/>
          <w:szCs w:val="28"/>
        </w:rPr>
        <w:t>Complete Symbolic Language</w:t>
      </w:r>
    </w:p>
    <w:p w:rsidR="00A74004" w:rsidRPr="00A74004" w:rsidRDefault="00A74004" w:rsidP="00A74004">
      <w:pPr>
        <w:spacing w:line="276" w:lineRule="auto"/>
        <w:ind w:right="-49" w:firstLine="720"/>
        <w:jc w:val="both"/>
        <w:rPr>
          <w:sz w:val="28"/>
          <w:szCs w:val="28"/>
        </w:rPr>
      </w:pPr>
      <w:r w:rsidRPr="00A74004">
        <w:rPr>
          <w:noProof/>
          <w:sz w:val="28"/>
          <w:szCs w:val="28"/>
        </w:rPr>
        <w:drawing>
          <wp:inline distT="0" distB="0" distL="0" distR="0" wp14:anchorId="7C1A9551" wp14:editId="22DF4EBF">
            <wp:extent cx="43148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314825" cy="1943100"/>
                    </a:xfrm>
                    <a:prstGeom prst="rect">
                      <a:avLst/>
                    </a:prstGeom>
                  </pic:spPr>
                </pic:pic>
              </a:graphicData>
            </a:graphic>
          </wp:inline>
        </w:drawing>
      </w:r>
    </w:p>
    <w:p w:rsidR="00A74004" w:rsidRPr="00A74004" w:rsidRDefault="00A74004" w:rsidP="00A74004">
      <w:pPr>
        <w:spacing w:line="276" w:lineRule="auto"/>
        <w:ind w:right="-49" w:firstLine="720"/>
        <w:jc w:val="both"/>
        <w:rPr>
          <w:sz w:val="28"/>
          <w:szCs w:val="28"/>
        </w:rPr>
      </w:pPr>
    </w:p>
    <w:p w:rsidR="00A74004" w:rsidRPr="00A74004" w:rsidRDefault="00A74004" w:rsidP="00A74004">
      <w:pPr>
        <w:spacing w:line="276" w:lineRule="auto"/>
        <w:jc w:val="both"/>
        <w:rPr>
          <w:rFonts w:eastAsia="Arial"/>
          <w:sz w:val="28"/>
          <w:szCs w:val="28"/>
        </w:rPr>
      </w:pPr>
      <w:r w:rsidRPr="00A74004">
        <w:rPr>
          <w:noProof/>
          <w:sz w:val="28"/>
          <w:szCs w:val="28"/>
        </w:rPr>
        <w:drawing>
          <wp:inline distT="0" distB="0" distL="0" distR="0" wp14:anchorId="6BDCB4D9" wp14:editId="0D12E345">
            <wp:extent cx="431482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314825" cy="2543175"/>
                    </a:xfrm>
                    <a:prstGeom prst="rect">
                      <a:avLst/>
                    </a:prstGeom>
                  </pic:spPr>
                </pic:pic>
              </a:graphicData>
            </a:graphic>
          </wp:inline>
        </w:drawing>
      </w:r>
    </w:p>
    <w:p w:rsidR="00A74004" w:rsidRPr="00A74004" w:rsidRDefault="00A74004" w:rsidP="00A74004">
      <w:pPr>
        <w:spacing w:line="276" w:lineRule="auto"/>
        <w:jc w:val="both"/>
        <w:rPr>
          <w:rFonts w:eastAsia="Arial"/>
          <w:b/>
          <w:bCs/>
          <w:sz w:val="28"/>
          <w:szCs w:val="28"/>
        </w:rPr>
      </w:pPr>
      <w:r w:rsidRPr="00A74004">
        <w:rPr>
          <w:rFonts w:eastAsia="Arial"/>
          <w:b/>
          <w:bCs/>
          <w:sz w:val="28"/>
          <w:szCs w:val="28"/>
        </w:rPr>
        <w:t>Sample Program</w:t>
      </w:r>
    </w:p>
    <w:p w:rsidR="00A74004" w:rsidRPr="00A74004" w:rsidRDefault="00A74004" w:rsidP="00A74004">
      <w:pPr>
        <w:spacing w:line="276" w:lineRule="auto"/>
        <w:ind w:left="288"/>
        <w:jc w:val="both"/>
        <w:rPr>
          <w:rFonts w:eastAsia="Courier New"/>
          <w:sz w:val="28"/>
          <w:szCs w:val="28"/>
        </w:rPr>
      </w:pPr>
      <w:r w:rsidRPr="00A74004">
        <w:rPr>
          <w:rFonts w:eastAsia="Courier New"/>
          <w:sz w:val="28"/>
          <w:szCs w:val="28"/>
        </w:rPr>
        <w:t xml:space="preserve">VAR ZRO </w:t>
      </w:r>
      <w:r w:rsidRPr="00A74004">
        <w:rPr>
          <w:rFonts w:eastAsia="Courier New"/>
          <w:w w:val="108"/>
          <w:sz w:val="28"/>
          <w:szCs w:val="28"/>
        </w:rPr>
        <w:t>1             Constant Zero</w:t>
      </w:r>
    </w:p>
    <w:p w:rsidR="00A74004" w:rsidRPr="00A74004" w:rsidRDefault="00A74004" w:rsidP="00A74004">
      <w:pPr>
        <w:spacing w:line="276" w:lineRule="auto"/>
        <w:ind w:firstLine="288"/>
        <w:jc w:val="both"/>
        <w:rPr>
          <w:rFonts w:eastAsia="Courier New"/>
          <w:sz w:val="28"/>
          <w:szCs w:val="28"/>
        </w:rPr>
      </w:pPr>
      <w:r w:rsidRPr="00A74004">
        <w:rPr>
          <w:rFonts w:eastAsia="Courier New"/>
          <w:w w:val="108"/>
          <w:sz w:val="28"/>
          <w:szCs w:val="28"/>
        </w:rPr>
        <w:t>+0000000000</w:t>
      </w:r>
    </w:p>
    <w:p w:rsidR="00A74004" w:rsidRPr="00A74004" w:rsidRDefault="00A74004" w:rsidP="00A74004">
      <w:pPr>
        <w:spacing w:line="276" w:lineRule="auto"/>
        <w:ind w:left="288"/>
        <w:jc w:val="both"/>
        <w:rPr>
          <w:rFonts w:eastAsia="Courier New"/>
          <w:sz w:val="28"/>
          <w:szCs w:val="28"/>
        </w:rPr>
      </w:pPr>
      <w:r w:rsidRPr="00A74004">
        <w:rPr>
          <w:rFonts w:eastAsia="Courier New"/>
          <w:sz w:val="28"/>
          <w:szCs w:val="28"/>
        </w:rPr>
        <w:t xml:space="preserve">VAR  I  </w:t>
      </w:r>
      <w:r w:rsidRPr="00A74004">
        <w:rPr>
          <w:rFonts w:eastAsia="Courier New"/>
          <w:w w:val="108"/>
          <w:sz w:val="28"/>
          <w:szCs w:val="28"/>
        </w:rPr>
        <w:t xml:space="preserve">1                  Index     </w:t>
      </w:r>
    </w:p>
    <w:p w:rsidR="00A74004" w:rsidRPr="00A74004" w:rsidRDefault="00A74004" w:rsidP="00A74004">
      <w:pPr>
        <w:spacing w:line="276" w:lineRule="auto"/>
        <w:ind w:left="288"/>
        <w:jc w:val="both"/>
        <w:rPr>
          <w:rFonts w:eastAsia="Courier New"/>
          <w:sz w:val="28"/>
          <w:szCs w:val="28"/>
        </w:rPr>
      </w:pPr>
      <w:r w:rsidRPr="00A74004">
        <w:rPr>
          <w:rFonts w:eastAsia="Courier New"/>
          <w:w w:val="108"/>
          <w:sz w:val="28"/>
          <w:szCs w:val="28"/>
        </w:rPr>
        <w:t>+0000000000</w:t>
      </w:r>
    </w:p>
    <w:p w:rsidR="00A74004" w:rsidRPr="00A74004" w:rsidRDefault="00A74004" w:rsidP="00A74004">
      <w:pPr>
        <w:spacing w:line="276" w:lineRule="auto"/>
        <w:ind w:left="288"/>
        <w:jc w:val="both"/>
        <w:rPr>
          <w:rFonts w:eastAsia="Courier New"/>
          <w:sz w:val="28"/>
          <w:szCs w:val="28"/>
        </w:rPr>
      </w:pPr>
      <w:r w:rsidRPr="00A74004">
        <w:rPr>
          <w:rFonts w:eastAsia="Courier New"/>
          <w:sz w:val="28"/>
          <w:szCs w:val="28"/>
        </w:rPr>
        <w:t xml:space="preserve">VAR SUM </w:t>
      </w:r>
      <w:r w:rsidRPr="00A74004">
        <w:rPr>
          <w:rFonts w:eastAsia="Courier New"/>
          <w:w w:val="108"/>
          <w:sz w:val="28"/>
          <w:szCs w:val="28"/>
        </w:rPr>
        <w:t>1              Sum of array</w:t>
      </w:r>
    </w:p>
    <w:p w:rsidR="00A74004" w:rsidRPr="00A74004" w:rsidRDefault="00A74004" w:rsidP="00A74004">
      <w:pPr>
        <w:spacing w:line="276" w:lineRule="auto"/>
        <w:ind w:left="288"/>
        <w:jc w:val="both"/>
        <w:rPr>
          <w:rFonts w:eastAsia="Courier New"/>
          <w:sz w:val="28"/>
          <w:szCs w:val="28"/>
        </w:rPr>
      </w:pPr>
      <w:r w:rsidRPr="00A74004">
        <w:rPr>
          <w:rFonts w:eastAsia="Courier New"/>
          <w:w w:val="108"/>
          <w:sz w:val="28"/>
          <w:szCs w:val="28"/>
        </w:rPr>
        <w:t>+0000000000</w:t>
      </w:r>
    </w:p>
    <w:p w:rsidR="00A74004" w:rsidRPr="00A74004" w:rsidRDefault="00A74004" w:rsidP="00A74004">
      <w:pPr>
        <w:spacing w:line="276" w:lineRule="auto"/>
        <w:ind w:left="288" w:right="3340"/>
        <w:jc w:val="both"/>
        <w:rPr>
          <w:rFonts w:eastAsia="Courier New"/>
          <w:w w:val="108"/>
          <w:sz w:val="28"/>
          <w:szCs w:val="28"/>
        </w:rPr>
      </w:pPr>
      <w:r w:rsidRPr="00A74004">
        <w:rPr>
          <w:rFonts w:eastAsia="Courier New"/>
          <w:w w:val="108"/>
          <w:sz w:val="28"/>
          <w:szCs w:val="28"/>
        </w:rPr>
        <w:t>...</w:t>
      </w:r>
    </w:p>
    <w:p w:rsidR="00A74004" w:rsidRPr="00A74004" w:rsidRDefault="00A74004" w:rsidP="00A74004">
      <w:pPr>
        <w:spacing w:line="276" w:lineRule="auto"/>
        <w:ind w:left="288" w:right="3340"/>
        <w:jc w:val="both"/>
        <w:rPr>
          <w:rFonts w:eastAsia="Courier New"/>
          <w:w w:val="108"/>
          <w:sz w:val="28"/>
          <w:szCs w:val="28"/>
        </w:rPr>
      </w:pPr>
      <w:r w:rsidRPr="00A74004">
        <w:rPr>
          <w:rFonts w:eastAsia="Courier New"/>
          <w:w w:val="108"/>
          <w:sz w:val="28"/>
          <w:szCs w:val="28"/>
        </w:rPr>
        <w:t xml:space="preserve"> END </w:t>
      </w:r>
    </w:p>
    <w:p w:rsidR="00A74004" w:rsidRPr="00A74004" w:rsidRDefault="00A74004" w:rsidP="00A74004">
      <w:pPr>
        <w:spacing w:line="276" w:lineRule="auto"/>
        <w:ind w:left="288" w:right="3340"/>
        <w:jc w:val="both"/>
        <w:rPr>
          <w:rFonts w:eastAsia="Courier New"/>
          <w:sz w:val="28"/>
          <w:szCs w:val="28"/>
        </w:rPr>
      </w:pPr>
      <w:r w:rsidRPr="00A74004">
        <w:rPr>
          <w:rFonts w:eastAsia="Courier New"/>
          <w:w w:val="108"/>
          <w:sz w:val="28"/>
          <w:szCs w:val="28"/>
        </w:rPr>
        <w:t xml:space="preserve"> </w:t>
      </w:r>
      <w:r w:rsidRPr="00A74004">
        <w:rPr>
          <w:rFonts w:eastAsia="Courier New"/>
          <w:sz w:val="28"/>
          <w:szCs w:val="28"/>
        </w:rPr>
        <w:t xml:space="preserve">READ </w:t>
      </w:r>
      <w:r w:rsidRPr="00A74004">
        <w:rPr>
          <w:rFonts w:eastAsia="Courier New"/>
          <w:w w:val="108"/>
          <w:sz w:val="28"/>
          <w:szCs w:val="28"/>
        </w:rPr>
        <w:t>N          Read number of elements</w:t>
      </w:r>
    </w:p>
    <w:p w:rsidR="00A74004" w:rsidRPr="00A74004" w:rsidRDefault="00A74004" w:rsidP="00A74004">
      <w:pPr>
        <w:spacing w:line="276" w:lineRule="auto"/>
        <w:ind w:left="288"/>
        <w:jc w:val="both"/>
        <w:rPr>
          <w:rFonts w:eastAsia="Courier New"/>
          <w:sz w:val="28"/>
          <w:szCs w:val="28"/>
        </w:rPr>
      </w:pPr>
      <w:r w:rsidRPr="00A74004">
        <w:rPr>
          <w:rFonts w:eastAsia="Courier New"/>
          <w:sz w:val="28"/>
          <w:szCs w:val="28"/>
        </w:rPr>
        <w:t xml:space="preserve">LABL </w:t>
      </w:r>
      <w:r w:rsidRPr="00A74004">
        <w:rPr>
          <w:rFonts w:eastAsia="Courier New"/>
          <w:w w:val="108"/>
          <w:sz w:val="28"/>
          <w:szCs w:val="28"/>
        </w:rPr>
        <w:t>20</w:t>
      </w:r>
    </w:p>
    <w:p w:rsidR="00A74004" w:rsidRPr="00A74004" w:rsidRDefault="00A74004" w:rsidP="00A74004">
      <w:pPr>
        <w:spacing w:line="276" w:lineRule="auto"/>
        <w:ind w:left="288"/>
        <w:jc w:val="both"/>
        <w:rPr>
          <w:rFonts w:eastAsia="Courier New"/>
          <w:sz w:val="28"/>
          <w:szCs w:val="28"/>
        </w:rPr>
      </w:pPr>
      <w:r w:rsidRPr="00A74004">
        <w:rPr>
          <w:rFonts w:eastAsia="Courier New"/>
          <w:sz w:val="28"/>
          <w:szCs w:val="28"/>
        </w:rPr>
        <w:t xml:space="preserve">READ </w:t>
      </w:r>
      <w:r w:rsidRPr="00A74004">
        <w:rPr>
          <w:rFonts w:eastAsia="Courier New"/>
          <w:w w:val="108"/>
          <w:sz w:val="28"/>
          <w:szCs w:val="28"/>
        </w:rPr>
        <w:t>TMP       Read into TMP</w:t>
      </w:r>
    </w:p>
    <w:p w:rsidR="00A74004" w:rsidRPr="00A74004" w:rsidRDefault="00A74004" w:rsidP="00A74004">
      <w:pPr>
        <w:spacing w:line="276" w:lineRule="auto"/>
        <w:ind w:left="288"/>
        <w:jc w:val="both"/>
        <w:rPr>
          <w:rFonts w:eastAsia="Courier New"/>
          <w:sz w:val="28"/>
          <w:szCs w:val="28"/>
        </w:rPr>
      </w:pPr>
      <w:r w:rsidRPr="00A74004">
        <w:rPr>
          <w:rFonts w:eastAsia="Courier New"/>
          <w:sz w:val="28"/>
          <w:szCs w:val="28"/>
        </w:rPr>
        <w:t xml:space="preserve">GE   TMP ZRO  </w:t>
      </w:r>
      <w:r w:rsidRPr="00A74004">
        <w:rPr>
          <w:rFonts w:eastAsia="Courier New"/>
          <w:w w:val="108"/>
          <w:sz w:val="28"/>
          <w:szCs w:val="28"/>
        </w:rPr>
        <w:t>40    If +ve, skip to 40</w:t>
      </w:r>
    </w:p>
    <w:p w:rsidR="00A74004" w:rsidRPr="00A74004" w:rsidRDefault="00A74004" w:rsidP="00A74004">
      <w:pPr>
        <w:spacing w:line="276" w:lineRule="auto"/>
        <w:ind w:left="288" w:right="2883"/>
        <w:jc w:val="both"/>
        <w:rPr>
          <w:rFonts w:eastAsia="Courier New"/>
          <w:w w:val="108"/>
          <w:sz w:val="28"/>
          <w:szCs w:val="28"/>
        </w:rPr>
      </w:pPr>
      <w:r w:rsidRPr="00A74004">
        <w:rPr>
          <w:rFonts w:eastAsia="Courier New"/>
          <w:sz w:val="28"/>
          <w:szCs w:val="28"/>
        </w:rPr>
        <w:lastRenderedPageBreak/>
        <w:t xml:space="preserve">SUB  ZRO TMP </w:t>
      </w:r>
      <w:r w:rsidRPr="00A74004">
        <w:rPr>
          <w:rFonts w:eastAsia="Courier New"/>
          <w:w w:val="108"/>
          <w:sz w:val="28"/>
          <w:szCs w:val="28"/>
        </w:rPr>
        <w:t>TMP    Negate TMP</w:t>
      </w:r>
    </w:p>
    <w:p w:rsidR="00A74004" w:rsidRPr="00A74004" w:rsidRDefault="00A74004" w:rsidP="00A74004">
      <w:pPr>
        <w:spacing w:line="276" w:lineRule="auto"/>
        <w:ind w:left="288" w:right="2883"/>
        <w:jc w:val="both"/>
        <w:rPr>
          <w:rFonts w:eastAsia="Courier New"/>
          <w:sz w:val="28"/>
          <w:szCs w:val="28"/>
        </w:rPr>
      </w:pPr>
      <w:r w:rsidRPr="00A74004">
        <w:rPr>
          <w:rFonts w:eastAsia="Courier New"/>
          <w:sz w:val="28"/>
          <w:szCs w:val="28"/>
        </w:rPr>
        <w:t xml:space="preserve">LABL  </w:t>
      </w:r>
      <w:r w:rsidRPr="00A74004">
        <w:rPr>
          <w:rFonts w:eastAsia="Courier New"/>
          <w:w w:val="108"/>
          <w:sz w:val="28"/>
          <w:szCs w:val="28"/>
        </w:rPr>
        <w:t>40</w:t>
      </w:r>
    </w:p>
    <w:p w:rsidR="00A74004" w:rsidRPr="00A74004" w:rsidRDefault="00A74004" w:rsidP="00A74004">
      <w:pPr>
        <w:spacing w:line="276" w:lineRule="auto"/>
        <w:ind w:left="288" w:right="60"/>
        <w:jc w:val="both"/>
        <w:rPr>
          <w:rFonts w:eastAsia="Courier New"/>
          <w:w w:val="108"/>
          <w:sz w:val="28"/>
          <w:szCs w:val="28"/>
        </w:rPr>
      </w:pPr>
      <w:r w:rsidRPr="00A74004">
        <w:rPr>
          <w:rFonts w:eastAsia="Courier New"/>
          <w:sz w:val="28"/>
          <w:szCs w:val="28"/>
        </w:rPr>
        <w:t xml:space="preserve">PUTA TMP DTA   </w:t>
      </w:r>
      <w:r w:rsidRPr="00A74004">
        <w:rPr>
          <w:rFonts w:eastAsia="Courier New"/>
          <w:w w:val="108"/>
          <w:sz w:val="28"/>
          <w:szCs w:val="28"/>
        </w:rPr>
        <w:t>I    Move TEMP into the i</w:t>
      </w:r>
      <w:r w:rsidRPr="00A74004">
        <w:rPr>
          <w:rFonts w:eastAsia="Courier New"/>
          <w:w w:val="108"/>
          <w:sz w:val="28"/>
          <w:szCs w:val="28"/>
          <w:vertAlign w:val="superscript"/>
        </w:rPr>
        <w:t>th</w:t>
      </w:r>
      <w:r w:rsidRPr="00A74004">
        <w:rPr>
          <w:rFonts w:eastAsia="Courier New"/>
          <w:w w:val="108"/>
          <w:sz w:val="28"/>
          <w:szCs w:val="28"/>
        </w:rPr>
        <w:t xml:space="preserve"> element</w:t>
      </w:r>
    </w:p>
    <w:p w:rsidR="00A74004" w:rsidRPr="00A74004" w:rsidRDefault="00A74004" w:rsidP="00A74004">
      <w:pPr>
        <w:spacing w:line="276" w:lineRule="auto"/>
        <w:ind w:left="288" w:right="60"/>
        <w:jc w:val="both"/>
        <w:rPr>
          <w:rFonts w:eastAsia="Courier New"/>
          <w:sz w:val="28"/>
          <w:szCs w:val="28"/>
        </w:rPr>
      </w:pPr>
      <w:r w:rsidRPr="00A74004">
        <w:rPr>
          <w:rFonts w:eastAsia="Courier New"/>
          <w:sz w:val="28"/>
          <w:szCs w:val="28"/>
        </w:rPr>
        <w:t xml:space="preserve">LOOP   I   N  </w:t>
      </w:r>
      <w:r w:rsidRPr="00A74004">
        <w:rPr>
          <w:rFonts w:eastAsia="Courier New"/>
          <w:w w:val="108"/>
          <w:sz w:val="28"/>
          <w:szCs w:val="28"/>
        </w:rPr>
        <w:t>20     Loop for all array elements</w:t>
      </w:r>
    </w:p>
    <w:p w:rsidR="00A74004" w:rsidRPr="00A74004" w:rsidRDefault="00A74004" w:rsidP="00A74004">
      <w:pPr>
        <w:spacing w:line="276" w:lineRule="auto"/>
        <w:ind w:left="288" w:right="3432"/>
        <w:jc w:val="both"/>
        <w:rPr>
          <w:rFonts w:eastAsia="Courier New"/>
          <w:w w:val="108"/>
          <w:sz w:val="28"/>
          <w:szCs w:val="28"/>
        </w:rPr>
      </w:pPr>
      <w:r w:rsidRPr="00A74004">
        <w:rPr>
          <w:rFonts w:eastAsia="Courier New"/>
          <w:w w:val="108"/>
          <w:sz w:val="28"/>
          <w:szCs w:val="28"/>
        </w:rPr>
        <w:t>...</w:t>
      </w:r>
    </w:p>
    <w:p w:rsidR="00A74004" w:rsidRPr="00A74004" w:rsidRDefault="00A74004" w:rsidP="00A74004">
      <w:pPr>
        <w:spacing w:line="276" w:lineRule="auto"/>
        <w:ind w:left="288" w:right="3432"/>
        <w:jc w:val="both"/>
        <w:rPr>
          <w:rFonts w:eastAsia="Courier New"/>
          <w:w w:val="108"/>
          <w:sz w:val="28"/>
          <w:szCs w:val="28"/>
        </w:rPr>
      </w:pPr>
      <w:r w:rsidRPr="00A74004">
        <w:rPr>
          <w:rFonts w:eastAsia="Courier New"/>
          <w:w w:val="108"/>
          <w:sz w:val="28"/>
          <w:szCs w:val="28"/>
        </w:rPr>
        <w:t xml:space="preserve"> STOP</w:t>
      </w:r>
    </w:p>
    <w:p w:rsidR="00A74004" w:rsidRPr="00A74004" w:rsidRDefault="00A74004" w:rsidP="00A74004">
      <w:pPr>
        <w:spacing w:line="276" w:lineRule="auto"/>
        <w:ind w:left="288" w:right="3432"/>
        <w:jc w:val="both"/>
        <w:rPr>
          <w:rFonts w:eastAsia="Courier New"/>
          <w:sz w:val="28"/>
          <w:szCs w:val="28"/>
        </w:rPr>
      </w:pPr>
      <w:r w:rsidRPr="00A74004">
        <w:rPr>
          <w:rFonts w:eastAsia="Courier New"/>
          <w:w w:val="108"/>
          <w:sz w:val="28"/>
          <w:szCs w:val="28"/>
        </w:rPr>
        <w:t xml:space="preserve"> END</w:t>
      </w:r>
    </w:p>
    <w:p w:rsidR="00A74004" w:rsidRPr="00A74004" w:rsidRDefault="00A74004" w:rsidP="00A74004">
      <w:pPr>
        <w:spacing w:line="276" w:lineRule="auto"/>
        <w:jc w:val="both"/>
        <w:rPr>
          <w:rFonts w:eastAsia="Arial"/>
          <w:b/>
          <w:bCs/>
          <w:i/>
          <w:sz w:val="28"/>
          <w:szCs w:val="28"/>
        </w:rPr>
      </w:pPr>
      <w:r w:rsidRPr="00A74004">
        <w:rPr>
          <w:rFonts w:eastAsia="Arial"/>
          <w:b/>
          <w:bCs/>
          <w:i/>
          <w:sz w:val="28"/>
          <w:szCs w:val="28"/>
        </w:rPr>
        <w:t xml:space="preserve">PseudoCode must follow security principle i.e. no program that violates the definition </w:t>
      </w:r>
      <w:r w:rsidRPr="00A74004">
        <w:rPr>
          <w:rFonts w:eastAsia="Arial"/>
          <w:b/>
          <w:bCs/>
          <w:i/>
          <w:w w:val="102"/>
          <w:sz w:val="28"/>
          <w:szCs w:val="28"/>
        </w:rPr>
        <w:t>of the</w:t>
      </w:r>
      <w:r w:rsidRPr="00A74004">
        <w:rPr>
          <w:rFonts w:eastAsia="Arial"/>
          <w:b/>
          <w:bCs/>
          <w:i/>
          <w:sz w:val="28"/>
          <w:szCs w:val="28"/>
        </w:rPr>
        <w:t xml:space="preserve"> language, or its own intended </w:t>
      </w:r>
      <w:r w:rsidRPr="00A74004">
        <w:rPr>
          <w:rFonts w:eastAsia="Arial"/>
          <w:b/>
          <w:bCs/>
          <w:i/>
          <w:w w:val="102"/>
          <w:sz w:val="28"/>
          <w:szCs w:val="28"/>
        </w:rPr>
        <w:t xml:space="preserve">structure, </w:t>
      </w:r>
      <w:r w:rsidRPr="00A74004">
        <w:rPr>
          <w:rFonts w:eastAsia="Arial"/>
          <w:b/>
          <w:bCs/>
          <w:i/>
          <w:sz w:val="28"/>
          <w:szCs w:val="28"/>
        </w:rPr>
        <w:t xml:space="preserve">should escape </w:t>
      </w:r>
      <w:r w:rsidRPr="00A74004">
        <w:rPr>
          <w:rFonts w:eastAsia="Arial"/>
          <w:b/>
          <w:bCs/>
          <w:i/>
          <w:w w:val="102"/>
          <w:sz w:val="28"/>
          <w:szCs w:val="28"/>
        </w:rPr>
        <w:t>detection.</w:t>
      </w:r>
    </w:p>
    <w:p w:rsidR="00A74004" w:rsidRPr="00A74004" w:rsidRDefault="00A74004" w:rsidP="00A74004">
      <w:pPr>
        <w:spacing w:line="276" w:lineRule="auto"/>
        <w:jc w:val="both"/>
        <w:rPr>
          <w:sz w:val="28"/>
          <w:szCs w:val="28"/>
        </w:rPr>
      </w:pPr>
    </w:p>
    <w:p w:rsidR="00A74004" w:rsidRPr="00A74004" w:rsidRDefault="00A74004" w:rsidP="00A74004">
      <w:pPr>
        <w:spacing w:line="276" w:lineRule="auto"/>
        <w:jc w:val="both"/>
        <w:rPr>
          <w:b/>
          <w:bCs/>
          <w:sz w:val="28"/>
          <w:szCs w:val="28"/>
        </w:rPr>
      </w:pPr>
      <w:r w:rsidRPr="00A74004">
        <w:rPr>
          <w:b/>
          <w:bCs/>
          <w:sz w:val="28"/>
          <w:szCs w:val="28"/>
        </w:rPr>
        <w:t>Phenomenology of programming languages</w:t>
      </w:r>
    </w:p>
    <w:p w:rsidR="00A74004" w:rsidRPr="00A74004" w:rsidRDefault="00A74004" w:rsidP="00A74004">
      <w:pPr>
        <w:spacing w:line="276" w:lineRule="auto"/>
        <w:jc w:val="both"/>
        <w:rPr>
          <w:sz w:val="28"/>
          <w:szCs w:val="28"/>
        </w:rPr>
      </w:pPr>
      <w:r w:rsidRPr="00A74004">
        <w:rPr>
          <w:sz w:val="28"/>
          <w:szCs w:val="28"/>
        </w:rPr>
        <w:t xml:space="preserve"> Programming language is used for solving the problems so it can be taken as a tool. Some of the phenomenon’s of programming language as tool from the investigations of Don Ihde are:</w:t>
      </w:r>
    </w:p>
    <w:p w:rsidR="00A74004" w:rsidRPr="00A74004" w:rsidRDefault="00A74004" w:rsidP="00A74004">
      <w:pPr>
        <w:spacing w:line="276" w:lineRule="auto"/>
        <w:jc w:val="both"/>
        <w:rPr>
          <w:sz w:val="28"/>
          <w:szCs w:val="28"/>
        </w:rPr>
      </w:pPr>
    </w:p>
    <w:p w:rsidR="00A74004" w:rsidRPr="00A74004" w:rsidRDefault="00A74004" w:rsidP="00A74004">
      <w:pPr>
        <w:pStyle w:val="ListParagraph"/>
        <w:numPr>
          <w:ilvl w:val="0"/>
          <w:numId w:val="18"/>
        </w:numPr>
        <w:spacing w:line="276" w:lineRule="auto"/>
        <w:jc w:val="both"/>
        <w:rPr>
          <w:b/>
          <w:bCs/>
          <w:i/>
          <w:iCs/>
          <w:sz w:val="28"/>
          <w:szCs w:val="28"/>
        </w:rPr>
      </w:pPr>
      <w:r w:rsidRPr="00A74004">
        <w:rPr>
          <w:b/>
          <w:bCs/>
          <w:i/>
          <w:iCs/>
          <w:sz w:val="28"/>
          <w:szCs w:val="28"/>
        </w:rPr>
        <w:t>Tools are Ampliative and Reductive</w:t>
      </w:r>
    </w:p>
    <w:p w:rsidR="00A74004" w:rsidRPr="00A74004" w:rsidRDefault="00A74004" w:rsidP="00A74004">
      <w:pPr>
        <w:pStyle w:val="ListParagraph"/>
        <w:spacing w:line="276" w:lineRule="auto"/>
        <w:ind w:left="0"/>
        <w:jc w:val="both"/>
        <w:rPr>
          <w:bCs/>
          <w:iCs/>
          <w:sz w:val="28"/>
          <w:szCs w:val="28"/>
        </w:rPr>
      </w:pPr>
      <w:r w:rsidRPr="00A74004">
        <w:rPr>
          <w:bCs/>
          <w:iCs/>
          <w:sz w:val="28"/>
          <w:szCs w:val="28"/>
        </w:rPr>
        <w:t>To better understand the phenomenology of programming languages, we may begin with a simpler tool. Ihde contrasts the experience of using your hands to pick fruit with that of using a stick to knock the fruit down. On the one hand, the stick is ampliative: it extends your reach to otherwise inaccessible fruit. On the other hand, it is reductive: your experience of the fruit is mediated by the stick, for you do not have the direct experience of grasping the fruit and tugging it off the branch. You cannot feel if the fruit is ripe before you pick it.</w:t>
      </w:r>
    </w:p>
    <w:p w:rsidR="00A74004" w:rsidRPr="00A74004" w:rsidRDefault="00A74004" w:rsidP="00A74004">
      <w:pPr>
        <w:pStyle w:val="ListParagraph"/>
        <w:spacing w:line="276" w:lineRule="auto"/>
        <w:ind w:left="0"/>
        <w:jc w:val="both"/>
        <w:rPr>
          <w:bCs/>
          <w:iCs/>
          <w:sz w:val="28"/>
          <w:szCs w:val="28"/>
        </w:rPr>
      </w:pPr>
      <w:r w:rsidRPr="00A74004">
        <w:rPr>
          <w:bCs/>
          <w:iCs/>
          <w:sz w:val="28"/>
          <w:szCs w:val="28"/>
        </w:rPr>
        <w:t>“Technological Utopians” tend to focus on the ampliative aspect- the increased reach and power- and to ignore the reductive aspect, whereas “technological dystopian” tend to focus on the reductive aspect- the loss of direct, sensual experience - and to diminish the practical advantages of the tool.</w:t>
      </w:r>
    </w:p>
    <w:p w:rsidR="00A74004" w:rsidRPr="00A74004" w:rsidRDefault="00A74004" w:rsidP="00A74004">
      <w:pPr>
        <w:pStyle w:val="ListParagraph"/>
        <w:spacing w:line="276" w:lineRule="auto"/>
        <w:ind w:left="0"/>
        <w:jc w:val="both"/>
        <w:rPr>
          <w:bCs/>
          <w:iCs/>
          <w:sz w:val="28"/>
          <w:szCs w:val="28"/>
        </w:rPr>
      </w:pPr>
    </w:p>
    <w:p w:rsidR="00A74004" w:rsidRPr="00A74004" w:rsidRDefault="00A74004" w:rsidP="00A74004">
      <w:pPr>
        <w:pStyle w:val="ListParagraph"/>
        <w:numPr>
          <w:ilvl w:val="0"/>
          <w:numId w:val="18"/>
        </w:numPr>
        <w:spacing w:line="276" w:lineRule="auto"/>
        <w:jc w:val="both"/>
        <w:rPr>
          <w:b/>
          <w:bCs/>
          <w:i/>
          <w:iCs/>
          <w:sz w:val="28"/>
          <w:szCs w:val="28"/>
        </w:rPr>
      </w:pPr>
      <w:r w:rsidRPr="00A74004">
        <w:rPr>
          <w:b/>
          <w:bCs/>
          <w:i/>
          <w:iCs/>
          <w:sz w:val="28"/>
          <w:szCs w:val="28"/>
        </w:rPr>
        <w:t>Fascination and fear are common to new tools</w:t>
      </w:r>
    </w:p>
    <w:p w:rsidR="00A74004" w:rsidRPr="00A74004" w:rsidRDefault="00A74004" w:rsidP="00A74004">
      <w:pPr>
        <w:pStyle w:val="ListParagraph"/>
        <w:spacing w:line="276" w:lineRule="auto"/>
        <w:ind w:left="0"/>
        <w:jc w:val="both"/>
        <w:rPr>
          <w:bCs/>
          <w:iCs/>
          <w:sz w:val="28"/>
          <w:szCs w:val="28"/>
        </w:rPr>
      </w:pPr>
      <w:r w:rsidRPr="00A74004">
        <w:rPr>
          <w:bCs/>
          <w:iCs/>
          <w:sz w:val="28"/>
          <w:szCs w:val="28"/>
        </w:rPr>
        <w:t>When first introduced, programming languages elicited the two typical responses to a new technology: fascination and fear. Utopians tend to become fascinated with the ampliative aspects of new tools, so they embrace the new technology and are eager to use it and to promote it (even where its use is inappropriate); they are also inclined to extrapolation: extending the technology toward further amplification. Dystopian, in contrast, fear the reductive aspects of the tool (so higher level language are fear for their efficiency), or sometimes the ampliative aspects, which may seem dangerous. Ideally, greater familiarity with a technology allows us to grow beyond these reactions.</w:t>
      </w:r>
    </w:p>
    <w:p w:rsidR="00A74004" w:rsidRPr="00A74004" w:rsidRDefault="00A74004" w:rsidP="00A74004">
      <w:pPr>
        <w:pStyle w:val="ListParagraph"/>
        <w:spacing w:line="276" w:lineRule="auto"/>
        <w:ind w:left="0"/>
        <w:jc w:val="both"/>
        <w:rPr>
          <w:bCs/>
          <w:iCs/>
          <w:sz w:val="28"/>
          <w:szCs w:val="28"/>
        </w:rPr>
      </w:pPr>
    </w:p>
    <w:p w:rsidR="00A74004" w:rsidRPr="00A74004" w:rsidRDefault="00A74004" w:rsidP="00A74004">
      <w:pPr>
        <w:pStyle w:val="ListParagraph"/>
        <w:numPr>
          <w:ilvl w:val="0"/>
          <w:numId w:val="18"/>
        </w:numPr>
        <w:spacing w:line="276" w:lineRule="auto"/>
        <w:jc w:val="both"/>
        <w:rPr>
          <w:b/>
          <w:bCs/>
          <w:i/>
          <w:iCs/>
          <w:sz w:val="28"/>
          <w:szCs w:val="28"/>
        </w:rPr>
      </w:pPr>
      <w:r w:rsidRPr="00A74004">
        <w:rPr>
          <w:b/>
          <w:bCs/>
          <w:i/>
          <w:iCs/>
          <w:sz w:val="28"/>
          <w:szCs w:val="28"/>
        </w:rPr>
        <w:t>With mastery, objectification become Embodiment</w:t>
      </w:r>
    </w:p>
    <w:p w:rsidR="00A74004" w:rsidRPr="00A74004" w:rsidRDefault="00A74004" w:rsidP="00A74004">
      <w:pPr>
        <w:pStyle w:val="ListParagraph"/>
        <w:spacing w:line="276" w:lineRule="auto"/>
        <w:ind w:left="0"/>
        <w:jc w:val="both"/>
        <w:rPr>
          <w:bCs/>
          <w:iCs/>
          <w:sz w:val="28"/>
          <w:szCs w:val="28"/>
        </w:rPr>
      </w:pPr>
      <w:r w:rsidRPr="00A74004">
        <w:rPr>
          <w:bCs/>
          <w:iCs/>
          <w:sz w:val="28"/>
          <w:szCs w:val="28"/>
        </w:rPr>
        <w:t>A tool replaces immediate (direct) experience with mediated (indirect) experience. Yet, when a good tool is mastered, its mediation becomes transparent. Consider again the stick. If it is a good tool (sufficiently stiff, not too heavy, etc.) and if you know how to use it, then it functions as an extension of your arm, allowing you both to feel the fruit and to act on it. In this way the tool becomes partially embodied. On the other hand, if the stick is unsuitable or you are unskilled in its use, then you experience it as an object separate from your body; you relate to it rather than through it. With mastery a good tool becomes transparent; it is not invisible, for we still experience its ampliative and reductive aspects, but we are able to look through it rather than at it.</w:t>
      </w:r>
    </w:p>
    <w:p w:rsidR="00A74004" w:rsidRPr="00A74004" w:rsidRDefault="00A74004" w:rsidP="00A74004">
      <w:pPr>
        <w:pStyle w:val="ListParagraph"/>
        <w:spacing w:line="276" w:lineRule="auto"/>
        <w:ind w:left="0"/>
        <w:jc w:val="both"/>
        <w:rPr>
          <w:bCs/>
          <w:iCs/>
          <w:sz w:val="28"/>
          <w:szCs w:val="28"/>
        </w:rPr>
      </w:pPr>
      <w:r w:rsidRPr="00A74004">
        <w:rPr>
          <w:bCs/>
          <w:iCs/>
          <w:sz w:val="28"/>
          <w:szCs w:val="28"/>
        </w:rPr>
        <w:t>As you acquire skill with the language, it becomes transparent so that you can program the machine through the language and concentrate on the project rather than the tool. With mastery, objectification yields (partial) embodiment.</w:t>
      </w:r>
    </w:p>
    <w:p w:rsidR="00A74004" w:rsidRPr="00A74004" w:rsidRDefault="00A74004" w:rsidP="00A74004">
      <w:pPr>
        <w:pStyle w:val="ListParagraph"/>
        <w:spacing w:line="276" w:lineRule="auto"/>
        <w:ind w:left="0"/>
        <w:jc w:val="both"/>
        <w:rPr>
          <w:bCs/>
          <w:iCs/>
          <w:sz w:val="28"/>
          <w:szCs w:val="28"/>
        </w:rPr>
      </w:pPr>
    </w:p>
    <w:p w:rsidR="00A74004" w:rsidRPr="00A74004" w:rsidRDefault="00A74004" w:rsidP="00A74004">
      <w:pPr>
        <w:pStyle w:val="ListParagraph"/>
        <w:spacing w:line="276" w:lineRule="auto"/>
        <w:ind w:left="0"/>
        <w:jc w:val="both"/>
        <w:rPr>
          <w:bCs/>
          <w:iCs/>
          <w:sz w:val="28"/>
          <w:szCs w:val="28"/>
        </w:rPr>
      </w:pPr>
    </w:p>
    <w:p w:rsidR="00A74004" w:rsidRPr="00A74004" w:rsidRDefault="00A74004" w:rsidP="00A74004">
      <w:pPr>
        <w:pStyle w:val="ListParagraph"/>
        <w:spacing w:line="276" w:lineRule="auto"/>
        <w:ind w:left="0"/>
        <w:jc w:val="both"/>
        <w:rPr>
          <w:bCs/>
          <w:iCs/>
          <w:sz w:val="28"/>
          <w:szCs w:val="28"/>
        </w:rPr>
      </w:pPr>
    </w:p>
    <w:p w:rsidR="00A74004" w:rsidRPr="00A74004" w:rsidRDefault="00A74004" w:rsidP="00A74004">
      <w:pPr>
        <w:pStyle w:val="ListParagraph"/>
        <w:numPr>
          <w:ilvl w:val="0"/>
          <w:numId w:val="18"/>
        </w:numPr>
        <w:spacing w:line="276" w:lineRule="auto"/>
        <w:jc w:val="both"/>
        <w:rPr>
          <w:b/>
          <w:bCs/>
          <w:i/>
          <w:iCs/>
          <w:sz w:val="28"/>
          <w:szCs w:val="28"/>
        </w:rPr>
      </w:pPr>
      <w:r w:rsidRPr="00A74004">
        <w:rPr>
          <w:b/>
          <w:bCs/>
          <w:i/>
          <w:iCs/>
          <w:sz w:val="28"/>
          <w:szCs w:val="28"/>
        </w:rPr>
        <w:t>Programming Language influence focus and action</w:t>
      </w:r>
    </w:p>
    <w:p w:rsidR="00A74004" w:rsidRPr="00A74004" w:rsidRDefault="00A74004" w:rsidP="00A74004">
      <w:pPr>
        <w:pStyle w:val="ListParagraph"/>
        <w:spacing w:line="276" w:lineRule="auto"/>
        <w:ind w:left="0"/>
        <w:jc w:val="both"/>
        <w:rPr>
          <w:bCs/>
          <w:iCs/>
          <w:sz w:val="28"/>
          <w:szCs w:val="28"/>
        </w:rPr>
      </w:pPr>
      <w:r w:rsidRPr="00A74004">
        <w:rPr>
          <w:bCs/>
          <w:iCs/>
          <w:sz w:val="28"/>
          <w:szCs w:val="28"/>
        </w:rPr>
        <w:t>Tools influence the style of a project. E.g. writing technologies: dip pen, an electric typewriter, and a word processor. In case of dip pen it is slower than the speed of thought, with typewriter the speed is closer to the speed of thought, and with word processor, text can be revised and rearranged in small units, so there is greater tendency to salvage bits of text.</w:t>
      </w:r>
    </w:p>
    <w:p w:rsidR="00A74004" w:rsidRPr="00A74004" w:rsidRDefault="00A74004" w:rsidP="00A74004">
      <w:pPr>
        <w:pStyle w:val="ListParagraph"/>
        <w:spacing w:line="276" w:lineRule="auto"/>
        <w:ind w:left="0"/>
        <w:jc w:val="both"/>
        <w:rPr>
          <w:bCs/>
          <w:iCs/>
          <w:sz w:val="28"/>
          <w:szCs w:val="28"/>
        </w:rPr>
      </w:pPr>
      <w:r w:rsidRPr="00A74004">
        <w:rPr>
          <w:bCs/>
          <w:iCs/>
          <w:sz w:val="28"/>
          <w:szCs w:val="28"/>
        </w:rPr>
        <w:t>In general, a tool influences focus and action. It influences focus by making some aspects of the situation salient and by hiding others. Like others, programming language influence the focus and actions of programmers and therefore their programming style.</w:t>
      </w:r>
    </w:p>
    <w:p w:rsidR="00A74004" w:rsidRPr="00A74004" w:rsidRDefault="00A74004" w:rsidP="00A74004">
      <w:pPr>
        <w:pStyle w:val="ListParagraph"/>
        <w:spacing w:line="276" w:lineRule="auto"/>
        <w:jc w:val="both"/>
        <w:rPr>
          <w:b/>
          <w:bCs/>
          <w:i/>
          <w:iCs/>
          <w:sz w:val="28"/>
          <w:szCs w:val="28"/>
        </w:rPr>
      </w:pPr>
    </w:p>
    <w:p w:rsidR="00C34032" w:rsidRPr="00A74004" w:rsidRDefault="00C34032" w:rsidP="00827B17">
      <w:pPr>
        <w:pStyle w:val="ListParagraph"/>
        <w:spacing w:line="276" w:lineRule="auto"/>
        <w:jc w:val="both"/>
        <w:rPr>
          <w:b/>
          <w:bCs/>
          <w:i/>
          <w:iCs/>
          <w:sz w:val="28"/>
          <w:szCs w:val="28"/>
        </w:rPr>
      </w:pPr>
    </w:p>
    <w:p w:rsidR="00C34032" w:rsidRPr="00A74004" w:rsidRDefault="00C34032" w:rsidP="00827B17">
      <w:pPr>
        <w:pStyle w:val="ListParagraph"/>
        <w:spacing w:line="276" w:lineRule="auto"/>
        <w:jc w:val="both"/>
        <w:rPr>
          <w:b/>
          <w:bCs/>
          <w:i/>
          <w:iCs/>
          <w:sz w:val="28"/>
          <w:szCs w:val="28"/>
        </w:rPr>
      </w:pPr>
    </w:p>
    <w:p w:rsidR="003C54DE" w:rsidRDefault="003C54DE" w:rsidP="00827B17">
      <w:pPr>
        <w:pStyle w:val="ListParagraph"/>
        <w:spacing w:line="276" w:lineRule="auto"/>
        <w:jc w:val="both"/>
        <w:rPr>
          <w:b/>
          <w:bCs/>
          <w:i/>
          <w:iCs/>
          <w:sz w:val="28"/>
          <w:szCs w:val="28"/>
        </w:rPr>
      </w:pPr>
    </w:p>
    <w:p w:rsidR="003C54DE" w:rsidRDefault="003C54DE" w:rsidP="00827B17">
      <w:pPr>
        <w:pStyle w:val="ListParagraph"/>
        <w:spacing w:line="276" w:lineRule="auto"/>
        <w:jc w:val="both"/>
        <w:rPr>
          <w:b/>
          <w:bCs/>
          <w:i/>
          <w:iCs/>
          <w:sz w:val="28"/>
          <w:szCs w:val="28"/>
        </w:rPr>
      </w:pPr>
    </w:p>
    <w:p w:rsidR="003C54DE" w:rsidRDefault="003C54DE" w:rsidP="00827B17">
      <w:pPr>
        <w:pStyle w:val="ListParagraph"/>
        <w:spacing w:line="276" w:lineRule="auto"/>
        <w:jc w:val="both"/>
        <w:rPr>
          <w:b/>
          <w:bCs/>
          <w:i/>
          <w:iCs/>
          <w:sz w:val="28"/>
          <w:szCs w:val="28"/>
        </w:rPr>
      </w:pPr>
    </w:p>
    <w:p w:rsidR="003C54DE" w:rsidRDefault="003C54DE" w:rsidP="00827B17">
      <w:pPr>
        <w:pStyle w:val="ListParagraph"/>
        <w:spacing w:line="276" w:lineRule="auto"/>
        <w:jc w:val="both"/>
        <w:rPr>
          <w:b/>
          <w:bCs/>
          <w:i/>
          <w:iCs/>
          <w:sz w:val="28"/>
          <w:szCs w:val="28"/>
        </w:rPr>
      </w:pPr>
    </w:p>
    <w:p w:rsidR="003C54DE" w:rsidRDefault="003C54DE" w:rsidP="00827B17">
      <w:pPr>
        <w:pStyle w:val="ListParagraph"/>
        <w:spacing w:line="276" w:lineRule="auto"/>
        <w:jc w:val="both"/>
        <w:rPr>
          <w:b/>
          <w:bCs/>
          <w:i/>
          <w:iCs/>
          <w:sz w:val="28"/>
          <w:szCs w:val="28"/>
        </w:rPr>
      </w:pPr>
    </w:p>
    <w:p w:rsidR="003C54DE" w:rsidRDefault="003C54DE" w:rsidP="00827B17">
      <w:pPr>
        <w:pStyle w:val="ListParagraph"/>
        <w:spacing w:line="276" w:lineRule="auto"/>
        <w:jc w:val="both"/>
        <w:rPr>
          <w:b/>
          <w:bCs/>
          <w:i/>
          <w:iCs/>
          <w:sz w:val="28"/>
          <w:szCs w:val="28"/>
        </w:rPr>
      </w:pPr>
    </w:p>
    <w:p w:rsidR="003C54DE" w:rsidRDefault="003C54DE" w:rsidP="00827B17">
      <w:pPr>
        <w:pStyle w:val="ListParagraph"/>
        <w:spacing w:line="276" w:lineRule="auto"/>
        <w:jc w:val="both"/>
        <w:rPr>
          <w:b/>
          <w:bCs/>
          <w:i/>
          <w:iCs/>
          <w:sz w:val="28"/>
          <w:szCs w:val="28"/>
        </w:rPr>
      </w:pPr>
    </w:p>
    <w:p w:rsidR="00C34032" w:rsidRPr="00A74004" w:rsidRDefault="00C34032" w:rsidP="00827B17">
      <w:pPr>
        <w:pStyle w:val="ListParagraph"/>
        <w:spacing w:line="276" w:lineRule="auto"/>
        <w:jc w:val="both"/>
        <w:rPr>
          <w:b/>
          <w:bCs/>
          <w:i/>
          <w:iCs/>
          <w:sz w:val="28"/>
          <w:szCs w:val="28"/>
        </w:rPr>
      </w:pPr>
      <w:r w:rsidRPr="00A74004">
        <w:rPr>
          <w:b/>
          <w:bCs/>
          <w:i/>
          <w:iCs/>
          <w:sz w:val="28"/>
          <w:szCs w:val="28"/>
        </w:rPr>
        <w:lastRenderedPageBreak/>
        <w:t>FORFTRAN PROGRAM</w:t>
      </w:r>
    </w:p>
    <w:p w:rsidR="00C34032" w:rsidRPr="00A74004" w:rsidRDefault="00C34032" w:rsidP="00827B17">
      <w:pPr>
        <w:pStyle w:val="ListParagraph"/>
        <w:spacing w:line="276" w:lineRule="auto"/>
        <w:jc w:val="both"/>
        <w:rPr>
          <w:b/>
          <w:sz w:val="28"/>
          <w:szCs w:val="28"/>
        </w:rPr>
      </w:pPr>
      <w:r w:rsidRPr="00A74004">
        <w:rPr>
          <w:b/>
          <w:sz w:val="28"/>
          <w:szCs w:val="28"/>
        </w:rPr>
        <w:t xml:space="preserve">PROGRAM INOUT </w:t>
      </w:r>
    </w:p>
    <w:p w:rsidR="003C54DE" w:rsidRDefault="00C34032" w:rsidP="00827B17">
      <w:pPr>
        <w:pStyle w:val="ListParagraph"/>
        <w:spacing w:line="276" w:lineRule="auto"/>
        <w:jc w:val="both"/>
        <w:rPr>
          <w:sz w:val="28"/>
          <w:szCs w:val="28"/>
        </w:rPr>
      </w:pPr>
      <w:r w:rsidRPr="00A74004">
        <w:rPr>
          <w:sz w:val="28"/>
          <w:szCs w:val="28"/>
        </w:rPr>
        <w:t>C</w:t>
      </w:r>
    </w:p>
    <w:p w:rsidR="00C34032" w:rsidRPr="00A74004" w:rsidRDefault="00C34032" w:rsidP="00827B17">
      <w:pPr>
        <w:pStyle w:val="ListParagraph"/>
        <w:spacing w:line="276" w:lineRule="auto"/>
        <w:jc w:val="both"/>
        <w:rPr>
          <w:sz w:val="28"/>
          <w:szCs w:val="28"/>
        </w:rPr>
      </w:pPr>
      <w:r w:rsidRPr="00A74004">
        <w:rPr>
          <w:sz w:val="28"/>
          <w:szCs w:val="28"/>
        </w:rPr>
        <w:t xml:space="preserve"> C This program reads in and prints out a name </w:t>
      </w:r>
    </w:p>
    <w:p w:rsidR="00C34032" w:rsidRPr="00A74004" w:rsidRDefault="00C34032" w:rsidP="00827B17">
      <w:pPr>
        <w:pStyle w:val="ListParagraph"/>
        <w:spacing w:line="276" w:lineRule="auto"/>
        <w:jc w:val="both"/>
        <w:rPr>
          <w:sz w:val="28"/>
          <w:szCs w:val="28"/>
        </w:rPr>
      </w:pPr>
      <w:r w:rsidRPr="00A74004">
        <w:rPr>
          <w:sz w:val="28"/>
          <w:szCs w:val="28"/>
        </w:rPr>
        <w:t xml:space="preserve">C </w:t>
      </w:r>
    </w:p>
    <w:p w:rsidR="00C34032" w:rsidRPr="00A74004" w:rsidRDefault="00C34032" w:rsidP="00827B17">
      <w:pPr>
        <w:pStyle w:val="ListParagraph"/>
        <w:spacing w:line="276" w:lineRule="auto"/>
        <w:jc w:val="both"/>
        <w:rPr>
          <w:sz w:val="28"/>
          <w:szCs w:val="28"/>
        </w:rPr>
      </w:pPr>
      <w:r w:rsidRPr="00A74004">
        <w:rPr>
          <w:sz w:val="28"/>
          <w:szCs w:val="28"/>
        </w:rPr>
        <w:t>CHARACTER NAME*20</w:t>
      </w:r>
    </w:p>
    <w:p w:rsidR="00C34032" w:rsidRPr="00A74004" w:rsidRDefault="00C34032" w:rsidP="00827B17">
      <w:pPr>
        <w:pStyle w:val="ListParagraph"/>
        <w:spacing w:line="276" w:lineRule="auto"/>
        <w:jc w:val="both"/>
        <w:rPr>
          <w:sz w:val="28"/>
          <w:szCs w:val="28"/>
        </w:rPr>
      </w:pPr>
      <w:r w:rsidRPr="00A74004">
        <w:rPr>
          <w:sz w:val="28"/>
          <w:szCs w:val="28"/>
        </w:rPr>
        <w:t xml:space="preserve"> PRINT *,’ Type in your name, up to 20 characters’</w:t>
      </w:r>
    </w:p>
    <w:p w:rsidR="00C34032" w:rsidRPr="00A74004" w:rsidRDefault="00C34032" w:rsidP="00827B17">
      <w:pPr>
        <w:pStyle w:val="ListParagraph"/>
        <w:spacing w:line="276" w:lineRule="auto"/>
        <w:jc w:val="both"/>
        <w:rPr>
          <w:sz w:val="28"/>
          <w:szCs w:val="28"/>
        </w:rPr>
      </w:pPr>
      <w:r w:rsidRPr="00A74004">
        <w:rPr>
          <w:sz w:val="28"/>
          <w:szCs w:val="28"/>
        </w:rPr>
        <w:t xml:space="preserve"> PRINT *,’ enclosed in quotes’ </w:t>
      </w:r>
    </w:p>
    <w:p w:rsidR="00C34032" w:rsidRPr="00A74004" w:rsidRDefault="00C34032" w:rsidP="00827B17">
      <w:pPr>
        <w:pStyle w:val="ListParagraph"/>
        <w:spacing w:line="276" w:lineRule="auto"/>
        <w:jc w:val="both"/>
        <w:rPr>
          <w:sz w:val="28"/>
          <w:szCs w:val="28"/>
        </w:rPr>
      </w:pPr>
      <w:r w:rsidRPr="00A74004">
        <w:rPr>
          <w:sz w:val="28"/>
          <w:szCs w:val="28"/>
        </w:rPr>
        <w:t xml:space="preserve">READ *,NAME </w:t>
      </w:r>
    </w:p>
    <w:p w:rsidR="00C34032" w:rsidRPr="00A74004" w:rsidRDefault="00C34032" w:rsidP="00827B17">
      <w:pPr>
        <w:pStyle w:val="ListParagraph"/>
        <w:spacing w:line="276" w:lineRule="auto"/>
        <w:jc w:val="both"/>
        <w:rPr>
          <w:sz w:val="28"/>
          <w:szCs w:val="28"/>
        </w:rPr>
      </w:pPr>
      <w:r w:rsidRPr="00A74004">
        <w:rPr>
          <w:sz w:val="28"/>
          <w:szCs w:val="28"/>
        </w:rPr>
        <w:t xml:space="preserve">PRINT *,NAME </w:t>
      </w:r>
    </w:p>
    <w:p w:rsidR="00C34032" w:rsidRPr="00A74004" w:rsidRDefault="00C34032" w:rsidP="00827B17">
      <w:pPr>
        <w:pStyle w:val="ListParagraph"/>
        <w:spacing w:line="276" w:lineRule="auto"/>
        <w:jc w:val="both"/>
        <w:rPr>
          <w:sz w:val="28"/>
          <w:szCs w:val="28"/>
        </w:rPr>
      </w:pPr>
      <w:r w:rsidRPr="00A74004">
        <w:rPr>
          <w:sz w:val="28"/>
          <w:szCs w:val="28"/>
        </w:rPr>
        <w:t>END</w:t>
      </w:r>
    </w:p>
    <w:p w:rsidR="004B3CBB" w:rsidRPr="00A74004" w:rsidRDefault="004B3CBB" w:rsidP="00827B17">
      <w:pPr>
        <w:pStyle w:val="ListParagraph"/>
        <w:spacing w:line="276" w:lineRule="auto"/>
        <w:jc w:val="both"/>
        <w:rPr>
          <w:sz w:val="28"/>
          <w:szCs w:val="28"/>
        </w:rPr>
      </w:pPr>
    </w:p>
    <w:p w:rsidR="004B3CBB" w:rsidRPr="00A74004" w:rsidRDefault="004B3CBB" w:rsidP="00827B17">
      <w:pPr>
        <w:pStyle w:val="ListParagraph"/>
        <w:spacing w:line="276" w:lineRule="auto"/>
        <w:jc w:val="both"/>
        <w:rPr>
          <w:b/>
          <w:sz w:val="28"/>
          <w:szCs w:val="28"/>
        </w:rPr>
      </w:pPr>
    </w:p>
    <w:p w:rsidR="004B3CBB" w:rsidRPr="00A74004" w:rsidRDefault="004B3CBB" w:rsidP="00827B17">
      <w:pPr>
        <w:pStyle w:val="ListParagraph"/>
        <w:spacing w:line="276" w:lineRule="auto"/>
        <w:jc w:val="both"/>
        <w:rPr>
          <w:b/>
          <w:sz w:val="28"/>
          <w:szCs w:val="28"/>
        </w:rPr>
      </w:pPr>
      <w:r w:rsidRPr="00A74004">
        <w:rPr>
          <w:b/>
          <w:sz w:val="28"/>
          <w:szCs w:val="28"/>
        </w:rPr>
        <w:t xml:space="preserve">PROGRAM AVERAG </w:t>
      </w:r>
    </w:p>
    <w:p w:rsidR="004B3CBB" w:rsidRPr="00A74004" w:rsidRDefault="004B3CBB" w:rsidP="00827B17">
      <w:pPr>
        <w:pStyle w:val="ListParagraph"/>
        <w:spacing w:line="276" w:lineRule="auto"/>
        <w:jc w:val="both"/>
        <w:rPr>
          <w:sz w:val="28"/>
          <w:szCs w:val="28"/>
        </w:rPr>
      </w:pPr>
      <w:r w:rsidRPr="00A74004">
        <w:rPr>
          <w:sz w:val="28"/>
          <w:szCs w:val="28"/>
        </w:rPr>
        <w:t xml:space="preserve">C C THIS PROGRAM READS IN THREE NUMBERS AND SUMS  AND AVERAGES THEM. </w:t>
      </w:r>
    </w:p>
    <w:p w:rsidR="004B3CBB" w:rsidRPr="00A74004" w:rsidRDefault="004B3CBB" w:rsidP="00827B17">
      <w:pPr>
        <w:pStyle w:val="ListParagraph"/>
        <w:spacing w:line="276" w:lineRule="auto"/>
        <w:jc w:val="both"/>
        <w:rPr>
          <w:sz w:val="28"/>
          <w:szCs w:val="28"/>
        </w:rPr>
      </w:pPr>
      <w:r w:rsidRPr="00A74004">
        <w:rPr>
          <w:sz w:val="28"/>
          <w:szCs w:val="28"/>
        </w:rPr>
        <w:t xml:space="preserve">C </w:t>
      </w:r>
    </w:p>
    <w:p w:rsidR="004B3CBB" w:rsidRPr="00A74004" w:rsidRDefault="004B3CBB" w:rsidP="00827B17">
      <w:pPr>
        <w:pStyle w:val="ListParagraph"/>
        <w:spacing w:line="276" w:lineRule="auto"/>
        <w:jc w:val="both"/>
        <w:rPr>
          <w:sz w:val="28"/>
          <w:szCs w:val="28"/>
        </w:rPr>
      </w:pPr>
      <w:r w:rsidRPr="00A74004">
        <w:rPr>
          <w:sz w:val="28"/>
          <w:szCs w:val="28"/>
        </w:rPr>
        <w:t xml:space="preserve">REAL NUMBR1,NUMBR2,NUMBR3,AVRAGE,TOTAL </w:t>
      </w:r>
    </w:p>
    <w:p w:rsidR="004B3CBB" w:rsidRPr="00A74004" w:rsidRDefault="004B3CBB" w:rsidP="00827B17">
      <w:pPr>
        <w:pStyle w:val="ListParagraph"/>
        <w:spacing w:line="276" w:lineRule="auto"/>
        <w:jc w:val="both"/>
        <w:rPr>
          <w:sz w:val="28"/>
          <w:szCs w:val="28"/>
        </w:rPr>
      </w:pPr>
      <w:r w:rsidRPr="00A74004">
        <w:rPr>
          <w:sz w:val="28"/>
          <w:szCs w:val="28"/>
        </w:rPr>
        <w:t xml:space="preserve">INTEGER N </w:t>
      </w:r>
    </w:p>
    <w:p w:rsidR="004B3CBB" w:rsidRPr="00A74004" w:rsidRDefault="004B3CBB" w:rsidP="00827B17">
      <w:pPr>
        <w:pStyle w:val="ListParagraph"/>
        <w:spacing w:line="276" w:lineRule="auto"/>
        <w:jc w:val="both"/>
        <w:rPr>
          <w:sz w:val="28"/>
          <w:szCs w:val="28"/>
        </w:rPr>
      </w:pPr>
      <w:r w:rsidRPr="00A74004">
        <w:rPr>
          <w:sz w:val="28"/>
          <w:szCs w:val="28"/>
        </w:rPr>
        <w:t>N = 3</w:t>
      </w:r>
    </w:p>
    <w:p w:rsidR="004B3CBB" w:rsidRPr="00A74004" w:rsidRDefault="004B3CBB" w:rsidP="00827B17">
      <w:pPr>
        <w:pStyle w:val="ListParagraph"/>
        <w:spacing w:line="276" w:lineRule="auto"/>
        <w:jc w:val="both"/>
        <w:rPr>
          <w:sz w:val="28"/>
          <w:szCs w:val="28"/>
        </w:rPr>
      </w:pPr>
      <w:r w:rsidRPr="00A74004">
        <w:rPr>
          <w:sz w:val="28"/>
          <w:szCs w:val="28"/>
        </w:rPr>
        <w:t xml:space="preserve"> TOTAL = 0.0</w:t>
      </w:r>
    </w:p>
    <w:p w:rsidR="004B3CBB" w:rsidRPr="00A74004" w:rsidRDefault="004B3CBB" w:rsidP="00827B17">
      <w:pPr>
        <w:pStyle w:val="ListParagraph"/>
        <w:spacing w:line="276" w:lineRule="auto"/>
        <w:jc w:val="both"/>
        <w:rPr>
          <w:sz w:val="28"/>
          <w:szCs w:val="28"/>
        </w:rPr>
      </w:pPr>
      <w:r w:rsidRPr="00A74004">
        <w:rPr>
          <w:sz w:val="28"/>
          <w:szCs w:val="28"/>
        </w:rPr>
        <w:t xml:space="preserve"> PRINT *,’TYPE IN THREE NUMBERS’</w:t>
      </w:r>
    </w:p>
    <w:p w:rsidR="004B3CBB" w:rsidRPr="00A74004" w:rsidRDefault="004B3CBB" w:rsidP="00827B17">
      <w:pPr>
        <w:pStyle w:val="ListParagraph"/>
        <w:spacing w:line="276" w:lineRule="auto"/>
        <w:jc w:val="both"/>
        <w:rPr>
          <w:sz w:val="28"/>
          <w:szCs w:val="28"/>
        </w:rPr>
      </w:pPr>
      <w:r w:rsidRPr="00A74004">
        <w:rPr>
          <w:sz w:val="28"/>
          <w:szCs w:val="28"/>
        </w:rPr>
        <w:t xml:space="preserve"> PRINT *,’SEPARATED BY SPACES OR COMMAS’ </w:t>
      </w:r>
    </w:p>
    <w:p w:rsidR="004B3CBB" w:rsidRPr="00A74004" w:rsidRDefault="004B3CBB" w:rsidP="00827B17">
      <w:pPr>
        <w:pStyle w:val="ListParagraph"/>
        <w:spacing w:line="276" w:lineRule="auto"/>
        <w:jc w:val="both"/>
        <w:rPr>
          <w:sz w:val="28"/>
          <w:szCs w:val="28"/>
        </w:rPr>
      </w:pPr>
      <w:r w:rsidRPr="00A74004">
        <w:rPr>
          <w:sz w:val="28"/>
          <w:szCs w:val="28"/>
        </w:rPr>
        <w:t>READ *,NUMBR1,NUMBR2,NUMBR3</w:t>
      </w:r>
    </w:p>
    <w:p w:rsidR="004B3CBB" w:rsidRPr="00A74004" w:rsidRDefault="004B3CBB" w:rsidP="00827B17">
      <w:pPr>
        <w:pStyle w:val="ListParagraph"/>
        <w:spacing w:line="276" w:lineRule="auto"/>
        <w:jc w:val="both"/>
        <w:rPr>
          <w:sz w:val="28"/>
          <w:szCs w:val="28"/>
        </w:rPr>
      </w:pPr>
      <w:r w:rsidRPr="00A74004">
        <w:rPr>
          <w:sz w:val="28"/>
          <w:szCs w:val="28"/>
        </w:rPr>
        <w:t xml:space="preserve"> TOTAL= NUMBR1+NUMBR2+NUMBR3 </w:t>
      </w:r>
    </w:p>
    <w:p w:rsidR="004B3CBB" w:rsidRPr="00A74004" w:rsidRDefault="004B3CBB" w:rsidP="00827B17">
      <w:pPr>
        <w:pStyle w:val="ListParagraph"/>
        <w:spacing w:line="276" w:lineRule="auto"/>
        <w:jc w:val="both"/>
        <w:rPr>
          <w:sz w:val="28"/>
          <w:szCs w:val="28"/>
        </w:rPr>
      </w:pPr>
      <w:r w:rsidRPr="00A74004">
        <w:rPr>
          <w:sz w:val="28"/>
          <w:szCs w:val="28"/>
        </w:rPr>
        <w:t xml:space="preserve">AVRAGE=TOTAL/N </w:t>
      </w:r>
    </w:p>
    <w:p w:rsidR="004B3CBB" w:rsidRPr="00A74004" w:rsidRDefault="004B3CBB" w:rsidP="00827B17">
      <w:pPr>
        <w:pStyle w:val="ListParagraph"/>
        <w:spacing w:line="276" w:lineRule="auto"/>
        <w:jc w:val="both"/>
        <w:rPr>
          <w:sz w:val="28"/>
          <w:szCs w:val="28"/>
        </w:rPr>
      </w:pPr>
      <w:r w:rsidRPr="00A74004">
        <w:rPr>
          <w:sz w:val="28"/>
          <w:szCs w:val="28"/>
        </w:rPr>
        <w:t xml:space="preserve">PRINT *,’TOTAL OF NUMBERS IS’,TOTAL </w:t>
      </w:r>
    </w:p>
    <w:p w:rsidR="004B3CBB" w:rsidRPr="00A74004" w:rsidRDefault="004B3CBB" w:rsidP="00827B17">
      <w:pPr>
        <w:pStyle w:val="ListParagraph"/>
        <w:spacing w:line="276" w:lineRule="auto"/>
        <w:jc w:val="both"/>
        <w:rPr>
          <w:sz w:val="28"/>
          <w:szCs w:val="28"/>
        </w:rPr>
      </w:pPr>
      <w:r w:rsidRPr="00A74004">
        <w:rPr>
          <w:sz w:val="28"/>
          <w:szCs w:val="28"/>
        </w:rPr>
        <w:t>PRINT *,’AVERAGE OF THE NUMBERS IS’,AVRAGE</w:t>
      </w:r>
    </w:p>
    <w:p w:rsidR="004B3CBB" w:rsidRDefault="004B3CBB" w:rsidP="00827B17">
      <w:pPr>
        <w:pStyle w:val="ListParagraph"/>
        <w:spacing w:line="276" w:lineRule="auto"/>
        <w:jc w:val="both"/>
        <w:rPr>
          <w:sz w:val="28"/>
          <w:szCs w:val="28"/>
        </w:rPr>
      </w:pPr>
      <w:r w:rsidRPr="00A74004">
        <w:rPr>
          <w:sz w:val="28"/>
          <w:szCs w:val="28"/>
        </w:rPr>
        <w:t xml:space="preserve"> END</w:t>
      </w:r>
    </w:p>
    <w:p w:rsidR="00C3735C" w:rsidRDefault="00C3735C" w:rsidP="00827B17">
      <w:pPr>
        <w:pStyle w:val="ListParagraph"/>
        <w:spacing w:line="276" w:lineRule="auto"/>
        <w:jc w:val="both"/>
        <w:rPr>
          <w:sz w:val="28"/>
          <w:szCs w:val="28"/>
        </w:rPr>
      </w:pPr>
    </w:p>
    <w:p w:rsidR="00C3735C" w:rsidRDefault="00C3735C" w:rsidP="00827B17">
      <w:pPr>
        <w:pStyle w:val="ListParagraph"/>
        <w:spacing w:line="276" w:lineRule="auto"/>
        <w:jc w:val="both"/>
        <w:rPr>
          <w:sz w:val="28"/>
          <w:szCs w:val="28"/>
        </w:rPr>
      </w:pPr>
    </w:p>
    <w:p w:rsidR="00C3735C" w:rsidRPr="00A74004" w:rsidRDefault="00C3735C" w:rsidP="00827B17">
      <w:pPr>
        <w:pStyle w:val="ListParagraph"/>
        <w:spacing w:line="276" w:lineRule="auto"/>
        <w:jc w:val="both"/>
        <w:rPr>
          <w:b/>
          <w:bCs/>
          <w:i/>
          <w:iCs/>
          <w:sz w:val="28"/>
          <w:szCs w:val="28"/>
        </w:rPr>
      </w:pPr>
      <w:r>
        <w:rPr>
          <w:sz w:val="28"/>
          <w:szCs w:val="28"/>
        </w:rPr>
        <w:t>WRITE A PROGRAM THAT READS N</w:t>
      </w:r>
      <w:r w:rsidRPr="00A74004">
        <w:rPr>
          <w:sz w:val="28"/>
          <w:szCs w:val="28"/>
        </w:rPr>
        <w:t xml:space="preserve"> NUMBERS AND </w:t>
      </w:r>
      <w:r>
        <w:rPr>
          <w:sz w:val="28"/>
          <w:szCs w:val="28"/>
        </w:rPr>
        <w:t>FIND THEIR SUM</w:t>
      </w:r>
      <w:bookmarkStart w:id="0" w:name="_GoBack"/>
      <w:bookmarkEnd w:id="0"/>
      <w:r>
        <w:rPr>
          <w:sz w:val="28"/>
          <w:szCs w:val="28"/>
        </w:rPr>
        <w:t xml:space="preserve">  AND AVERAGES</w:t>
      </w:r>
      <w:r w:rsidRPr="00A74004">
        <w:rPr>
          <w:sz w:val="28"/>
          <w:szCs w:val="28"/>
        </w:rPr>
        <w:t>.</w:t>
      </w:r>
    </w:p>
    <w:sectPr w:rsidR="00C3735C" w:rsidRPr="00A74004" w:rsidSect="00243925">
      <w:headerReference w:type="default" r:id="rId28"/>
      <w:footerReference w:type="default" r:id="rId29"/>
      <w:type w:val="continuous"/>
      <w:pgSz w:w="12240" w:h="15840"/>
      <w:pgMar w:top="1060" w:right="740" w:bottom="280"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312" w:rsidRDefault="00793312">
      <w:r>
        <w:separator/>
      </w:r>
    </w:p>
  </w:endnote>
  <w:endnote w:type="continuationSeparator" w:id="0">
    <w:p w:rsidR="00793312" w:rsidRDefault="00793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32046"/>
      <w:docPartObj>
        <w:docPartGallery w:val="Page Numbers (Bottom of Page)"/>
        <w:docPartUnique/>
      </w:docPartObj>
    </w:sdtPr>
    <w:sdtEndPr>
      <w:rPr>
        <w:noProof/>
      </w:rPr>
    </w:sdtEndPr>
    <w:sdtContent>
      <w:p w:rsidR="007402E1" w:rsidRDefault="007402E1">
        <w:pPr>
          <w:pStyle w:val="Footer"/>
          <w:jc w:val="right"/>
        </w:pPr>
        <w:r>
          <w:fldChar w:fldCharType="begin"/>
        </w:r>
        <w:r>
          <w:instrText xml:space="preserve"> PAGE   \* MERGEFORMAT </w:instrText>
        </w:r>
        <w:r>
          <w:fldChar w:fldCharType="separate"/>
        </w:r>
        <w:r w:rsidR="00C3735C">
          <w:rPr>
            <w:noProof/>
          </w:rPr>
          <w:t>22</w:t>
        </w:r>
        <w:r>
          <w:rPr>
            <w:noProof/>
          </w:rPr>
          <w:fldChar w:fldCharType="end"/>
        </w:r>
      </w:p>
    </w:sdtContent>
  </w:sdt>
  <w:p w:rsidR="007402E1" w:rsidRDefault="007402E1">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2E1" w:rsidRDefault="007402E1">
    <w:pPr>
      <w:spacing w:line="200" w:lineRule="exact"/>
    </w:pPr>
    <w:r>
      <w:rPr>
        <w:noProof/>
      </w:rPr>
      <mc:AlternateContent>
        <mc:Choice Requires="wps">
          <w:drawing>
            <wp:anchor distT="0" distB="0" distL="114300" distR="114300" simplePos="0" relativeHeight="251657728" behindDoc="1" locked="0" layoutInCell="1" allowOverlap="1">
              <wp:simplePos x="0" y="0"/>
              <wp:positionH relativeFrom="page">
                <wp:posOffset>7118350</wp:posOffset>
              </wp:positionH>
              <wp:positionV relativeFrom="page">
                <wp:posOffset>9384665</wp:posOffset>
              </wp:positionV>
              <wp:extent cx="133985" cy="177800"/>
              <wp:effectExtent l="3175" t="254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2E1" w:rsidRDefault="007402E1">
                          <w:pPr>
                            <w:spacing w:line="260" w:lineRule="exact"/>
                            <w:ind w:left="40"/>
                            <w:rPr>
                              <w:rFonts w:ascii="Tahoma" w:eastAsia="Tahoma" w:hAnsi="Tahoma" w:cs="Tahoma"/>
                              <w:sz w:val="24"/>
                              <w:szCs w:val="24"/>
                            </w:rPr>
                          </w:pPr>
                          <w:r>
                            <w:fldChar w:fldCharType="begin"/>
                          </w:r>
                          <w:r>
                            <w:rPr>
                              <w:rFonts w:ascii="Tahoma" w:eastAsia="Tahoma" w:hAnsi="Tahoma" w:cs="Tahoma"/>
                              <w:sz w:val="24"/>
                              <w:szCs w:val="24"/>
                            </w:rPr>
                            <w:instrText xml:space="preserve"> PAGE </w:instrText>
                          </w:r>
                          <w:r>
                            <w:fldChar w:fldCharType="separate"/>
                          </w:r>
                          <w:r w:rsidR="00C3735C">
                            <w:rPr>
                              <w:rFonts w:ascii="Tahoma" w:eastAsia="Tahoma" w:hAnsi="Tahoma" w:cs="Tahoma"/>
                              <w:noProof/>
                              <w:sz w:val="24"/>
                              <w:szCs w:val="24"/>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560.5pt;margin-top:738.95pt;width:10.5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VrsAIAAKo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" filled="f" stroked="f">
              <v:textbox inset="0,0,0,0">
                <w:txbxContent>
                  <w:p w:rsidR="007402E1" w:rsidRDefault="007402E1">
                    <w:pPr>
                      <w:spacing w:line="260" w:lineRule="exact"/>
                      <w:ind w:left="40"/>
                      <w:rPr>
                        <w:rFonts w:ascii="Tahoma" w:eastAsia="Tahoma" w:hAnsi="Tahoma" w:cs="Tahoma"/>
                        <w:sz w:val="24"/>
                        <w:szCs w:val="24"/>
                      </w:rPr>
                    </w:pPr>
                    <w:r>
                      <w:fldChar w:fldCharType="begin"/>
                    </w:r>
                    <w:r>
                      <w:rPr>
                        <w:rFonts w:ascii="Tahoma" w:eastAsia="Tahoma" w:hAnsi="Tahoma" w:cs="Tahoma"/>
                        <w:sz w:val="24"/>
                        <w:szCs w:val="24"/>
                      </w:rPr>
                      <w:instrText xml:space="preserve"> PAGE </w:instrText>
                    </w:r>
                    <w:r>
                      <w:fldChar w:fldCharType="separate"/>
                    </w:r>
                    <w:r w:rsidR="00C3735C">
                      <w:rPr>
                        <w:rFonts w:ascii="Tahoma" w:eastAsia="Tahoma" w:hAnsi="Tahoma" w:cs="Tahoma"/>
                        <w:noProof/>
                        <w:sz w:val="24"/>
                        <w:szCs w:val="24"/>
                      </w:rP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312" w:rsidRDefault="00793312">
      <w:r>
        <w:separator/>
      </w:r>
    </w:p>
  </w:footnote>
  <w:footnote w:type="continuationSeparator" w:id="0">
    <w:p w:rsidR="00793312" w:rsidRDefault="00793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2E1" w:rsidRDefault="007402E1">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2E1" w:rsidRDefault="007402E1">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7CDE"/>
    <w:multiLevelType w:val="hybridMultilevel"/>
    <w:tmpl w:val="583A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E7FA6"/>
    <w:multiLevelType w:val="hybridMultilevel"/>
    <w:tmpl w:val="A58A1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52BF6"/>
    <w:multiLevelType w:val="hybridMultilevel"/>
    <w:tmpl w:val="7062F6D0"/>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
    <w:nsid w:val="0C5D0DEB"/>
    <w:multiLevelType w:val="hybridMultilevel"/>
    <w:tmpl w:val="305A7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A271B"/>
    <w:multiLevelType w:val="hybridMultilevel"/>
    <w:tmpl w:val="E0C2F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D7917"/>
    <w:multiLevelType w:val="hybridMultilevel"/>
    <w:tmpl w:val="819EF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D3F0D"/>
    <w:multiLevelType w:val="hybridMultilevel"/>
    <w:tmpl w:val="14B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83B35"/>
    <w:multiLevelType w:val="multilevel"/>
    <w:tmpl w:val="539E423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nsid w:val="329250B6"/>
    <w:multiLevelType w:val="hybridMultilevel"/>
    <w:tmpl w:val="5E0E918E"/>
    <w:lvl w:ilvl="0" w:tplc="0409000B">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9">
    <w:nsid w:val="35721304"/>
    <w:multiLevelType w:val="hybridMultilevel"/>
    <w:tmpl w:val="575E2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234892"/>
    <w:multiLevelType w:val="hybridMultilevel"/>
    <w:tmpl w:val="9D241E3A"/>
    <w:lvl w:ilvl="0" w:tplc="0409000B">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11">
    <w:nsid w:val="440C4011"/>
    <w:multiLevelType w:val="hybridMultilevel"/>
    <w:tmpl w:val="FE300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0C24C6"/>
    <w:multiLevelType w:val="hybridMultilevel"/>
    <w:tmpl w:val="E6BAF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A73B98"/>
    <w:multiLevelType w:val="hybridMultilevel"/>
    <w:tmpl w:val="1042F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0270CC"/>
    <w:multiLevelType w:val="hybridMultilevel"/>
    <w:tmpl w:val="37D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6D06E4"/>
    <w:multiLevelType w:val="hybridMultilevel"/>
    <w:tmpl w:val="0B7E5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580AB6"/>
    <w:multiLevelType w:val="hybridMultilevel"/>
    <w:tmpl w:val="1F8818DC"/>
    <w:lvl w:ilvl="0" w:tplc="0409000B">
      <w:start w:val="1"/>
      <w:numFmt w:val="bullet"/>
      <w:lvlText w:val=""/>
      <w:lvlJc w:val="left"/>
      <w:pPr>
        <w:ind w:left="1147" w:hanging="360"/>
      </w:pPr>
      <w:rPr>
        <w:rFonts w:ascii="Wingdings" w:hAnsi="Wingdings"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7">
    <w:nsid w:val="72586137"/>
    <w:multiLevelType w:val="hybridMultilevel"/>
    <w:tmpl w:val="6FEE6760"/>
    <w:lvl w:ilvl="0" w:tplc="0409000B">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18">
    <w:nsid w:val="73A67FD5"/>
    <w:multiLevelType w:val="hybridMultilevel"/>
    <w:tmpl w:val="7CA4119C"/>
    <w:lvl w:ilvl="0" w:tplc="F45E61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AA2682"/>
    <w:multiLevelType w:val="hybridMultilevel"/>
    <w:tmpl w:val="07848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5"/>
  </w:num>
  <w:num w:numId="5">
    <w:abstractNumId w:val="14"/>
  </w:num>
  <w:num w:numId="6">
    <w:abstractNumId w:val="13"/>
  </w:num>
  <w:num w:numId="7">
    <w:abstractNumId w:val="1"/>
  </w:num>
  <w:num w:numId="8">
    <w:abstractNumId w:val="9"/>
  </w:num>
  <w:num w:numId="9">
    <w:abstractNumId w:val="17"/>
  </w:num>
  <w:num w:numId="10">
    <w:abstractNumId w:val="3"/>
  </w:num>
  <w:num w:numId="11">
    <w:abstractNumId w:val="10"/>
  </w:num>
  <w:num w:numId="12">
    <w:abstractNumId w:val="4"/>
  </w:num>
  <w:num w:numId="13">
    <w:abstractNumId w:val="11"/>
  </w:num>
  <w:num w:numId="14">
    <w:abstractNumId w:val="12"/>
  </w:num>
  <w:num w:numId="15">
    <w:abstractNumId w:val="8"/>
  </w:num>
  <w:num w:numId="16">
    <w:abstractNumId w:val="16"/>
  </w:num>
  <w:num w:numId="17">
    <w:abstractNumId w:val="5"/>
  </w:num>
  <w:num w:numId="18">
    <w:abstractNumId w:val="19"/>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0C9"/>
    <w:rsid w:val="0001402C"/>
    <w:rsid w:val="0006553D"/>
    <w:rsid w:val="00085B5B"/>
    <w:rsid w:val="000A44B3"/>
    <w:rsid w:val="000B7ADF"/>
    <w:rsid w:val="000D0687"/>
    <w:rsid w:val="000F16D3"/>
    <w:rsid w:val="001706E7"/>
    <w:rsid w:val="001F01CD"/>
    <w:rsid w:val="002064F8"/>
    <w:rsid w:val="00225084"/>
    <w:rsid w:val="00243925"/>
    <w:rsid w:val="00255D80"/>
    <w:rsid w:val="0025655F"/>
    <w:rsid w:val="002606F3"/>
    <w:rsid w:val="002F647D"/>
    <w:rsid w:val="00305C3F"/>
    <w:rsid w:val="00307FA9"/>
    <w:rsid w:val="00321C4C"/>
    <w:rsid w:val="00323BE6"/>
    <w:rsid w:val="00363F48"/>
    <w:rsid w:val="00384414"/>
    <w:rsid w:val="003A2961"/>
    <w:rsid w:val="003C54DE"/>
    <w:rsid w:val="003D7102"/>
    <w:rsid w:val="0040695A"/>
    <w:rsid w:val="00421081"/>
    <w:rsid w:val="00453F48"/>
    <w:rsid w:val="004A03CC"/>
    <w:rsid w:val="004A0E1A"/>
    <w:rsid w:val="004B1810"/>
    <w:rsid w:val="004B32D2"/>
    <w:rsid w:val="004B3CBB"/>
    <w:rsid w:val="004D02A8"/>
    <w:rsid w:val="00511234"/>
    <w:rsid w:val="0052103F"/>
    <w:rsid w:val="00543A51"/>
    <w:rsid w:val="005740DC"/>
    <w:rsid w:val="0058130C"/>
    <w:rsid w:val="00587494"/>
    <w:rsid w:val="00594D33"/>
    <w:rsid w:val="005A0C2F"/>
    <w:rsid w:val="005E56EC"/>
    <w:rsid w:val="005E734A"/>
    <w:rsid w:val="005F413D"/>
    <w:rsid w:val="00617715"/>
    <w:rsid w:val="00646770"/>
    <w:rsid w:val="0067251B"/>
    <w:rsid w:val="00697EA6"/>
    <w:rsid w:val="006A0D97"/>
    <w:rsid w:val="006A29FE"/>
    <w:rsid w:val="006A5579"/>
    <w:rsid w:val="006D6C33"/>
    <w:rsid w:val="006D704E"/>
    <w:rsid w:val="006F0300"/>
    <w:rsid w:val="006F64C6"/>
    <w:rsid w:val="006F690F"/>
    <w:rsid w:val="00702F15"/>
    <w:rsid w:val="0070517E"/>
    <w:rsid w:val="007402E1"/>
    <w:rsid w:val="007537DA"/>
    <w:rsid w:val="00793312"/>
    <w:rsid w:val="00794F4F"/>
    <w:rsid w:val="007D00C9"/>
    <w:rsid w:val="007F3F3A"/>
    <w:rsid w:val="00827B17"/>
    <w:rsid w:val="008B3969"/>
    <w:rsid w:val="008D0C4A"/>
    <w:rsid w:val="008D655A"/>
    <w:rsid w:val="008E7D9C"/>
    <w:rsid w:val="00947C4A"/>
    <w:rsid w:val="00954625"/>
    <w:rsid w:val="00960FBD"/>
    <w:rsid w:val="009750BE"/>
    <w:rsid w:val="009B3F53"/>
    <w:rsid w:val="009D5BE0"/>
    <w:rsid w:val="009E2128"/>
    <w:rsid w:val="009E77F0"/>
    <w:rsid w:val="009F1967"/>
    <w:rsid w:val="00A00C04"/>
    <w:rsid w:val="00A15C50"/>
    <w:rsid w:val="00A74004"/>
    <w:rsid w:val="00A76BB8"/>
    <w:rsid w:val="00A838AB"/>
    <w:rsid w:val="00AA297B"/>
    <w:rsid w:val="00AB4AFA"/>
    <w:rsid w:val="00AF1508"/>
    <w:rsid w:val="00B52CA5"/>
    <w:rsid w:val="00B54DB1"/>
    <w:rsid w:val="00B640AC"/>
    <w:rsid w:val="00BC0EDB"/>
    <w:rsid w:val="00BD3200"/>
    <w:rsid w:val="00BE16FA"/>
    <w:rsid w:val="00C05461"/>
    <w:rsid w:val="00C06A61"/>
    <w:rsid w:val="00C25E27"/>
    <w:rsid w:val="00C34032"/>
    <w:rsid w:val="00C3735C"/>
    <w:rsid w:val="00C4747D"/>
    <w:rsid w:val="00C604CC"/>
    <w:rsid w:val="00C74AEE"/>
    <w:rsid w:val="00C800CB"/>
    <w:rsid w:val="00C825E1"/>
    <w:rsid w:val="00C906C8"/>
    <w:rsid w:val="00CD25AF"/>
    <w:rsid w:val="00CF4EA8"/>
    <w:rsid w:val="00D51002"/>
    <w:rsid w:val="00D64187"/>
    <w:rsid w:val="00D702B0"/>
    <w:rsid w:val="00D708FE"/>
    <w:rsid w:val="00DE5981"/>
    <w:rsid w:val="00E37A7D"/>
    <w:rsid w:val="00E946A3"/>
    <w:rsid w:val="00EA66A6"/>
    <w:rsid w:val="00EB54BF"/>
    <w:rsid w:val="00EB732C"/>
    <w:rsid w:val="00ED5B19"/>
    <w:rsid w:val="00EE447B"/>
    <w:rsid w:val="00EF2F39"/>
    <w:rsid w:val="00F07437"/>
    <w:rsid w:val="00F44F00"/>
    <w:rsid w:val="00FC790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0A44B3"/>
    <w:pPr>
      <w:tabs>
        <w:tab w:val="center" w:pos="4680"/>
        <w:tab w:val="right" w:pos="9360"/>
      </w:tabs>
    </w:pPr>
  </w:style>
  <w:style w:type="character" w:customStyle="1" w:styleId="HeaderChar">
    <w:name w:val="Header Char"/>
    <w:basedOn w:val="DefaultParagraphFont"/>
    <w:link w:val="Header"/>
    <w:uiPriority w:val="99"/>
    <w:rsid w:val="000A44B3"/>
  </w:style>
  <w:style w:type="paragraph" w:styleId="Footer">
    <w:name w:val="footer"/>
    <w:basedOn w:val="Normal"/>
    <w:link w:val="FooterChar"/>
    <w:uiPriority w:val="99"/>
    <w:unhideWhenUsed/>
    <w:rsid w:val="000A44B3"/>
    <w:pPr>
      <w:tabs>
        <w:tab w:val="center" w:pos="4680"/>
        <w:tab w:val="right" w:pos="9360"/>
      </w:tabs>
    </w:pPr>
  </w:style>
  <w:style w:type="character" w:customStyle="1" w:styleId="FooterChar">
    <w:name w:val="Footer Char"/>
    <w:basedOn w:val="DefaultParagraphFont"/>
    <w:link w:val="Footer"/>
    <w:uiPriority w:val="99"/>
    <w:rsid w:val="000A44B3"/>
  </w:style>
  <w:style w:type="paragraph" w:styleId="ListParagraph">
    <w:name w:val="List Paragraph"/>
    <w:basedOn w:val="Normal"/>
    <w:uiPriority w:val="34"/>
    <w:qFormat/>
    <w:rsid w:val="000A44B3"/>
    <w:pPr>
      <w:ind w:left="720"/>
      <w:contextualSpacing/>
    </w:pPr>
  </w:style>
  <w:style w:type="paragraph" w:styleId="BalloonText">
    <w:name w:val="Balloon Text"/>
    <w:basedOn w:val="Normal"/>
    <w:link w:val="BalloonTextChar"/>
    <w:uiPriority w:val="99"/>
    <w:semiHidden/>
    <w:unhideWhenUsed/>
    <w:rsid w:val="0006553D"/>
    <w:rPr>
      <w:rFonts w:ascii="Tahoma" w:hAnsi="Tahoma" w:cs="Tahoma"/>
      <w:sz w:val="16"/>
      <w:szCs w:val="16"/>
    </w:rPr>
  </w:style>
  <w:style w:type="character" w:customStyle="1" w:styleId="BalloonTextChar">
    <w:name w:val="Balloon Text Char"/>
    <w:basedOn w:val="DefaultParagraphFont"/>
    <w:link w:val="BalloonText"/>
    <w:uiPriority w:val="99"/>
    <w:semiHidden/>
    <w:rsid w:val="0006553D"/>
    <w:rPr>
      <w:rFonts w:ascii="Tahoma" w:hAnsi="Tahoma" w:cs="Tahoma"/>
      <w:sz w:val="16"/>
      <w:szCs w:val="16"/>
    </w:rPr>
  </w:style>
  <w:style w:type="paragraph" w:styleId="NoSpacing">
    <w:name w:val="No Spacing"/>
    <w:uiPriority w:val="1"/>
    <w:qFormat/>
    <w:rsid w:val="00D51002"/>
  </w:style>
  <w:style w:type="character" w:styleId="Hyperlink">
    <w:name w:val="Hyperlink"/>
    <w:basedOn w:val="DefaultParagraphFont"/>
    <w:uiPriority w:val="99"/>
    <w:semiHidden/>
    <w:unhideWhenUsed/>
    <w:rsid w:val="00A00C04"/>
    <w:rPr>
      <w:color w:val="0000FF"/>
      <w:u w:val="single"/>
    </w:rPr>
  </w:style>
  <w:style w:type="table" w:styleId="TableGrid">
    <w:name w:val="Table Grid"/>
    <w:basedOn w:val="TableNormal"/>
    <w:uiPriority w:val="59"/>
    <w:rsid w:val="00A74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0A44B3"/>
    <w:pPr>
      <w:tabs>
        <w:tab w:val="center" w:pos="4680"/>
        <w:tab w:val="right" w:pos="9360"/>
      </w:tabs>
    </w:pPr>
  </w:style>
  <w:style w:type="character" w:customStyle="1" w:styleId="HeaderChar">
    <w:name w:val="Header Char"/>
    <w:basedOn w:val="DefaultParagraphFont"/>
    <w:link w:val="Header"/>
    <w:uiPriority w:val="99"/>
    <w:rsid w:val="000A44B3"/>
  </w:style>
  <w:style w:type="paragraph" w:styleId="Footer">
    <w:name w:val="footer"/>
    <w:basedOn w:val="Normal"/>
    <w:link w:val="FooterChar"/>
    <w:uiPriority w:val="99"/>
    <w:unhideWhenUsed/>
    <w:rsid w:val="000A44B3"/>
    <w:pPr>
      <w:tabs>
        <w:tab w:val="center" w:pos="4680"/>
        <w:tab w:val="right" w:pos="9360"/>
      </w:tabs>
    </w:pPr>
  </w:style>
  <w:style w:type="character" w:customStyle="1" w:styleId="FooterChar">
    <w:name w:val="Footer Char"/>
    <w:basedOn w:val="DefaultParagraphFont"/>
    <w:link w:val="Footer"/>
    <w:uiPriority w:val="99"/>
    <w:rsid w:val="000A44B3"/>
  </w:style>
  <w:style w:type="paragraph" w:styleId="ListParagraph">
    <w:name w:val="List Paragraph"/>
    <w:basedOn w:val="Normal"/>
    <w:uiPriority w:val="34"/>
    <w:qFormat/>
    <w:rsid w:val="000A44B3"/>
    <w:pPr>
      <w:ind w:left="720"/>
      <w:contextualSpacing/>
    </w:pPr>
  </w:style>
  <w:style w:type="paragraph" w:styleId="BalloonText">
    <w:name w:val="Balloon Text"/>
    <w:basedOn w:val="Normal"/>
    <w:link w:val="BalloonTextChar"/>
    <w:uiPriority w:val="99"/>
    <w:semiHidden/>
    <w:unhideWhenUsed/>
    <w:rsid w:val="0006553D"/>
    <w:rPr>
      <w:rFonts w:ascii="Tahoma" w:hAnsi="Tahoma" w:cs="Tahoma"/>
      <w:sz w:val="16"/>
      <w:szCs w:val="16"/>
    </w:rPr>
  </w:style>
  <w:style w:type="character" w:customStyle="1" w:styleId="BalloonTextChar">
    <w:name w:val="Balloon Text Char"/>
    <w:basedOn w:val="DefaultParagraphFont"/>
    <w:link w:val="BalloonText"/>
    <w:uiPriority w:val="99"/>
    <w:semiHidden/>
    <w:rsid w:val="0006553D"/>
    <w:rPr>
      <w:rFonts w:ascii="Tahoma" w:hAnsi="Tahoma" w:cs="Tahoma"/>
      <w:sz w:val="16"/>
      <w:szCs w:val="16"/>
    </w:rPr>
  </w:style>
  <w:style w:type="paragraph" w:styleId="NoSpacing">
    <w:name w:val="No Spacing"/>
    <w:uiPriority w:val="1"/>
    <w:qFormat/>
    <w:rsid w:val="00D51002"/>
  </w:style>
  <w:style w:type="character" w:styleId="Hyperlink">
    <w:name w:val="Hyperlink"/>
    <w:basedOn w:val="DefaultParagraphFont"/>
    <w:uiPriority w:val="99"/>
    <w:semiHidden/>
    <w:unhideWhenUsed/>
    <w:rsid w:val="00A00C04"/>
    <w:rPr>
      <w:color w:val="0000FF"/>
      <w:u w:val="single"/>
    </w:rPr>
  </w:style>
  <w:style w:type="table" w:styleId="TableGrid">
    <w:name w:val="Table Grid"/>
    <w:basedOn w:val="TableNormal"/>
    <w:uiPriority w:val="59"/>
    <w:rsid w:val="00A74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al_language" TargetMode="External"/><Relationship Id="rId13" Type="http://schemas.openxmlformats.org/officeDocument/2006/relationships/hyperlink" Target="https://en.wikipedia.org/wiki/Computer" TargetMode="External"/><Relationship Id="rId18" Type="http://schemas.openxmlformats.org/officeDocument/2006/relationships/hyperlink" Target="https://en.wikipedia.org/wiki/Statement_(computer_science)"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Machine_instruction" TargetMode="External"/><Relationship Id="rId17" Type="http://schemas.openxmlformats.org/officeDocument/2006/relationships/hyperlink" Target="https://en.wikipedia.org/wiki/Programming_paradig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Computer_science"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ut/output"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Algorithm" TargetMode="External"/><Relationship Id="rId23" Type="http://schemas.openxmlformats.org/officeDocument/2006/relationships/footer" Target="footer1.xml"/><Relationship Id="rId28" Type="http://schemas.openxmlformats.org/officeDocument/2006/relationships/header" Target="header2.xml"/><Relationship Id="rId10" Type="http://schemas.openxmlformats.org/officeDocument/2006/relationships/hyperlink" Target="https://en.wikipedia.org/wiki/Instruction_set" TargetMode="External"/><Relationship Id="rId19" Type="http://schemas.openxmlformats.org/officeDocument/2006/relationships/hyperlink" Target="https://en.wikipedia.org/wiki/State_(computer_scienc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rogramming_language_specification" TargetMode="External"/><Relationship Id="rId14" Type="http://schemas.openxmlformats.org/officeDocument/2006/relationships/hyperlink" Target="https://en.wikipedia.org/wiki/Program_(machine)" TargetMode="External"/><Relationship Id="rId22" Type="http://schemas.openxmlformats.org/officeDocument/2006/relationships/header" Target="header1.xm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3047</TotalTime>
  <Pages>26</Pages>
  <Words>6943</Words>
  <Characters>39580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Dadhi Ghimire</dc:creator>
  <cp:keywords/>
  <dc:description/>
  <cp:lastModifiedBy>deepak</cp:lastModifiedBy>
  <cp:revision>65</cp:revision>
  <dcterms:created xsi:type="dcterms:W3CDTF">2015-12-21T13:21:00Z</dcterms:created>
  <dcterms:modified xsi:type="dcterms:W3CDTF">2018-06-24T05:21:00Z</dcterms:modified>
</cp:coreProperties>
</file>