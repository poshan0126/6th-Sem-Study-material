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FAD" w:rsidRPr="00C468FA" w:rsidRDefault="00C468FA" w:rsidP="00984177">
      <w:pPr>
        <w:spacing w:before="25"/>
        <w:ind w:left="395" w:right="1588"/>
        <w:jc w:val="both"/>
        <w:rPr>
          <w:rFonts w:eastAsia="Arial"/>
          <w:sz w:val="24"/>
          <w:szCs w:val="24"/>
        </w:rPr>
      </w:pPr>
      <w:bookmarkStart w:id="0" w:name="_GoBack"/>
      <w:bookmarkEnd w:id="0"/>
      <w:r w:rsidRPr="00C468FA">
        <w:rPr>
          <w:sz w:val="24"/>
          <w:szCs w:val="24"/>
        </w:rPr>
        <w:br w:type="column"/>
      </w:r>
      <w:r w:rsidRPr="00C468FA">
        <w:rPr>
          <w:rFonts w:eastAsia="Arial"/>
          <w:sz w:val="24"/>
          <w:szCs w:val="24"/>
        </w:rPr>
        <w:lastRenderedPageBreak/>
        <w:t>Structural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w w:val="99"/>
          <w:sz w:val="24"/>
          <w:szCs w:val="24"/>
        </w:rPr>
        <w:t>Organization</w:t>
      </w:r>
    </w:p>
    <w:p w:rsidR="00B50FAD" w:rsidRPr="00C468FA" w:rsidRDefault="00B50FAD" w:rsidP="00984177">
      <w:pPr>
        <w:spacing w:before="2" w:line="24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-32" w:right="118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Preliminary specification did not include subprograms</w:t>
      </w:r>
    </w:p>
    <w:p w:rsidR="00B50FAD" w:rsidRPr="00C468FA" w:rsidRDefault="00C468FA" w:rsidP="00984177">
      <w:pPr>
        <w:spacing w:before="3"/>
        <w:ind w:left="15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(like in pseudo-code)</w:t>
      </w:r>
    </w:p>
    <w:p w:rsidR="00984177" w:rsidRDefault="00C468FA" w:rsidP="00984177">
      <w:pPr>
        <w:spacing w:before="43"/>
        <w:ind w:left="-31" w:right="117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</w:p>
    <w:p w:rsidR="00B50FAD" w:rsidRPr="00C468FA" w:rsidRDefault="00C468FA" w:rsidP="00984177">
      <w:pPr>
        <w:spacing w:before="43"/>
        <w:ind w:left="-31" w:right="117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FORTRAN I, however, already included subprograms</w:t>
      </w:r>
    </w:p>
    <w:p w:rsidR="00B50FAD" w:rsidRPr="00C468FA" w:rsidRDefault="00B50FAD" w:rsidP="00984177">
      <w:pPr>
        <w:spacing w:before="16" w:line="22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1234" w:right="2542"/>
        <w:jc w:val="both"/>
        <w:rPr>
          <w:rFonts w:eastAsia="Tahoma"/>
          <w:sz w:val="24"/>
          <w:szCs w:val="24"/>
        </w:rPr>
      </w:pPr>
      <w:r w:rsidRPr="00C468FA">
        <w:rPr>
          <w:rFonts w:eastAsia="Tahoma"/>
          <w:sz w:val="24"/>
          <w:szCs w:val="24"/>
        </w:rPr>
        <w:t>Main p</w:t>
      </w:r>
      <w:r w:rsidRPr="00C468FA">
        <w:rPr>
          <w:rFonts w:eastAsia="Tahoma"/>
          <w:spacing w:val="-1"/>
          <w:sz w:val="24"/>
          <w:szCs w:val="24"/>
        </w:rPr>
        <w:t>r</w:t>
      </w:r>
      <w:r w:rsidRPr="00C468FA">
        <w:rPr>
          <w:rFonts w:eastAsia="Tahoma"/>
          <w:sz w:val="24"/>
          <w:szCs w:val="24"/>
        </w:rPr>
        <w:t>og</w:t>
      </w:r>
      <w:r w:rsidRPr="00C468FA">
        <w:rPr>
          <w:rFonts w:eastAsia="Tahoma"/>
          <w:spacing w:val="-2"/>
          <w:sz w:val="24"/>
          <w:szCs w:val="24"/>
        </w:rPr>
        <w:t>r</w:t>
      </w:r>
      <w:r w:rsidRPr="00C468FA">
        <w:rPr>
          <w:rFonts w:eastAsia="Tahoma"/>
          <w:sz w:val="24"/>
          <w:szCs w:val="24"/>
        </w:rPr>
        <w:t>am</w:t>
      </w:r>
    </w:p>
    <w:p w:rsidR="00B50FAD" w:rsidRPr="00C468FA" w:rsidRDefault="00B50FAD" w:rsidP="00984177">
      <w:pPr>
        <w:spacing w:before="8" w:line="14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1236" w:right="2525"/>
        <w:jc w:val="both"/>
        <w:rPr>
          <w:rFonts w:eastAsia="Tahoma"/>
          <w:sz w:val="24"/>
          <w:szCs w:val="24"/>
        </w:rPr>
      </w:pPr>
      <w:r w:rsidRPr="00C468FA">
        <w:rPr>
          <w:rFonts w:eastAsia="Tahoma"/>
          <w:sz w:val="24"/>
          <w:szCs w:val="24"/>
        </w:rPr>
        <w:t>Subp</w:t>
      </w:r>
      <w:r w:rsidRPr="00C468FA">
        <w:rPr>
          <w:rFonts w:eastAsia="Tahoma"/>
          <w:spacing w:val="-1"/>
          <w:sz w:val="24"/>
          <w:szCs w:val="24"/>
        </w:rPr>
        <w:t>r</w:t>
      </w:r>
      <w:r w:rsidRPr="00C468FA">
        <w:rPr>
          <w:rFonts w:eastAsia="Tahoma"/>
          <w:sz w:val="24"/>
          <w:szCs w:val="24"/>
        </w:rPr>
        <w:t>og</w:t>
      </w:r>
      <w:r w:rsidRPr="00C468FA">
        <w:rPr>
          <w:rFonts w:eastAsia="Tahoma"/>
          <w:spacing w:val="-2"/>
          <w:sz w:val="24"/>
          <w:szCs w:val="24"/>
        </w:rPr>
        <w:t>r</w:t>
      </w:r>
      <w:r w:rsidRPr="00C468FA">
        <w:rPr>
          <w:rFonts w:eastAsia="Tahoma"/>
          <w:sz w:val="24"/>
          <w:szCs w:val="24"/>
        </w:rPr>
        <w:t>am 1</w:t>
      </w:r>
    </w:p>
    <w:p w:rsidR="00B50FAD" w:rsidRPr="00C468FA" w:rsidRDefault="00B50FAD" w:rsidP="00984177">
      <w:pPr>
        <w:spacing w:before="2" w:line="10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1699" w:right="2930"/>
        <w:jc w:val="both"/>
        <w:rPr>
          <w:rFonts w:eastAsia="Tahoma"/>
          <w:sz w:val="24"/>
          <w:szCs w:val="24"/>
        </w:rPr>
      </w:pPr>
      <w:r w:rsidRPr="00C468FA">
        <w:rPr>
          <w:rFonts w:eastAsia="Tahoma"/>
          <w:sz w:val="24"/>
          <w:szCs w:val="24"/>
        </w:rPr>
        <w:t>.</w:t>
      </w:r>
    </w:p>
    <w:p w:rsidR="00B50FAD" w:rsidRPr="00C468FA" w:rsidRDefault="00B50FAD" w:rsidP="00984177">
      <w:pPr>
        <w:spacing w:before="40"/>
        <w:ind w:left="1699" w:right="2930"/>
        <w:jc w:val="both"/>
        <w:rPr>
          <w:rFonts w:eastAsia="Tahoma"/>
          <w:sz w:val="24"/>
          <w:szCs w:val="24"/>
        </w:rPr>
      </w:pPr>
    </w:p>
    <w:p w:rsidR="00B50FAD" w:rsidRPr="00C468FA" w:rsidRDefault="00C468FA" w:rsidP="00984177">
      <w:pPr>
        <w:spacing w:before="44" w:line="80" w:lineRule="exact"/>
        <w:ind w:left="1699" w:right="2930"/>
        <w:jc w:val="both"/>
        <w:rPr>
          <w:rFonts w:eastAsia="Tahoma"/>
          <w:sz w:val="24"/>
          <w:szCs w:val="24"/>
        </w:rPr>
        <w:sectPr w:rsidR="00B50FAD" w:rsidRPr="00C468FA" w:rsidSect="00C468FA">
          <w:footerReference w:type="default" r:id="rId7"/>
          <w:type w:val="continuous"/>
          <w:pgSz w:w="12240" w:h="15840"/>
          <w:pgMar w:top="1060" w:right="740" w:bottom="280" w:left="1720" w:header="720" w:footer="720" w:gutter="0"/>
          <w:cols w:space="720"/>
        </w:sectPr>
      </w:pPr>
      <w:r w:rsidRPr="00C468FA">
        <w:rPr>
          <w:rFonts w:eastAsia="Tahoma"/>
          <w:sz w:val="24"/>
          <w:szCs w:val="24"/>
        </w:rPr>
        <w:t>.</w:t>
      </w:r>
    </w:p>
    <w:p w:rsidR="00B50FAD" w:rsidRPr="00C468FA" w:rsidRDefault="00B50FAD" w:rsidP="00984177">
      <w:pPr>
        <w:spacing w:before="2" w:line="12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spacing w:line="160" w:lineRule="exact"/>
        <w:ind w:left="6346"/>
        <w:jc w:val="both"/>
        <w:rPr>
          <w:rFonts w:eastAsia="Tahoma"/>
          <w:sz w:val="24"/>
          <w:szCs w:val="24"/>
        </w:rPr>
      </w:pPr>
      <w:r w:rsidRPr="00C468FA">
        <w:rPr>
          <w:rFonts w:eastAsia="Tahoma"/>
          <w:position w:val="-1"/>
          <w:sz w:val="24"/>
          <w:szCs w:val="24"/>
        </w:rPr>
        <w:t>Subp</w:t>
      </w:r>
      <w:r w:rsidRPr="00C468FA">
        <w:rPr>
          <w:rFonts w:eastAsia="Tahoma"/>
          <w:spacing w:val="-1"/>
          <w:position w:val="-1"/>
          <w:sz w:val="24"/>
          <w:szCs w:val="24"/>
        </w:rPr>
        <w:t>r</w:t>
      </w:r>
      <w:r w:rsidRPr="00C468FA">
        <w:rPr>
          <w:rFonts w:eastAsia="Tahoma"/>
          <w:position w:val="-1"/>
          <w:sz w:val="24"/>
          <w:szCs w:val="24"/>
        </w:rPr>
        <w:t>og</w:t>
      </w:r>
      <w:r w:rsidRPr="00C468FA">
        <w:rPr>
          <w:rFonts w:eastAsia="Tahoma"/>
          <w:spacing w:val="-2"/>
          <w:position w:val="-1"/>
          <w:sz w:val="24"/>
          <w:szCs w:val="24"/>
        </w:rPr>
        <w:t>r</w:t>
      </w:r>
      <w:r w:rsidRPr="00C468FA">
        <w:rPr>
          <w:rFonts w:eastAsia="Tahoma"/>
          <w:position w:val="-1"/>
          <w:sz w:val="24"/>
          <w:szCs w:val="24"/>
        </w:rPr>
        <w:t>am n</w:t>
      </w: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before="4" w:line="220" w:lineRule="exact"/>
        <w:jc w:val="both"/>
        <w:rPr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</w:p>
    <w:p w:rsidR="00B50FAD" w:rsidRPr="00C468FA" w:rsidRDefault="00C468FA" w:rsidP="00984177">
      <w:pPr>
        <w:spacing w:before="25"/>
        <w:ind w:left="1314" w:right="104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99"/>
          <w:sz w:val="24"/>
          <w:szCs w:val="24"/>
        </w:rPr>
        <w:lastRenderedPageBreak/>
        <w:t>Constructs</w:t>
      </w:r>
    </w:p>
    <w:p w:rsidR="00B50FAD" w:rsidRPr="00C468FA" w:rsidRDefault="00B50FAD" w:rsidP="00984177">
      <w:pPr>
        <w:spacing w:before="12" w:line="22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21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Declarative</w:t>
      </w:r>
      <w:r w:rsidRPr="00C468FA">
        <w:rPr>
          <w:rFonts w:eastAsia="Arial"/>
          <w:spacing w:val="38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constructs</w:t>
      </w:r>
    </w:p>
    <w:p w:rsidR="00B50FAD" w:rsidRPr="00C468FA" w:rsidRDefault="00C468FA" w:rsidP="00984177">
      <w:pPr>
        <w:spacing w:before="37" w:line="160" w:lineRule="exact"/>
        <w:ind w:left="556" w:right="803" w:hanging="12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(First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part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pseudo-code:</w:t>
      </w:r>
      <w:r w:rsidRPr="00C468FA">
        <w:rPr>
          <w:rFonts w:eastAsia="Arial"/>
          <w:spacing w:val="20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data initialization)</w:t>
      </w:r>
    </w:p>
    <w:p w:rsidR="00B50FAD" w:rsidRPr="00C468FA" w:rsidRDefault="00C468FA" w:rsidP="00984177">
      <w:pPr>
        <w:spacing w:before="37" w:line="160" w:lineRule="exact"/>
        <w:ind w:left="556" w:right="283" w:hanging="12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Declare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facts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about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the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program,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 xml:space="preserve">be </w:t>
      </w:r>
      <w:r w:rsidRPr="00C468FA">
        <w:rPr>
          <w:rFonts w:eastAsia="Arial"/>
          <w:sz w:val="24"/>
          <w:szCs w:val="24"/>
        </w:rPr>
        <w:t>used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at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compile-time</w:t>
      </w:r>
    </w:p>
    <w:p w:rsidR="00B50FAD" w:rsidRPr="00C468FA" w:rsidRDefault="00C468FA" w:rsidP="00984177">
      <w:pPr>
        <w:spacing w:before="37"/>
        <w:ind w:left="21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Imperative</w:t>
      </w:r>
      <w:r w:rsidRPr="00C468FA">
        <w:rPr>
          <w:rFonts w:eastAsia="Arial"/>
          <w:spacing w:val="36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constructs</w:t>
      </w:r>
    </w:p>
    <w:p w:rsidR="00B50FAD" w:rsidRPr="00C468FA" w:rsidRDefault="00C468FA" w:rsidP="00984177">
      <w:pPr>
        <w:spacing w:before="37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(Second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part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pseudo-code:</w:t>
      </w:r>
      <w:r w:rsidRPr="00C468FA">
        <w:rPr>
          <w:rFonts w:eastAsia="Arial"/>
          <w:spacing w:val="20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program)</w:t>
      </w:r>
    </w:p>
    <w:p w:rsidR="00B50FAD" w:rsidRPr="00C468FA" w:rsidRDefault="00C468FA" w:rsidP="00984177">
      <w:pPr>
        <w:spacing w:before="33"/>
        <w:ind w:left="427" w:right="-4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Commands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be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executed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during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run-time</w:t>
      </w:r>
    </w:p>
    <w:p w:rsidR="00B50FAD" w:rsidRPr="00C468FA" w:rsidRDefault="00C468FA" w:rsidP="00984177">
      <w:pPr>
        <w:spacing w:before="25"/>
        <w:ind w:left="456"/>
        <w:jc w:val="both"/>
        <w:rPr>
          <w:rFonts w:eastAsia="Arial"/>
          <w:sz w:val="24"/>
          <w:szCs w:val="24"/>
        </w:rPr>
      </w:pPr>
      <w:r w:rsidRPr="00C468FA">
        <w:rPr>
          <w:sz w:val="24"/>
          <w:szCs w:val="24"/>
        </w:rPr>
        <w:br w:type="column"/>
      </w:r>
      <w:r w:rsidRPr="00C468FA">
        <w:rPr>
          <w:rFonts w:eastAsia="Arial"/>
          <w:sz w:val="24"/>
          <w:szCs w:val="24"/>
        </w:rPr>
        <w:lastRenderedPageBreak/>
        <w:t>Declarative</w:t>
      </w:r>
      <w:r w:rsidRPr="00C468FA">
        <w:rPr>
          <w:rFonts w:eastAsia="Arial"/>
          <w:spacing w:val="-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Constructs</w:t>
      </w:r>
    </w:p>
    <w:p w:rsidR="00B50FAD" w:rsidRPr="00C468FA" w:rsidRDefault="00B50FAD" w:rsidP="00984177">
      <w:pPr>
        <w:spacing w:before="3" w:line="28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-33" w:right="303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•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Declarations</w:t>
      </w:r>
      <w:r w:rsidRPr="00C468FA">
        <w:rPr>
          <w:rFonts w:eastAsia="Arial"/>
          <w:spacing w:val="19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include</w:t>
      </w:r>
    </w:p>
    <w:p w:rsidR="00B50FAD" w:rsidRPr="00C468FA" w:rsidRDefault="00C468FA" w:rsidP="00984177">
      <w:pPr>
        <w:spacing w:before="23"/>
        <w:ind w:left="21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–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pacing w:val="-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Allocate area of memory of a specified size</w:t>
      </w:r>
    </w:p>
    <w:p w:rsidR="00B50FAD" w:rsidRPr="00C468FA" w:rsidRDefault="00C468FA" w:rsidP="00984177">
      <w:pPr>
        <w:spacing w:before="21"/>
        <w:ind w:left="21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–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pacing w:val="-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Attach symbolic name to that area of memory</w:t>
      </w:r>
    </w:p>
    <w:p w:rsidR="00B50FAD" w:rsidRPr="00C468FA" w:rsidRDefault="00C468FA" w:rsidP="00984177">
      <w:pPr>
        <w:spacing w:before="26"/>
        <w:ind w:left="21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–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pacing w:val="-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Initialize the memory</w:t>
      </w:r>
    </w:p>
    <w:p w:rsidR="00B50FAD" w:rsidRPr="00C468FA" w:rsidRDefault="00C468FA" w:rsidP="00984177">
      <w:pPr>
        <w:spacing w:before="34"/>
        <w:ind w:left="-33" w:right="3050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•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FORTRAN</w:t>
      </w:r>
      <w:r w:rsidRPr="00C468FA">
        <w:rPr>
          <w:rFonts w:eastAsia="Arial"/>
          <w:spacing w:val="16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example</w:t>
      </w:r>
    </w:p>
    <w:p w:rsidR="00B50FAD" w:rsidRPr="00C468FA" w:rsidRDefault="00C468FA" w:rsidP="00984177">
      <w:pPr>
        <w:spacing w:before="25"/>
        <w:ind w:left="211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–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DIMENSION DTA (900)</w:t>
      </w:r>
    </w:p>
    <w:p w:rsidR="00B50FAD" w:rsidRPr="00C468FA" w:rsidRDefault="00C468FA" w:rsidP="00984177">
      <w:pPr>
        <w:spacing w:before="8"/>
        <w:ind w:left="211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–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DATA DTA, SUM / 900*0.0, 0.0</w:t>
      </w:r>
    </w:p>
    <w:p w:rsidR="00B50FAD" w:rsidRPr="00C468FA" w:rsidRDefault="00C468FA" w:rsidP="00984177">
      <w:pPr>
        <w:spacing w:before="15"/>
        <w:ind w:left="422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•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initializes</w:t>
      </w:r>
      <w:r w:rsidRPr="00C468FA">
        <w:rPr>
          <w:rFonts w:eastAsia="Arial"/>
          <w:spacing w:val="2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DTA</w:t>
      </w:r>
      <w:r w:rsidRPr="00C468FA">
        <w:rPr>
          <w:rFonts w:eastAsia="Arial"/>
          <w:spacing w:val="1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900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zeroes</w:t>
      </w:r>
    </w:p>
    <w:p w:rsidR="00B50FAD" w:rsidRPr="00C468FA" w:rsidRDefault="00C468FA" w:rsidP="00984177">
      <w:pPr>
        <w:spacing w:before="32"/>
        <w:ind w:left="422"/>
        <w:jc w:val="both"/>
        <w:rPr>
          <w:rFonts w:eastAsia="Arial"/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  <w:r w:rsidRPr="00C468FA">
        <w:rPr>
          <w:rFonts w:eastAsia="Arial"/>
          <w:w w:val="106"/>
          <w:sz w:val="24"/>
          <w:szCs w:val="24"/>
        </w:rPr>
        <w:t>•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SUM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0.0</w:t>
      </w: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before="9" w:line="260" w:lineRule="exact"/>
        <w:jc w:val="both"/>
        <w:rPr>
          <w:sz w:val="24"/>
          <w:szCs w:val="24"/>
        </w:rPr>
        <w:sectPr w:rsidR="00B50FAD" w:rsidRPr="00C468FA" w:rsidSect="00C468FA">
          <w:pgSz w:w="12240" w:h="15840"/>
          <w:pgMar w:top="1060" w:right="740" w:bottom="280" w:left="1720" w:header="838" w:footer="837" w:gutter="0"/>
          <w:cols w:space="720"/>
        </w:sectPr>
      </w:pPr>
    </w:p>
    <w:p w:rsidR="00B50FAD" w:rsidRPr="00C468FA" w:rsidRDefault="00C468FA" w:rsidP="00984177">
      <w:pPr>
        <w:spacing w:before="78"/>
        <w:ind w:left="715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lastRenderedPageBreak/>
        <w:t>Imperative</w:t>
      </w:r>
      <w:r w:rsidRPr="00C468FA">
        <w:rPr>
          <w:rFonts w:eastAsia="Arial"/>
          <w:spacing w:val="-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Constructs</w:t>
      </w:r>
    </w:p>
    <w:p w:rsidR="00B50FAD" w:rsidRPr="00C468FA" w:rsidRDefault="00C468FA" w:rsidP="00984177">
      <w:pPr>
        <w:spacing w:before="87"/>
        <w:ind w:left="21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Categories:</w:t>
      </w:r>
    </w:p>
    <w:p w:rsidR="00B50FAD" w:rsidRPr="00C468FA" w:rsidRDefault="00C468FA" w:rsidP="00984177">
      <w:pPr>
        <w:spacing w:before="21"/>
        <w:ind w:left="398" w:right="2244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Computational</w:t>
      </w:r>
    </w:p>
    <w:p w:rsidR="00B50FAD" w:rsidRPr="00C468FA" w:rsidRDefault="00C468FA" w:rsidP="00984177">
      <w:pPr>
        <w:spacing w:before="28"/>
        <w:ind w:left="63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5"/>
          <w:sz w:val="24"/>
          <w:szCs w:val="24"/>
        </w:rPr>
        <w:t>•</w:t>
      </w:r>
      <w:r w:rsidRPr="00C468FA">
        <w:rPr>
          <w:rFonts w:eastAsia="Arial"/>
          <w:w w:val="73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E.g.: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 xml:space="preserve">Assignment, </w:t>
      </w:r>
      <w:r w:rsidRPr="00C468FA">
        <w:rPr>
          <w:rFonts w:eastAsia="Arial"/>
          <w:spacing w:val="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Arithmetic</w:t>
      </w:r>
      <w:r w:rsidRPr="00C468FA">
        <w:rPr>
          <w:rFonts w:eastAsia="Arial"/>
          <w:spacing w:val="24"/>
          <w:sz w:val="24"/>
          <w:szCs w:val="24"/>
        </w:rPr>
        <w:t xml:space="preserve"> </w:t>
      </w:r>
      <w:r w:rsidRPr="00C468FA">
        <w:rPr>
          <w:rFonts w:eastAsia="Arial"/>
          <w:w w:val="105"/>
          <w:sz w:val="24"/>
          <w:szCs w:val="24"/>
        </w:rPr>
        <w:t>operations</w:t>
      </w:r>
    </w:p>
    <w:p w:rsidR="00B50FAD" w:rsidRPr="00C468FA" w:rsidRDefault="00C468FA" w:rsidP="00984177">
      <w:pPr>
        <w:spacing w:before="26"/>
        <w:ind w:left="638"/>
        <w:jc w:val="both"/>
        <w:rPr>
          <w:rFonts w:eastAsia="Courier New"/>
          <w:sz w:val="24"/>
          <w:szCs w:val="24"/>
        </w:rPr>
      </w:pPr>
      <w:r w:rsidRPr="00C468FA">
        <w:rPr>
          <w:rFonts w:eastAsia="Arial"/>
          <w:w w:val="105"/>
          <w:sz w:val="24"/>
          <w:szCs w:val="24"/>
        </w:rPr>
        <w:t>•</w:t>
      </w:r>
      <w:r w:rsidRPr="00C468FA">
        <w:rPr>
          <w:rFonts w:eastAsia="Arial"/>
          <w:w w:val="73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FORTRAN:</w:t>
      </w:r>
      <w:r w:rsidRPr="00C468FA">
        <w:rPr>
          <w:rFonts w:eastAsia="Arial"/>
          <w:spacing w:val="28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AVG</w:t>
      </w:r>
      <w:r w:rsidRPr="00C468FA">
        <w:rPr>
          <w:rFonts w:eastAsia="Courier New"/>
          <w:spacing w:val="12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=</w:t>
      </w:r>
      <w:r w:rsidRPr="00C468FA">
        <w:rPr>
          <w:rFonts w:eastAsia="Courier New"/>
          <w:spacing w:val="6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SUM</w:t>
      </w:r>
      <w:r w:rsidRPr="00C468FA">
        <w:rPr>
          <w:rFonts w:eastAsia="Courier New"/>
          <w:spacing w:val="12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/</w:t>
      </w:r>
      <w:r w:rsidRPr="00C468FA">
        <w:rPr>
          <w:rFonts w:eastAsia="Courier New"/>
          <w:spacing w:val="6"/>
          <w:sz w:val="24"/>
          <w:szCs w:val="24"/>
        </w:rPr>
        <w:t xml:space="preserve"> </w:t>
      </w:r>
      <w:r w:rsidRPr="00C468FA">
        <w:rPr>
          <w:rFonts w:eastAsia="Courier New"/>
          <w:w w:val="105"/>
          <w:sz w:val="24"/>
          <w:szCs w:val="24"/>
        </w:rPr>
        <w:t>FLOAT(N)</w:t>
      </w:r>
    </w:p>
    <w:p w:rsidR="00B50FAD" w:rsidRPr="00C468FA" w:rsidRDefault="00C468FA" w:rsidP="00984177">
      <w:pPr>
        <w:spacing w:before="15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Control-flow</w:t>
      </w:r>
    </w:p>
    <w:p w:rsidR="00B50FAD" w:rsidRPr="00C468FA" w:rsidRDefault="00C468FA" w:rsidP="00984177">
      <w:pPr>
        <w:spacing w:before="28"/>
        <w:ind w:left="63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5"/>
          <w:sz w:val="24"/>
          <w:szCs w:val="24"/>
        </w:rPr>
        <w:t>•</w:t>
      </w:r>
      <w:r w:rsidRPr="00C468FA">
        <w:rPr>
          <w:rFonts w:eastAsia="Arial"/>
          <w:w w:val="73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E.g.: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 xml:space="preserve">comparisons, 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w w:val="105"/>
          <w:sz w:val="24"/>
          <w:szCs w:val="24"/>
        </w:rPr>
        <w:t>loop</w:t>
      </w:r>
    </w:p>
    <w:p w:rsidR="00B50FAD" w:rsidRPr="00C468FA" w:rsidRDefault="00C468FA" w:rsidP="00984177">
      <w:pPr>
        <w:spacing w:before="20"/>
        <w:ind w:left="63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5"/>
          <w:sz w:val="24"/>
          <w:szCs w:val="24"/>
        </w:rPr>
        <w:t>•</w:t>
      </w:r>
      <w:r w:rsidRPr="00C468FA">
        <w:rPr>
          <w:rFonts w:eastAsia="Arial"/>
          <w:w w:val="73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"/>
          <w:sz w:val="24"/>
          <w:szCs w:val="24"/>
        </w:rPr>
        <w:t xml:space="preserve"> </w:t>
      </w:r>
      <w:r w:rsidRPr="00C468FA">
        <w:rPr>
          <w:rFonts w:eastAsia="Arial"/>
          <w:w w:val="105"/>
          <w:sz w:val="24"/>
          <w:szCs w:val="24"/>
        </w:rPr>
        <w:t>FORTRAN:</w:t>
      </w:r>
    </w:p>
    <w:p w:rsidR="00B50FAD" w:rsidRPr="00C468FA" w:rsidRDefault="00C468FA" w:rsidP="00984177">
      <w:pPr>
        <w:spacing w:before="22"/>
        <w:ind w:left="850"/>
        <w:jc w:val="both"/>
        <w:rPr>
          <w:rFonts w:eastAsia="Arial"/>
          <w:sz w:val="24"/>
          <w:szCs w:val="24"/>
        </w:rPr>
      </w:pPr>
      <w:r w:rsidRPr="00C468FA">
        <w:rPr>
          <w:rFonts w:eastAsia="Courier New"/>
          <w:w w:val="104"/>
          <w:sz w:val="24"/>
          <w:szCs w:val="24"/>
        </w:rPr>
        <w:t>–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Courier New"/>
          <w:w w:val="104"/>
          <w:sz w:val="24"/>
          <w:szCs w:val="24"/>
        </w:rPr>
        <w:t>IF-</w:t>
      </w:r>
      <w:r w:rsidRPr="00C468FA">
        <w:rPr>
          <w:rFonts w:eastAsia="Arial"/>
          <w:w w:val="104"/>
          <w:sz w:val="24"/>
          <w:szCs w:val="24"/>
        </w:rPr>
        <w:t>statements</w:t>
      </w:r>
    </w:p>
    <w:p w:rsidR="00B50FAD" w:rsidRPr="00C468FA" w:rsidRDefault="00C468FA" w:rsidP="00984177">
      <w:pPr>
        <w:spacing w:before="11"/>
        <w:ind w:left="822" w:right="2290"/>
        <w:jc w:val="both"/>
        <w:rPr>
          <w:rFonts w:eastAsia="Arial"/>
          <w:sz w:val="24"/>
          <w:szCs w:val="24"/>
        </w:rPr>
      </w:pPr>
      <w:r w:rsidRPr="00C468FA">
        <w:rPr>
          <w:rFonts w:eastAsia="Courier New"/>
          <w:w w:val="104"/>
          <w:sz w:val="24"/>
          <w:szCs w:val="24"/>
        </w:rPr>
        <w:t>–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Courier New"/>
          <w:w w:val="104"/>
          <w:sz w:val="24"/>
          <w:szCs w:val="24"/>
        </w:rPr>
        <w:t>DO</w:t>
      </w:r>
      <w:r w:rsidRPr="00C468FA">
        <w:rPr>
          <w:rFonts w:eastAsia="Courier New"/>
          <w:spacing w:val="-28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loop</w:t>
      </w:r>
    </w:p>
    <w:p w:rsidR="00B50FAD" w:rsidRPr="00C468FA" w:rsidRDefault="00C468FA" w:rsidP="00984177">
      <w:pPr>
        <w:spacing w:before="17"/>
        <w:ind w:left="822" w:right="2381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w w:val="104"/>
          <w:sz w:val="24"/>
          <w:szCs w:val="24"/>
        </w:rPr>
        <w:t>–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Courier New"/>
          <w:w w:val="104"/>
          <w:sz w:val="24"/>
          <w:szCs w:val="24"/>
        </w:rPr>
        <w:t>GOTO</w:t>
      </w:r>
    </w:p>
    <w:p w:rsidR="00B50FAD" w:rsidRPr="00C468FA" w:rsidRDefault="00C468FA" w:rsidP="00984177">
      <w:pPr>
        <w:spacing w:before="19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Input/output</w:t>
      </w:r>
    </w:p>
    <w:p w:rsidR="00B50FAD" w:rsidRPr="00C468FA" w:rsidRDefault="00C468FA" w:rsidP="00984177">
      <w:pPr>
        <w:spacing w:before="22"/>
        <w:ind w:left="63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5"/>
          <w:sz w:val="24"/>
          <w:szCs w:val="24"/>
        </w:rPr>
        <w:t>•</w:t>
      </w:r>
      <w:r w:rsidRPr="00C468FA">
        <w:rPr>
          <w:rFonts w:eastAsia="Arial"/>
          <w:w w:val="73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E.g.: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read,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w w:val="105"/>
          <w:sz w:val="24"/>
          <w:szCs w:val="24"/>
        </w:rPr>
        <w:t>print</w:t>
      </w:r>
    </w:p>
    <w:p w:rsidR="00B50FAD" w:rsidRPr="00C468FA" w:rsidRDefault="00C468FA" w:rsidP="00984177">
      <w:pPr>
        <w:spacing w:before="26"/>
        <w:ind w:left="744" w:right="-17" w:hanging="10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5"/>
          <w:sz w:val="24"/>
          <w:szCs w:val="24"/>
        </w:rPr>
        <w:t>•</w:t>
      </w:r>
      <w:r w:rsidRPr="00C468FA">
        <w:rPr>
          <w:rFonts w:eastAsia="Arial"/>
          <w:w w:val="73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FORTRAN:</w:t>
      </w:r>
      <w:r w:rsidRPr="00C468FA">
        <w:rPr>
          <w:rFonts w:eastAsia="Arial"/>
          <w:spacing w:val="2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Elaborate</w:t>
      </w:r>
      <w:r w:rsidRPr="00C468FA">
        <w:rPr>
          <w:rFonts w:eastAsia="Arial"/>
          <w:spacing w:val="2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array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of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I/O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instructions</w:t>
      </w:r>
      <w:r w:rsidRPr="00C468FA">
        <w:rPr>
          <w:rFonts w:eastAsia="Arial"/>
          <w:spacing w:val="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(tapes,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w w:val="105"/>
          <w:sz w:val="24"/>
          <w:szCs w:val="24"/>
        </w:rPr>
        <w:t>drums, etc.)</w:t>
      </w:r>
    </w:p>
    <w:p w:rsidR="00B50FAD" w:rsidRPr="00C468FA" w:rsidRDefault="00C468FA" w:rsidP="00984177">
      <w:pPr>
        <w:spacing w:before="25"/>
        <w:jc w:val="both"/>
        <w:rPr>
          <w:rFonts w:eastAsia="Arial"/>
          <w:sz w:val="24"/>
          <w:szCs w:val="24"/>
        </w:rPr>
      </w:pPr>
      <w:r w:rsidRPr="00C468FA">
        <w:rPr>
          <w:sz w:val="24"/>
          <w:szCs w:val="24"/>
        </w:rPr>
        <w:br w:type="column"/>
      </w:r>
      <w:r w:rsidRPr="00C468FA">
        <w:rPr>
          <w:rFonts w:eastAsia="Arial"/>
          <w:sz w:val="24"/>
          <w:szCs w:val="24"/>
        </w:rPr>
        <w:lastRenderedPageBreak/>
        <w:t>Building</w:t>
      </w:r>
      <w:r w:rsidRPr="00C468FA">
        <w:rPr>
          <w:rFonts w:eastAsia="Arial"/>
          <w:spacing w:val="-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</w:t>
      </w:r>
      <w:r w:rsidRPr="00C468FA">
        <w:rPr>
          <w:rFonts w:eastAsia="Arial"/>
          <w:spacing w:val="-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FORTRAN</w:t>
      </w:r>
      <w:r w:rsidRPr="00C468FA">
        <w:rPr>
          <w:rFonts w:eastAsia="Arial"/>
          <w:spacing w:val="-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Program</w:t>
      </w:r>
    </w:p>
    <w:p w:rsidR="00B50FAD" w:rsidRPr="00C468FA" w:rsidRDefault="00B50FAD" w:rsidP="00984177">
      <w:pPr>
        <w:spacing w:before="4" w:line="18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spacing w:line="140" w:lineRule="exact"/>
        <w:ind w:left="285" w:right="1265" w:hanging="28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  </w:t>
      </w:r>
      <w:r w:rsidRPr="00C468FA">
        <w:rPr>
          <w:rFonts w:eastAsia="Arial"/>
          <w:spacing w:val="1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Interpretation unacceptable, since the selling point is speed</w:t>
      </w:r>
    </w:p>
    <w:p w:rsidR="00B50FAD" w:rsidRPr="00C468FA" w:rsidRDefault="00C468FA" w:rsidP="00984177">
      <w:pPr>
        <w:spacing w:before="26"/>
        <w:ind w:left="4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  </w:t>
      </w:r>
      <w:r w:rsidRPr="00C468FA">
        <w:rPr>
          <w:rFonts w:eastAsia="Arial"/>
          <w:spacing w:val="1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Need the following stages to build:</w:t>
      </w:r>
    </w:p>
    <w:p w:rsidR="00B50FAD" w:rsidRPr="00C468FA" w:rsidRDefault="00C468FA" w:rsidP="00984177">
      <w:pPr>
        <w:spacing w:before="28"/>
        <w:ind w:left="215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1.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   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Compilation</w:t>
      </w:r>
    </w:p>
    <w:p w:rsidR="00B50FAD" w:rsidRPr="00C468FA" w:rsidRDefault="00C468FA" w:rsidP="00984177">
      <w:pPr>
        <w:spacing w:before="22"/>
        <w:ind w:left="63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Translate</w:t>
      </w:r>
      <w:r w:rsidRPr="00C468FA">
        <w:rPr>
          <w:rFonts w:eastAsia="Arial"/>
          <w:spacing w:val="2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code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relocatable</w:t>
      </w:r>
      <w:r w:rsidRPr="00C468FA">
        <w:rPr>
          <w:rFonts w:eastAsia="Arial"/>
          <w:spacing w:val="2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object</w:t>
      </w:r>
      <w:r w:rsidRPr="00C468FA">
        <w:rPr>
          <w:rFonts w:eastAsia="Arial"/>
          <w:spacing w:val="15"/>
          <w:sz w:val="24"/>
          <w:szCs w:val="24"/>
        </w:rPr>
        <w:t xml:space="preserve"> </w:t>
      </w:r>
      <w:r w:rsidRPr="00C468FA">
        <w:rPr>
          <w:rFonts w:eastAsia="Arial"/>
          <w:w w:val="105"/>
          <w:sz w:val="24"/>
          <w:szCs w:val="24"/>
        </w:rPr>
        <w:t>code</w:t>
      </w:r>
    </w:p>
    <w:p w:rsidR="00B50FAD" w:rsidRPr="00C468FA" w:rsidRDefault="00C468FA" w:rsidP="00984177">
      <w:pPr>
        <w:spacing w:before="30"/>
        <w:ind w:left="215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2.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   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Linking</w:t>
      </w:r>
    </w:p>
    <w:p w:rsidR="00B50FAD" w:rsidRPr="00C468FA" w:rsidRDefault="00C468FA" w:rsidP="00984177">
      <w:pPr>
        <w:spacing w:before="28"/>
        <w:ind w:left="63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 xml:space="preserve">Incorporating 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libraries</w:t>
      </w:r>
      <w:r w:rsidRPr="00C468FA">
        <w:rPr>
          <w:rFonts w:eastAsia="Arial"/>
          <w:spacing w:val="1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(resolving</w:t>
      </w:r>
      <w:r w:rsidRPr="00C468FA">
        <w:rPr>
          <w:rFonts w:eastAsia="Arial"/>
          <w:spacing w:val="2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external</w:t>
      </w:r>
      <w:r w:rsidRPr="00C468FA">
        <w:rPr>
          <w:rFonts w:eastAsia="Arial"/>
          <w:spacing w:val="20"/>
          <w:sz w:val="24"/>
          <w:szCs w:val="24"/>
        </w:rPr>
        <w:t xml:space="preserve"> </w:t>
      </w:r>
      <w:r w:rsidRPr="00C468FA">
        <w:rPr>
          <w:rFonts w:eastAsia="Arial"/>
          <w:w w:val="105"/>
          <w:sz w:val="24"/>
          <w:szCs w:val="24"/>
        </w:rPr>
        <w:t>dependencies)</w:t>
      </w:r>
    </w:p>
    <w:p w:rsidR="00B50FAD" w:rsidRPr="00C468FA" w:rsidRDefault="00C468FA" w:rsidP="00984177">
      <w:pPr>
        <w:spacing w:before="24"/>
        <w:ind w:left="215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3.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   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Loading</w:t>
      </w:r>
    </w:p>
    <w:p w:rsidR="00B50FAD" w:rsidRPr="00C468FA" w:rsidRDefault="00C468FA" w:rsidP="00984177">
      <w:pPr>
        <w:spacing w:before="28"/>
        <w:ind w:left="637" w:right="1263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Program</w:t>
      </w:r>
      <w:r w:rsidRPr="00C468FA">
        <w:rPr>
          <w:rFonts w:eastAsia="Arial"/>
          <w:spacing w:val="2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loaded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into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memory;</w:t>
      </w:r>
      <w:r w:rsidRPr="00C468FA">
        <w:rPr>
          <w:rFonts w:eastAsia="Arial"/>
          <w:spacing w:val="2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converted</w:t>
      </w:r>
      <w:r w:rsidRPr="00C468FA">
        <w:rPr>
          <w:rFonts w:eastAsia="Arial"/>
          <w:spacing w:val="2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from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relocatable</w:t>
      </w:r>
      <w:r w:rsidRPr="00C468FA">
        <w:rPr>
          <w:rFonts w:eastAsia="Arial"/>
          <w:spacing w:val="26"/>
          <w:sz w:val="24"/>
          <w:szCs w:val="24"/>
        </w:rPr>
        <w:t xml:space="preserve"> </w:t>
      </w:r>
      <w:r w:rsidRPr="00C468FA">
        <w:rPr>
          <w:rFonts w:eastAsia="Arial"/>
          <w:w w:val="105"/>
          <w:sz w:val="24"/>
          <w:szCs w:val="24"/>
        </w:rPr>
        <w:t xml:space="preserve">to </w:t>
      </w:r>
      <w:r w:rsidRPr="00C468FA">
        <w:rPr>
          <w:rFonts w:eastAsia="Arial"/>
          <w:sz w:val="24"/>
          <w:szCs w:val="24"/>
        </w:rPr>
        <w:t>absolute</w:t>
      </w:r>
      <w:r w:rsidRPr="00C468FA">
        <w:rPr>
          <w:rFonts w:eastAsia="Arial"/>
          <w:spacing w:val="21"/>
          <w:sz w:val="24"/>
          <w:szCs w:val="24"/>
        </w:rPr>
        <w:t xml:space="preserve"> </w:t>
      </w:r>
      <w:r w:rsidRPr="00C468FA">
        <w:rPr>
          <w:rFonts w:eastAsia="Arial"/>
          <w:w w:val="105"/>
          <w:sz w:val="24"/>
          <w:szCs w:val="24"/>
        </w:rPr>
        <w:t>format</w:t>
      </w:r>
    </w:p>
    <w:p w:rsidR="00B50FAD" w:rsidRPr="00C468FA" w:rsidRDefault="00C468FA" w:rsidP="00984177">
      <w:pPr>
        <w:spacing w:before="25"/>
        <w:ind w:left="215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4.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   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Execution</w:t>
      </w:r>
    </w:p>
    <w:p w:rsidR="00B50FAD" w:rsidRPr="00C468FA" w:rsidRDefault="00C468FA" w:rsidP="00984177">
      <w:pPr>
        <w:spacing w:before="22"/>
        <w:ind w:left="637"/>
        <w:jc w:val="both"/>
        <w:rPr>
          <w:rFonts w:eastAsia="Arial"/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  <w:r w:rsidRPr="00C468FA">
        <w:rPr>
          <w:rFonts w:eastAsia="Arial"/>
          <w:sz w:val="24"/>
          <w:szCs w:val="24"/>
        </w:rPr>
        <w:t>Control</w:t>
      </w:r>
      <w:r w:rsidRPr="00C468FA">
        <w:rPr>
          <w:rFonts w:eastAsia="Arial"/>
          <w:spacing w:val="1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is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turned</w:t>
      </w:r>
      <w:r w:rsidRPr="00C468FA">
        <w:rPr>
          <w:rFonts w:eastAsia="Arial"/>
          <w:spacing w:val="1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over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the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w w:val="105"/>
          <w:sz w:val="24"/>
          <w:szCs w:val="24"/>
        </w:rPr>
        <w:t>processor</w:t>
      </w:r>
    </w:p>
    <w:p w:rsidR="00B50FAD" w:rsidRPr="00C468FA" w:rsidRDefault="00B50FAD" w:rsidP="00984177">
      <w:pPr>
        <w:spacing w:before="4" w:line="18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</w:p>
    <w:p w:rsidR="00B50FAD" w:rsidRPr="00C468FA" w:rsidRDefault="00B50FAD" w:rsidP="00984177">
      <w:pPr>
        <w:spacing w:before="1" w:line="20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1249" w:right="940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99"/>
          <w:sz w:val="24"/>
          <w:szCs w:val="24"/>
        </w:rPr>
        <w:t>Compilation</w:t>
      </w:r>
    </w:p>
    <w:p w:rsidR="00B50FAD" w:rsidRPr="00C468FA" w:rsidRDefault="00B50FAD" w:rsidP="00984177">
      <w:pPr>
        <w:spacing w:before="2" w:line="24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21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Compilation has 3 phases</w:t>
      </w:r>
    </w:p>
    <w:p w:rsidR="00B50FAD" w:rsidRPr="00C468FA" w:rsidRDefault="00C468FA" w:rsidP="00984177">
      <w:pPr>
        <w:spacing w:before="36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Syntactic</w:t>
      </w:r>
      <w:r w:rsidRPr="00C468FA">
        <w:rPr>
          <w:rFonts w:eastAsia="Arial"/>
          <w:spacing w:val="29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analysis</w:t>
      </w:r>
    </w:p>
    <w:p w:rsidR="00B50FAD" w:rsidRPr="00C468FA" w:rsidRDefault="00C468FA" w:rsidP="00984177">
      <w:pPr>
        <w:spacing w:before="38"/>
        <w:ind w:left="610" w:right="353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5"/>
          <w:sz w:val="24"/>
          <w:szCs w:val="24"/>
        </w:rPr>
        <w:t>•</w:t>
      </w:r>
      <w:r w:rsidRPr="00C468FA">
        <w:rPr>
          <w:rFonts w:eastAsia="Arial"/>
          <w:w w:val="73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Classify</w:t>
      </w:r>
      <w:r w:rsidRPr="00C468FA">
        <w:rPr>
          <w:rFonts w:eastAsia="Arial"/>
          <w:spacing w:val="1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statements,  constructs</w:t>
      </w:r>
      <w:r w:rsidRPr="00C468FA">
        <w:rPr>
          <w:rFonts w:eastAsia="Arial"/>
          <w:spacing w:val="2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and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extract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their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w w:val="105"/>
          <w:sz w:val="24"/>
          <w:szCs w:val="24"/>
        </w:rPr>
        <w:t>parts</w:t>
      </w:r>
    </w:p>
    <w:p w:rsidR="00B50FAD" w:rsidRPr="00C468FA" w:rsidRDefault="00C468FA" w:rsidP="00984177">
      <w:pPr>
        <w:spacing w:before="42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Optimization</w:t>
      </w:r>
    </w:p>
    <w:p w:rsidR="00B50FAD" w:rsidRPr="00C468FA" w:rsidRDefault="00C468FA" w:rsidP="00984177">
      <w:pPr>
        <w:spacing w:before="38" w:line="265" w:lineRule="auto"/>
        <w:ind w:left="744" w:right="-17" w:hanging="10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5"/>
          <w:sz w:val="24"/>
          <w:szCs w:val="24"/>
        </w:rPr>
        <w:t>•</w:t>
      </w:r>
      <w:r w:rsidRPr="00C468FA">
        <w:rPr>
          <w:rFonts w:eastAsia="Arial"/>
          <w:w w:val="73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FORTRAN</w:t>
      </w:r>
      <w:r w:rsidRPr="00C468FA">
        <w:rPr>
          <w:rFonts w:eastAsia="Arial"/>
          <w:spacing w:val="2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has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 xml:space="preserve">considerable 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 xml:space="preserve">optimizations, 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since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that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was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w w:val="105"/>
          <w:sz w:val="24"/>
          <w:szCs w:val="24"/>
        </w:rPr>
        <w:t xml:space="preserve">the </w:t>
      </w:r>
      <w:r w:rsidRPr="00C468FA">
        <w:rPr>
          <w:rFonts w:eastAsia="Arial"/>
          <w:sz w:val="24"/>
          <w:szCs w:val="24"/>
        </w:rPr>
        <w:t>selling</w:t>
      </w:r>
      <w:r w:rsidRPr="00C468FA">
        <w:rPr>
          <w:rFonts w:eastAsia="Arial"/>
          <w:spacing w:val="16"/>
          <w:sz w:val="24"/>
          <w:szCs w:val="24"/>
        </w:rPr>
        <w:t xml:space="preserve"> </w:t>
      </w:r>
      <w:r w:rsidRPr="00C468FA">
        <w:rPr>
          <w:rFonts w:eastAsia="Arial"/>
          <w:w w:val="105"/>
          <w:sz w:val="24"/>
          <w:szCs w:val="24"/>
        </w:rPr>
        <w:t>point</w:t>
      </w:r>
    </w:p>
    <w:p w:rsidR="00B50FAD" w:rsidRPr="00C468FA" w:rsidRDefault="00C468FA" w:rsidP="00984177">
      <w:pPr>
        <w:spacing w:before="27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Code</w:t>
      </w:r>
      <w:r w:rsidRPr="00C468FA">
        <w:rPr>
          <w:rFonts w:eastAsia="Arial"/>
          <w:spacing w:val="18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synthesis</w:t>
      </w:r>
    </w:p>
    <w:p w:rsidR="00B50FAD" w:rsidRPr="00C468FA" w:rsidRDefault="00C468FA" w:rsidP="00984177">
      <w:pPr>
        <w:spacing w:before="38" w:line="265" w:lineRule="auto"/>
        <w:ind w:left="744" w:right="123" w:hanging="10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5"/>
          <w:sz w:val="24"/>
          <w:szCs w:val="24"/>
        </w:rPr>
        <w:t>•</w:t>
      </w:r>
      <w:r w:rsidRPr="00C468FA">
        <w:rPr>
          <w:rFonts w:eastAsia="Arial"/>
          <w:w w:val="73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Put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together</w:t>
      </w:r>
      <w:r w:rsidRPr="00C468FA">
        <w:rPr>
          <w:rFonts w:eastAsia="Arial"/>
          <w:spacing w:val="2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parts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of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object</w:t>
      </w:r>
      <w:r w:rsidRPr="00C468FA">
        <w:rPr>
          <w:rFonts w:eastAsia="Arial"/>
          <w:spacing w:val="1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code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instructions</w:t>
      </w:r>
      <w:r w:rsidRPr="00C468FA">
        <w:rPr>
          <w:rFonts w:eastAsia="Arial"/>
          <w:spacing w:val="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w w:val="105"/>
          <w:sz w:val="24"/>
          <w:szCs w:val="24"/>
        </w:rPr>
        <w:t>relocatable format</w:t>
      </w:r>
    </w:p>
    <w:p w:rsidR="00B50FAD" w:rsidRPr="00C468FA" w:rsidRDefault="00C468FA" w:rsidP="00984177">
      <w:pPr>
        <w:spacing w:before="25"/>
        <w:ind w:left="147"/>
        <w:jc w:val="both"/>
        <w:rPr>
          <w:rFonts w:eastAsia="Arial"/>
          <w:sz w:val="24"/>
          <w:szCs w:val="24"/>
        </w:rPr>
      </w:pPr>
      <w:r w:rsidRPr="00C468FA">
        <w:rPr>
          <w:sz w:val="24"/>
          <w:szCs w:val="24"/>
        </w:rPr>
        <w:br w:type="column"/>
      </w:r>
      <w:r w:rsidRPr="00C468FA">
        <w:rPr>
          <w:rFonts w:eastAsia="Arial"/>
          <w:sz w:val="24"/>
          <w:szCs w:val="24"/>
        </w:rPr>
        <w:lastRenderedPageBreak/>
        <w:t>DESIGN: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Control</w:t>
      </w:r>
      <w:r w:rsidRPr="00C468FA">
        <w:rPr>
          <w:rFonts w:eastAsia="Arial"/>
          <w:spacing w:val="-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Structures</w:t>
      </w: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before="18" w:line="280" w:lineRule="exact"/>
        <w:jc w:val="both"/>
        <w:rPr>
          <w:sz w:val="24"/>
          <w:szCs w:val="24"/>
        </w:rPr>
      </w:pPr>
    </w:p>
    <w:p w:rsidR="00984177" w:rsidRDefault="00C468FA" w:rsidP="00984177">
      <w:pPr>
        <w:spacing w:line="258" w:lineRule="auto"/>
        <w:ind w:left="158" w:right="1518" w:hanging="158"/>
        <w:jc w:val="both"/>
        <w:rPr>
          <w:rFonts w:eastAsia="Arial"/>
          <w:w w:val="72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</w:p>
    <w:p w:rsidR="00984177" w:rsidRDefault="00984177" w:rsidP="00984177">
      <w:pPr>
        <w:spacing w:line="258" w:lineRule="auto"/>
        <w:ind w:left="158" w:right="1518" w:hanging="158"/>
        <w:jc w:val="both"/>
        <w:rPr>
          <w:rFonts w:eastAsia="Arial"/>
          <w:w w:val="72"/>
          <w:sz w:val="24"/>
          <w:szCs w:val="24"/>
        </w:rPr>
      </w:pPr>
    </w:p>
    <w:p w:rsidR="00B50FAD" w:rsidRPr="00C468FA" w:rsidRDefault="00C468FA" w:rsidP="00984177">
      <w:pPr>
        <w:spacing w:line="258" w:lineRule="auto"/>
        <w:ind w:left="158" w:right="1518" w:hanging="15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Control</w:t>
      </w:r>
      <w:r w:rsidRPr="00C468FA">
        <w:rPr>
          <w:rFonts w:eastAsia="Arial"/>
          <w:spacing w:val="2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structures</w:t>
      </w:r>
      <w:r w:rsidRPr="00C468FA">
        <w:rPr>
          <w:rFonts w:eastAsia="Arial"/>
          <w:spacing w:val="3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control</w:t>
      </w:r>
      <w:r w:rsidRPr="00C468FA">
        <w:rPr>
          <w:rFonts w:eastAsia="Arial"/>
          <w:spacing w:val="2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flow</w:t>
      </w:r>
      <w:r w:rsidRPr="00C468FA">
        <w:rPr>
          <w:rFonts w:eastAsia="Arial"/>
          <w:spacing w:val="1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the program</w:t>
      </w:r>
    </w:p>
    <w:p w:rsidR="00B50FAD" w:rsidRPr="00C468FA" w:rsidRDefault="00C468FA" w:rsidP="00984177">
      <w:pPr>
        <w:spacing w:before="45"/>
        <w:ind w:left="-35" w:right="118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Most</w:t>
      </w:r>
      <w:r w:rsidRPr="00C468FA">
        <w:rPr>
          <w:rFonts w:eastAsia="Arial"/>
          <w:spacing w:val="1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important</w:t>
      </w:r>
      <w:r w:rsidRPr="00C468FA">
        <w:rPr>
          <w:rFonts w:eastAsia="Arial"/>
          <w:spacing w:val="3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statement</w:t>
      </w:r>
      <w:r w:rsidRPr="00C468FA">
        <w:rPr>
          <w:rFonts w:eastAsia="Arial"/>
          <w:spacing w:val="3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FORTRAN:</w:t>
      </w:r>
    </w:p>
    <w:p w:rsidR="00B50FAD" w:rsidRPr="00C468FA" w:rsidRDefault="00C468FA" w:rsidP="00984177">
      <w:pPr>
        <w:spacing w:before="52"/>
        <w:ind w:left="211"/>
        <w:jc w:val="both"/>
        <w:rPr>
          <w:rFonts w:eastAsia="Arial"/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Assignment</w:t>
      </w:r>
      <w:r w:rsidRPr="00C468FA">
        <w:rPr>
          <w:rFonts w:eastAsia="Arial"/>
          <w:spacing w:val="18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Statement</w:t>
      </w: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before="9" w:line="240" w:lineRule="exact"/>
        <w:jc w:val="both"/>
        <w:rPr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</w:p>
    <w:p w:rsidR="00B50FAD" w:rsidRPr="00C468FA" w:rsidRDefault="00C468FA" w:rsidP="00984177">
      <w:pPr>
        <w:spacing w:before="25"/>
        <w:ind w:left="364" w:right="-5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lastRenderedPageBreak/>
        <w:t>DESIGN: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Control</w:t>
      </w:r>
      <w:r w:rsidRPr="00C468FA">
        <w:rPr>
          <w:rFonts w:eastAsia="Arial"/>
          <w:spacing w:val="-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Structures</w:t>
      </w:r>
    </w:p>
    <w:p w:rsidR="00B50FAD" w:rsidRPr="00C468FA" w:rsidRDefault="00B50FAD" w:rsidP="00984177">
      <w:pPr>
        <w:spacing w:before="6" w:line="14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182" w:right="-2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Machine</w:t>
      </w:r>
      <w:r w:rsidRPr="00C468FA">
        <w:rPr>
          <w:rFonts w:eastAsia="Arial"/>
          <w:spacing w:val="2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Dependence</w:t>
      </w:r>
      <w:r w:rsidRPr="00C468FA">
        <w:rPr>
          <w:rFonts w:eastAsia="Arial"/>
          <w:spacing w:val="4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(1st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generation)</w:t>
      </w:r>
    </w:p>
    <w:p w:rsidR="00B50FAD" w:rsidRPr="00C468FA" w:rsidRDefault="00C468FA" w:rsidP="00984177">
      <w:pPr>
        <w:spacing w:before="61" w:line="260" w:lineRule="auto"/>
        <w:ind w:left="375" w:right="208" w:hanging="15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FORTRAN,</w:t>
      </w:r>
      <w:r w:rsidRPr="00C468FA">
        <w:rPr>
          <w:rFonts w:eastAsia="Arial"/>
          <w:spacing w:val="3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these</w:t>
      </w:r>
      <w:r w:rsidRPr="00C468FA">
        <w:rPr>
          <w:rFonts w:eastAsia="Arial"/>
          <w:spacing w:val="2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were</w:t>
      </w:r>
      <w:r w:rsidRPr="00C468FA">
        <w:rPr>
          <w:rFonts w:eastAsia="Arial"/>
          <w:spacing w:val="1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based</w:t>
      </w:r>
      <w:r w:rsidRPr="00C468FA">
        <w:rPr>
          <w:rFonts w:eastAsia="Arial"/>
          <w:spacing w:val="22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 xml:space="preserve">on </w:t>
      </w:r>
      <w:r w:rsidRPr="00C468FA">
        <w:rPr>
          <w:rFonts w:eastAsia="Arial"/>
          <w:sz w:val="24"/>
          <w:szCs w:val="24"/>
        </w:rPr>
        <w:t>native</w:t>
      </w:r>
      <w:r w:rsidRPr="00C468FA">
        <w:rPr>
          <w:rFonts w:eastAsia="Arial"/>
          <w:spacing w:val="2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IBM</w:t>
      </w:r>
      <w:r w:rsidRPr="00C468FA">
        <w:rPr>
          <w:rFonts w:eastAsia="Arial"/>
          <w:spacing w:val="1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704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branch</w:t>
      </w:r>
      <w:r w:rsidRPr="00C468FA">
        <w:rPr>
          <w:rFonts w:eastAsia="Arial"/>
          <w:spacing w:val="24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instructions</w:t>
      </w:r>
    </w:p>
    <w:p w:rsidR="00B50FAD" w:rsidRPr="00C468FA" w:rsidRDefault="00CC4901" w:rsidP="00984177">
      <w:pPr>
        <w:spacing w:before="33"/>
        <w:ind w:left="427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4" type="#_x0000_t202" style="position:absolute;left:0;text-align:left;margin-left:92.3pt;margin-top:16.05pt;width:193.4pt;height:61.1pt;z-index:-175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17"/>
                    <w:gridCol w:w="1917"/>
                  </w:tblGrid>
                  <w:tr w:rsidR="00C468FA">
                    <w:trPr>
                      <w:trHeight w:hRule="exact" w:val="169"/>
                    </w:trPr>
                    <w:tc>
                      <w:tcPr>
                        <w:tcW w:w="191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C468FA" w:rsidRDefault="00C468FA">
                        <w:pPr>
                          <w:spacing w:before="26"/>
                          <w:ind w:left="36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FO</w:t>
                        </w:r>
                        <w:r>
                          <w:rPr>
                            <w:spacing w:val="-6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sz w:val="10"/>
                            <w:szCs w:val="10"/>
                          </w:rPr>
                          <w:t>TRAN</w:t>
                        </w:r>
                        <w:r>
                          <w:rPr>
                            <w:spacing w:val="24"/>
                            <w:sz w:val="10"/>
                            <w:szCs w:val="10"/>
                          </w:rPr>
                          <w:t xml:space="preserve"> </w:t>
                        </w:r>
                        <w:r>
                          <w:rPr>
                            <w:sz w:val="10"/>
                            <w:szCs w:val="10"/>
                          </w:rPr>
                          <w:t>II</w:t>
                        </w:r>
                        <w:r>
                          <w:rPr>
                            <w:spacing w:val="4"/>
                            <w:sz w:val="10"/>
                            <w:szCs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  <w:szCs w:val="10"/>
                          </w:rPr>
                          <w:t>statement</w:t>
                        </w:r>
                      </w:p>
                    </w:tc>
                    <w:tc>
                      <w:tcPr>
                        <w:tcW w:w="1917" w:type="dxa"/>
                        <w:tcBorders>
                          <w:top w:val="single" w:sz="5" w:space="0" w:color="000000"/>
                          <w:left w:val="single" w:sz="2" w:space="0" w:color="000000"/>
                          <w:bottom w:val="single" w:sz="2" w:space="0" w:color="000000"/>
                          <w:right w:val="single" w:sz="5" w:space="0" w:color="000000"/>
                        </w:tcBorders>
                      </w:tcPr>
                      <w:p w:rsidR="00C468FA" w:rsidRDefault="00C468FA">
                        <w:pPr>
                          <w:spacing w:before="26"/>
                          <w:ind w:left="39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IBM</w:t>
                        </w:r>
                        <w:r>
                          <w:rPr>
                            <w:spacing w:val="10"/>
                            <w:sz w:val="10"/>
                            <w:szCs w:val="10"/>
                          </w:rPr>
                          <w:t xml:space="preserve"> </w:t>
                        </w:r>
                        <w:r>
                          <w:rPr>
                            <w:sz w:val="10"/>
                            <w:szCs w:val="10"/>
                          </w:rPr>
                          <w:t>704</w:t>
                        </w:r>
                        <w:r>
                          <w:rPr>
                            <w:spacing w:val="8"/>
                            <w:sz w:val="10"/>
                            <w:szCs w:val="10"/>
                          </w:rPr>
                          <w:t xml:space="preserve"> </w:t>
                        </w:r>
                        <w:r>
                          <w:rPr>
                            <w:sz w:val="10"/>
                            <w:szCs w:val="10"/>
                          </w:rPr>
                          <w:t>branch</w:t>
                        </w:r>
                        <w:r>
                          <w:rPr>
                            <w:spacing w:val="15"/>
                            <w:sz w:val="10"/>
                            <w:szCs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  <w:szCs w:val="10"/>
                          </w:rPr>
                          <w:t>operation</w:t>
                        </w:r>
                      </w:p>
                    </w:tc>
                  </w:tr>
                  <w:tr w:rsidR="00C468FA">
                    <w:trPr>
                      <w:trHeight w:hRule="exact" w:val="171"/>
                    </w:trPr>
                    <w:tc>
                      <w:tcPr>
                        <w:tcW w:w="1917" w:type="dxa"/>
                        <w:tcBorders>
                          <w:top w:val="single" w:sz="2" w:space="0" w:color="000000"/>
                          <w:left w:val="single" w:sz="5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C468FA" w:rsidRDefault="00C468FA">
                        <w:pPr>
                          <w:spacing w:before="37"/>
                          <w:ind w:left="36"/>
                          <w:rPr>
                            <w:rFonts w:ascii="Courier New" w:eastAsia="Courier New" w:hAnsi="Courier New" w:cs="Courier New"/>
                            <w:sz w:val="9"/>
                            <w:szCs w:val="9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9"/>
                            <w:szCs w:val="9"/>
                          </w:rPr>
                          <w:t>GOTO</w:t>
                        </w:r>
                        <w:r>
                          <w:rPr>
                            <w:rFonts w:ascii="Courier New" w:eastAsia="Courier New" w:hAnsi="Courier New" w:cs="Courier New"/>
                            <w:spacing w:val="11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104"/>
                            <w:sz w:val="9"/>
                            <w:szCs w:val="9"/>
                          </w:rPr>
                          <w:t>n</w:t>
                        </w:r>
                      </w:p>
                    </w:tc>
                    <w:tc>
                      <w:tcPr>
                        <w:tcW w:w="191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5" w:space="0" w:color="000000"/>
                        </w:tcBorders>
                      </w:tcPr>
                      <w:p w:rsidR="00C468FA" w:rsidRDefault="00C468FA">
                        <w:pPr>
                          <w:spacing w:before="37"/>
                          <w:ind w:left="39"/>
                          <w:rPr>
                            <w:rFonts w:ascii="Courier New" w:eastAsia="Courier New" w:hAnsi="Courier New" w:cs="Courier New"/>
                            <w:sz w:val="9"/>
                            <w:szCs w:val="9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9"/>
                            <w:szCs w:val="9"/>
                          </w:rPr>
                          <w:t>TRA</w:t>
                        </w:r>
                        <w:r>
                          <w:rPr>
                            <w:rFonts w:ascii="Courier New" w:eastAsia="Courier New" w:hAnsi="Courier New" w:cs="Courier New"/>
                            <w:spacing w:val="8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sz w:val="9"/>
                            <w:szCs w:val="9"/>
                          </w:rPr>
                          <w:t xml:space="preserve">k  </w:t>
                        </w:r>
                        <w:r>
                          <w:rPr>
                            <w:rFonts w:ascii="Courier New" w:eastAsia="Courier New" w:hAnsi="Courier New" w:cs="Courier New"/>
                            <w:spacing w:val="9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sz w:val="9"/>
                            <w:szCs w:val="9"/>
                          </w:rPr>
                          <w:t>(transfer</w:t>
                        </w:r>
                        <w:r>
                          <w:rPr>
                            <w:rFonts w:ascii="Courier New" w:eastAsia="Courier New" w:hAnsi="Courier New" w:cs="Courier New"/>
                            <w:spacing w:val="21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104"/>
                            <w:sz w:val="9"/>
                            <w:szCs w:val="9"/>
                          </w:rPr>
                          <w:t>direct)</w:t>
                        </w:r>
                      </w:p>
                    </w:tc>
                  </w:tr>
                  <w:tr w:rsidR="00C468FA">
                    <w:trPr>
                      <w:trHeight w:hRule="exact" w:val="171"/>
                    </w:trPr>
                    <w:tc>
                      <w:tcPr>
                        <w:tcW w:w="1917" w:type="dxa"/>
                        <w:tcBorders>
                          <w:top w:val="single" w:sz="2" w:space="0" w:color="000000"/>
                          <w:left w:val="single" w:sz="5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C468FA" w:rsidRDefault="00C468FA">
                        <w:pPr>
                          <w:spacing w:before="37"/>
                          <w:ind w:left="36"/>
                          <w:rPr>
                            <w:rFonts w:ascii="Courier New" w:eastAsia="Courier New" w:hAnsi="Courier New" w:cs="Courier New"/>
                            <w:sz w:val="9"/>
                            <w:szCs w:val="9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9"/>
                            <w:szCs w:val="9"/>
                          </w:rPr>
                          <w:t>GOTO</w:t>
                        </w:r>
                        <w:r>
                          <w:rPr>
                            <w:rFonts w:ascii="Courier New" w:eastAsia="Courier New" w:hAnsi="Courier New" w:cs="Courier New"/>
                            <w:spacing w:val="11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sz w:val="9"/>
                            <w:szCs w:val="9"/>
                          </w:rPr>
                          <w:t>n,</w:t>
                        </w:r>
                        <w:r>
                          <w:rPr>
                            <w:rFonts w:ascii="Courier New" w:eastAsia="Courier New" w:hAnsi="Courier New" w:cs="Courier New"/>
                            <w:spacing w:val="6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sz w:val="9"/>
                            <w:szCs w:val="9"/>
                          </w:rPr>
                          <w:t>(n1,</w:t>
                        </w:r>
                        <w:r>
                          <w:rPr>
                            <w:rFonts w:ascii="Courier New" w:eastAsia="Courier New" w:hAnsi="Courier New" w:cs="Courier New"/>
                            <w:spacing w:val="11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104"/>
                            <w:sz w:val="9"/>
                            <w:szCs w:val="9"/>
                          </w:rPr>
                          <w:t>n2,…,nm)</w:t>
                        </w:r>
                      </w:p>
                    </w:tc>
                    <w:tc>
                      <w:tcPr>
                        <w:tcW w:w="191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5" w:space="0" w:color="000000"/>
                        </w:tcBorders>
                      </w:tcPr>
                      <w:p w:rsidR="00C468FA" w:rsidRDefault="00C468FA">
                        <w:pPr>
                          <w:spacing w:before="37"/>
                          <w:ind w:left="39"/>
                          <w:rPr>
                            <w:rFonts w:ascii="Courier New" w:eastAsia="Courier New" w:hAnsi="Courier New" w:cs="Courier New"/>
                            <w:sz w:val="9"/>
                            <w:szCs w:val="9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9"/>
                            <w:szCs w:val="9"/>
                          </w:rPr>
                          <w:t>TRA</w:t>
                        </w:r>
                        <w:r>
                          <w:rPr>
                            <w:rFonts w:ascii="Courier New" w:eastAsia="Courier New" w:hAnsi="Courier New" w:cs="Courier New"/>
                            <w:spacing w:val="8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sz w:val="9"/>
                            <w:szCs w:val="9"/>
                          </w:rPr>
                          <w:t xml:space="preserve">i  </w:t>
                        </w:r>
                        <w:r>
                          <w:rPr>
                            <w:rFonts w:ascii="Courier New" w:eastAsia="Courier New" w:hAnsi="Courier New" w:cs="Courier New"/>
                            <w:spacing w:val="9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sz w:val="9"/>
                            <w:szCs w:val="9"/>
                          </w:rPr>
                          <w:t>(transfer</w:t>
                        </w:r>
                        <w:r>
                          <w:rPr>
                            <w:rFonts w:ascii="Courier New" w:eastAsia="Courier New" w:hAnsi="Courier New" w:cs="Courier New"/>
                            <w:spacing w:val="21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104"/>
                            <w:sz w:val="9"/>
                            <w:szCs w:val="9"/>
                          </w:rPr>
                          <w:t>indirect)</w:t>
                        </w:r>
                      </w:p>
                    </w:tc>
                  </w:tr>
                  <w:tr w:rsidR="00C468FA">
                    <w:trPr>
                      <w:trHeight w:hRule="exact" w:val="172"/>
                    </w:trPr>
                    <w:tc>
                      <w:tcPr>
                        <w:tcW w:w="1917" w:type="dxa"/>
                        <w:tcBorders>
                          <w:top w:val="single" w:sz="2" w:space="0" w:color="000000"/>
                          <w:left w:val="single" w:sz="5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C468FA" w:rsidRDefault="00C468FA">
                        <w:pPr>
                          <w:spacing w:before="37"/>
                          <w:ind w:left="36"/>
                          <w:rPr>
                            <w:rFonts w:ascii="Courier New" w:eastAsia="Courier New" w:hAnsi="Courier New" w:cs="Courier New"/>
                            <w:sz w:val="9"/>
                            <w:szCs w:val="9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9"/>
                            <w:szCs w:val="9"/>
                          </w:rPr>
                          <w:t>GOTO</w:t>
                        </w:r>
                        <w:r>
                          <w:rPr>
                            <w:rFonts w:ascii="Courier New" w:eastAsia="Courier New" w:hAnsi="Courier New" w:cs="Courier New"/>
                            <w:spacing w:val="11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sz w:val="9"/>
                            <w:szCs w:val="9"/>
                          </w:rPr>
                          <w:t>(n1,</w:t>
                        </w:r>
                        <w:r>
                          <w:rPr>
                            <w:rFonts w:ascii="Courier New" w:eastAsia="Courier New" w:hAnsi="Courier New" w:cs="Courier New"/>
                            <w:spacing w:val="11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sz w:val="9"/>
                            <w:szCs w:val="9"/>
                          </w:rPr>
                          <w:t>n2,…,nm),</w:t>
                        </w:r>
                        <w:r>
                          <w:rPr>
                            <w:rFonts w:ascii="Courier New" w:eastAsia="Courier New" w:hAnsi="Courier New" w:cs="Courier New"/>
                            <w:spacing w:val="21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104"/>
                            <w:sz w:val="9"/>
                            <w:szCs w:val="9"/>
                          </w:rPr>
                          <w:t>n</w:t>
                        </w:r>
                      </w:p>
                    </w:tc>
                    <w:tc>
                      <w:tcPr>
                        <w:tcW w:w="191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5" w:space="0" w:color="000000"/>
                        </w:tcBorders>
                      </w:tcPr>
                      <w:p w:rsidR="00C468FA" w:rsidRDefault="00C468FA">
                        <w:pPr>
                          <w:spacing w:before="37"/>
                          <w:ind w:left="39"/>
                          <w:rPr>
                            <w:rFonts w:ascii="Courier New" w:eastAsia="Courier New" w:hAnsi="Courier New" w:cs="Courier New"/>
                            <w:sz w:val="9"/>
                            <w:szCs w:val="9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9"/>
                            <w:szCs w:val="9"/>
                          </w:rPr>
                          <w:t>TRA</w:t>
                        </w:r>
                        <w:r>
                          <w:rPr>
                            <w:rFonts w:ascii="Courier New" w:eastAsia="Courier New" w:hAnsi="Courier New" w:cs="Courier New"/>
                            <w:spacing w:val="8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sz w:val="9"/>
                            <w:szCs w:val="9"/>
                          </w:rPr>
                          <w:t>i,k</w:t>
                        </w:r>
                        <w:r>
                          <w:rPr>
                            <w:rFonts w:ascii="Courier New" w:eastAsia="Courier New" w:hAnsi="Courier New" w:cs="Courier New"/>
                            <w:spacing w:val="8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sz w:val="9"/>
                            <w:szCs w:val="9"/>
                          </w:rPr>
                          <w:t>(transfer</w:t>
                        </w:r>
                        <w:r>
                          <w:rPr>
                            <w:rFonts w:ascii="Courier New" w:eastAsia="Courier New" w:hAnsi="Courier New" w:cs="Courier New"/>
                            <w:spacing w:val="21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104"/>
                            <w:sz w:val="9"/>
                            <w:szCs w:val="9"/>
                          </w:rPr>
                          <w:t>indexed)</w:t>
                        </w:r>
                      </w:p>
                    </w:tc>
                  </w:tr>
                  <w:tr w:rsidR="00C468FA">
                    <w:trPr>
                      <w:trHeight w:hRule="exact" w:val="172"/>
                    </w:trPr>
                    <w:tc>
                      <w:tcPr>
                        <w:tcW w:w="1917" w:type="dxa"/>
                        <w:tcBorders>
                          <w:top w:val="single" w:sz="2" w:space="0" w:color="000000"/>
                          <w:left w:val="single" w:sz="5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C468FA" w:rsidRDefault="00C468FA">
                        <w:pPr>
                          <w:spacing w:before="37"/>
                          <w:ind w:left="36"/>
                          <w:rPr>
                            <w:rFonts w:ascii="Courier New" w:eastAsia="Courier New" w:hAnsi="Courier New" w:cs="Courier New"/>
                            <w:sz w:val="9"/>
                            <w:szCs w:val="9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9"/>
                            <w:szCs w:val="9"/>
                          </w:rPr>
                          <w:t>IF</w:t>
                        </w:r>
                        <w:r>
                          <w:rPr>
                            <w:rFonts w:ascii="Courier New" w:eastAsia="Courier New" w:hAnsi="Courier New" w:cs="Courier New"/>
                            <w:spacing w:val="6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sz w:val="9"/>
                            <w:szCs w:val="9"/>
                          </w:rPr>
                          <w:t>(a)</w:t>
                        </w:r>
                        <w:r>
                          <w:rPr>
                            <w:rFonts w:ascii="Courier New" w:eastAsia="Courier New" w:hAnsi="Courier New" w:cs="Courier New"/>
                            <w:spacing w:val="8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sz w:val="9"/>
                            <w:szCs w:val="9"/>
                          </w:rPr>
                          <w:t>n1,</w:t>
                        </w:r>
                        <w:r>
                          <w:rPr>
                            <w:rFonts w:ascii="Courier New" w:eastAsia="Courier New" w:hAnsi="Courier New" w:cs="Courier New"/>
                            <w:spacing w:val="8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sz w:val="9"/>
                            <w:szCs w:val="9"/>
                          </w:rPr>
                          <w:t>n2,</w:t>
                        </w:r>
                        <w:r>
                          <w:rPr>
                            <w:rFonts w:ascii="Courier New" w:eastAsia="Courier New" w:hAnsi="Courier New" w:cs="Courier New"/>
                            <w:spacing w:val="8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104"/>
                            <w:sz w:val="9"/>
                            <w:szCs w:val="9"/>
                          </w:rPr>
                          <w:t>n3</w:t>
                        </w:r>
                      </w:p>
                    </w:tc>
                    <w:tc>
                      <w:tcPr>
                        <w:tcW w:w="191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5" w:space="0" w:color="000000"/>
                        </w:tcBorders>
                      </w:tcPr>
                      <w:p w:rsidR="00C468FA" w:rsidRDefault="00C468FA">
                        <w:pPr>
                          <w:spacing w:before="37"/>
                          <w:ind w:left="39"/>
                          <w:rPr>
                            <w:rFonts w:ascii="Courier New" w:eastAsia="Courier New" w:hAnsi="Courier New" w:cs="Courier New"/>
                            <w:sz w:val="9"/>
                            <w:szCs w:val="9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9"/>
                            <w:szCs w:val="9"/>
                          </w:rPr>
                          <w:t>CAS</w:t>
                        </w:r>
                        <w:r>
                          <w:rPr>
                            <w:rFonts w:ascii="Courier New" w:eastAsia="Courier New" w:hAnsi="Courier New" w:cs="Courier New"/>
                            <w:spacing w:val="8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104"/>
                            <w:sz w:val="9"/>
                            <w:szCs w:val="9"/>
                          </w:rPr>
                          <w:t>k</w:t>
                        </w:r>
                      </w:p>
                    </w:tc>
                  </w:tr>
                  <w:tr w:rsidR="00C468FA">
                    <w:trPr>
                      <w:trHeight w:hRule="exact" w:val="171"/>
                    </w:trPr>
                    <w:tc>
                      <w:tcPr>
                        <w:tcW w:w="1917" w:type="dxa"/>
                        <w:tcBorders>
                          <w:top w:val="single" w:sz="2" w:space="0" w:color="000000"/>
                          <w:left w:val="single" w:sz="5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C468FA" w:rsidRDefault="00C468FA">
                        <w:pPr>
                          <w:spacing w:before="37"/>
                          <w:ind w:left="36"/>
                          <w:rPr>
                            <w:rFonts w:ascii="Courier New" w:eastAsia="Courier New" w:hAnsi="Courier New" w:cs="Courier New"/>
                            <w:sz w:val="9"/>
                            <w:szCs w:val="9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9"/>
                            <w:szCs w:val="9"/>
                          </w:rPr>
                          <w:t>IF</w:t>
                        </w:r>
                        <w:r>
                          <w:rPr>
                            <w:rFonts w:ascii="Courier New" w:eastAsia="Courier New" w:hAnsi="Courier New" w:cs="Courier New"/>
                            <w:spacing w:val="6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sz w:val="9"/>
                            <w:szCs w:val="9"/>
                          </w:rPr>
                          <w:t>ACCUMULATOR</w:t>
                        </w:r>
                        <w:r>
                          <w:rPr>
                            <w:rFonts w:ascii="Courier New" w:eastAsia="Courier New" w:hAnsi="Courier New" w:cs="Courier New"/>
                            <w:spacing w:val="26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sz w:val="9"/>
                            <w:szCs w:val="9"/>
                          </w:rPr>
                          <w:t>OVERFLOW</w:t>
                        </w:r>
                        <w:r>
                          <w:rPr>
                            <w:rFonts w:ascii="Courier New" w:eastAsia="Courier New" w:hAnsi="Courier New" w:cs="Courier New"/>
                            <w:spacing w:val="19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sz w:val="9"/>
                            <w:szCs w:val="9"/>
                          </w:rPr>
                          <w:t>n1,</w:t>
                        </w:r>
                        <w:r>
                          <w:rPr>
                            <w:rFonts w:ascii="Courier New" w:eastAsia="Courier New" w:hAnsi="Courier New" w:cs="Courier New"/>
                            <w:spacing w:val="8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104"/>
                            <w:sz w:val="9"/>
                            <w:szCs w:val="9"/>
                          </w:rPr>
                          <w:t>n2</w:t>
                        </w:r>
                      </w:p>
                    </w:tc>
                    <w:tc>
                      <w:tcPr>
                        <w:tcW w:w="191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5" w:space="0" w:color="000000"/>
                        </w:tcBorders>
                      </w:tcPr>
                      <w:p w:rsidR="00C468FA" w:rsidRDefault="00C468FA">
                        <w:pPr>
                          <w:spacing w:before="37"/>
                          <w:ind w:left="39"/>
                          <w:rPr>
                            <w:rFonts w:ascii="Courier New" w:eastAsia="Courier New" w:hAnsi="Courier New" w:cs="Courier New"/>
                            <w:sz w:val="9"/>
                            <w:szCs w:val="9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9"/>
                            <w:szCs w:val="9"/>
                          </w:rPr>
                          <w:t>TOV</w:t>
                        </w:r>
                        <w:r>
                          <w:rPr>
                            <w:rFonts w:ascii="Courier New" w:eastAsia="Courier New" w:hAnsi="Courier New" w:cs="Courier New"/>
                            <w:spacing w:val="8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104"/>
                            <w:sz w:val="9"/>
                            <w:szCs w:val="9"/>
                          </w:rPr>
                          <w:t>k</w:t>
                        </w:r>
                      </w:p>
                    </w:tc>
                  </w:tr>
                  <w:tr w:rsidR="00C468FA">
                    <w:trPr>
                      <w:trHeight w:hRule="exact" w:val="171"/>
                    </w:trPr>
                    <w:tc>
                      <w:tcPr>
                        <w:tcW w:w="1917" w:type="dxa"/>
                        <w:tcBorders>
                          <w:top w:val="single" w:sz="2" w:space="0" w:color="000000"/>
                          <w:left w:val="single" w:sz="5" w:space="0" w:color="000000"/>
                          <w:bottom w:val="single" w:sz="5" w:space="0" w:color="000000"/>
                          <w:right w:val="single" w:sz="2" w:space="0" w:color="000000"/>
                        </w:tcBorders>
                      </w:tcPr>
                      <w:p w:rsidR="00C468FA" w:rsidRDefault="00C468FA">
                        <w:pPr>
                          <w:spacing w:before="30"/>
                          <w:ind w:left="36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w w:val="105"/>
                            <w:sz w:val="10"/>
                            <w:szCs w:val="10"/>
                          </w:rPr>
                          <w:t>…</w:t>
                        </w:r>
                      </w:p>
                    </w:tc>
                    <w:tc>
                      <w:tcPr>
                        <w:tcW w:w="191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468FA" w:rsidRDefault="00C468FA">
                        <w:pPr>
                          <w:spacing w:before="30"/>
                          <w:ind w:left="39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w w:val="105"/>
                            <w:sz w:val="10"/>
                            <w:szCs w:val="10"/>
                          </w:rPr>
                          <w:t>…</w:t>
                        </w:r>
                      </w:p>
                    </w:tc>
                  </w:tr>
                </w:tbl>
                <w:p w:rsidR="00C468FA" w:rsidRDefault="00C468FA"/>
              </w:txbxContent>
            </v:textbox>
            <w10:wrap anchorx="page"/>
          </v:shape>
        </w:pict>
      </w:r>
      <w:r w:rsidR="00C468FA" w:rsidRPr="00C468FA">
        <w:rPr>
          <w:rFonts w:eastAsia="Arial"/>
          <w:w w:val="102"/>
          <w:sz w:val="24"/>
          <w:szCs w:val="24"/>
        </w:rPr>
        <w:t>–</w:t>
      </w:r>
      <w:r w:rsidR="00C468FA" w:rsidRPr="00C468FA">
        <w:rPr>
          <w:rFonts w:eastAsia="Arial"/>
          <w:w w:val="71"/>
          <w:sz w:val="24"/>
          <w:szCs w:val="24"/>
        </w:rPr>
        <w:t> </w:t>
      </w:r>
      <w:r w:rsidR="00C468FA" w:rsidRPr="00C468FA">
        <w:rPr>
          <w:rFonts w:eastAsia="Arial"/>
          <w:spacing w:val="-27"/>
          <w:sz w:val="24"/>
          <w:szCs w:val="24"/>
        </w:rPr>
        <w:t xml:space="preserve"> </w:t>
      </w:r>
      <w:r w:rsidR="00C468FA" w:rsidRPr="00C468FA">
        <w:rPr>
          <w:sz w:val="24"/>
          <w:szCs w:val="24"/>
        </w:rPr>
        <w:t>“</w:t>
      </w:r>
      <w:r w:rsidR="00C468FA" w:rsidRPr="00C468FA">
        <w:rPr>
          <w:rFonts w:eastAsia="Arial"/>
          <w:sz w:val="24"/>
          <w:szCs w:val="24"/>
        </w:rPr>
        <w:t>Assembly</w:t>
      </w:r>
      <w:r w:rsidR="00C468FA" w:rsidRPr="00C468FA">
        <w:rPr>
          <w:rFonts w:eastAsia="Arial"/>
          <w:spacing w:val="25"/>
          <w:sz w:val="24"/>
          <w:szCs w:val="24"/>
        </w:rPr>
        <w:t xml:space="preserve"> </w:t>
      </w:r>
      <w:r w:rsidR="00C468FA" w:rsidRPr="00C468FA">
        <w:rPr>
          <w:rFonts w:eastAsia="Arial"/>
          <w:sz w:val="24"/>
          <w:szCs w:val="24"/>
        </w:rPr>
        <w:t>language</w:t>
      </w:r>
      <w:r w:rsidR="00C468FA" w:rsidRPr="00C468FA">
        <w:rPr>
          <w:rFonts w:eastAsia="Arial"/>
          <w:spacing w:val="14"/>
          <w:sz w:val="24"/>
          <w:szCs w:val="24"/>
        </w:rPr>
        <w:t xml:space="preserve"> </w:t>
      </w:r>
      <w:r w:rsidR="00C468FA" w:rsidRPr="00C468FA">
        <w:rPr>
          <w:rFonts w:eastAsia="Arial"/>
          <w:sz w:val="24"/>
          <w:szCs w:val="24"/>
        </w:rPr>
        <w:t>for</w:t>
      </w:r>
      <w:r w:rsidR="00C468FA" w:rsidRPr="00C468FA">
        <w:rPr>
          <w:rFonts w:eastAsia="Arial"/>
          <w:spacing w:val="5"/>
          <w:sz w:val="24"/>
          <w:szCs w:val="24"/>
        </w:rPr>
        <w:t xml:space="preserve"> </w:t>
      </w:r>
      <w:r w:rsidR="00C468FA" w:rsidRPr="00C468FA">
        <w:rPr>
          <w:rFonts w:eastAsia="Arial"/>
          <w:sz w:val="24"/>
          <w:szCs w:val="24"/>
        </w:rPr>
        <w:t>IBM</w:t>
      </w:r>
      <w:r w:rsidR="00C468FA" w:rsidRPr="00C468FA">
        <w:rPr>
          <w:rFonts w:eastAsia="Arial"/>
          <w:spacing w:val="7"/>
          <w:sz w:val="24"/>
          <w:szCs w:val="24"/>
        </w:rPr>
        <w:t xml:space="preserve"> </w:t>
      </w:r>
      <w:r w:rsidR="00C468FA" w:rsidRPr="00C468FA">
        <w:rPr>
          <w:rFonts w:eastAsia="Arial"/>
          <w:w w:val="102"/>
          <w:sz w:val="24"/>
          <w:szCs w:val="24"/>
        </w:rPr>
        <w:t>704</w:t>
      </w:r>
      <w:r w:rsidR="00C468FA" w:rsidRPr="00C468FA">
        <w:rPr>
          <w:w w:val="115"/>
          <w:sz w:val="24"/>
          <w:szCs w:val="24"/>
        </w:rPr>
        <w:t>”</w:t>
      </w:r>
    </w:p>
    <w:p w:rsidR="00B50FAD" w:rsidRPr="00C468FA" w:rsidRDefault="00C468FA" w:rsidP="00984177">
      <w:pPr>
        <w:spacing w:before="1" w:line="200" w:lineRule="exact"/>
        <w:jc w:val="both"/>
        <w:rPr>
          <w:sz w:val="24"/>
          <w:szCs w:val="24"/>
        </w:rPr>
      </w:pPr>
      <w:r w:rsidRPr="00C468FA">
        <w:rPr>
          <w:sz w:val="24"/>
          <w:szCs w:val="24"/>
        </w:rPr>
        <w:br w:type="column"/>
      </w:r>
    </w:p>
    <w:p w:rsidR="00B50FAD" w:rsidRPr="00C468FA" w:rsidRDefault="00C468FA" w:rsidP="00984177">
      <w:pPr>
        <w:ind w:left="420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Arithmetic</w:t>
      </w:r>
      <w:r w:rsidRPr="00C468FA">
        <w:rPr>
          <w:rFonts w:eastAsia="Arial"/>
          <w:spacing w:val="-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IF-statement</w:t>
      </w:r>
    </w:p>
    <w:p w:rsidR="00B50FAD" w:rsidRPr="00C468FA" w:rsidRDefault="00B50FAD" w:rsidP="00984177">
      <w:pPr>
        <w:spacing w:before="10" w:line="22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-33" w:right="2072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•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Example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of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machine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dependence</w:t>
      </w:r>
    </w:p>
    <w:p w:rsidR="00B50FAD" w:rsidRPr="00C468FA" w:rsidRDefault="00C468FA" w:rsidP="00984177">
      <w:pPr>
        <w:spacing w:before="23"/>
        <w:ind w:left="211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–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IF (a) n1, n2, n3</w:t>
      </w:r>
    </w:p>
    <w:p w:rsidR="00B50FAD" w:rsidRPr="00C468FA" w:rsidRDefault="00C468FA" w:rsidP="00984177">
      <w:pPr>
        <w:spacing w:before="8"/>
        <w:ind w:left="21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–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pacing w:val="-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Evaluate a: branch to</w:t>
      </w:r>
    </w:p>
    <w:p w:rsidR="00B50FAD" w:rsidRPr="00C468FA" w:rsidRDefault="00C468FA" w:rsidP="00984177">
      <w:pPr>
        <w:spacing w:before="28"/>
        <w:ind w:left="422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•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n1: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if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-,</w:t>
      </w:r>
    </w:p>
    <w:p w:rsidR="00B50FAD" w:rsidRPr="00C468FA" w:rsidRDefault="00C468FA" w:rsidP="00984177">
      <w:pPr>
        <w:spacing w:before="26"/>
        <w:ind w:left="422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•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n2: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if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0,</w:t>
      </w:r>
    </w:p>
    <w:p w:rsidR="00B50FAD" w:rsidRPr="00C468FA" w:rsidRDefault="00C468FA" w:rsidP="00984177">
      <w:pPr>
        <w:spacing w:before="32"/>
        <w:ind w:left="422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•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n3: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if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+</w:t>
      </w:r>
    </w:p>
    <w:p w:rsidR="00B50FAD" w:rsidRPr="00C468FA" w:rsidRDefault="00C468FA" w:rsidP="00984177">
      <w:pPr>
        <w:spacing w:before="24"/>
        <w:ind w:left="21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–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pacing w:val="-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CAS instruction in IBM 704</w:t>
      </w:r>
    </w:p>
    <w:p w:rsidR="00B50FAD" w:rsidRPr="00C468FA" w:rsidRDefault="00C468FA" w:rsidP="00984177">
      <w:pPr>
        <w:spacing w:before="42" w:line="160" w:lineRule="exact"/>
        <w:ind w:left="158" w:right="1503" w:hanging="15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•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More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conventional</w:t>
      </w:r>
      <w:r w:rsidRPr="00C468FA">
        <w:rPr>
          <w:rFonts w:eastAsia="Arial"/>
          <w:spacing w:val="1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IF-statement</w:t>
      </w:r>
      <w:r w:rsidRPr="00C468FA">
        <w:rPr>
          <w:rFonts w:eastAsia="Arial"/>
          <w:spacing w:val="1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was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later introduced</w:t>
      </w:r>
    </w:p>
    <w:p w:rsidR="00B50FAD" w:rsidRPr="00C468FA" w:rsidRDefault="00C468FA" w:rsidP="00984177">
      <w:pPr>
        <w:spacing w:before="21"/>
        <w:ind w:left="211"/>
        <w:jc w:val="both"/>
        <w:rPr>
          <w:rFonts w:eastAsia="Courier New"/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  <w:r w:rsidRPr="00C468FA">
        <w:rPr>
          <w:rFonts w:eastAsia="Courier New"/>
          <w:sz w:val="24"/>
          <w:szCs w:val="24"/>
        </w:rPr>
        <w:t>–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IF (X .EQ. A(I)) K = I - 1</w:t>
      </w: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before="2" w:line="260" w:lineRule="exact"/>
        <w:jc w:val="both"/>
        <w:rPr>
          <w:sz w:val="24"/>
          <w:szCs w:val="24"/>
        </w:rPr>
        <w:sectPr w:rsidR="00B50FAD" w:rsidRPr="00C468FA" w:rsidSect="00C468FA">
          <w:pgSz w:w="12240" w:h="15840"/>
          <w:pgMar w:top="1060" w:right="740" w:bottom="280" w:left="1720" w:header="838" w:footer="837" w:gutter="0"/>
          <w:cols w:space="720"/>
        </w:sectPr>
      </w:pPr>
    </w:p>
    <w:p w:rsidR="00B50FAD" w:rsidRPr="00C468FA" w:rsidRDefault="00C468FA" w:rsidP="00984177">
      <w:pPr>
        <w:spacing w:before="25"/>
        <w:ind w:left="457" w:right="-5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i/>
          <w:sz w:val="24"/>
          <w:szCs w:val="24"/>
        </w:rPr>
        <w:lastRenderedPageBreak/>
        <w:t>Principles</w:t>
      </w:r>
      <w:r w:rsidRPr="00C468FA">
        <w:rPr>
          <w:rFonts w:eastAsia="Arial"/>
          <w:i/>
          <w:spacing w:val="-11"/>
          <w:sz w:val="24"/>
          <w:szCs w:val="24"/>
        </w:rPr>
        <w:t xml:space="preserve"> </w:t>
      </w:r>
      <w:r w:rsidRPr="00C468FA">
        <w:rPr>
          <w:rFonts w:eastAsia="Arial"/>
          <w:i/>
          <w:sz w:val="24"/>
          <w:szCs w:val="24"/>
        </w:rPr>
        <w:t>of</w:t>
      </w:r>
      <w:r w:rsidRPr="00C468FA">
        <w:rPr>
          <w:rFonts w:eastAsia="Arial"/>
          <w:i/>
          <w:spacing w:val="-2"/>
          <w:sz w:val="24"/>
          <w:szCs w:val="24"/>
        </w:rPr>
        <w:t xml:space="preserve"> </w:t>
      </w:r>
      <w:r w:rsidRPr="00C468FA">
        <w:rPr>
          <w:rFonts w:eastAsia="Arial"/>
          <w:i/>
          <w:sz w:val="24"/>
          <w:szCs w:val="24"/>
        </w:rPr>
        <w:t>Programming</w:t>
      </w:r>
    </w:p>
    <w:p w:rsidR="00B50FAD" w:rsidRPr="00C468FA" w:rsidRDefault="00B50FAD" w:rsidP="00984177">
      <w:pPr>
        <w:spacing w:before="11" w:line="24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21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The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Portability</w:t>
      </w:r>
      <w:r w:rsidRPr="00C468FA">
        <w:rPr>
          <w:rFonts w:eastAsia="Arial"/>
          <w:spacing w:val="34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Principle</w:t>
      </w:r>
    </w:p>
    <w:p w:rsidR="00B50FAD" w:rsidRPr="00C468FA" w:rsidRDefault="00C468FA" w:rsidP="00984177">
      <w:pPr>
        <w:spacing w:before="50" w:line="257" w:lineRule="auto"/>
        <w:ind w:left="556" w:right="-22" w:hanging="12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Avoid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features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or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facilities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that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 xml:space="preserve">are </w:t>
      </w:r>
      <w:r w:rsidRPr="00C468FA">
        <w:rPr>
          <w:rFonts w:eastAsia="Arial"/>
          <w:sz w:val="24"/>
          <w:szCs w:val="24"/>
        </w:rPr>
        <w:t>dependent</w:t>
      </w:r>
      <w:r w:rsidRPr="00C468FA">
        <w:rPr>
          <w:rFonts w:eastAsia="Arial"/>
          <w:spacing w:val="1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on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particular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computer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or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 xml:space="preserve">a </w:t>
      </w:r>
      <w:r w:rsidRPr="00C468FA">
        <w:rPr>
          <w:rFonts w:eastAsia="Arial"/>
          <w:sz w:val="24"/>
          <w:szCs w:val="24"/>
        </w:rPr>
        <w:t>small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class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of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computers.</w:t>
      </w:r>
    </w:p>
    <w:p w:rsidR="00B50FAD" w:rsidRPr="00C468FA" w:rsidRDefault="00C468FA" w:rsidP="00984177">
      <w:pPr>
        <w:spacing w:before="25"/>
        <w:ind w:left="1373"/>
        <w:jc w:val="both"/>
        <w:rPr>
          <w:rFonts w:eastAsia="Arial"/>
          <w:sz w:val="24"/>
          <w:szCs w:val="24"/>
        </w:rPr>
      </w:pPr>
      <w:r w:rsidRPr="00C468FA">
        <w:rPr>
          <w:sz w:val="24"/>
          <w:szCs w:val="24"/>
        </w:rPr>
        <w:br w:type="column"/>
      </w:r>
      <w:r w:rsidRPr="00C468FA">
        <w:rPr>
          <w:rFonts w:eastAsia="Arial"/>
          <w:sz w:val="24"/>
          <w:szCs w:val="24"/>
        </w:rPr>
        <w:lastRenderedPageBreak/>
        <w:t>GOTO</w:t>
      </w:r>
    </w:p>
    <w:p w:rsidR="00B50FAD" w:rsidRPr="00C468FA" w:rsidRDefault="00B50FAD" w:rsidP="00984177">
      <w:pPr>
        <w:spacing w:before="8" w:line="26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Workhorse of control flow in FORTRAN</w:t>
      </w:r>
    </w:p>
    <w:p w:rsidR="00B50FAD" w:rsidRPr="00C468FA" w:rsidRDefault="00C468FA" w:rsidP="00984177">
      <w:pPr>
        <w:spacing w:before="3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2-way branch:</w:t>
      </w:r>
    </w:p>
    <w:p w:rsidR="00B50FAD" w:rsidRPr="00C468FA" w:rsidRDefault="00C468FA" w:rsidP="00984177">
      <w:pPr>
        <w:spacing w:before="55"/>
        <w:ind w:left="422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IF</w:t>
      </w:r>
      <w:r w:rsidRPr="00C468FA">
        <w:rPr>
          <w:rFonts w:eastAsia="Courier New"/>
          <w:spacing w:val="12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(</w:t>
      </w:r>
      <w:r w:rsidRPr="00C468FA">
        <w:rPr>
          <w:rFonts w:eastAsia="Courier New"/>
          <w:i/>
          <w:sz w:val="24"/>
          <w:szCs w:val="24"/>
        </w:rPr>
        <w:t>condition</w:t>
      </w:r>
      <w:r w:rsidRPr="00C468FA">
        <w:rPr>
          <w:rFonts w:eastAsia="Courier New"/>
          <w:sz w:val="24"/>
          <w:szCs w:val="24"/>
        </w:rPr>
        <w:t>)</w:t>
      </w:r>
      <w:r w:rsidRPr="00C468FA">
        <w:rPr>
          <w:rFonts w:eastAsia="Courier New"/>
          <w:spacing w:val="48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GOTO</w:t>
      </w:r>
      <w:r w:rsidRPr="00C468FA">
        <w:rPr>
          <w:rFonts w:eastAsia="Courier New"/>
          <w:spacing w:val="20"/>
          <w:sz w:val="24"/>
          <w:szCs w:val="24"/>
        </w:rPr>
        <w:t xml:space="preserve"> </w:t>
      </w:r>
      <w:r w:rsidRPr="00C468FA">
        <w:rPr>
          <w:rFonts w:eastAsia="Courier New"/>
          <w:w w:val="106"/>
          <w:sz w:val="24"/>
          <w:szCs w:val="24"/>
        </w:rPr>
        <w:t>100</w:t>
      </w:r>
    </w:p>
    <w:p w:rsidR="00B50FAD" w:rsidRPr="00C468FA" w:rsidRDefault="00C468FA" w:rsidP="00984177">
      <w:pPr>
        <w:spacing w:before="45"/>
        <w:ind w:left="815" w:right="2841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i/>
          <w:sz w:val="24"/>
          <w:szCs w:val="24"/>
        </w:rPr>
        <w:t>case</w:t>
      </w:r>
      <w:r w:rsidRPr="00C468FA">
        <w:rPr>
          <w:rFonts w:eastAsia="Courier New"/>
          <w:i/>
          <w:spacing w:val="20"/>
          <w:sz w:val="24"/>
          <w:szCs w:val="24"/>
        </w:rPr>
        <w:t xml:space="preserve"> </w:t>
      </w:r>
      <w:r w:rsidRPr="00C468FA">
        <w:rPr>
          <w:rFonts w:eastAsia="Courier New"/>
          <w:i/>
          <w:sz w:val="24"/>
          <w:szCs w:val="24"/>
        </w:rPr>
        <w:t>for</w:t>
      </w:r>
      <w:r w:rsidRPr="00C468FA">
        <w:rPr>
          <w:rFonts w:eastAsia="Courier New"/>
          <w:i/>
          <w:spacing w:val="16"/>
          <w:sz w:val="24"/>
          <w:szCs w:val="24"/>
        </w:rPr>
        <w:t xml:space="preserve"> </w:t>
      </w:r>
      <w:r w:rsidRPr="00C468FA">
        <w:rPr>
          <w:rFonts w:eastAsia="Courier New"/>
          <w:i/>
          <w:w w:val="106"/>
          <w:sz w:val="24"/>
          <w:szCs w:val="24"/>
        </w:rPr>
        <w:t>false</w:t>
      </w:r>
    </w:p>
    <w:p w:rsidR="00B50FAD" w:rsidRPr="00C468FA" w:rsidRDefault="00C468FA" w:rsidP="00984177">
      <w:pPr>
        <w:spacing w:before="39"/>
        <w:ind w:left="422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GOTO</w:t>
      </w:r>
      <w:r w:rsidRPr="00C468FA">
        <w:rPr>
          <w:rFonts w:eastAsia="Courier New"/>
          <w:spacing w:val="20"/>
          <w:sz w:val="24"/>
          <w:szCs w:val="24"/>
        </w:rPr>
        <w:t xml:space="preserve"> </w:t>
      </w:r>
      <w:r w:rsidRPr="00C468FA">
        <w:rPr>
          <w:rFonts w:eastAsia="Courier New"/>
          <w:w w:val="106"/>
          <w:sz w:val="24"/>
          <w:szCs w:val="24"/>
        </w:rPr>
        <w:t>200</w:t>
      </w:r>
    </w:p>
    <w:p w:rsidR="00B50FAD" w:rsidRPr="00C468FA" w:rsidRDefault="00C468FA" w:rsidP="00984177">
      <w:pPr>
        <w:spacing w:before="45"/>
        <w:ind w:left="211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 xml:space="preserve">100     </w:t>
      </w:r>
      <w:r w:rsidRPr="00C468FA">
        <w:rPr>
          <w:rFonts w:eastAsia="Courier New"/>
          <w:spacing w:val="38"/>
          <w:sz w:val="24"/>
          <w:szCs w:val="24"/>
        </w:rPr>
        <w:t xml:space="preserve"> </w:t>
      </w:r>
      <w:r w:rsidRPr="00C468FA">
        <w:rPr>
          <w:rFonts w:eastAsia="Courier New"/>
          <w:i/>
          <w:sz w:val="24"/>
          <w:szCs w:val="24"/>
        </w:rPr>
        <w:t>case</w:t>
      </w:r>
      <w:r w:rsidRPr="00C468FA">
        <w:rPr>
          <w:rFonts w:eastAsia="Courier New"/>
          <w:i/>
          <w:spacing w:val="20"/>
          <w:sz w:val="24"/>
          <w:szCs w:val="24"/>
        </w:rPr>
        <w:t xml:space="preserve"> </w:t>
      </w:r>
      <w:r w:rsidRPr="00C468FA">
        <w:rPr>
          <w:rFonts w:eastAsia="Courier New"/>
          <w:i/>
          <w:sz w:val="24"/>
          <w:szCs w:val="24"/>
        </w:rPr>
        <w:t>for</w:t>
      </w:r>
      <w:r w:rsidRPr="00C468FA">
        <w:rPr>
          <w:rFonts w:eastAsia="Courier New"/>
          <w:i/>
          <w:spacing w:val="16"/>
          <w:sz w:val="24"/>
          <w:szCs w:val="24"/>
        </w:rPr>
        <w:t xml:space="preserve"> </w:t>
      </w:r>
      <w:r w:rsidRPr="00C468FA">
        <w:rPr>
          <w:rFonts w:eastAsia="Courier New"/>
          <w:i/>
          <w:w w:val="106"/>
          <w:sz w:val="24"/>
          <w:szCs w:val="24"/>
        </w:rPr>
        <w:t>true</w:t>
      </w:r>
    </w:p>
    <w:p w:rsidR="00B50FAD" w:rsidRPr="00C468FA" w:rsidRDefault="00C468FA" w:rsidP="00984177">
      <w:pPr>
        <w:spacing w:before="45"/>
        <w:ind w:left="211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w w:val="106"/>
          <w:sz w:val="24"/>
          <w:szCs w:val="24"/>
        </w:rPr>
        <w:t>200</w:t>
      </w:r>
    </w:p>
    <w:p w:rsidR="00B50FAD" w:rsidRPr="00C468FA" w:rsidRDefault="00C468FA" w:rsidP="00984177">
      <w:pPr>
        <w:spacing w:before="35"/>
        <w:jc w:val="both"/>
        <w:rPr>
          <w:rFonts w:eastAsia="Arial"/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 xml:space="preserve">Equivalent to </w:t>
      </w:r>
      <w:r w:rsidRPr="00C468FA">
        <w:rPr>
          <w:rFonts w:eastAsia="Arial"/>
          <w:i/>
          <w:sz w:val="24"/>
          <w:szCs w:val="24"/>
        </w:rPr>
        <w:t xml:space="preserve">if-then-else </w:t>
      </w:r>
      <w:r w:rsidRPr="00C468FA">
        <w:rPr>
          <w:rFonts w:eastAsia="Arial"/>
          <w:sz w:val="24"/>
          <w:szCs w:val="24"/>
        </w:rPr>
        <w:t>in newer languages</w:t>
      </w:r>
    </w:p>
    <w:p w:rsidR="00B50FAD" w:rsidRPr="00C468FA" w:rsidRDefault="00B50FAD" w:rsidP="00984177">
      <w:pPr>
        <w:spacing w:before="1" w:line="12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</w:p>
    <w:p w:rsidR="00B50FAD" w:rsidRPr="00C468FA" w:rsidRDefault="00B50FAD" w:rsidP="00984177">
      <w:pPr>
        <w:spacing w:before="8" w:line="26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30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Reversing</w:t>
      </w:r>
      <w:r w:rsidRPr="00C468FA">
        <w:rPr>
          <w:rFonts w:eastAsia="Arial"/>
          <w:spacing w:val="-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TRUE</w:t>
      </w:r>
      <w:r w:rsidRPr="00C468FA">
        <w:rPr>
          <w:rFonts w:eastAsia="Arial"/>
          <w:spacing w:val="-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and</w:t>
      </w:r>
      <w:r w:rsidRPr="00C468FA">
        <w:rPr>
          <w:rFonts w:eastAsia="Arial"/>
          <w:spacing w:val="-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FALSE</w:t>
      </w: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before="15" w:line="26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21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get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i/>
          <w:sz w:val="24"/>
          <w:szCs w:val="24"/>
        </w:rPr>
        <w:t>if-then-else</w:t>
      </w:r>
      <w:r w:rsidRPr="00C468FA">
        <w:rPr>
          <w:rFonts w:eastAsia="Arial"/>
          <w:i/>
          <w:spacing w:val="3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–style</w:t>
      </w:r>
      <w:r w:rsidRPr="00C468FA">
        <w:rPr>
          <w:rFonts w:eastAsia="Arial"/>
          <w:spacing w:val="21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if:</w:t>
      </w:r>
    </w:p>
    <w:p w:rsidR="00B50FAD" w:rsidRPr="00C468FA" w:rsidRDefault="00C468FA" w:rsidP="00984177">
      <w:pPr>
        <w:spacing w:before="67"/>
        <w:ind w:left="638" w:right="-47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IF</w:t>
      </w:r>
      <w:r w:rsidRPr="00C468FA">
        <w:rPr>
          <w:rFonts w:eastAsia="Courier New"/>
          <w:spacing w:val="7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(.NOT.</w:t>
      </w:r>
      <w:r w:rsidRPr="00C468FA">
        <w:rPr>
          <w:rFonts w:eastAsia="Courier New"/>
          <w:spacing w:val="13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(</w:t>
      </w:r>
      <w:r w:rsidRPr="00C468FA">
        <w:rPr>
          <w:rFonts w:eastAsia="Courier New"/>
          <w:i/>
          <w:sz w:val="24"/>
          <w:szCs w:val="24"/>
        </w:rPr>
        <w:t>condition)</w:t>
      </w:r>
      <w:r w:rsidRPr="00C468FA">
        <w:rPr>
          <w:rFonts w:eastAsia="Courier New"/>
          <w:sz w:val="24"/>
          <w:szCs w:val="24"/>
        </w:rPr>
        <w:t>)</w:t>
      </w:r>
      <w:r w:rsidRPr="00C468FA">
        <w:rPr>
          <w:rFonts w:eastAsia="Courier New"/>
          <w:spacing w:val="26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GOTO</w:t>
      </w:r>
      <w:r w:rsidRPr="00C468FA">
        <w:rPr>
          <w:rFonts w:eastAsia="Courier New"/>
          <w:spacing w:val="10"/>
          <w:sz w:val="24"/>
          <w:szCs w:val="24"/>
        </w:rPr>
        <w:t xml:space="preserve"> </w:t>
      </w:r>
      <w:r w:rsidRPr="00C468FA">
        <w:rPr>
          <w:rFonts w:eastAsia="Courier New"/>
          <w:w w:val="102"/>
          <w:sz w:val="24"/>
          <w:szCs w:val="24"/>
        </w:rPr>
        <w:t>100</w:t>
      </w:r>
    </w:p>
    <w:p w:rsidR="00B50FAD" w:rsidRPr="00C468FA" w:rsidRDefault="00C468FA" w:rsidP="00984177">
      <w:pPr>
        <w:spacing w:before="53"/>
        <w:ind w:left="1061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i/>
          <w:sz w:val="24"/>
          <w:szCs w:val="24"/>
        </w:rPr>
        <w:t>case</w:t>
      </w:r>
      <w:r w:rsidRPr="00C468FA">
        <w:rPr>
          <w:rFonts w:eastAsia="Courier New"/>
          <w:i/>
          <w:spacing w:val="10"/>
          <w:sz w:val="24"/>
          <w:szCs w:val="24"/>
        </w:rPr>
        <w:t xml:space="preserve"> </w:t>
      </w:r>
      <w:r w:rsidRPr="00C468FA">
        <w:rPr>
          <w:rFonts w:eastAsia="Courier New"/>
          <w:i/>
          <w:sz w:val="24"/>
          <w:szCs w:val="24"/>
        </w:rPr>
        <w:t>for</w:t>
      </w:r>
      <w:r w:rsidRPr="00C468FA">
        <w:rPr>
          <w:rFonts w:eastAsia="Courier New"/>
          <w:i/>
          <w:spacing w:val="8"/>
          <w:sz w:val="24"/>
          <w:szCs w:val="24"/>
        </w:rPr>
        <w:t xml:space="preserve"> </w:t>
      </w:r>
      <w:r w:rsidRPr="00C468FA">
        <w:rPr>
          <w:rFonts w:eastAsia="Courier New"/>
          <w:i/>
          <w:w w:val="102"/>
          <w:sz w:val="24"/>
          <w:szCs w:val="24"/>
        </w:rPr>
        <w:t>true</w:t>
      </w:r>
    </w:p>
    <w:p w:rsidR="00B50FAD" w:rsidRPr="00C468FA" w:rsidRDefault="00C468FA" w:rsidP="00984177">
      <w:pPr>
        <w:spacing w:before="59"/>
        <w:ind w:left="638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GOTO</w:t>
      </w:r>
      <w:r w:rsidRPr="00C468FA">
        <w:rPr>
          <w:rFonts w:eastAsia="Courier New"/>
          <w:spacing w:val="10"/>
          <w:sz w:val="24"/>
          <w:szCs w:val="24"/>
        </w:rPr>
        <w:t xml:space="preserve"> </w:t>
      </w:r>
      <w:r w:rsidRPr="00C468FA">
        <w:rPr>
          <w:rFonts w:eastAsia="Courier New"/>
          <w:w w:val="102"/>
          <w:sz w:val="24"/>
          <w:szCs w:val="24"/>
        </w:rPr>
        <w:t>200</w:t>
      </w:r>
    </w:p>
    <w:p w:rsidR="00B50FAD" w:rsidRPr="00C468FA" w:rsidRDefault="00C468FA" w:rsidP="00984177">
      <w:pPr>
        <w:spacing w:before="53"/>
        <w:ind w:left="427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 xml:space="preserve">100  </w:t>
      </w:r>
      <w:r w:rsidRPr="00C468FA">
        <w:rPr>
          <w:rFonts w:eastAsia="Courier New"/>
          <w:spacing w:val="56"/>
          <w:sz w:val="24"/>
          <w:szCs w:val="24"/>
        </w:rPr>
        <w:t xml:space="preserve"> </w:t>
      </w:r>
      <w:r w:rsidRPr="00C468FA">
        <w:rPr>
          <w:rFonts w:eastAsia="Courier New"/>
          <w:i/>
          <w:sz w:val="24"/>
          <w:szCs w:val="24"/>
        </w:rPr>
        <w:t>case</w:t>
      </w:r>
      <w:r w:rsidRPr="00C468FA">
        <w:rPr>
          <w:rFonts w:eastAsia="Courier New"/>
          <w:i/>
          <w:spacing w:val="10"/>
          <w:sz w:val="24"/>
          <w:szCs w:val="24"/>
        </w:rPr>
        <w:t xml:space="preserve"> </w:t>
      </w:r>
      <w:r w:rsidRPr="00C468FA">
        <w:rPr>
          <w:rFonts w:eastAsia="Courier New"/>
          <w:i/>
          <w:sz w:val="24"/>
          <w:szCs w:val="24"/>
        </w:rPr>
        <w:t>for</w:t>
      </w:r>
      <w:r w:rsidRPr="00C468FA">
        <w:rPr>
          <w:rFonts w:eastAsia="Courier New"/>
          <w:i/>
          <w:spacing w:val="8"/>
          <w:sz w:val="24"/>
          <w:szCs w:val="24"/>
        </w:rPr>
        <w:t xml:space="preserve"> </w:t>
      </w:r>
      <w:r w:rsidRPr="00C468FA">
        <w:rPr>
          <w:rFonts w:eastAsia="Courier New"/>
          <w:i/>
          <w:w w:val="102"/>
          <w:sz w:val="24"/>
          <w:szCs w:val="24"/>
        </w:rPr>
        <w:t>false</w:t>
      </w:r>
    </w:p>
    <w:p w:rsidR="00B50FAD" w:rsidRPr="00C468FA" w:rsidRDefault="00C468FA" w:rsidP="00984177">
      <w:pPr>
        <w:spacing w:before="53" w:line="160" w:lineRule="exact"/>
        <w:ind w:left="427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w w:val="102"/>
          <w:position w:val="1"/>
          <w:sz w:val="24"/>
          <w:szCs w:val="24"/>
        </w:rPr>
        <w:t>200</w:t>
      </w:r>
    </w:p>
    <w:p w:rsidR="00B50FAD" w:rsidRPr="00C468FA" w:rsidRDefault="00C468FA" w:rsidP="00984177">
      <w:pPr>
        <w:spacing w:before="25" w:line="244" w:lineRule="auto"/>
        <w:ind w:left="477" w:right="1626" w:firstLine="315"/>
        <w:jc w:val="both"/>
        <w:rPr>
          <w:rFonts w:eastAsia="Arial"/>
          <w:sz w:val="24"/>
          <w:szCs w:val="24"/>
        </w:rPr>
      </w:pPr>
      <w:r w:rsidRPr="00C468FA">
        <w:rPr>
          <w:sz w:val="24"/>
          <w:szCs w:val="24"/>
        </w:rPr>
        <w:br w:type="column"/>
      </w:r>
      <w:r w:rsidRPr="00C468FA">
        <w:rPr>
          <w:rFonts w:eastAsia="Arial"/>
          <w:i/>
          <w:sz w:val="24"/>
          <w:szCs w:val="24"/>
        </w:rPr>
        <w:lastRenderedPageBreak/>
        <w:t>n</w:t>
      </w:r>
      <w:r w:rsidRPr="00C468FA">
        <w:rPr>
          <w:rFonts w:eastAsia="Arial"/>
          <w:sz w:val="24"/>
          <w:szCs w:val="24"/>
        </w:rPr>
        <w:t>-way</w:t>
      </w:r>
      <w:r w:rsidRPr="00C468FA">
        <w:rPr>
          <w:rFonts w:eastAsia="Arial"/>
          <w:spacing w:val="-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Branching with</w:t>
      </w:r>
      <w:r w:rsidRPr="00C468FA">
        <w:rPr>
          <w:rFonts w:eastAsia="Arial"/>
          <w:spacing w:val="-5"/>
          <w:sz w:val="24"/>
          <w:szCs w:val="24"/>
        </w:rPr>
        <w:t xml:space="preserve"> </w:t>
      </w:r>
      <w:r w:rsidRPr="00C468FA">
        <w:rPr>
          <w:rFonts w:eastAsia="Arial"/>
          <w:color w:val="009898"/>
          <w:sz w:val="24"/>
          <w:szCs w:val="24"/>
        </w:rPr>
        <w:t>Computed</w:t>
      </w:r>
      <w:r w:rsidRPr="00C468FA">
        <w:rPr>
          <w:rFonts w:eastAsia="Arial"/>
          <w:color w:val="009898"/>
          <w:spacing w:val="-12"/>
          <w:sz w:val="24"/>
          <w:szCs w:val="24"/>
        </w:rPr>
        <w:t xml:space="preserve"> </w:t>
      </w:r>
      <w:r w:rsidRPr="00C468FA">
        <w:rPr>
          <w:rFonts w:eastAsia="Arial"/>
          <w:color w:val="009898"/>
          <w:sz w:val="24"/>
          <w:szCs w:val="24"/>
        </w:rPr>
        <w:t>GOTO</w:t>
      </w:r>
    </w:p>
    <w:p w:rsidR="00B50FAD" w:rsidRPr="00C468FA" w:rsidRDefault="00C468FA" w:rsidP="00984177">
      <w:pPr>
        <w:spacing w:before="70"/>
        <w:ind w:left="422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GOTO</w:t>
      </w:r>
      <w:r w:rsidRPr="00C468FA">
        <w:rPr>
          <w:rFonts w:eastAsia="Courier New"/>
          <w:spacing w:val="15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(L</w:t>
      </w:r>
      <w:r w:rsidRPr="00C468FA">
        <w:rPr>
          <w:rFonts w:eastAsia="Courier New"/>
          <w:position w:val="-3"/>
          <w:sz w:val="24"/>
          <w:szCs w:val="24"/>
        </w:rPr>
        <w:t>1</w:t>
      </w:r>
      <w:r w:rsidRPr="00C468FA">
        <w:rPr>
          <w:rFonts w:eastAsia="Courier New"/>
          <w:sz w:val="24"/>
          <w:szCs w:val="24"/>
        </w:rPr>
        <w:t>,</w:t>
      </w:r>
      <w:r w:rsidRPr="00C468FA">
        <w:rPr>
          <w:rFonts w:eastAsia="Courier New"/>
          <w:spacing w:val="12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L</w:t>
      </w:r>
      <w:r w:rsidRPr="00C468FA">
        <w:rPr>
          <w:rFonts w:eastAsia="Courier New"/>
          <w:position w:val="-3"/>
          <w:sz w:val="24"/>
          <w:szCs w:val="24"/>
        </w:rPr>
        <w:t>2</w:t>
      </w:r>
      <w:r w:rsidRPr="00C468FA">
        <w:rPr>
          <w:rFonts w:eastAsia="Courier New"/>
          <w:sz w:val="24"/>
          <w:szCs w:val="24"/>
        </w:rPr>
        <w:t>,</w:t>
      </w:r>
      <w:r w:rsidRPr="00C468FA">
        <w:rPr>
          <w:rFonts w:eastAsia="Courier New"/>
          <w:spacing w:val="9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L</w:t>
      </w:r>
      <w:r w:rsidRPr="00C468FA">
        <w:rPr>
          <w:rFonts w:eastAsia="Courier New"/>
          <w:position w:val="-3"/>
          <w:sz w:val="24"/>
          <w:szCs w:val="24"/>
        </w:rPr>
        <w:t>3</w:t>
      </w:r>
      <w:r w:rsidRPr="00C468FA">
        <w:rPr>
          <w:rFonts w:eastAsia="Courier New"/>
          <w:sz w:val="24"/>
          <w:szCs w:val="24"/>
        </w:rPr>
        <w:t>,</w:t>
      </w:r>
      <w:r w:rsidRPr="00C468FA">
        <w:rPr>
          <w:rFonts w:eastAsia="Courier New"/>
          <w:spacing w:val="9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L</w:t>
      </w:r>
      <w:r w:rsidRPr="00C468FA">
        <w:rPr>
          <w:rFonts w:eastAsia="Courier New"/>
          <w:position w:val="-3"/>
          <w:sz w:val="24"/>
          <w:szCs w:val="24"/>
        </w:rPr>
        <w:t>4</w:t>
      </w:r>
      <w:r w:rsidRPr="00C468FA">
        <w:rPr>
          <w:rFonts w:eastAsia="Courier New"/>
          <w:spacing w:val="24"/>
          <w:position w:val="-3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),</w:t>
      </w:r>
      <w:r w:rsidRPr="00C468FA">
        <w:rPr>
          <w:rFonts w:eastAsia="Courier New"/>
          <w:spacing w:val="9"/>
          <w:sz w:val="24"/>
          <w:szCs w:val="24"/>
        </w:rPr>
        <w:t xml:space="preserve"> </w:t>
      </w:r>
      <w:r w:rsidRPr="00C468FA">
        <w:rPr>
          <w:rFonts w:eastAsia="Courier New"/>
          <w:w w:val="105"/>
          <w:sz w:val="24"/>
          <w:szCs w:val="24"/>
        </w:rPr>
        <w:t>I</w:t>
      </w:r>
    </w:p>
    <w:p w:rsidR="00B50FAD" w:rsidRPr="00C468FA" w:rsidRDefault="00C468FA" w:rsidP="00984177">
      <w:pPr>
        <w:spacing w:before="2"/>
        <w:ind w:left="211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10</w:t>
      </w:r>
      <w:r w:rsidRPr="00C468FA">
        <w:rPr>
          <w:rFonts w:eastAsia="Courier New"/>
          <w:spacing w:val="9"/>
          <w:sz w:val="24"/>
          <w:szCs w:val="24"/>
        </w:rPr>
        <w:t xml:space="preserve"> </w:t>
      </w:r>
      <w:r w:rsidRPr="00C468FA">
        <w:rPr>
          <w:rFonts w:eastAsia="Courier New"/>
          <w:i/>
          <w:sz w:val="24"/>
          <w:szCs w:val="24"/>
        </w:rPr>
        <w:t>case</w:t>
      </w:r>
      <w:r w:rsidRPr="00C468FA">
        <w:rPr>
          <w:rFonts w:eastAsia="Courier New"/>
          <w:i/>
          <w:spacing w:val="15"/>
          <w:sz w:val="24"/>
          <w:szCs w:val="24"/>
        </w:rPr>
        <w:t xml:space="preserve"> </w:t>
      </w:r>
      <w:r w:rsidRPr="00C468FA">
        <w:rPr>
          <w:rFonts w:eastAsia="Courier New"/>
          <w:i/>
          <w:w w:val="105"/>
          <w:sz w:val="24"/>
          <w:szCs w:val="24"/>
        </w:rPr>
        <w:t>1</w:t>
      </w:r>
    </w:p>
    <w:p w:rsidR="00B50FAD" w:rsidRPr="00C468FA" w:rsidRDefault="00C468FA" w:rsidP="00984177">
      <w:pPr>
        <w:spacing w:before="27"/>
        <w:ind w:left="486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GOTO</w:t>
      </w:r>
      <w:r w:rsidRPr="00C468FA">
        <w:rPr>
          <w:rFonts w:eastAsia="Courier New"/>
          <w:spacing w:val="15"/>
          <w:sz w:val="24"/>
          <w:szCs w:val="24"/>
        </w:rPr>
        <w:t xml:space="preserve"> </w:t>
      </w:r>
      <w:r w:rsidRPr="00C468FA">
        <w:rPr>
          <w:rFonts w:eastAsia="Courier New"/>
          <w:w w:val="105"/>
          <w:sz w:val="24"/>
          <w:szCs w:val="24"/>
        </w:rPr>
        <w:t>100</w:t>
      </w:r>
    </w:p>
    <w:p w:rsidR="00B50FAD" w:rsidRPr="00C468FA" w:rsidRDefault="00C468FA" w:rsidP="00984177">
      <w:pPr>
        <w:spacing w:before="21"/>
        <w:ind w:left="211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20</w:t>
      </w:r>
      <w:r w:rsidRPr="00C468FA">
        <w:rPr>
          <w:rFonts w:eastAsia="Courier New"/>
          <w:spacing w:val="9"/>
          <w:sz w:val="24"/>
          <w:szCs w:val="24"/>
        </w:rPr>
        <w:t xml:space="preserve"> </w:t>
      </w:r>
      <w:r w:rsidRPr="00C468FA">
        <w:rPr>
          <w:rFonts w:eastAsia="Courier New"/>
          <w:i/>
          <w:sz w:val="24"/>
          <w:szCs w:val="24"/>
        </w:rPr>
        <w:t>case</w:t>
      </w:r>
      <w:r w:rsidRPr="00C468FA">
        <w:rPr>
          <w:rFonts w:eastAsia="Courier New"/>
          <w:i/>
          <w:spacing w:val="15"/>
          <w:sz w:val="24"/>
          <w:szCs w:val="24"/>
        </w:rPr>
        <w:t xml:space="preserve"> </w:t>
      </w:r>
      <w:r w:rsidRPr="00C468FA">
        <w:rPr>
          <w:rFonts w:eastAsia="Courier New"/>
          <w:i/>
          <w:w w:val="105"/>
          <w:sz w:val="24"/>
          <w:szCs w:val="24"/>
        </w:rPr>
        <w:t>2</w:t>
      </w:r>
    </w:p>
    <w:p w:rsidR="00B50FAD" w:rsidRPr="00C468FA" w:rsidRDefault="00C468FA" w:rsidP="00984177">
      <w:pPr>
        <w:spacing w:before="27"/>
        <w:ind w:left="486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GOTO</w:t>
      </w:r>
      <w:r w:rsidRPr="00C468FA">
        <w:rPr>
          <w:rFonts w:eastAsia="Courier New"/>
          <w:spacing w:val="15"/>
          <w:sz w:val="24"/>
          <w:szCs w:val="24"/>
        </w:rPr>
        <w:t xml:space="preserve"> </w:t>
      </w:r>
      <w:r w:rsidRPr="00C468FA">
        <w:rPr>
          <w:rFonts w:eastAsia="Courier New"/>
          <w:w w:val="105"/>
          <w:sz w:val="24"/>
          <w:szCs w:val="24"/>
        </w:rPr>
        <w:t>100</w:t>
      </w:r>
    </w:p>
    <w:p w:rsidR="00B50FAD" w:rsidRPr="00C468FA" w:rsidRDefault="00C468FA" w:rsidP="00984177">
      <w:pPr>
        <w:spacing w:before="27"/>
        <w:ind w:left="211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30</w:t>
      </w:r>
      <w:r w:rsidRPr="00C468FA">
        <w:rPr>
          <w:rFonts w:eastAsia="Courier New"/>
          <w:spacing w:val="9"/>
          <w:sz w:val="24"/>
          <w:szCs w:val="24"/>
        </w:rPr>
        <w:t xml:space="preserve"> </w:t>
      </w:r>
      <w:r w:rsidRPr="00C468FA">
        <w:rPr>
          <w:rFonts w:eastAsia="Courier New"/>
          <w:i/>
          <w:sz w:val="24"/>
          <w:szCs w:val="24"/>
        </w:rPr>
        <w:t>case</w:t>
      </w:r>
      <w:r w:rsidRPr="00C468FA">
        <w:rPr>
          <w:rFonts w:eastAsia="Courier New"/>
          <w:i/>
          <w:spacing w:val="15"/>
          <w:sz w:val="24"/>
          <w:szCs w:val="24"/>
        </w:rPr>
        <w:t xml:space="preserve"> </w:t>
      </w:r>
      <w:r w:rsidRPr="00C468FA">
        <w:rPr>
          <w:rFonts w:eastAsia="Courier New"/>
          <w:i/>
          <w:w w:val="105"/>
          <w:sz w:val="24"/>
          <w:szCs w:val="24"/>
        </w:rPr>
        <w:t>3</w:t>
      </w:r>
    </w:p>
    <w:p w:rsidR="00B50FAD" w:rsidRPr="00C468FA" w:rsidRDefault="00C468FA" w:rsidP="00984177">
      <w:pPr>
        <w:spacing w:before="27"/>
        <w:ind w:left="486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GOTO</w:t>
      </w:r>
      <w:r w:rsidRPr="00C468FA">
        <w:rPr>
          <w:rFonts w:eastAsia="Courier New"/>
          <w:spacing w:val="15"/>
          <w:sz w:val="24"/>
          <w:szCs w:val="24"/>
        </w:rPr>
        <w:t xml:space="preserve"> </w:t>
      </w:r>
      <w:r w:rsidRPr="00C468FA">
        <w:rPr>
          <w:rFonts w:eastAsia="Courier New"/>
          <w:w w:val="105"/>
          <w:sz w:val="24"/>
          <w:szCs w:val="24"/>
        </w:rPr>
        <w:t>100</w:t>
      </w:r>
    </w:p>
    <w:p w:rsidR="00B50FAD" w:rsidRPr="00C468FA" w:rsidRDefault="00C468FA" w:rsidP="00984177">
      <w:pPr>
        <w:spacing w:before="27"/>
        <w:ind w:left="211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40</w:t>
      </w:r>
      <w:r w:rsidRPr="00C468FA">
        <w:rPr>
          <w:rFonts w:eastAsia="Courier New"/>
          <w:spacing w:val="9"/>
          <w:sz w:val="24"/>
          <w:szCs w:val="24"/>
        </w:rPr>
        <w:t xml:space="preserve"> </w:t>
      </w:r>
      <w:r w:rsidRPr="00C468FA">
        <w:rPr>
          <w:rFonts w:eastAsia="Courier New"/>
          <w:i/>
          <w:sz w:val="24"/>
          <w:szCs w:val="24"/>
        </w:rPr>
        <w:t>case</w:t>
      </w:r>
      <w:r w:rsidRPr="00C468FA">
        <w:rPr>
          <w:rFonts w:eastAsia="Courier New"/>
          <w:i/>
          <w:spacing w:val="15"/>
          <w:sz w:val="24"/>
          <w:szCs w:val="24"/>
        </w:rPr>
        <w:t xml:space="preserve"> </w:t>
      </w:r>
      <w:r w:rsidRPr="00C468FA">
        <w:rPr>
          <w:rFonts w:eastAsia="Courier New"/>
          <w:i/>
          <w:w w:val="105"/>
          <w:sz w:val="24"/>
          <w:szCs w:val="24"/>
        </w:rPr>
        <w:t>4</w:t>
      </w:r>
    </w:p>
    <w:p w:rsidR="00B50FAD" w:rsidRPr="00C468FA" w:rsidRDefault="00C468FA" w:rsidP="00984177">
      <w:pPr>
        <w:spacing w:before="21"/>
        <w:ind w:left="486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GOTO</w:t>
      </w:r>
      <w:r w:rsidRPr="00C468FA">
        <w:rPr>
          <w:rFonts w:eastAsia="Courier New"/>
          <w:spacing w:val="15"/>
          <w:sz w:val="24"/>
          <w:szCs w:val="24"/>
        </w:rPr>
        <w:t xml:space="preserve"> </w:t>
      </w:r>
      <w:r w:rsidRPr="00C468FA">
        <w:rPr>
          <w:rFonts w:eastAsia="Courier New"/>
          <w:w w:val="105"/>
          <w:sz w:val="24"/>
          <w:szCs w:val="24"/>
        </w:rPr>
        <w:t>100</w:t>
      </w:r>
    </w:p>
    <w:p w:rsidR="00B50FAD" w:rsidRPr="00C468FA" w:rsidRDefault="00C468FA" w:rsidP="00984177">
      <w:pPr>
        <w:spacing w:before="27"/>
        <w:ind w:left="211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w w:val="105"/>
          <w:sz w:val="24"/>
          <w:szCs w:val="24"/>
        </w:rPr>
        <w:t>100</w:t>
      </w:r>
    </w:p>
    <w:p w:rsidR="00B50FAD" w:rsidRPr="00C468FA" w:rsidRDefault="00C468FA" w:rsidP="00984177">
      <w:pPr>
        <w:spacing w:before="2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•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Transfer</w:t>
      </w:r>
      <w:r w:rsidRPr="00C468FA">
        <w:rPr>
          <w:rFonts w:eastAsia="Arial"/>
          <w:spacing w:val="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control</w:t>
      </w:r>
      <w:r w:rsidRPr="00C468FA">
        <w:rPr>
          <w:rFonts w:eastAsia="Arial"/>
          <w:spacing w:val="2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label</w:t>
      </w:r>
      <w:r w:rsidRPr="00C468FA">
        <w:rPr>
          <w:rFonts w:eastAsia="Arial"/>
          <w:spacing w:val="1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L</w:t>
      </w:r>
      <w:r w:rsidRPr="00C468FA">
        <w:rPr>
          <w:rFonts w:eastAsia="Arial"/>
          <w:position w:val="-3"/>
          <w:sz w:val="24"/>
          <w:szCs w:val="24"/>
        </w:rPr>
        <w:t>k</w:t>
      </w:r>
      <w:r w:rsidRPr="00C468FA">
        <w:rPr>
          <w:rFonts w:eastAsia="Arial"/>
          <w:spacing w:val="2"/>
          <w:position w:val="-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if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contains</w:t>
      </w:r>
      <w:r w:rsidRPr="00C468FA">
        <w:rPr>
          <w:rFonts w:eastAsia="Arial"/>
          <w:spacing w:val="27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k</w:t>
      </w:r>
    </w:p>
    <w:p w:rsidR="00B50FAD" w:rsidRPr="00C468FA" w:rsidRDefault="00C468FA" w:rsidP="00984177">
      <w:pPr>
        <w:spacing w:before="2"/>
        <w:jc w:val="both"/>
        <w:rPr>
          <w:rFonts w:eastAsia="Arial"/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  <w:r w:rsidRPr="00C468FA">
        <w:rPr>
          <w:rFonts w:eastAsia="Arial"/>
          <w:w w:val="106"/>
          <w:sz w:val="24"/>
          <w:szCs w:val="24"/>
        </w:rPr>
        <w:t>•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Jump</w:t>
      </w:r>
      <w:r w:rsidRPr="00C468FA">
        <w:rPr>
          <w:rFonts w:eastAsia="Arial"/>
          <w:spacing w:val="18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Table</w:t>
      </w:r>
    </w:p>
    <w:p w:rsidR="00B50FAD" w:rsidRPr="00C468FA" w:rsidRDefault="00B50FAD" w:rsidP="00984177">
      <w:pPr>
        <w:spacing w:before="8" w:line="12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</w:p>
    <w:p w:rsidR="00B50FAD" w:rsidRPr="00C468FA" w:rsidRDefault="00C468FA" w:rsidP="00984177">
      <w:pPr>
        <w:spacing w:before="25" w:line="244" w:lineRule="auto"/>
        <w:ind w:left="693" w:right="-45" w:firstLine="315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i/>
          <w:sz w:val="24"/>
          <w:szCs w:val="24"/>
        </w:rPr>
        <w:lastRenderedPageBreak/>
        <w:t>n</w:t>
      </w:r>
      <w:r w:rsidRPr="00C468FA">
        <w:rPr>
          <w:rFonts w:eastAsia="Arial"/>
          <w:sz w:val="24"/>
          <w:szCs w:val="24"/>
        </w:rPr>
        <w:t>-way</w:t>
      </w:r>
      <w:r w:rsidRPr="00C468FA">
        <w:rPr>
          <w:rFonts w:eastAsia="Arial"/>
          <w:spacing w:val="-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Branching with</w:t>
      </w:r>
      <w:r w:rsidRPr="00C468FA">
        <w:rPr>
          <w:rFonts w:eastAsia="Arial"/>
          <w:spacing w:val="-5"/>
          <w:sz w:val="24"/>
          <w:szCs w:val="24"/>
        </w:rPr>
        <w:t xml:space="preserve"> </w:t>
      </w:r>
      <w:r w:rsidRPr="00C468FA">
        <w:rPr>
          <w:rFonts w:eastAsia="Arial"/>
          <w:color w:val="009898"/>
          <w:sz w:val="24"/>
          <w:szCs w:val="24"/>
        </w:rPr>
        <w:t>Computed</w:t>
      </w:r>
      <w:r w:rsidRPr="00C468FA">
        <w:rPr>
          <w:rFonts w:eastAsia="Arial"/>
          <w:color w:val="009898"/>
          <w:spacing w:val="-12"/>
          <w:sz w:val="24"/>
          <w:szCs w:val="24"/>
        </w:rPr>
        <w:t xml:space="preserve"> </w:t>
      </w:r>
      <w:r w:rsidRPr="00C468FA">
        <w:rPr>
          <w:rFonts w:eastAsia="Arial"/>
          <w:color w:val="009898"/>
          <w:sz w:val="24"/>
          <w:szCs w:val="24"/>
        </w:rPr>
        <w:t>GOTO</w:t>
      </w:r>
    </w:p>
    <w:p w:rsidR="00B50FAD" w:rsidRPr="00C468FA" w:rsidRDefault="00C468FA" w:rsidP="00984177">
      <w:pPr>
        <w:spacing w:before="72"/>
        <w:ind w:left="638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GOTO</w:t>
      </w:r>
      <w:r w:rsidRPr="00C468FA">
        <w:rPr>
          <w:rFonts w:eastAsia="Courier New"/>
          <w:spacing w:val="20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(10,</w:t>
      </w:r>
      <w:r w:rsidRPr="00C468FA">
        <w:rPr>
          <w:rFonts w:eastAsia="Courier New"/>
          <w:spacing w:val="20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20,</w:t>
      </w:r>
      <w:r w:rsidRPr="00C468FA">
        <w:rPr>
          <w:rFonts w:eastAsia="Courier New"/>
          <w:spacing w:val="16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30,</w:t>
      </w:r>
      <w:r w:rsidRPr="00C468FA">
        <w:rPr>
          <w:rFonts w:eastAsia="Courier New"/>
          <w:spacing w:val="16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40</w:t>
      </w:r>
      <w:r w:rsidRPr="00C468FA">
        <w:rPr>
          <w:rFonts w:eastAsia="Courier New"/>
          <w:spacing w:val="12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),</w:t>
      </w:r>
      <w:r w:rsidRPr="00C468FA">
        <w:rPr>
          <w:rFonts w:eastAsia="Courier New"/>
          <w:spacing w:val="12"/>
          <w:sz w:val="24"/>
          <w:szCs w:val="24"/>
        </w:rPr>
        <w:t xml:space="preserve"> </w:t>
      </w:r>
      <w:r w:rsidRPr="00C468FA">
        <w:rPr>
          <w:rFonts w:eastAsia="Courier New"/>
          <w:w w:val="106"/>
          <w:sz w:val="24"/>
          <w:szCs w:val="24"/>
        </w:rPr>
        <w:t>I</w:t>
      </w:r>
    </w:p>
    <w:p w:rsidR="00B50FAD" w:rsidRPr="00C468FA" w:rsidRDefault="00C468FA" w:rsidP="00984177">
      <w:pPr>
        <w:spacing w:before="26"/>
        <w:ind w:left="427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10</w:t>
      </w:r>
      <w:r w:rsidRPr="00C468FA">
        <w:rPr>
          <w:rFonts w:eastAsia="Courier New"/>
          <w:spacing w:val="12"/>
          <w:sz w:val="24"/>
          <w:szCs w:val="24"/>
        </w:rPr>
        <w:t xml:space="preserve"> </w:t>
      </w:r>
      <w:r w:rsidRPr="00C468FA">
        <w:rPr>
          <w:rFonts w:eastAsia="Courier New"/>
          <w:i/>
          <w:sz w:val="24"/>
          <w:szCs w:val="24"/>
        </w:rPr>
        <w:t>case</w:t>
      </w:r>
      <w:r w:rsidRPr="00C468FA">
        <w:rPr>
          <w:rFonts w:eastAsia="Courier New"/>
          <w:i/>
          <w:spacing w:val="20"/>
          <w:sz w:val="24"/>
          <w:szCs w:val="24"/>
        </w:rPr>
        <w:t xml:space="preserve"> </w:t>
      </w:r>
      <w:r w:rsidRPr="00C468FA">
        <w:rPr>
          <w:rFonts w:eastAsia="Courier New"/>
          <w:i/>
          <w:w w:val="106"/>
          <w:sz w:val="24"/>
          <w:szCs w:val="24"/>
        </w:rPr>
        <w:t>1</w:t>
      </w:r>
    </w:p>
    <w:p w:rsidR="00B50FAD" w:rsidRPr="00C468FA" w:rsidRDefault="00C468FA" w:rsidP="00984177">
      <w:pPr>
        <w:spacing w:before="33"/>
        <w:ind w:left="709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GOTO</w:t>
      </w:r>
      <w:r w:rsidRPr="00C468FA">
        <w:rPr>
          <w:rFonts w:eastAsia="Courier New"/>
          <w:spacing w:val="20"/>
          <w:sz w:val="24"/>
          <w:szCs w:val="24"/>
        </w:rPr>
        <w:t xml:space="preserve"> </w:t>
      </w:r>
      <w:r w:rsidRPr="00C468FA">
        <w:rPr>
          <w:rFonts w:eastAsia="Courier New"/>
          <w:w w:val="106"/>
          <w:sz w:val="24"/>
          <w:szCs w:val="24"/>
        </w:rPr>
        <w:t>100</w:t>
      </w:r>
    </w:p>
    <w:p w:rsidR="00B50FAD" w:rsidRPr="00C468FA" w:rsidRDefault="00C468FA" w:rsidP="00984177">
      <w:pPr>
        <w:spacing w:before="28"/>
        <w:ind w:left="427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20</w:t>
      </w:r>
      <w:r w:rsidRPr="00C468FA">
        <w:rPr>
          <w:rFonts w:eastAsia="Courier New"/>
          <w:spacing w:val="12"/>
          <w:sz w:val="24"/>
          <w:szCs w:val="24"/>
        </w:rPr>
        <w:t xml:space="preserve"> </w:t>
      </w:r>
      <w:r w:rsidRPr="00C468FA">
        <w:rPr>
          <w:rFonts w:eastAsia="Courier New"/>
          <w:i/>
          <w:sz w:val="24"/>
          <w:szCs w:val="24"/>
        </w:rPr>
        <w:t>case</w:t>
      </w:r>
      <w:r w:rsidRPr="00C468FA">
        <w:rPr>
          <w:rFonts w:eastAsia="Courier New"/>
          <w:i/>
          <w:spacing w:val="20"/>
          <w:sz w:val="24"/>
          <w:szCs w:val="24"/>
        </w:rPr>
        <w:t xml:space="preserve"> </w:t>
      </w:r>
      <w:r w:rsidRPr="00C468FA">
        <w:rPr>
          <w:rFonts w:eastAsia="Courier New"/>
          <w:i/>
          <w:w w:val="106"/>
          <w:sz w:val="24"/>
          <w:szCs w:val="24"/>
        </w:rPr>
        <w:t>2</w:t>
      </w:r>
    </w:p>
    <w:p w:rsidR="00B50FAD" w:rsidRPr="00C468FA" w:rsidRDefault="00C468FA" w:rsidP="00984177">
      <w:pPr>
        <w:spacing w:before="28"/>
        <w:ind w:left="709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GOTO</w:t>
      </w:r>
      <w:r w:rsidRPr="00C468FA">
        <w:rPr>
          <w:rFonts w:eastAsia="Courier New"/>
          <w:spacing w:val="20"/>
          <w:sz w:val="24"/>
          <w:szCs w:val="24"/>
        </w:rPr>
        <w:t xml:space="preserve"> </w:t>
      </w:r>
      <w:r w:rsidRPr="00C468FA">
        <w:rPr>
          <w:rFonts w:eastAsia="Courier New"/>
          <w:w w:val="106"/>
          <w:sz w:val="24"/>
          <w:szCs w:val="24"/>
        </w:rPr>
        <w:t>100</w:t>
      </w:r>
    </w:p>
    <w:p w:rsidR="00B50FAD" w:rsidRPr="00C468FA" w:rsidRDefault="00C468FA" w:rsidP="00984177">
      <w:pPr>
        <w:spacing w:before="33"/>
        <w:ind w:left="427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30</w:t>
      </w:r>
      <w:r w:rsidRPr="00C468FA">
        <w:rPr>
          <w:rFonts w:eastAsia="Courier New"/>
          <w:spacing w:val="12"/>
          <w:sz w:val="24"/>
          <w:szCs w:val="24"/>
        </w:rPr>
        <w:t xml:space="preserve"> </w:t>
      </w:r>
      <w:r w:rsidRPr="00C468FA">
        <w:rPr>
          <w:rFonts w:eastAsia="Courier New"/>
          <w:i/>
          <w:sz w:val="24"/>
          <w:szCs w:val="24"/>
        </w:rPr>
        <w:t>case</w:t>
      </w:r>
      <w:r w:rsidRPr="00C468FA">
        <w:rPr>
          <w:rFonts w:eastAsia="Courier New"/>
          <w:i/>
          <w:spacing w:val="20"/>
          <w:sz w:val="24"/>
          <w:szCs w:val="24"/>
        </w:rPr>
        <w:t xml:space="preserve"> </w:t>
      </w:r>
      <w:r w:rsidRPr="00C468FA">
        <w:rPr>
          <w:rFonts w:eastAsia="Courier New"/>
          <w:i/>
          <w:w w:val="106"/>
          <w:sz w:val="24"/>
          <w:szCs w:val="24"/>
        </w:rPr>
        <w:t>3</w:t>
      </w:r>
    </w:p>
    <w:p w:rsidR="00B50FAD" w:rsidRPr="00C468FA" w:rsidRDefault="00C468FA" w:rsidP="00984177">
      <w:pPr>
        <w:spacing w:before="28"/>
        <w:ind w:left="709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GOTO</w:t>
      </w:r>
      <w:r w:rsidRPr="00C468FA">
        <w:rPr>
          <w:rFonts w:eastAsia="Courier New"/>
          <w:spacing w:val="20"/>
          <w:sz w:val="24"/>
          <w:szCs w:val="24"/>
        </w:rPr>
        <w:t xml:space="preserve"> </w:t>
      </w:r>
      <w:r w:rsidRPr="00C468FA">
        <w:rPr>
          <w:rFonts w:eastAsia="Courier New"/>
          <w:w w:val="106"/>
          <w:sz w:val="24"/>
          <w:szCs w:val="24"/>
        </w:rPr>
        <w:t>100</w:t>
      </w:r>
    </w:p>
    <w:p w:rsidR="00B50FAD" w:rsidRPr="00C468FA" w:rsidRDefault="00C468FA" w:rsidP="00984177">
      <w:pPr>
        <w:spacing w:before="33"/>
        <w:ind w:left="427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40</w:t>
      </w:r>
      <w:r w:rsidRPr="00C468FA">
        <w:rPr>
          <w:rFonts w:eastAsia="Courier New"/>
          <w:spacing w:val="12"/>
          <w:sz w:val="24"/>
          <w:szCs w:val="24"/>
        </w:rPr>
        <w:t xml:space="preserve"> </w:t>
      </w:r>
      <w:r w:rsidRPr="00C468FA">
        <w:rPr>
          <w:rFonts w:eastAsia="Courier New"/>
          <w:i/>
          <w:sz w:val="24"/>
          <w:szCs w:val="24"/>
        </w:rPr>
        <w:t>case</w:t>
      </w:r>
      <w:r w:rsidRPr="00C468FA">
        <w:rPr>
          <w:rFonts w:eastAsia="Courier New"/>
          <w:i/>
          <w:spacing w:val="20"/>
          <w:sz w:val="24"/>
          <w:szCs w:val="24"/>
        </w:rPr>
        <w:t xml:space="preserve"> </w:t>
      </w:r>
      <w:r w:rsidRPr="00C468FA">
        <w:rPr>
          <w:rFonts w:eastAsia="Courier New"/>
          <w:i/>
          <w:w w:val="106"/>
          <w:sz w:val="24"/>
          <w:szCs w:val="24"/>
        </w:rPr>
        <w:t>4</w:t>
      </w:r>
    </w:p>
    <w:p w:rsidR="00B50FAD" w:rsidRPr="00C468FA" w:rsidRDefault="00C468FA" w:rsidP="00984177">
      <w:pPr>
        <w:spacing w:before="28"/>
        <w:ind w:left="709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GOTO</w:t>
      </w:r>
      <w:r w:rsidRPr="00C468FA">
        <w:rPr>
          <w:rFonts w:eastAsia="Courier New"/>
          <w:spacing w:val="20"/>
          <w:sz w:val="24"/>
          <w:szCs w:val="24"/>
        </w:rPr>
        <w:t xml:space="preserve"> </w:t>
      </w:r>
      <w:r w:rsidRPr="00C468FA">
        <w:rPr>
          <w:rFonts w:eastAsia="Courier New"/>
          <w:w w:val="106"/>
          <w:sz w:val="24"/>
          <w:szCs w:val="24"/>
        </w:rPr>
        <w:t>100</w:t>
      </w:r>
    </w:p>
    <w:p w:rsidR="00B50FAD" w:rsidRPr="00C468FA" w:rsidRDefault="00C468FA" w:rsidP="00984177">
      <w:pPr>
        <w:spacing w:before="28"/>
        <w:ind w:left="427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w w:val="106"/>
          <w:sz w:val="24"/>
          <w:szCs w:val="24"/>
        </w:rPr>
        <w:t>100</w:t>
      </w:r>
    </w:p>
    <w:p w:rsidR="00B50FAD" w:rsidRPr="00C468FA" w:rsidRDefault="00C468FA" w:rsidP="00984177">
      <w:pPr>
        <w:spacing w:before="21"/>
        <w:ind w:left="185" w:right="423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 xml:space="preserve">IF and GOTO are </w:t>
      </w:r>
      <w:r w:rsidRPr="00C468FA">
        <w:rPr>
          <w:rFonts w:eastAsia="Arial"/>
          <w:i/>
          <w:sz w:val="24"/>
          <w:szCs w:val="24"/>
        </w:rPr>
        <w:t>selection statements</w:t>
      </w:r>
    </w:p>
    <w:p w:rsidR="00B50FAD" w:rsidRPr="00C468FA" w:rsidRDefault="00C468FA" w:rsidP="00984177">
      <w:pPr>
        <w:spacing w:before="10" w:line="100" w:lineRule="exact"/>
        <w:jc w:val="both"/>
        <w:rPr>
          <w:sz w:val="24"/>
          <w:szCs w:val="24"/>
        </w:rPr>
      </w:pPr>
      <w:r w:rsidRPr="00C468FA">
        <w:rPr>
          <w:sz w:val="24"/>
          <w:szCs w:val="24"/>
        </w:rPr>
        <w:br w:type="column"/>
      </w:r>
    </w:p>
    <w:p w:rsidR="00B50FAD" w:rsidRPr="00C468FA" w:rsidRDefault="00C468FA" w:rsidP="00984177">
      <w:pPr>
        <w:ind w:left="1362" w:right="255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99"/>
          <w:sz w:val="24"/>
          <w:szCs w:val="24"/>
        </w:rPr>
        <w:t>Loops</w:t>
      </w:r>
    </w:p>
    <w:p w:rsidR="00B50FAD" w:rsidRPr="00C468FA" w:rsidRDefault="00C468FA" w:rsidP="00984177">
      <w:pPr>
        <w:spacing w:before="81" w:line="160" w:lineRule="exact"/>
        <w:ind w:left="158" w:right="1347" w:hanging="15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•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Loops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are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implemented</w:t>
      </w:r>
      <w:r w:rsidRPr="00C468FA">
        <w:rPr>
          <w:rFonts w:eastAsia="Arial"/>
          <w:spacing w:val="1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using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 xml:space="preserve">combinations </w:t>
      </w:r>
      <w:r w:rsidRPr="00C468FA">
        <w:rPr>
          <w:rFonts w:eastAsia="Arial"/>
          <w:sz w:val="24"/>
          <w:szCs w:val="24"/>
        </w:rPr>
        <w:t>of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IF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and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GOTOs</w:t>
      </w:r>
    </w:p>
    <w:p w:rsidR="00B50FAD" w:rsidRPr="00C468FA" w:rsidRDefault="00C468FA" w:rsidP="00984177">
      <w:pPr>
        <w:spacing w:before="30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•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Trailing-decision</w:t>
      </w:r>
      <w:r w:rsidRPr="00C468FA">
        <w:rPr>
          <w:rFonts w:eastAsia="Arial"/>
          <w:spacing w:val="24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loop:</w:t>
      </w:r>
    </w:p>
    <w:p w:rsidR="00B50FAD" w:rsidRPr="00C468FA" w:rsidRDefault="00C468FA" w:rsidP="00984177">
      <w:pPr>
        <w:spacing w:before="25"/>
        <w:ind w:left="211"/>
        <w:jc w:val="both"/>
        <w:rPr>
          <w:rFonts w:eastAsia="Arial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 xml:space="preserve">100 </w:t>
      </w:r>
      <w:r w:rsidRPr="00C468FA">
        <w:rPr>
          <w:rFonts w:eastAsia="Arial"/>
          <w:sz w:val="24"/>
          <w:szCs w:val="24"/>
        </w:rPr>
        <w:t>…</w:t>
      </w:r>
      <w:r w:rsidRPr="00C468FA">
        <w:rPr>
          <w:rFonts w:eastAsia="Courier New"/>
          <w:i/>
          <w:sz w:val="24"/>
          <w:szCs w:val="24"/>
        </w:rPr>
        <w:t>body of loop</w:t>
      </w:r>
      <w:r w:rsidRPr="00C468FA">
        <w:rPr>
          <w:rFonts w:eastAsia="Arial"/>
          <w:sz w:val="24"/>
          <w:szCs w:val="24"/>
        </w:rPr>
        <w:t>…</w:t>
      </w:r>
    </w:p>
    <w:p w:rsidR="00B50FAD" w:rsidRPr="00C468FA" w:rsidRDefault="00C468FA" w:rsidP="00984177">
      <w:pPr>
        <w:spacing w:before="29"/>
        <w:ind w:left="591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IF (</w:t>
      </w:r>
      <w:r w:rsidRPr="00C468FA">
        <w:rPr>
          <w:rFonts w:eastAsia="Courier New"/>
          <w:i/>
          <w:sz w:val="24"/>
          <w:szCs w:val="24"/>
        </w:rPr>
        <w:t>loop not done</w:t>
      </w:r>
      <w:r w:rsidRPr="00C468FA">
        <w:rPr>
          <w:rFonts w:eastAsia="Courier New"/>
          <w:sz w:val="24"/>
          <w:szCs w:val="24"/>
        </w:rPr>
        <w:t>) GOTO 100</w:t>
      </w:r>
    </w:p>
    <w:p w:rsidR="00B50FAD" w:rsidRPr="00C468FA" w:rsidRDefault="00C468FA" w:rsidP="00984177">
      <w:pPr>
        <w:spacing w:before="1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•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Leading-decision</w:t>
      </w:r>
      <w:r w:rsidRPr="00C468FA">
        <w:rPr>
          <w:rFonts w:eastAsia="Arial"/>
          <w:spacing w:val="25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loop:</w:t>
      </w:r>
    </w:p>
    <w:p w:rsidR="00B50FAD" w:rsidRPr="00C468FA" w:rsidRDefault="00C468FA" w:rsidP="00984177">
      <w:pPr>
        <w:spacing w:before="40"/>
        <w:ind w:left="211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100 IF (</w:t>
      </w:r>
      <w:r w:rsidRPr="00C468FA">
        <w:rPr>
          <w:rFonts w:eastAsia="Courier New"/>
          <w:i/>
          <w:sz w:val="24"/>
          <w:szCs w:val="24"/>
        </w:rPr>
        <w:t>loop done</w:t>
      </w:r>
      <w:r w:rsidRPr="00C468FA">
        <w:rPr>
          <w:rFonts w:eastAsia="Courier New"/>
          <w:sz w:val="24"/>
          <w:szCs w:val="24"/>
        </w:rPr>
        <w:t>) GOTO 200</w:t>
      </w:r>
    </w:p>
    <w:p w:rsidR="00B50FAD" w:rsidRPr="00C468FA" w:rsidRDefault="00C468FA" w:rsidP="00984177">
      <w:pPr>
        <w:spacing w:before="14"/>
        <w:ind w:left="59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…</w:t>
      </w:r>
      <w:r w:rsidRPr="00C468FA">
        <w:rPr>
          <w:rFonts w:eastAsia="Courier New"/>
          <w:i/>
          <w:sz w:val="24"/>
          <w:szCs w:val="24"/>
        </w:rPr>
        <w:t>body of loop</w:t>
      </w:r>
      <w:r w:rsidRPr="00C468FA">
        <w:rPr>
          <w:rFonts w:eastAsia="Arial"/>
          <w:sz w:val="24"/>
          <w:szCs w:val="24"/>
        </w:rPr>
        <w:t>…</w:t>
      </w:r>
    </w:p>
    <w:p w:rsidR="00B50FAD" w:rsidRPr="00C468FA" w:rsidRDefault="00C468FA" w:rsidP="00984177">
      <w:pPr>
        <w:spacing w:before="29"/>
        <w:ind w:left="549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GOTO 100</w:t>
      </w:r>
    </w:p>
    <w:p w:rsidR="00B50FAD" w:rsidRPr="00C468FA" w:rsidRDefault="00C468FA" w:rsidP="00984177">
      <w:pPr>
        <w:spacing w:before="8"/>
        <w:ind w:left="211"/>
        <w:jc w:val="both"/>
        <w:rPr>
          <w:rFonts w:eastAsia="Arial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 xml:space="preserve">200 </w:t>
      </w:r>
      <w:r w:rsidRPr="00C468FA">
        <w:rPr>
          <w:rFonts w:eastAsia="Arial"/>
          <w:sz w:val="24"/>
          <w:szCs w:val="24"/>
        </w:rPr>
        <w:t>…</w:t>
      </w:r>
    </w:p>
    <w:p w:rsidR="00B50FAD" w:rsidRPr="00C468FA" w:rsidRDefault="00C468FA" w:rsidP="00984177">
      <w:pPr>
        <w:spacing w:before="22"/>
        <w:jc w:val="both"/>
        <w:rPr>
          <w:rFonts w:eastAsia="Arial"/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  <w:r w:rsidRPr="00C468FA">
        <w:rPr>
          <w:rFonts w:eastAsia="Arial"/>
          <w:w w:val="102"/>
          <w:sz w:val="24"/>
          <w:szCs w:val="24"/>
        </w:rPr>
        <w:t>•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Readable?</w:t>
      </w: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before="9" w:line="240" w:lineRule="exact"/>
        <w:jc w:val="both"/>
        <w:rPr>
          <w:sz w:val="24"/>
          <w:szCs w:val="24"/>
        </w:rPr>
        <w:sectPr w:rsidR="00B50FAD" w:rsidRPr="00C468FA" w:rsidSect="00C468FA">
          <w:pgSz w:w="12240" w:h="15840"/>
          <w:pgMar w:top="1060" w:right="740" w:bottom="280" w:left="1720" w:header="838" w:footer="837" w:gutter="0"/>
          <w:cols w:space="720"/>
        </w:sectPr>
      </w:pPr>
    </w:p>
    <w:p w:rsidR="00B50FAD" w:rsidRPr="00C468FA" w:rsidRDefault="00C468FA" w:rsidP="00984177">
      <w:pPr>
        <w:spacing w:before="38"/>
        <w:ind w:left="650" w:right="-6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lastRenderedPageBreak/>
        <w:t>But</w:t>
      </w:r>
      <w:r w:rsidRPr="00C468FA">
        <w:rPr>
          <w:rFonts w:eastAsia="Arial"/>
          <w:spacing w:val="-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wait,</w:t>
      </w:r>
      <w:r w:rsidRPr="00C468FA">
        <w:rPr>
          <w:rFonts w:eastAsia="Arial"/>
          <w:spacing w:val="-5"/>
          <w:sz w:val="24"/>
          <w:szCs w:val="24"/>
        </w:rPr>
        <w:t xml:space="preserve"> </w:t>
      </w:r>
      <w:r w:rsidRPr="00C468FA">
        <w:rPr>
          <w:rFonts w:eastAsia="Arial"/>
          <w:w w:val="99"/>
          <w:sz w:val="24"/>
          <w:szCs w:val="24"/>
        </w:rPr>
        <w:t>there</w:t>
      </w:r>
      <w:r w:rsidRPr="00C468FA">
        <w:rPr>
          <w:w w:val="148"/>
          <w:sz w:val="24"/>
          <w:szCs w:val="24"/>
        </w:rPr>
        <w:t>’</w:t>
      </w:r>
      <w:r w:rsidRPr="00C468FA">
        <w:rPr>
          <w:rFonts w:eastAsia="Arial"/>
          <w:w w:val="99"/>
          <w:sz w:val="24"/>
          <w:szCs w:val="24"/>
        </w:rPr>
        <w:t>s</w:t>
      </w:r>
      <w:r w:rsidRPr="00C468FA">
        <w:rPr>
          <w:rFonts w:eastAsia="Arial"/>
          <w:sz w:val="24"/>
          <w:szCs w:val="24"/>
        </w:rPr>
        <w:t xml:space="preserve"> more!</w:t>
      </w:r>
    </w:p>
    <w:p w:rsidR="00B50FAD" w:rsidRPr="00C468FA" w:rsidRDefault="00B50FAD" w:rsidP="00984177">
      <w:pPr>
        <w:spacing w:before="15" w:line="24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21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•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Mid-decision</w:t>
      </w:r>
      <w:r w:rsidRPr="00C468FA">
        <w:rPr>
          <w:rFonts w:eastAsia="Arial"/>
          <w:spacing w:val="19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loop:</w:t>
      </w:r>
    </w:p>
    <w:p w:rsidR="00B50FAD" w:rsidRPr="00C468FA" w:rsidRDefault="00C468FA" w:rsidP="00984177">
      <w:pPr>
        <w:spacing w:before="23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 xml:space="preserve">100 </w:t>
      </w:r>
      <w:r w:rsidRPr="00C468FA">
        <w:rPr>
          <w:rFonts w:eastAsia="Arial"/>
          <w:sz w:val="24"/>
          <w:szCs w:val="24"/>
        </w:rPr>
        <w:t>…</w:t>
      </w:r>
      <w:r w:rsidRPr="00C468FA">
        <w:rPr>
          <w:rFonts w:eastAsia="Courier New"/>
          <w:i/>
          <w:sz w:val="24"/>
          <w:szCs w:val="24"/>
        </w:rPr>
        <w:t>first half of loop</w:t>
      </w:r>
      <w:r w:rsidRPr="00C468FA">
        <w:rPr>
          <w:rFonts w:eastAsia="Arial"/>
          <w:sz w:val="24"/>
          <w:szCs w:val="24"/>
        </w:rPr>
        <w:t>…</w:t>
      </w:r>
    </w:p>
    <w:p w:rsidR="00B50FAD" w:rsidRPr="00C468FA" w:rsidRDefault="00C468FA" w:rsidP="00984177">
      <w:pPr>
        <w:spacing w:before="23"/>
        <w:ind w:left="807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IF (</w:t>
      </w:r>
      <w:r w:rsidRPr="00C468FA">
        <w:rPr>
          <w:rFonts w:eastAsia="Courier New"/>
          <w:i/>
          <w:sz w:val="24"/>
          <w:szCs w:val="24"/>
        </w:rPr>
        <w:t>loop done</w:t>
      </w:r>
      <w:r w:rsidRPr="00C468FA">
        <w:rPr>
          <w:rFonts w:eastAsia="Courier New"/>
          <w:sz w:val="24"/>
          <w:szCs w:val="24"/>
        </w:rPr>
        <w:t>) GOTO 200</w:t>
      </w:r>
    </w:p>
    <w:p w:rsidR="00B50FAD" w:rsidRPr="00C468FA" w:rsidRDefault="00C468FA" w:rsidP="00984177">
      <w:pPr>
        <w:spacing w:before="14"/>
        <w:ind w:left="80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…</w:t>
      </w:r>
      <w:r w:rsidRPr="00C468FA">
        <w:rPr>
          <w:rFonts w:eastAsia="Courier New"/>
          <w:i/>
          <w:sz w:val="24"/>
          <w:szCs w:val="24"/>
        </w:rPr>
        <w:t>second half of loop</w:t>
      </w:r>
      <w:r w:rsidRPr="00C468FA">
        <w:rPr>
          <w:rFonts w:eastAsia="Arial"/>
          <w:sz w:val="24"/>
          <w:szCs w:val="24"/>
        </w:rPr>
        <w:t>…</w:t>
      </w:r>
    </w:p>
    <w:p w:rsidR="00B50FAD" w:rsidRPr="00C468FA" w:rsidRDefault="00C468FA" w:rsidP="00984177">
      <w:pPr>
        <w:spacing w:before="29"/>
        <w:ind w:left="765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GOTO 100</w:t>
      </w:r>
    </w:p>
    <w:p w:rsidR="00B50FAD" w:rsidRPr="00C468FA" w:rsidRDefault="00C468FA" w:rsidP="00984177">
      <w:pPr>
        <w:spacing w:before="8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 xml:space="preserve">200 </w:t>
      </w:r>
      <w:r w:rsidRPr="00C468FA">
        <w:rPr>
          <w:rFonts w:eastAsia="Arial"/>
          <w:sz w:val="24"/>
          <w:szCs w:val="24"/>
        </w:rPr>
        <w:t>…</w:t>
      </w:r>
    </w:p>
    <w:p w:rsidR="00B50FAD" w:rsidRPr="00C468FA" w:rsidRDefault="00C468FA" w:rsidP="00984177">
      <w:pPr>
        <w:spacing w:before="38"/>
        <w:ind w:left="1169" w:right="2363"/>
        <w:jc w:val="both"/>
        <w:rPr>
          <w:rFonts w:eastAsia="Arial"/>
          <w:sz w:val="24"/>
          <w:szCs w:val="24"/>
        </w:rPr>
      </w:pPr>
      <w:r w:rsidRPr="00C468FA">
        <w:rPr>
          <w:sz w:val="24"/>
          <w:szCs w:val="24"/>
        </w:rPr>
        <w:br w:type="column"/>
      </w:r>
      <w:r w:rsidRPr="00C468FA">
        <w:rPr>
          <w:rFonts w:eastAsia="Arial"/>
          <w:w w:val="99"/>
          <w:sz w:val="24"/>
          <w:szCs w:val="24"/>
        </w:rPr>
        <w:lastRenderedPageBreak/>
        <w:t>Hmmm…</w:t>
      </w:r>
    </w:p>
    <w:p w:rsidR="00B50FAD" w:rsidRPr="00C468FA" w:rsidRDefault="00B50FAD" w:rsidP="00984177">
      <w:pPr>
        <w:spacing w:before="18" w:line="26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spacing w:line="258" w:lineRule="auto"/>
        <w:ind w:left="158" w:right="1726" w:hanging="15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Very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difficult</w:t>
      </w:r>
      <w:r w:rsidRPr="00C468FA">
        <w:rPr>
          <w:rFonts w:eastAsia="Arial"/>
          <w:spacing w:val="2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know</w:t>
      </w:r>
      <w:r w:rsidRPr="00C468FA">
        <w:rPr>
          <w:rFonts w:eastAsia="Arial"/>
          <w:spacing w:val="1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what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 xml:space="preserve">control </w:t>
      </w:r>
      <w:r w:rsidRPr="00C468FA">
        <w:rPr>
          <w:rFonts w:eastAsia="Arial"/>
          <w:sz w:val="24"/>
          <w:szCs w:val="24"/>
        </w:rPr>
        <w:t>structure</w:t>
      </w:r>
      <w:r w:rsidRPr="00C468FA">
        <w:rPr>
          <w:rFonts w:eastAsia="Arial"/>
          <w:spacing w:val="3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is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intended</w:t>
      </w:r>
    </w:p>
    <w:p w:rsidR="00B50FAD" w:rsidRPr="00C468FA" w:rsidRDefault="00C468FA" w:rsidP="00984177">
      <w:pPr>
        <w:spacing w:before="45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Spaghetti</w:t>
      </w:r>
      <w:r w:rsidRPr="00C468FA">
        <w:rPr>
          <w:rFonts w:eastAsia="Arial"/>
          <w:spacing w:val="32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code</w:t>
      </w:r>
    </w:p>
    <w:p w:rsidR="00B50FAD" w:rsidRPr="00C468FA" w:rsidRDefault="00C468FA" w:rsidP="00984177">
      <w:pPr>
        <w:spacing w:before="63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Very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powerful</w:t>
      </w:r>
    </w:p>
    <w:p w:rsidR="00B50FAD" w:rsidRPr="00C468FA" w:rsidRDefault="00C468FA" w:rsidP="00984177">
      <w:pPr>
        <w:spacing w:before="63"/>
        <w:jc w:val="both"/>
        <w:rPr>
          <w:rFonts w:eastAsia="Arial"/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Must</w:t>
      </w:r>
      <w:r w:rsidRPr="00C468FA">
        <w:rPr>
          <w:rFonts w:eastAsia="Arial"/>
          <w:spacing w:val="1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be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principle</w:t>
      </w:r>
      <w:r w:rsidRPr="00C468FA">
        <w:rPr>
          <w:rFonts w:eastAsia="Arial"/>
          <w:spacing w:val="2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here</w:t>
      </w:r>
      <w:r w:rsidRPr="00C468FA">
        <w:rPr>
          <w:rFonts w:eastAsia="Arial"/>
          <w:spacing w:val="16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somewhere</w:t>
      </w:r>
    </w:p>
    <w:p w:rsidR="00B50FAD" w:rsidRPr="00C468FA" w:rsidRDefault="00B50FAD" w:rsidP="00984177">
      <w:pPr>
        <w:spacing w:before="6" w:line="12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</w:p>
    <w:p w:rsidR="00B50FAD" w:rsidRPr="00C468FA" w:rsidRDefault="00C468FA" w:rsidP="00984177">
      <w:pPr>
        <w:spacing w:before="25"/>
        <w:ind w:left="45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i/>
          <w:sz w:val="24"/>
          <w:szCs w:val="24"/>
        </w:rPr>
        <w:lastRenderedPageBreak/>
        <w:t>Principles</w:t>
      </w:r>
      <w:r w:rsidRPr="00C468FA">
        <w:rPr>
          <w:rFonts w:eastAsia="Arial"/>
          <w:i/>
          <w:spacing w:val="-11"/>
          <w:sz w:val="24"/>
          <w:szCs w:val="24"/>
        </w:rPr>
        <w:t xml:space="preserve"> </w:t>
      </w:r>
      <w:r w:rsidRPr="00C468FA">
        <w:rPr>
          <w:rFonts w:eastAsia="Arial"/>
          <w:i/>
          <w:sz w:val="24"/>
          <w:szCs w:val="24"/>
        </w:rPr>
        <w:t>of</w:t>
      </w:r>
      <w:r w:rsidRPr="00C468FA">
        <w:rPr>
          <w:rFonts w:eastAsia="Arial"/>
          <w:i/>
          <w:spacing w:val="-2"/>
          <w:sz w:val="24"/>
          <w:szCs w:val="24"/>
        </w:rPr>
        <w:t xml:space="preserve"> </w:t>
      </w:r>
      <w:r w:rsidRPr="00C468FA">
        <w:rPr>
          <w:rFonts w:eastAsia="Arial"/>
          <w:i/>
          <w:sz w:val="24"/>
          <w:szCs w:val="24"/>
        </w:rPr>
        <w:t>Programming</w:t>
      </w:r>
    </w:p>
    <w:p w:rsidR="00B50FAD" w:rsidRPr="00C468FA" w:rsidRDefault="00B50FAD" w:rsidP="00984177">
      <w:pPr>
        <w:spacing w:before="11" w:line="24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21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The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Structure</w:t>
      </w:r>
      <w:r w:rsidRPr="00C468FA">
        <w:rPr>
          <w:rFonts w:eastAsia="Arial"/>
          <w:spacing w:val="3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Principle</w:t>
      </w:r>
      <w:r w:rsidRPr="00C468FA">
        <w:rPr>
          <w:rFonts w:eastAsia="Arial"/>
          <w:spacing w:val="30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(Dijkstra)</w:t>
      </w:r>
    </w:p>
    <w:p w:rsidR="00B50FAD" w:rsidRPr="00C468FA" w:rsidRDefault="00C468FA" w:rsidP="00984177">
      <w:pPr>
        <w:spacing w:before="50" w:line="255" w:lineRule="auto"/>
        <w:ind w:left="556" w:right="-28" w:hanging="12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The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static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structure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of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the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program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 xml:space="preserve">should </w:t>
      </w:r>
      <w:r w:rsidRPr="00C468FA">
        <w:rPr>
          <w:rFonts w:eastAsia="Arial"/>
          <w:sz w:val="24"/>
          <w:szCs w:val="24"/>
        </w:rPr>
        <w:t>correspond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simple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way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the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 xml:space="preserve">dynamic </w:t>
      </w:r>
      <w:r w:rsidRPr="00C468FA">
        <w:rPr>
          <w:rFonts w:eastAsia="Arial"/>
          <w:sz w:val="24"/>
          <w:szCs w:val="24"/>
        </w:rPr>
        <w:t>structure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of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the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corresponding computations.</w:t>
      </w:r>
    </w:p>
    <w:p w:rsidR="00B50FAD" w:rsidRPr="00C468FA" w:rsidRDefault="00C468FA" w:rsidP="00984177">
      <w:pPr>
        <w:spacing w:before="53"/>
        <w:ind w:left="21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What</w:t>
      </w:r>
      <w:r w:rsidRPr="00C468FA">
        <w:rPr>
          <w:rFonts w:eastAsia="Arial"/>
          <w:spacing w:val="1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does</w:t>
      </w:r>
      <w:r w:rsidRPr="00C468FA">
        <w:rPr>
          <w:rFonts w:eastAsia="Arial"/>
          <w:spacing w:val="1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this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mean?</w:t>
      </w:r>
    </w:p>
    <w:p w:rsidR="00B50FAD" w:rsidRPr="00C468FA" w:rsidRDefault="00C468FA" w:rsidP="00984177">
      <w:pPr>
        <w:spacing w:before="52" w:line="254" w:lineRule="auto"/>
        <w:ind w:left="556" w:right="261" w:hanging="12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Should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be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able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visualize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behavior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 xml:space="preserve">of </w:t>
      </w:r>
      <w:r w:rsidRPr="00C468FA">
        <w:rPr>
          <w:rFonts w:eastAsia="Arial"/>
          <w:sz w:val="24"/>
          <w:szCs w:val="24"/>
        </w:rPr>
        <w:t>program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based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on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written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form</w:t>
      </w:r>
    </w:p>
    <w:p w:rsidR="00B50FAD" w:rsidRPr="00C468FA" w:rsidRDefault="00C468FA" w:rsidP="00984177">
      <w:pPr>
        <w:spacing w:before="25"/>
        <w:ind w:left="119"/>
        <w:jc w:val="both"/>
        <w:rPr>
          <w:rFonts w:eastAsia="Arial"/>
          <w:sz w:val="24"/>
          <w:szCs w:val="24"/>
        </w:rPr>
      </w:pPr>
      <w:r w:rsidRPr="00C468FA">
        <w:rPr>
          <w:sz w:val="24"/>
          <w:szCs w:val="24"/>
        </w:rPr>
        <w:br w:type="column"/>
      </w:r>
      <w:r w:rsidRPr="00C468FA">
        <w:rPr>
          <w:rFonts w:eastAsia="Arial"/>
          <w:sz w:val="24"/>
          <w:szCs w:val="24"/>
        </w:rPr>
        <w:lastRenderedPageBreak/>
        <w:t>GOTO:</w:t>
      </w:r>
      <w:r w:rsidRPr="00C468FA">
        <w:rPr>
          <w:rFonts w:eastAsia="Arial"/>
          <w:spacing w:val="-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</w:t>
      </w:r>
      <w:r w:rsidRPr="00C468FA">
        <w:rPr>
          <w:rFonts w:eastAsia="Arial"/>
          <w:spacing w:val="-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Two-Edged</w:t>
      </w:r>
      <w:r w:rsidRPr="00C468FA">
        <w:rPr>
          <w:rFonts w:eastAsia="Arial"/>
          <w:spacing w:val="-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Sword</w:t>
      </w:r>
    </w:p>
    <w:p w:rsidR="00B50FAD" w:rsidRPr="00C468FA" w:rsidRDefault="00B50FAD" w:rsidP="00984177">
      <w:pPr>
        <w:spacing w:before="11" w:line="24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Very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powerful</w:t>
      </w:r>
    </w:p>
    <w:p w:rsidR="00B50FAD" w:rsidRPr="00C468FA" w:rsidRDefault="00C468FA" w:rsidP="00984177">
      <w:pPr>
        <w:spacing w:before="50"/>
        <w:ind w:left="21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Can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be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used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for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good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or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for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evil</w:t>
      </w:r>
    </w:p>
    <w:p w:rsidR="00B50FAD" w:rsidRPr="00C468FA" w:rsidRDefault="00C468FA" w:rsidP="00984177">
      <w:pPr>
        <w:spacing w:before="6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But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seriously</w:t>
      </w:r>
      <w:r w:rsidRPr="00C468FA">
        <w:rPr>
          <w:rFonts w:eastAsia="Arial"/>
          <w:spacing w:val="3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is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GOTO</w:t>
      </w:r>
      <w:r w:rsidRPr="00C468FA">
        <w:rPr>
          <w:rFonts w:eastAsia="Arial"/>
          <w:spacing w:val="2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good</w:t>
      </w:r>
      <w:r w:rsidRPr="00C468FA">
        <w:rPr>
          <w:rFonts w:eastAsia="Arial"/>
          <w:spacing w:val="1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or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bad?</w:t>
      </w:r>
    </w:p>
    <w:p w:rsidR="00B50FAD" w:rsidRPr="00C468FA" w:rsidRDefault="00C468FA" w:rsidP="00984177">
      <w:pPr>
        <w:spacing w:before="52" w:line="262" w:lineRule="auto"/>
        <w:ind w:left="340" w:right="1811" w:hanging="12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Good: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very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flexible,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can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 xml:space="preserve">implement </w:t>
      </w:r>
      <w:r w:rsidRPr="00C468FA">
        <w:rPr>
          <w:rFonts w:eastAsia="Arial"/>
          <w:sz w:val="24"/>
          <w:szCs w:val="24"/>
        </w:rPr>
        <w:t>elaborate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control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structures</w:t>
      </w:r>
    </w:p>
    <w:p w:rsidR="00B50FAD" w:rsidRPr="00C468FA" w:rsidRDefault="00C468FA" w:rsidP="00984177">
      <w:pPr>
        <w:spacing w:before="32"/>
        <w:ind w:left="21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Bad: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hard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know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what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is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intended</w:t>
      </w:r>
    </w:p>
    <w:p w:rsidR="00B50FAD" w:rsidRPr="00C468FA" w:rsidRDefault="00C468FA" w:rsidP="00984177">
      <w:pPr>
        <w:spacing w:before="56"/>
        <w:ind w:left="211"/>
        <w:jc w:val="both"/>
        <w:rPr>
          <w:rFonts w:eastAsia="Arial"/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Violates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the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structure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principle</w:t>
      </w:r>
    </w:p>
    <w:p w:rsidR="00B50FAD" w:rsidRPr="00C468FA" w:rsidRDefault="00B50FAD" w:rsidP="00984177">
      <w:pPr>
        <w:spacing w:before="1" w:line="1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</w:p>
    <w:p w:rsidR="00B50FAD" w:rsidRPr="00C468FA" w:rsidRDefault="00B50FAD" w:rsidP="00984177">
      <w:pPr>
        <w:spacing w:line="18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980" w:right="-6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But</w:t>
      </w:r>
      <w:r w:rsidRPr="00C468FA">
        <w:rPr>
          <w:rFonts w:eastAsia="Arial"/>
          <w:spacing w:val="-4"/>
          <w:sz w:val="24"/>
          <w:szCs w:val="24"/>
        </w:rPr>
        <w:t xml:space="preserve"> </w:t>
      </w:r>
      <w:r w:rsidRPr="00C468FA">
        <w:rPr>
          <w:rFonts w:eastAsia="Arial"/>
          <w:w w:val="99"/>
          <w:sz w:val="24"/>
          <w:szCs w:val="24"/>
        </w:rPr>
        <w:t>that</w:t>
      </w:r>
      <w:r w:rsidRPr="00C468FA">
        <w:rPr>
          <w:w w:val="148"/>
          <w:sz w:val="24"/>
          <w:szCs w:val="24"/>
        </w:rPr>
        <w:t>’</w:t>
      </w:r>
      <w:r w:rsidRPr="00C468FA">
        <w:rPr>
          <w:rFonts w:eastAsia="Arial"/>
          <w:w w:val="99"/>
          <w:sz w:val="24"/>
          <w:szCs w:val="24"/>
        </w:rPr>
        <w:t>s</w:t>
      </w:r>
      <w:r w:rsidRPr="00C468FA">
        <w:rPr>
          <w:rFonts w:eastAsia="Arial"/>
          <w:sz w:val="24"/>
          <w:szCs w:val="24"/>
        </w:rPr>
        <w:t xml:space="preserve"> not</w:t>
      </w:r>
      <w:r w:rsidRPr="00C468FA">
        <w:rPr>
          <w:rFonts w:eastAsia="Arial"/>
          <w:spacing w:val="-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all!</w:t>
      </w:r>
    </w:p>
    <w:p w:rsidR="00B50FAD" w:rsidRPr="00C468FA" w:rsidRDefault="00C468FA" w:rsidP="00984177">
      <w:pPr>
        <w:spacing w:before="86"/>
        <w:ind w:left="21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We just saw the Computed GOTO:</w:t>
      </w:r>
    </w:p>
    <w:p w:rsidR="00B50FAD" w:rsidRPr="00C468FA" w:rsidRDefault="00C468FA" w:rsidP="00984177">
      <w:pPr>
        <w:spacing w:before="21" w:line="140" w:lineRule="exact"/>
        <w:ind w:left="427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position w:val="2"/>
          <w:sz w:val="24"/>
          <w:szCs w:val="24"/>
        </w:rPr>
        <w:t>GOTO</w:t>
      </w:r>
      <w:r w:rsidRPr="00C468FA">
        <w:rPr>
          <w:rFonts w:eastAsia="Courier New"/>
          <w:spacing w:val="20"/>
          <w:position w:val="2"/>
          <w:sz w:val="24"/>
          <w:szCs w:val="24"/>
        </w:rPr>
        <w:t xml:space="preserve"> </w:t>
      </w:r>
      <w:r w:rsidRPr="00C468FA">
        <w:rPr>
          <w:rFonts w:eastAsia="Courier New"/>
          <w:position w:val="2"/>
          <w:sz w:val="24"/>
          <w:szCs w:val="24"/>
        </w:rPr>
        <w:t>(L</w:t>
      </w:r>
      <w:r w:rsidRPr="00C468FA">
        <w:rPr>
          <w:rFonts w:eastAsia="Courier New"/>
          <w:position w:val="-1"/>
          <w:sz w:val="24"/>
          <w:szCs w:val="24"/>
        </w:rPr>
        <w:t>1</w:t>
      </w:r>
      <w:r w:rsidRPr="00C468FA">
        <w:rPr>
          <w:rFonts w:eastAsia="Courier New"/>
          <w:position w:val="2"/>
          <w:sz w:val="24"/>
          <w:szCs w:val="24"/>
        </w:rPr>
        <w:t>,</w:t>
      </w:r>
      <w:r w:rsidRPr="00C468FA">
        <w:rPr>
          <w:rFonts w:eastAsia="Courier New"/>
          <w:spacing w:val="14"/>
          <w:position w:val="2"/>
          <w:sz w:val="24"/>
          <w:szCs w:val="24"/>
        </w:rPr>
        <w:t xml:space="preserve"> </w:t>
      </w:r>
      <w:r w:rsidRPr="00C468FA">
        <w:rPr>
          <w:rFonts w:eastAsia="Courier New"/>
          <w:position w:val="2"/>
          <w:sz w:val="24"/>
          <w:szCs w:val="24"/>
        </w:rPr>
        <w:t>L</w:t>
      </w:r>
      <w:r w:rsidRPr="00C468FA">
        <w:rPr>
          <w:rFonts w:eastAsia="Courier New"/>
          <w:position w:val="-1"/>
          <w:sz w:val="24"/>
          <w:szCs w:val="24"/>
        </w:rPr>
        <w:t>2</w:t>
      </w:r>
      <w:r w:rsidRPr="00C468FA">
        <w:rPr>
          <w:rFonts w:eastAsia="Courier New"/>
          <w:position w:val="2"/>
          <w:sz w:val="24"/>
          <w:szCs w:val="24"/>
        </w:rPr>
        <w:t>,</w:t>
      </w:r>
      <w:r w:rsidRPr="00C468FA">
        <w:rPr>
          <w:rFonts w:eastAsia="Courier New"/>
          <w:spacing w:val="10"/>
          <w:position w:val="2"/>
          <w:sz w:val="24"/>
          <w:szCs w:val="24"/>
        </w:rPr>
        <w:t xml:space="preserve"> </w:t>
      </w:r>
      <w:r w:rsidRPr="00C468FA">
        <w:rPr>
          <w:rFonts w:eastAsia="Arial"/>
          <w:position w:val="2"/>
          <w:sz w:val="24"/>
          <w:szCs w:val="24"/>
        </w:rPr>
        <w:t>…</w:t>
      </w:r>
      <w:r w:rsidRPr="00C468FA">
        <w:rPr>
          <w:rFonts w:eastAsia="Courier New"/>
          <w:position w:val="2"/>
          <w:sz w:val="24"/>
          <w:szCs w:val="24"/>
        </w:rPr>
        <w:t>,</w:t>
      </w:r>
      <w:r w:rsidRPr="00C468FA">
        <w:rPr>
          <w:rFonts w:eastAsia="Courier New"/>
          <w:spacing w:val="15"/>
          <w:position w:val="2"/>
          <w:sz w:val="24"/>
          <w:szCs w:val="24"/>
        </w:rPr>
        <w:t xml:space="preserve"> </w:t>
      </w:r>
      <w:r w:rsidRPr="00C468FA">
        <w:rPr>
          <w:rFonts w:eastAsia="Courier New"/>
          <w:position w:val="2"/>
          <w:sz w:val="24"/>
          <w:szCs w:val="24"/>
        </w:rPr>
        <w:t>L</w:t>
      </w:r>
      <w:r w:rsidRPr="00C468FA">
        <w:rPr>
          <w:rFonts w:eastAsia="Courier New"/>
          <w:position w:val="-1"/>
          <w:sz w:val="24"/>
          <w:szCs w:val="24"/>
        </w:rPr>
        <w:t>n</w:t>
      </w:r>
      <w:r w:rsidRPr="00C468FA">
        <w:rPr>
          <w:rFonts w:eastAsia="Courier New"/>
          <w:position w:val="2"/>
          <w:sz w:val="24"/>
          <w:szCs w:val="24"/>
        </w:rPr>
        <w:t>),</w:t>
      </w:r>
      <w:r w:rsidRPr="00C468FA">
        <w:rPr>
          <w:rFonts w:eastAsia="Courier New"/>
          <w:spacing w:val="14"/>
          <w:position w:val="2"/>
          <w:sz w:val="24"/>
          <w:szCs w:val="24"/>
        </w:rPr>
        <w:t xml:space="preserve"> </w:t>
      </w:r>
      <w:r w:rsidRPr="00C468FA">
        <w:rPr>
          <w:rFonts w:eastAsia="Courier New"/>
          <w:w w:val="106"/>
          <w:position w:val="2"/>
          <w:sz w:val="24"/>
          <w:szCs w:val="24"/>
        </w:rPr>
        <w:t>I</w:t>
      </w:r>
    </w:p>
    <w:p w:rsidR="00B50FAD" w:rsidRPr="00C468FA" w:rsidRDefault="00C468FA" w:rsidP="00984177">
      <w:pPr>
        <w:spacing w:before="25"/>
        <w:ind w:left="-42" w:right="1270"/>
        <w:jc w:val="both"/>
        <w:rPr>
          <w:rFonts w:eastAsia="Arial"/>
          <w:sz w:val="24"/>
          <w:szCs w:val="24"/>
        </w:rPr>
      </w:pPr>
      <w:r w:rsidRPr="00C468FA">
        <w:rPr>
          <w:sz w:val="24"/>
          <w:szCs w:val="24"/>
        </w:rPr>
        <w:br w:type="column"/>
      </w:r>
      <w:r w:rsidRPr="00C468FA">
        <w:rPr>
          <w:rFonts w:eastAsia="Arial"/>
          <w:sz w:val="24"/>
          <w:szCs w:val="24"/>
        </w:rPr>
        <w:lastRenderedPageBreak/>
        <w:t>Ex:</w:t>
      </w:r>
      <w:r w:rsidRPr="00C468FA">
        <w:rPr>
          <w:rFonts w:eastAsia="Arial"/>
          <w:spacing w:val="-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Computed</w:t>
      </w:r>
      <w:r w:rsidRPr="00C468FA">
        <w:rPr>
          <w:rFonts w:eastAsia="Arial"/>
          <w:spacing w:val="-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and</w:t>
      </w:r>
      <w:r w:rsidRPr="00C468FA">
        <w:rPr>
          <w:rFonts w:eastAsia="Arial"/>
          <w:spacing w:val="-4"/>
          <w:sz w:val="24"/>
          <w:szCs w:val="24"/>
        </w:rPr>
        <w:t xml:space="preserve"> </w:t>
      </w:r>
      <w:r w:rsidRPr="00C468FA">
        <w:rPr>
          <w:rFonts w:eastAsia="Arial"/>
          <w:w w:val="99"/>
          <w:sz w:val="24"/>
          <w:szCs w:val="24"/>
        </w:rPr>
        <w:t>Assigned</w:t>
      </w:r>
    </w:p>
    <w:p w:rsidR="00B50FAD" w:rsidRPr="00C468FA" w:rsidRDefault="00C468FA" w:rsidP="00984177">
      <w:pPr>
        <w:spacing w:before="6"/>
        <w:ind w:left="1151" w:right="2464"/>
        <w:jc w:val="both"/>
        <w:rPr>
          <w:rFonts w:eastAsia="Arial"/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  <w:r w:rsidRPr="00C468FA">
        <w:rPr>
          <w:rFonts w:eastAsia="Arial"/>
          <w:w w:val="99"/>
          <w:sz w:val="24"/>
          <w:szCs w:val="24"/>
        </w:rPr>
        <w:t>GOTOs</w:t>
      </w:r>
    </w:p>
    <w:p w:rsidR="00B50FAD" w:rsidRPr="00C468FA" w:rsidRDefault="00C468FA" w:rsidP="00984177">
      <w:pPr>
        <w:spacing w:before="5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lastRenderedPageBreak/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Jumps</w:t>
      </w:r>
      <w:r w:rsidRPr="00C468FA">
        <w:rPr>
          <w:rFonts w:eastAsia="Arial"/>
          <w:spacing w:val="2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label</w:t>
      </w:r>
      <w:r w:rsidRPr="00C468FA">
        <w:rPr>
          <w:rFonts w:eastAsia="Arial"/>
          <w:spacing w:val="1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1,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2,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…</w:t>
      </w:r>
    </w:p>
    <w:p w:rsidR="00B50FAD" w:rsidRPr="00C468FA" w:rsidRDefault="00C468FA" w:rsidP="00984177">
      <w:pPr>
        <w:spacing w:before="24"/>
        <w:ind w:left="185" w:right="-32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Now consider the Assigned GOTO:</w:t>
      </w:r>
    </w:p>
    <w:p w:rsidR="00B50FAD" w:rsidRPr="00C468FA" w:rsidRDefault="00C468FA" w:rsidP="00984177">
      <w:pPr>
        <w:spacing w:before="28"/>
        <w:ind w:left="427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GOTO</w:t>
      </w:r>
      <w:r w:rsidRPr="00C468FA">
        <w:rPr>
          <w:rFonts w:eastAsia="Courier New"/>
          <w:spacing w:val="20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N,</w:t>
      </w:r>
      <w:r w:rsidRPr="00C468FA">
        <w:rPr>
          <w:rFonts w:eastAsia="Courier New"/>
          <w:spacing w:val="12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(L</w:t>
      </w:r>
      <w:r w:rsidRPr="00C468FA">
        <w:rPr>
          <w:rFonts w:eastAsia="Courier New"/>
          <w:position w:val="-3"/>
          <w:sz w:val="24"/>
          <w:szCs w:val="24"/>
        </w:rPr>
        <w:t>1</w:t>
      </w:r>
      <w:r w:rsidRPr="00C468FA">
        <w:rPr>
          <w:rFonts w:eastAsia="Courier New"/>
          <w:sz w:val="24"/>
          <w:szCs w:val="24"/>
        </w:rPr>
        <w:t>,</w:t>
      </w:r>
      <w:r w:rsidRPr="00C468FA">
        <w:rPr>
          <w:rFonts w:eastAsia="Courier New"/>
          <w:spacing w:val="14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L</w:t>
      </w:r>
      <w:r w:rsidRPr="00C468FA">
        <w:rPr>
          <w:rFonts w:eastAsia="Courier New"/>
          <w:position w:val="-3"/>
          <w:sz w:val="24"/>
          <w:szCs w:val="24"/>
        </w:rPr>
        <w:t>2</w:t>
      </w:r>
      <w:r w:rsidRPr="00C468FA">
        <w:rPr>
          <w:rFonts w:eastAsia="Courier New"/>
          <w:sz w:val="24"/>
          <w:szCs w:val="24"/>
        </w:rPr>
        <w:t>,</w:t>
      </w:r>
      <w:r w:rsidRPr="00C468FA">
        <w:rPr>
          <w:rFonts w:eastAsia="Courier New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…</w:t>
      </w:r>
      <w:r w:rsidRPr="00C468FA">
        <w:rPr>
          <w:rFonts w:eastAsia="Courier New"/>
          <w:sz w:val="24"/>
          <w:szCs w:val="24"/>
        </w:rPr>
        <w:t>,</w:t>
      </w:r>
      <w:r w:rsidRPr="00C468FA">
        <w:rPr>
          <w:rFonts w:eastAsia="Courier New"/>
          <w:spacing w:val="15"/>
          <w:sz w:val="24"/>
          <w:szCs w:val="24"/>
        </w:rPr>
        <w:t xml:space="preserve"> </w:t>
      </w:r>
      <w:r w:rsidRPr="00C468FA">
        <w:rPr>
          <w:rFonts w:eastAsia="Courier New"/>
          <w:w w:val="106"/>
          <w:sz w:val="24"/>
          <w:szCs w:val="24"/>
        </w:rPr>
        <w:t>L</w:t>
      </w:r>
      <w:r w:rsidRPr="00C468FA">
        <w:rPr>
          <w:rFonts w:eastAsia="Courier New"/>
          <w:w w:val="97"/>
          <w:position w:val="-3"/>
          <w:sz w:val="24"/>
          <w:szCs w:val="24"/>
        </w:rPr>
        <w:t>n</w:t>
      </w:r>
      <w:r w:rsidRPr="00C468FA">
        <w:rPr>
          <w:rFonts w:eastAsia="Courier New"/>
          <w:w w:val="106"/>
          <w:sz w:val="24"/>
          <w:szCs w:val="24"/>
        </w:rPr>
        <w:t>)</w:t>
      </w:r>
    </w:p>
    <w:p w:rsidR="00B50FAD" w:rsidRPr="00C468FA" w:rsidRDefault="00C468FA" w:rsidP="00984177">
      <w:pPr>
        <w:spacing w:line="120" w:lineRule="exact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Jumps</w:t>
      </w:r>
      <w:r w:rsidRPr="00C468FA">
        <w:rPr>
          <w:rFonts w:eastAsia="Arial"/>
          <w:spacing w:val="2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 xml:space="preserve">ADDRESS 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N</w:t>
      </w:r>
    </w:p>
    <w:p w:rsidR="00B50FAD" w:rsidRPr="00C468FA" w:rsidRDefault="00C468FA" w:rsidP="00984177">
      <w:pPr>
        <w:spacing w:before="32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List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of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labels</w:t>
      </w:r>
      <w:r w:rsidRPr="00C468FA">
        <w:rPr>
          <w:rFonts w:eastAsia="Arial"/>
          <w:spacing w:val="1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not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necessary</w:t>
      </w:r>
    </w:p>
    <w:p w:rsidR="00B50FAD" w:rsidRPr="00C468FA" w:rsidRDefault="00C468FA" w:rsidP="00984177">
      <w:pPr>
        <w:spacing w:before="26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Must</w:t>
      </w:r>
      <w:r w:rsidRPr="00C468FA">
        <w:rPr>
          <w:rFonts w:eastAsia="Arial"/>
          <w:spacing w:val="1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be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used</w:t>
      </w:r>
      <w:r w:rsidRPr="00C468FA">
        <w:rPr>
          <w:rFonts w:eastAsia="Arial"/>
          <w:spacing w:val="1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with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ASSIGN-statement</w:t>
      </w:r>
    </w:p>
    <w:p w:rsidR="00B50FAD" w:rsidRPr="00C468FA" w:rsidRDefault="00C468FA" w:rsidP="00984177">
      <w:pPr>
        <w:spacing w:before="43"/>
        <w:ind w:left="531" w:right="999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ASSIGN</w:t>
      </w:r>
      <w:r w:rsidRPr="00C468FA">
        <w:rPr>
          <w:rFonts w:eastAsia="Courier New"/>
          <w:spacing w:val="28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20</w:t>
      </w:r>
      <w:r w:rsidRPr="00C468FA">
        <w:rPr>
          <w:rFonts w:eastAsia="Courier New"/>
          <w:spacing w:val="12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TO</w:t>
      </w:r>
      <w:r w:rsidRPr="00C468FA">
        <w:rPr>
          <w:rFonts w:eastAsia="Courier New"/>
          <w:spacing w:val="12"/>
          <w:sz w:val="24"/>
          <w:szCs w:val="24"/>
        </w:rPr>
        <w:t xml:space="preserve"> </w:t>
      </w:r>
      <w:r w:rsidRPr="00C468FA">
        <w:rPr>
          <w:rFonts w:eastAsia="Courier New"/>
          <w:w w:val="106"/>
          <w:sz w:val="24"/>
          <w:szCs w:val="24"/>
        </w:rPr>
        <w:t>N</w:t>
      </w:r>
    </w:p>
    <w:p w:rsidR="00B50FAD" w:rsidRPr="00C468FA" w:rsidRDefault="00C468FA" w:rsidP="00984177">
      <w:pPr>
        <w:spacing w:before="16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Put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address</w:t>
      </w:r>
      <w:r w:rsidRPr="00C468FA">
        <w:rPr>
          <w:rFonts w:eastAsia="Arial"/>
          <w:spacing w:val="2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of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statement  20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into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N</w:t>
      </w:r>
    </w:p>
    <w:p w:rsidR="00B50FAD" w:rsidRPr="00C468FA" w:rsidRDefault="00C468FA" w:rsidP="00984177">
      <w:pPr>
        <w:spacing w:before="26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Not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the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same</w:t>
      </w:r>
      <w:r w:rsidRPr="00C468FA">
        <w:rPr>
          <w:rFonts w:eastAsia="Arial"/>
          <w:spacing w:val="1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as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=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20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!!!!</w:t>
      </w:r>
    </w:p>
    <w:p w:rsidR="00B50FAD" w:rsidRPr="00C468FA" w:rsidRDefault="00C468FA" w:rsidP="00984177">
      <w:pPr>
        <w:spacing w:before="67"/>
        <w:jc w:val="both"/>
        <w:rPr>
          <w:rFonts w:eastAsia="Courier New"/>
          <w:sz w:val="24"/>
          <w:szCs w:val="24"/>
        </w:rPr>
      </w:pPr>
      <w:r w:rsidRPr="00C468FA">
        <w:rPr>
          <w:sz w:val="24"/>
          <w:szCs w:val="24"/>
        </w:rPr>
        <w:br w:type="column"/>
      </w:r>
      <w:r w:rsidRPr="00C468FA">
        <w:rPr>
          <w:rFonts w:eastAsia="Courier New"/>
          <w:sz w:val="24"/>
          <w:szCs w:val="24"/>
        </w:rPr>
        <w:lastRenderedPageBreak/>
        <w:t>ASSIGN 20 TO N</w:t>
      </w:r>
    </w:p>
    <w:p w:rsidR="00B50FAD" w:rsidRPr="00C468FA" w:rsidRDefault="00B50FAD" w:rsidP="00984177">
      <w:pPr>
        <w:spacing w:before="7" w:line="18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right="-41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GOTO (20, 30, 40, 50), N</w:t>
      </w:r>
    </w:p>
    <w:p w:rsidR="00B50FAD" w:rsidRPr="00C468FA" w:rsidRDefault="00C468FA" w:rsidP="00984177">
      <w:pPr>
        <w:spacing w:before="59"/>
        <w:jc w:val="both"/>
        <w:rPr>
          <w:rFonts w:eastAsia="Arial"/>
          <w:sz w:val="24"/>
          <w:szCs w:val="24"/>
        </w:rPr>
      </w:pPr>
      <w:r w:rsidRPr="00C468FA">
        <w:rPr>
          <w:sz w:val="24"/>
          <w:szCs w:val="24"/>
        </w:rPr>
        <w:br w:type="column"/>
      </w:r>
      <w:r w:rsidRPr="00C468FA">
        <w:rPr>
          <w:rFonts w:eastAsia="Arial"/>
          <w:w w:val="106"/>
          <w:sz w:val="24"/>
          <w:szCs w:val="24"/>
        </w:rPr>
        <w:lastRenderedPageBreak/>
        <w:t>•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has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address</w:t>
      </w:r>
      <w:r w:rsidRPr="00C468FA">
        <w:rPr>
          <w:rFonts w:eastAsia="Arial"/>
          <w:spacing w:val="2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of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stmt</w:t>
      </w:r>
    </w:p>
    <w:p w:rsidR="00B50FAD" w:rsidRPr="00C468FA" w:rsidRDefault="00C468FA" w:rsidP="00984177">
      <w:pPr>
        <w:spacing w:line="120" w:lineRule="exact"/>
        <w:ind w:left="130" w:right="144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20,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say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it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is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347</w:t>
      </w:r>
    </w:p>
    <w:p w:rsidR="00B50FAD" w:rsidRPr="00C468FA" w:rsidRDefault="00B50FAD" w:rsidP="00984177">
      <w:pPr>
        <w:spacing w:before="7" w:line="18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spacing w:line="120" w:lineRule="exact"/>
        <w:ind w:left="158" w:right="1209" w:hanging="15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•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Look</w:t>
      </w:r>
      <w:r w:rsidRPr="00C468FA">
        <w:rPr>
          <w:rFonts w:eastAsia="Arial"/>
          <w:spacing w:val="1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for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347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 xml:space="preserve">jump </w:t>
      </w:r>
      <w:r w:rsidRPr="00C468FA">
        <w:rPr>
          <w:rFonts w:eastAsia="Arial"/>
          <w:sz w:val="24"/>
          <w:szCs w:val="24"/>
        </w:rPr>
        <w:t>table</w:t>
      </w:r>
      <w:r w:rsidRPr="00C468FA">
        <w:rPr>
          <w:rFonts w:eastAsia="Arial"/>
          <w:spacing w:val="1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-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out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of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range</w:t>
      </w:r>
    </w:p>
    <w:p w:rsidR="00B50FAD" w:rsidRPr="00C468FA" w:rsidRDefault="00C468FA" w:rsidP="00984177">
      <w:pPr>
        <w:spacing w:before="2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•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Not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checked</w:t>
      </w:r>
    </w:p>
    <w:p w:rsidR="00B50FAD" w:rsidRPr="00C468FA" w:rsidRDefault="00C468FA" w:rsidP="00984177">
      <w:pPr>
        <w:spacing w:before="32"/>
        <w:ind w:left="158" w:right="1078" w:hanging="15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•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Fetch</w:t>
      </w:r>
      <w:r w:rsidRPr="00C468FA">
        <w:rPr>
          <w:rFonts w:eastAsia="Arial"/>
          <w:spacing w:val="1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value</w:t>
      </w:r>
      <w:r w:rsidRPr="00C468FA">
        <w:rPr>
          <w:rFonts w:eastAsia="Arial"/>
          <w:spacing w:val="1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at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347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 xml:space="preserve">and </w:t>
      </w:r>
      <w:r w:rsidRPr="00C468FA">
        <w:rPr>
          <w:rFonts w:eastAsia="Arial"/>
          <w:sz w:val="24"/>
          <w:szCs w:val="24"/>
        </w:rPr>
        <w:t>use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as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 xml:space="preserve">destination 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for jump</w:t>
      </w:r>
    </w:p>
    <w:p w:rsidR="00B50FAD" w:rsidRPr="00C468FA" w:rsidRDefault="00C468FA" w:rsidP="00984177">
      <w:pPr>
        <w:spacing w:before="24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•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Problem???</w:t>
      </w:r>
    </w:p>
    <w:p w:rsidR="00B50FAD" w:rsidRPr="00C468FA" w:rsidRDefault="00C468FA" w:rsidP="00984177">
      <w:pPr>
        <w:spacing w:before="33" w:line="100" w:lineRule="exact"/>
        <w:ind w:left="340" w:right="1003" w:hanging="129"/>
        <w:jc w:val="both"/>
        <w:rPr>
          <w:rFonts w:eastAsia="Arial"/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  <w:r w:rsidRPr="00C468FA">
        <w:rPr>
          <w:rFonts w:eastAsia="Arial"/>
          <w:w w:val="105"/>
          <w:sz w:val="24"/>
          <w:szCs w:val="24"/>
        </w:rPr>
        <w:t>–</w:t>
      </w:r>
      <w:r w:rsidRPr="00C468FA">
        <w:rPr>
          <w:rFonts w:eastAsia="Arial"/>
          <w:w w:val="73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Computed</w:t>
      </w:r>
      <w:r w:rsidRPr="00C468FA">
        <w:rPr>
          <w:rFonts w:eastAsia="Arial"/>
          <w:spacing w:val="2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should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w w:val="105"/>
          <w:sz w:val="24"/>
          <w:szCs w:val="24"/>
        </w:rPr>
        <w:t xml:space="preserve">have </w:t>
      </w:r>
      <w:r w:rsidRPr="00C468FA">
        <w:rPr>
          <w:rFonts w:eastAsia="Arial"/>
          <w:sz w:val="24"/>
          <w:szCs w:val="24"/>
        </w:rPr>
        <w:t>been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w w:val="105"/>
          <w:sz w:val="24"/>
          <w:szCs w:val="24"/>
        </w:rPr>
        <w:t>Assigned</w:t>
      </w:r>
    </w:p>
    <w:p w:rsidR="00B50FAD" w:rsidRPr="00C468FA" w:rsidRDefault="00B50FAD" w:rsidP="00984177">
      <w:pPr>
        <w:spacing w:before="7" w:line="1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  <w:sectPr w:rsidR="00B50FAD" w:rsidRPr="00C468FA" w:rsidSect="00C468FA">
          <w:pgSz w:w="12240" w:h="15840"/>
          <w:pgMar w:top="1060" w:right="740" w:bottom="280" w:left="1720" w:header="838" w:footer="837" w:gutter="0"/>
          <w:cols w:space="720"/>
        </w:sectPr>
      </w:pPr>
    </w:p>
    <w:p w:rsidR="00B50FAD" w:rsidRPr="00C468FA" w:rsidRDefault="00C468FA" w:rsidP="00984177">
      <w:pPr>
        <w:spacing w:before="25"/>
        <w:ind w:left="292" w:right="-42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lastRenderedPageBreak/>
        <w:t>Ex:</w:t>
      </w:r>
      <w:r w:rsidRPr="00C468FA">
        <w:rPr>
          <w:rFonts w:eastAsia="Arial"/>
          <w:spacing w:val="-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Computed</w:t>
      </w:r>
      <w:r w:rsidRPr="00C468FA">
        <w:rPr>
          <w:rFonts w:eastAsia="Arial"/>
          <w:spacing w:val="-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and</w:t>
      </w:r>
      <w:r w:rsidRPr="00C468FA">
        <w:rPr>
          <w:rFonts w:eastAsia="Arial"/>
          <w:spacing w:val="-4"/>
          <w:sz w:val="24"/>
          <w:szCs w:val="24"/>
        </w:rPr>
        <w:t xml:space="preserve"> </w:t>
      </w:r>
      <w:r w:rsidRPr="00C468FA">
        <w:rPr>
          <w:rFonts w:eastAsia="Arial"/>
          <w:w w:val="99"/>
          <w:sz w:val="24"/>
          <w:szCs w:val="24"/>
        </w:rPr>
        <w:t>Assigned</w:t>
      </w:r>
    </w:p>
    <w:p w:rsidR="00B50FAD" w:rsidRPr="00C468FA" w:rsidRDefault="00C468FA" w:rsidP="00984177">
      <w:pPr>
        <w:spacing w:before="6"/>
        <w:ind w:left="1486" w:right="115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99"/>
          <w:sz w:val="24"/>
          <w:szCs w:val="24"/>
        </w:rPr>
        <w:t>GOTOs</w:t>
      </w:r>
    </w:p>
    <w:p w:rsidR="00B50FAD" w:rsidRPr="00C468FA" w:rsidRDefault="00C468FA" w:rsidP="00984177">
      <w:pPr>
        <w:spacing w:line="180" w:lineRule="exact"/>
        <w:jc w:val="both"/>
        <w:rPr>
          <w:sz w:val="24"/>
          <w:szCs w:val="24"/>
        </w:rPr>
      </w:pPr>
      <w:r w:rsidRPr="00C468FA">
        <w:rPr>
          <w:sz w:val="24"/>
          <w:szCs w:val="24"/>
        </w:rPr>
        <w:br w:type="column"/>
      </w:r>
    </w:p>
    <w:p w:rsidR="00B50FAD" w:rsidRPr="00C468FA" w:rsidRDefault="00C468FA" w:rsidP="00984177">
      <w:pPr>
        <w:ind w:left="24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i/>
          <w:sz w:val="24"/>
          <w:szCs w:val="24"/>
        </w:rPr>
        <w:t>Principles</w:t>
      </w:r>
      <w:r w:rsidRPr="00C468FA">
        <w:rPr>
          <w:rFonts w:eastAsia="Arial"/>
          <w:i/>
          <w:spacing w:val="-11"/>
          <w:sz w:val="24"/>
          <w:szCs w:val="24"/>
        </w:rPr>
        <w:t xml:space="preserve"> </w:t>
      </w:r>
      <w:r w:rsidRPr="00C468FA">
        <w:rPr>
          <w:rFonts w:eastAsia="Arial"/>
          <w:i/>
          <w:sz w:val="24"/>
          <w:szCs w:val="24"/>
        </w:rPr>
        <w:t>of</w:t>
      </w:r>
      <w:r w:rsidRPr="00C468FA">
        <w:rPr>
          <w:rFonts w:eastAsia="Arial"/>
          <w:i/>
          <w:spacing w:val="-2"/>
          <w:sz w:val="24"/>
          <w:szCs w:val="24"/>
        </w:rPr>
        <w:t xml:space="preserve"> </w:t>
      </w:r>
      <w:r w:rsidRPr="00C468FA">
        <w:rPr>
          <w:rFonts w:eastAsia="Arial"/>
          <w:i/>
          <w:sz w:val="24"/>
          <w:szCs w:val="24"/>
        </w:rPr>
        <w:t>Programming</w:t>
      </w:r>
    </w:p>
    <w:p w:rsidR="00B50FAD" w:rsidRPr="00C468FA" w:rsidRDefault="00B50FAD" w:rsidP="00984177">
      <w:pPr>
        <w:spacing w:before="11" w:line="24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jc w:val="both"/>
        <w:rPr>
          <w:rFonts w:eastAsia="Arial"/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The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Syntactic</w:t>
      </w:r>
      <w:r w:rsidRPr="00C468FA">
        <w:rPr>
          <w:rFonts w:eastAsia="Arial"/>
          <w:spacing w:val="3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Consistency</w:t>
      </w:r>
      <w:r w:rsidRPr="00C468FA">
        <w:rPr>
          <w:rFonts w:eastAsia="Arial"/>
          <w:spacing w:val="41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Principle</w:t>
      </w:r>
    </w:p>
    <w:p w:rsidR="00B50FAD" w:rsidRPr="00C468FA" w:rsidRDefault="00C468FA" w:rsidP="00984177">
      <w:pPr>
        <w:spacing w:before="30"/>
        <w:ind w:left="216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lastRenderedPageBreak/>
        <w:t>I = 3</w:t>
      </w:r>
    </w:p>
    <w:p w:rsidR="00B50FAD" w:rsidRPr="00C468FA" w:rsidRDefault="00B50FAD" w:rsidP="00984177">
      <w:pPr>
        <w:spacing w:before="7" w:line="18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216" w:right="-41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GOTO I, (20, 30, 40, 50)</w:t>
      </w:r>
    </w:p>
    <w:p w:rsidR="00B50FAD" w:rsidRPr="00C468FA" w:rsidRDefault="00C468FA" w:rsidP="00984177">
      <w:pPr>
        <w:spacing w:before="26" w:line="100" w:lineRule="exact"/>
        <w:ind w:left="158" w:right="196" w:hanging="158"/>
        <w:jc w:val="both"/>
        <w:rPr>
          <w:rFonts w:eastAsia="Arial"/>
          <w:sz w:val="24"/>
          <w:szCs w:val="24"/>
        </w:rPr>
      </w:pPr>
      <w:r w:rsidRPr="00C468FA">
        <w:rPr>
          <w:sz w:val="24"/>
          <w:szCs w:val="24"/>
        </w:rPr>
        <w:br w:type="column"/>
      </w:r>
      <w:r w:rsidRPr="00C468FA">
        <w:rPr>
          <w:rFonts w:eastAsia="Arial"/>
          <w:w w:val="105"/>
          <w:sz w:val="24"/>
          <w:szCs w:val="24"/>
        </w:rPr>
        <w:lastRenderedPageBreak/>
        <w:t>•</w:t>
      </w:r>
      <w:r w:rsidRPr="00C468FA">
        <w:rPr>
          <w:rFonts w:eastAsia="Arial"/>
          <w:w w:val="73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 </w:t>
      </w:r>
      <w:r w:rsidRPr="00C468FA">
        <w:rPr>
          <w:rFonts w:eastAsia="Arial"/>
          <w:spacing w:val="-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expected</w:t>
      </w:r>
      <w:r w:rsidRPr="00C468FA">
        <w:rPr>
          <w:rFonts w:eastAsia="Arial"/>
          <w:spacing w:val="2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have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w w:val="105"/>
          <w:sz w:val="24"/>
          <w:szCs w:val="24"/>
        </w:rPr>
        <w:t>an address</w:t>
      </w:r>
    </w:p>
    <w:p w:rsidR="00B50FAD" w:rsidRPr="00C468FA" w:rsidRDefault="00B50FAD" w:rsidP="00984177">
      <w:pPr>
        <w:spacing w:before="2" w:line="1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158" w:right="185" w:hanging="15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5"/>
          <w:sz w:val="24"/>
          <w:szCs w:val="24"/>
        </w:rPr>
        <w:t>•</w:t>
      </w:r>
      <w:r w:rsidRPr="00C468FA">
        <w:rPr>
          <w:rFonts w:eastAsia="Arial"/>
          <w:w w:val="73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 </w:t>
      </w:r>
      <w:r w:rsidRPr="00C468FA">
        <w:rPr>
          <w:rFonts w:eastAsia="Arial"/>
          <w:spacing w:val="-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GOTO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statement</w:t>
      </w:r>
      <w:r w:rsidRPr="00C468FA">
        <w:rPr>
          <w:rFonts w:eastAsia="Arial"/>
          <w:spacing w:val="24"/>
          <w:sz w:val="24"/>
          <w:szCs w:val="24"/>
        </w:rPr>
        <w:t xml:space="preserve"> </w:t>
      </w:r>
      <w:r w:rsidRPr="00C468FA">
        <w:rPr>
          <w:rFonts w:eastAsia="Arial"/>
          <w:w w:val="105"/>
          <w:sz w:val="24"/>
          <w:szCs w:val="24"/>
        </w:rPr>
        <w:t xml:space="preserve">with </w:t>
      </w:r>
      <w:r w:rsidRPr="00C468FA">
        <w:rPr>
          <w:rFonts w:eastAsia="Arial"/>
          <w:sz w:val="24"/>
          <w:szCs w:val="24"/>
        </w:rPr>
        <w:t>address</w:t>
      </w:r>
      <w:r w:rsidRPr="00C468FA">
        <w:rPr>
          <w:rFonts w:eastAsia="Arial"/>
          <w:spacing w:val="20"/>
          <w:sz w:val="24"/>
          <w:szCs w:val="24"/>
        </w:rPr>
        <w:t xml:space="preserve"> </w:t>
      </w:r>
      <w:r w:rsidRPr="00C468FA">
        <w:rPr>
          <w:rFonts w:eastAsia="Arial"/>
          <w:w w:val="105"/>
          <w:sz w:val="24"/>
          <w:szCs w:val="24"/>
        </w:rPr>
        <w:t>3</w:t>
      </w:r>
    </w:p>
    <w:p w:rsidR="00B50FAD" w:rsidRPr="00C468FA" w:rsidRDefault="00C468FA" w:rsidP="00984177">
      <w:pPr>
        <w:spacing w:before="21" w:line="100" w:lineRule="exact"/>
        <w:ind w:left="340" w:right="-16" w:hanging="12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–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</w:t>
      </w:r>
      <w:r w:rsidRPr="00C468FA">
        <w:rPr>
          <w:rFonts w:eastAsia="Arial"/>
          <w:spacing w:val="-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Probably</w:t>
      </w:r>
      <w:r w:rsidRPr="00C468FA">
        <w:rPr>
          <w:rFonts w:eastAsia="Arial"/>
          <w:spacing w:val="1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area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used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 xml:space="preserve">by </w:t>
      </w:r>
      <w:r w:rsidRPr="00C468FA">
        <w:rPr>
          <w:rFonts w:eastAsia="Arial"/>
          <w:sz w:val="24"/>
          <w:szCs w:val="24"/>
        </w:rPr>
        <w:t>system,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i.e.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not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stmt</w:t>
      </w:r>
    </w:p>
    <w:p w:rsidR="00B50FAD" w:rsidRPr="00C468FA" w:rsidRDefault="00C468FA" w:rsidP="00984177">
      <w:pPr>
        <w:spacing w:before="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5"/>
          <w:sz w:val="24"/>
          <w:szCs w:val="24"/>
        </w:rPr>
        <w:t>•</w:t>
      </w:r>
      <w:r w:rsidRPr="00C468FA">
        <w:rPr>
          <w:rFonts w:eastAsia="Arial"/>
          <w:w w:val="73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 </w:t>
      </w:r>
      <w:r w:rsidRPr="00C468FA">
        <w:rPr>
          <w:rFonts w:eastAsia="Arial"/>
          <w:spacing w:val="-4"/>
          <w:sz w:val="24"/>
          <w:szCs w:val="24"/>
        </w:rPr>
        <w:t xml:space="preserve"> </w:t>
      </w:r>
      <w:r w:rsidRPr="00C468FA">
        <w:rPr>
          <w:rFonts w:eastAsia="Arial"/>
          <w:w w:val="105"/>
          <w:sz w:val="24"/>
          <w:szCs w:val="24"/>
        </w:rPr>
        <w:t>Problem???</w:t>
      </w:r>
    </w:p>
    <w:p w:rsidR="00B50FAD" w:rsidRPr="00C468FA" w:rsidRDefault="00C468FA" w:rsidP="00984177">
      <w:pPr>
        <w:spacing w:before="20" w:line="100" w:lineRule="exact"/>
        <w:ind w:left="340" w:right="104" w:hanging="12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–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</w:t>
      </w:r>
      <w:r w:rsidRPr="00C468FA">
        <w:rPr>
          <w:rFonts w:eastAsia="Arial"/>
          <w:spacing w:val="-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Assigned</w:t>
      </w:r>
      <w:r w:rsidRPr="00C468FA">
        <w:rPr>
          <w:rFonts w:eastAsia="Arial"/>
          <w:spacing w:val="1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should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 xml:space="preserve">have </w:t>
      </w:r>
      <w:r w:rsidRPr="00C468FA">
        <w:rPr>
          <w:rFonts w:eastAsia="Arial"/>
          <w:sz w:val="24"/>
          <w:szCs w:val="24"/>
        </w:rPr>
        <w:t>been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computed</w:t>
      </w:r>
    </w:p>
    <w:p w:rsidR="00B50FAD" w:rsidRPr="00C468FA" w:rsidRDefault="00C468FA" w:rsidP="00984177">
      <w:pPr>
        <w:spacing w:before="50" w:line="257" w:lineRule="auto"/>
        <w:ind w:left="129" w:right="1373" w:hanging="129"/>
        <w:jc w:val="both"/>
        <w:rPr>
          <w:rFonts w:eastAsia="Arial"/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  <w:r w:rsidRPr="00C468FA">
        <w:rPr>
          <w:sz w:val="24"/>
          <w:szCs w:val="24"/>
        </w:rPr>
        <w:br w:type="column"/>
      </w:r>
      <w:r w:rsidRPr="00C468FA">
        <w:rPr>
          <w:rFonts w:eastAsia="Arial"/>
          <w:w w:val="102"/>
          <w:sz w:val="24"/>
          <w:szCs w:val="24"/>
        </w:rPr>
        <w:lastRenderedPageBreak/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Things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that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look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similar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should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be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 xml:space="preserve">similar </w:t>
      </w:r>
      <w:r w:rsidRPr="00C468FA">
        <w:rPr>
          <w:rFonts w:eastAsia="Arial"/>
          <w:sz w:val="24"/>
          <w:szCs w:val="24"/>
        </w:rPr>
        <w:t>and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things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that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look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different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should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be different.</w:t>
      </w: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before="5" w:line="220" w:lineRule="exact"/>
        <w:jc w:val="both"/>
        <w:rPr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</w:p>
    <w:p w:rsidR="00B50FAD" w:rsidRPr="00C468FA" w:rsidRDefault="00C468FA" w:rsidP="00984177">
      <w:pPr>
        <w:spacing w:before="25"/>
        <w:ind w:left="70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lastRenderedPageBreak/>
        <w:t>Syntactic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Consistency</w:t>
      </w:r>
    </w:p>
    <w:p w:rsidR="00B50FAD" w:rsidRPr="00C468FA" w:rsidRDefault="00B50FAD" w:rsidP="00984177">
      <w:pPr>
        <w:spacing w:before="2" w:line="24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spacing w:line="244" w:lineRule="auto"/>
        <w:ind w:left="375" w:right="-24" w:hanging="15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Best to avoid syntactic forms that can be converted to other forms by a simple error</w:t>
      </w:r>
    </w:p>
    <w:p w:rsidR="00B50FAD" w:rsidRPr="00C468FA" w:rsidRDefault="00C468FA" w:rsidP="00984177">
      <w:pPr>
        <w:spacing w:before="39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**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and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*</w:t>
      </w:r>
    </w:p>
    <w:p w:rsidR="00B50FAD" w:rsidRPr="00C468FA" w:rsidRDefault="00C468FA" w:rsidP="00984177">
      <w:pPr>
        <w:spacing w:before="43"/>
        <w:ind w:left="398" w:right="1425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Weak</w:t>
      </w:r>
      <w:r w:rsidRPr="00C468FA">
        <w:rPr>
          <w:rFonts w:eastAsia="Arial"/>
          <w:spacing w:val="1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Typing</w:t>
      </w:r>
      <w:r w:rsidRPr="00C468FA">
        <w:rPr>
          <w:rFonts w:eastAsia="Arial"/>
          <w:spacing w:val="2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(more</w:t>
      </w:r>
      <w:r w:rsidRPr="00C468FA">
        <w:rPr>
          <w:rFonts w:eastAsia="Arial"/>
          <w:spacing w:val="1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on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this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later)</w:t>
      </w:r>
    </w:p>
    <w:p w:rsidR="00B50FAD" w:rsidRPr="00C468FA" w:rsidRDefault="00C468FA" w:rsidP="00984177">
      <w:pPr>
        <w:spacing w:before="38"/>
        <w:ind w:left="63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5"/>
          <w:sz w:val="24"/>
          <w:szCs w:val="24"/>
        </w:rPr>
        <w:t>•</w:t>
      </w:r>
      <w:r w:rsidRPr="00C468FA">
        <w:rPr>
          <w:rFonts w:eastAsia="Arial"/>
          <w:w w:val="73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Integer</w:t>
      </w:r>
      <w:r w:rsidRPr="00C468FA">
        <w:rPr>
          <w:rFonts w:eastAsia="Arial"/>
          <w:spacing w:val="18"/>
          <w:sz w:val="24"/>
          <w:szCs w:val="24"/>
        </w:rPr>
        <w:t xml:space="preserve"> </w:t>
      </w:r>
      <w:r w:rsidRPr="00C468FA">
        <w:rPr>
          <w:rFonts w:eastAsia="Arial"/>
          <w:w w:val="105"/>
          <w:sz w:val="24"/>
          <w:szCs w:val="24"/>
        </w:rPr>
        <w:t>variables</w:t>
      </w:r>
    </w:p>
    <w:p w:rsidR="00B50FAD" w:rsidRPr="00C468FA" w:rsidRDefault="00C468FA" w:rsidP="00984177">
      <w:pPr>
        <w:spacing w:before="32"/>
        <w:ind w:left="850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–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0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Integers</w:t>
      </w:r>
    </w:p>
    <w:p w:rsidR="00B50FAD" w:rsidRPr="00C468FA" w:rsidRDefault="00C468FA" w:rsidP="00984177">
      <w:pPr>
        <w:spacing w:before="31"/>
        <w:ind w:left="850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–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Addresses</w:t>
      </w:r>
      <w:r w:rsidRPr="00C468FA">
        <w:rPr>
          <w:rFonts w:eastAsia="Arial"/>
          <w:spacing w:val="1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of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statements</w:t>
      </w:r>
    </w:p>
    <w:p w:rsidR="00B50FAD" w:rsidRPr="00C468FA" w:rsidRDefault="00C468FA" w:rsidP="00984177">
      <w:pPr>
        <w:spacing w:before="31"/>
        <w:ind w:left="850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–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Character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strings</w:t>
      </w:r>
    </w:p>
    <w:p w:rsidR="00B50FAD" w:rsidRPr="00C468FA" w:rsidRDefault="00C468FA" w:rsidP="00984177">
      <w:pPr>
        <w:spacing w:before="36"/>
        <w:ind w:left="63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5"/>
          <w:sz w:val="24"/>
          <w:szCs w:val="24"/>
        </w:rPr>
        <w:t>•</w:t>
      </w:r>
      <w:r w:rsidRPr="00C468FA">
        <w:rPr>
          <w:rFonts w:eastAsia="Arial"/>
          <w:w w:val="73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Maybe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LABEL</w:t>
      </w:r>
      <w:r w:rsidRPr="00C468FA">
        <w:rPr>
          <w:rFonts w:eastAsia="Arial"/>
          <w:spacing w:val="18"/>
          <w:sz w:val="24"/>
          <w:szCs w:val="24"/>
        </w:rPr>
        <w:t xml:space="preserve"> </w:t>
      </w:r>
      <w:r w:rsidRPr="00C468FA">
        <w:rPr>
          <w:rFonts w:eastAsia="Arial"/>
          <w:w w:val="105"/>
          <w:sz w:val="24"/>
          <w:szCs w:val="24"/>
        </w:rPr>
        <w:t>type?</w:t>
      </w:r>
    </w:p>
    <w:p w:rsidR="00B50FAD" w:rsidRPr="00C468FA" w:rsidRDefault="00C468FA" w:rsidP="00984177">
      <w:pPr>
        <w:spacing w:before="32"/>
        <w:ind w:left="850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–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Catch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errors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at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compile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time</w:t>
      </w:r>
    </w:p>
    <w:p w:rsidR="00B50FAD" w:rsidRPr="00C468FA" w:rsidRDefault="00C468FA" w:rsidP="00984177">
      <w:pPr>
        <w:spacing w:before="25"/>
        <w:ind w:left="911" w:right="2105"/>
        <w:jc w:val="both"/>
        <w:rPr>
          <w:rFonts w:eastAsia="Arial"/>
          <w:sz w:val="24"/>
          <w:szCs w:val="24"/>
        </w:rPr>
      </w:pPr>
      <w:r w:rsidRPr="00C468FA">
        <w:rPr>
          <w:sz w:val="24"/>
          <w:szCs w:val="24"/>
        </w:rPr>
        <w:br w:type="column"/>
      </w:r>
      <w:r w:rsidRPr="00C468FA">
        <w:rPr>
          <w:rFonts w:eastAsia="Arial"/>
          <w:sz w:val="24"/>
          <w:szCs w:val="24"/>
        </w:rPr>
        <w:lastRenderedPageBreak/>
        <w:t>Even</w:t>
      </w:r>
      <w:r w:rsidRPr="00C468FA">
        <w:rPr>
          <w:rFonts w:eastAsia="Arial"/>
          <w:spacing w:val="-6"/>
          <w:sz w:val="24"/>
          <w:szCs w:val="24"/>
        </w:rPr>
        <w:t xml:space="preserve"> </w:t>
      </w:r>
      <w:r w:rsidRPr="00C468FA">
        <w:rPr>
          <w:rFonts w:eastAsia="Arial"/>
          <w:w w:val="99"/>
          <w:sz w:val="24"/>
          <w:szCs w:val="24"/>
        </w:rPr>
        <w:t>worse…</w:t>
      </w:r>
    </w:p>
    <w:p w:rsidR="00B50FAD" w:rsidRPr="00C468FA" w:rsidRDefault="00B50FAD" w:rsidP="00984177">
      <w:pPr>
        <w:spacing w:before="11" w:line="24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spacing w:line="258" w:lineRule="auto"/>
        <w:ind w:left="158" w:right="1424" w:hanging="15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Confusing</w:t>
      </w:r>
      <w:r w:rsidRPr="00C468FA">
        <w:rPr>
          <w:rFonts w:eastAsia="Arial"/>
          <w:spacing w:val="3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the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two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GOTOs</w:t>
      </w:r>
      <w:r w:rsidRPr="00C468FA">
        <w:rPr>
          <w:rFonts w:eastAsia="Arial"/>
          <w:spacing w:val="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will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not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 xml:space="preserve">be </w:t>
      </w:r>
      <w:r w:rsidRPr="00C468FA">
        <w:rPr>
          <w:rFonts w:eastAsia="Arial"/>
          <w:sz w:val="24"/>
          <w:szCs w:val="24"/>
        </w:rPr>
        <w:t>caught</w:t>
      </w:r>
      <w:r w:rsidRPr="00C468FA">
        <w:rPr>
          <w:rFonts w:eastAsia="Arial"/>
          <w:spacing w:val="2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by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the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compiler</w:t>
      </w:r>
    </w:p>
    <w:p w:rsidR="00B50FAD" w:rsidRDefault="00C468FA" w:rsidP="00984177">
      <w:pPr>
        <w:spacing w:before="45"/>
        <w:ind w:left="-35" w:right="1336"/>
        <w:jc w:val="both"/>
        <w:rPr>
          <w:rFonts w:eastAsia="Arial"/>
          <w:w w:val="104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Violates</w:t>
      </w:r>
      <w:r w:rsidRPr="00C468FA">
        <w:rPr>
          <w:rFonts w:eastAsia="Arial"/>
          <w:spacing w:val="2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the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defense</w:t>
      </w:r>
      <w:r w:rsidRPr="00C468FA">
        <w:rPr>
          <w:rFonts w:eastAsia="Arial"/>
          <w:spacing w:val="2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depth</w:t>
      </w:r>
      <w:r w:rsidRPr="00C468FA">
        <w:rPr>
          <w:rFonts w:eastAsia="Arial"/>
          <w:spacing w:val="20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principle</w:t>
      </w:r>
    </w:p>
    <w:p w:rsidR="00C468FA" w:rsidRDefault="00C468FA" w:rsidP="00984177">
      <w:pPr>
        <w:spacing w:before="45"/>
        <w:ind w:left="-35" w:right="1336"/>
        <w:jc w:val="both"/>
        <w:rPr>
          <w:rFonts w:eastAsia="Arial"/>
          <w:w w:val="104"/>
          <w:sz w:val="24"/>
          <w:szCs w:val="24"/>
        </w:rPr>
      </w:pPr>
    </w:p>
    <w:p w:rsidR="00C468FA" w:rsidRPr="00C468FA" w:rsidRDefault="00C468FA" w:rsidP="00984177">
      <w:pPr>
        <w:spacing w:before="45"/>
        <w:ind w:left="-35" w:right="1336"/>
        <w:jc w:val="both"/>
        <w:rPr>
          <w:rFonts w:eastAsia="Arial"/>
          <w:sz w:val="24"/>
          <w:szCs w:val="24"/>
        </w:rPr>
        <w:sectPr w:rsidR="00C468FA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before="19" w:line="280" w:lineRule="exact"/>
        <w:jc w:val="both"/>
        <w:rPr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</w:p>
    <w:p w:rsidR="00B50FAD" w:rsidRPr="00C468FA" w:rsidRDefault="00CC4901" w:rsidP="00984177">
      <w:pPr>
        <w:spacing w:before="25"/>
        <w:ind w:left="457"/>
        <w:jc w:val="both"/>
        <w:rPr>
          <w:rFonts w:eastAsia="Arial"/>
          <w:sz w:val="24"/>
          <w:szCs w:val="24"/>
        </w:rPr>
      </w:pPr>
      <w:r>
        <w:rPr>
          <w:sz w:val="24"/>
          <w:szCs w:val="24"/>
        </w:rPr>
        <w:lastRenderedPageBreak/>
        <w:pict>
          <v:group id="_x0000_s1138" style="position:absolute;left:0;text-align:left;margin-left:79.05pt;margin-top:108.15pt;width:211.1pt;height:158.4pt;z-index:-1737;mso-position-horizontal-relative:page;mso-position-vertical-relative:page" coordorigin="1581,2163" coordsize="4222,3168">
            <v:shape id="_x0000_s1139" style="position:absolute;left:1581;top:2163;width:4222;height:3168" coordorigin="1581,2163" coordsize="4222,3168" path="m5799,2163r-4218,l1581,5328e" filled="f" strokeweight=".34636mm">
              <v:path arrowok="t"/>
            </v:shape>
            <w10:wrap anchorx="page" anchory="page"/>
          </v:group>
        </w:pict>
      </w:r>
      <w:r w:rsidR="00C468FA" w:rsidRPr="00C468FA">
        <w:rPr>
          <w:rFonts w:eastAsia="Arial"/>
          <w:i/>
          <w:sz w:val="24"/>
          <w:szCs w:val="24"/>
        </w:rPr>
        <w:t>Principles</w:t>
      </w:r>
      <w:r w:rsidR="00C468FA" w:rsidRPr="00C468FA">
        <w:rPr>
          <w:rFonts w:eastAsia="Arial"/>
          <w:i/>
          <w:spacing w:val="-11"/>
          <w:sz w:val="24"/>
          <w:szCs w:val="24"/>
        </w:rPr>
        <w:t xml:space="preserve"> </w:t>
      </w:r>
      <w:r w:rsidR="00C468FA" w:rsidRPr="00C468FA">
        <w:rPr>
          <w:rFonts w:eastAsia="Arial"/>
          <w:i/>
          <w:sz w:val="24"/>
          <w:szCs w:val="24"/>
        </w:rPr>
        <w:t>of</w:t>
      </w:r>
      <w:r w:rsidR="00C468FA" w:rsidRPr="00C468FA">
        <w:rPr>
          <w:rFonts w:eastAsia="Arial"/>
          <w:i/>
          <w:spacing w:val="-2"/>
          <w:sz w:val="24"/>
          <w:szCs w:val="24"/>
        </w:rPr>
        <w:t xml:space="preserve"> </w:t>
      </w:r>
      <w:r w:rsidR="00C468FA" w:rsidRPr="00C468FA">
        <w:rPr>
          <w:rFonts w:eastAsia="Arial"/>
          <w:i/>
          <w:sz w:val="24"/>
          <w:szCs w:val="24"/>
        </w:rPr>
        <w:t>Programming</w:t>
      </w:r>
    </w:p>
    <w:p w:rsidR="00B50FAD" w:rsidRPr="00C468FA" w:rsidRDefault="00B50FAD" w:rsidP="00984177">
      <w:pPr>
        <w:spacing w:before="11" w:line="24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21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The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Defense</w:t>
      </w:r>
      <w:r w:rsidRPr="00C468FA">
        <w:rPr>
          <w:rFonts w:eastAsia="Arial"/>
          <w:spacing w:val="2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Depth</w:t>
      </w:r>
      <w:r w:rsidRPr="00C468FA">
        <w:rPr>
          <w:rFonts w:eastAsia="Arial"/>
          <w:spacing w:val="21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Principle</w:t>
      </w:r>
    </w:p>
    <w:p w:rsidR="00B50FAD" w:rsidRPr="00C468FA" w:rsidRDefault="00C468FA" w:rsidP="00984177">
      <w:pPr>
        <w:spacing w:before="50" w:line="257" w:lineRule="auto"/>
        <w:ind w:left="556" w:right="-28" w:hanging="12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If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an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error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gets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through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one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line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of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 xml:space="preserve">defense, </w:t>
      </w:r>
      <w:r w:rsidRPr="00C468FA">
        <w:rPr>
          <w:rFonts w:eastAsia="Arial"/>
          <w:sz w:val="24"/>
          <w:szCs w:val="24"/>
        </w:rPr>
        <w:t>then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it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should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be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caught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by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the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next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line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of defense.</w:t>
      </w:r>
    </w:p>
    <w:p w:rsidR="00B50FAD" w:rsidRPr="00C468FA" w:rsidRDefault="00C468FA" w:rsidP="00984177">
      <w:pPr>
        <w:spacing w:before="25"/>
        <w:ind w:left="1015"/>
        <w:jc w:val="both"/>
        <w:rPr>
          <w:rFonts w:eastAsia="Arial"/>
          <w:sz w:val="24"/>
          <w:szCs w:val="24"/>
        </w:rPr>
      </w:pPr>
      <w:r w:rsidRPr="00C468FA">
        <w:rPr>
          <w:sz w:val="24"/>
          <w:szCs w:val="24"/>
        </w:rPr>
        <w:br w:type="column"/>
      </w:r>
      <w:r w:rsidRPr="00C468FA">
        <w:rPr>
          <w:rFonts w:eastAsia="Arial"/>
          <w:sz w:val="24"/>
          <w:szCs w:val="24"/>
        </w:rPr>
        <w:lastRenderedPageBreak/>
        <w:t>The</w:t>
      </w:r>
      <w:r w:rsidRPr="00C468FA">
        <w:rPr>
          <w:rFonts w:eastAsia="Arial"/>
          <w:spacing w:val="-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DO-loop</w:t>
      </w:r>
    </w:p>
    <w:p w:rsidR="00B50FAD" w:rsidRPr="00C468FA" w:rsidRDefault="00C468FA" w:rsidP="00984177">
      <w:pPr>
        <w:spacing w:before="8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Fortunately, FORTRAN provides the DO-loop</w:t>
      </w:r>
    </w:p>
    <w:p w:rsidR="00B50FAD" w:rsidRPr="00C468FA" w:rsidRDefault="00C468FA" w:rsidP="00984177">
      <w:pPr>
        <w:spacing w:before="1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Higher-level than IF-GOTO-style control structures</w:t>
      </w:r>
    </w:p>
    <w:p w:rsidR="00B50FAD" w:rsidRPr="00C468FA" w:rsidRDefault="00C468FA" w:rsidP="00984177">
      <w:pPr>
        <w:spacing w:before="28"/>
        <w:ind w:left="182" w:right="2724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No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direct</w:t>
      </w:r>
      <w:r w:rsidRPr="00C468FA">
        <w:rPr>
          <w:rFonts w:eastAsia="Arial"/>
          <w:spacing w:val="18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machine-equivalency</w:t>
      </w:r>
    </w:p>
    <w:p w:rsidR="00B50FAD" w:rsidRPr="00C468FA" w:rsidRDefault="00C468FA" w:rsidP="00984177">
      <w:pPr>
        <w:spacing w:before="37" w:line="305" w:lineRule="auto"/>
        <w:ind w:left="554" w:right="3073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DO</w:t>
      </w:r>
      <w:r w:rsidRPr="00C468FA">
        <w:rPr>
          <w:rFonts w:eastAsia="Courier New"/>
          <w:spacing w:val="12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100</w:t>
      </w:r>
      <w:r w:rsidRPr="00C468FA">
        <w:rPr>
          <w:rFonts w:eastAsia="Courier New"/>
          <w:spacing w:val="16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I</w:t>
      </w:r>
      <w:r w:rsidRPr="00C468FA">
        <w:rPr>
          <w:rFonts w:eastAsia="Courier New"/>
          <w:spacing w:val="8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=</w:t>
      </w:r>
      <w:r w:rsidRPr="00C468FA">
        <w:rPr>
          <w:rFonts w:eastAsia="Courier New"/>
          <w:spacing w:val="8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1,</w:t>
      </w:r>
      <w:r w:rsidRPr="00C468FA">
        <w:rPr>
          <w:rFonts w:eastAsia="Courier New"/>
          <w:spacing w:val="12"/>
          <w:sz w:val="24"/>
          <w:szCs w:val="24"/>
        </w:rPr>
        <w:t xml:space="preserve"> </w:t>
      </w:r>
      <w:r w:rsidRPr="00C468FA">
        <w:rPr>
          <w:rFonts w:eastAsia="Courier New"/>
          <w:w w:val="106"/>
          <w:sz w:val="24"/>
          <w:szCs w:val="24"/>
        </w:rPr>
        <w:t xml:space="preserve">N </w:t>
      </w:r>
      <w:r w:rsidRPr="00C468FA">
        <w:rPr>
          <w:rFonts w:eastAsia="Courier New"/>
          <w:sz w:val="24"/>
          <w:szCs w:val="24"/>
        </w:rPr>
        <w:t>A(I)</w:t>
      </w:r>
      <w:r w:rsidRPr="00C468FA">
        <w:rPr>
          <w:rFonts w:eastAsia="Courier New"/>
          <w:spacing w:val="20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=</w:t>
      </w:r>
      <w:r w:rsidRPr="00C468FA">
        <w:rPr>
          <w:rFonts w:eastAsia="Courier New"/>
          <w:spacing w:val="8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A(I)</w:t>
      </w:r>
      <w:r w:rsidRPr="00C468FA">
        <w:rPr>
          <w:rFonts w:eastAsia="Courier New"/>
          <w:spacing w:val="20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*</w:t>
      </w:r>
      <w:r w:rsidRPr="00C468FA">
        <w:rPr>
          <w:rFonts w:eastAsia="Courier New"/>
          <w:spacing w:val="8"/>
          <w:sz w:val="24"/>
          <w:szCs w:val="24"/>
        </w:rPr>
        <w:t xml:space="preserve"> </w:t>
      </w:r>
      <w:r w:rsidRPr="00C468FA">
        <w:rPr>
          <w:rFonts w:eastAsia="Courier New"/>
          <w:w w:val="106"/>
          <w:sz w:val="24"/>
          <w:szCs w:val="24"/>
        </w:rPr>
        <w:t>2</w:t>
      </w:r>
    </w:p>
    <w:p w:rsidR="00B50FAD" w:rsidRPr="00C468FA" w:rsidRDefault="00C468FA" w:rsidP="00984177">
      <w:pPr>
        <w:spacing w:line="100" w:lineRule="exact"/>
        <w:ind w:left="211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position w:val="1"/>
          <w:sz w:val="24"/>
          <w:szCs w:val="24"/>
        </w:rPr>
        <w:t>100</w:t>
      </w:r>
      <w:r w:rsidRPr="00C468FA">
        <w:rPr>
          <w:rFonts w:eastAsia="Courier New"/>
          <w:spacing w:val="16"/>
          <w:position w:val="1"/>
          <w:sz w:val="24"/>
          <w:szCs w:val="24"/>
        </w:rPr>
        <w:t xml:space="preserve"> </w:t>
      </w:r>
      <w:r w:rsidRPr="00C468FA">
        <w:rPr>
          <w:rFonts w:eastAsia="Courier New"/>
          <w:w w:val="106"/>
          <w:position w:val="1"/>
          <w:sz w:val="24"/>
          <w:szCs w:val="24"/>
        </w:rPr>
        <w:t>CONTINUE</w:t>
      </w:r>
    </w:p>
    <w:p w:rsidR="00B50FAD" w:rsidRPr="00C468FA" w:rsidRDefault="00C468FA" w:rsidP="00984177">
      <w:pPr>
        <w:spacing w:before="2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 xml:space="preserve">I is called the </w:t>
      </w:r>
      <w:r w:rsidRPr="00C468FA">
        <w:rPr>
          <w:rFonts w:eastAsia="Arial"/>
          <w:i/>
          <w:sz w:val="24"/>
          <w:szCs w:val="24"/>
        </w:rPr>
        <w:t>controlled variable</w:t>
      </w:r>
    </w:p>
    <w:p w:rsidR="00B50FAD" w:rsidRPr="00C468FA" w:rsidRDefault="00C468FA" w:rsidP="00984177">
      <w:pPr>
        <w:spacing w:before="2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CONTINUE must have matching label</w:t>
      </w:r>
    </w:p>
    <w:p w:rsidR="00B50FAD" w:rsidRPr="00C468FA" w:rsidRDefault="00C468FA" w:rsidP="00984177">
      <w:pPr>
        <w:spacing w:before="2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 xml:space="preserve">DO allows stating what we </w:t>
      </w:r>
      <w:r w:rsidRPr="00C468FA">
        <w:rPr>
          <w:rFonts w:eastAsia="Arial"/>
          <w:i/>
          <w:sz w:val="24"/>
          <w:szCs w:val="24"/>
        </w:rPr>
        <w:t>want</w:t>
      </w:r>
      <w:r w:rsidRPr="00C468FA">
        <w:rPr>
          <w:rFonts w:eastAsia="Arial"/>
          <w:sz w:val="24"/>
          <w:szCs w:val="24"/>
        </w:rPr>
        <w:t>: higher level</w:t>
      </w:r>
    </w:p>
    <w:p w:rsidR="00B50FAD" w:rsidRPr="00C468FA" w:rsidRDefault="00C468FA" w:rsidP="00984177">
      <w:pPr>
        <w:spacing w:before="28"/>
        <w:ind w:left="182" w:right="2588"/>
        <w:jc w:val="both"/>
        <w:rPr>
          <w:rFonts w:eastAsia="Arial"/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Only</w:t>
      </w:r>
      <w:r w:rsidRPr="00C468FA">
        <w:rPr>
          <w:rFonts w:eastAsia="Arial"/>
          <w:spacing w:val="1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built-in</w:t>
      </w:r>
      <w:r w:rsidRPr="00C468FA">
        <w:rPr>
          <w:rFonts w:eastAsia="Arial"/>
          <w:spacing w:val="2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higher</w:t>
      </w:r>
      <w:r w:rsidRPr="00C468FA">
        <w:rPr>
          <w:rFonts w:eastAsia="Arial"/>
          <w:spacing w:val="2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level</w:t>
      </w:r>
      <w:r w:rsidRPr="00C468FA">
        <w:rPr>
          <w:rFonts w:eastAsia="Arial"/>
          <w:spacing w:val="16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structure</w:t>
      </w: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before="2" w:line="260" w:lineRule="exact"/>
        <w:jc w:val="both"/>
        <w:rPr>
          <w:sz w:val="24"/>
          <w:szCs w:val="24"/>
        </w:rPr>
        <w:sectPr w:rsidR="00B50FAD" w:rsidRPr="00C468FA" w:rsidSect="00C468FA">
          <w:pgSz w:w="12240" w:h="15840"/>
          <w:pgMar w:top="1060" w:right="740" w:bottom="280" w:left="1720" w:header="838" w:footer="837" w:gutter="0"/>
          <w:cols w:space="720"/>
        </w:sectPr>
      </w:pPr>
    </w:p>
    <w:p w:rsidR="00B50FAD" w:rsidRPr="00C468FA" w:rsidRDefault="00C468FA" w:rsidP="00984177">
      <w:pPr>
        <w:spacing w:before="25"/>
        <w:ind w:left="1532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lastRenderedPageBreak/>
        <w:t>Nesting</w:t>
      </w:r>
    </w:p>
    <w:p w:rsidR="00B50FAD" w:rsidRPr="00C468FA" w:rsidRDefault="00B50FAD" w:rsidP="00984177">
      <w:pPr>
        <w:spacing w:before="5" w:line="12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183" w:right="102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•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The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DO-loop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can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be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nested</w:t>
      </w:r>
    </w:p>
    <w:p w:rsidR="00B50FAD" w:rsidRPr="00C468FA" w:rsidRDefault="00C468FA" w:rsidP="00984177">
      <w:pPr>
        <w:spacing w:before="38"/>
        <w:ind w:left="427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DO 100 I = 1, N</w:t>
      </w:r>
    </w:p>
    <w:p w:rsidR="00B50FAD" w:rsidRPr="00C468FA" w:rsidRDefault="00C468FA" w:rsidP="00984177">
      <w:pPr>
        <w:spacing w:before="23"/>
        <w:ind w:left="807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...</w:t>
      </w:r>
    </w:p>
    <w:p w:rsidR="00B50FAD" w:rsidRPr="00C468FA" w:rsidRDefault="00C468FA" w:rsidP="00984177">
      <w:pPr>
        <w:spacing w:before="29"/>
        <w:ind w:left="850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DO 200 J = 1, N</w:t>
      </w:r>
    </w:p>
    <w:p w:rsidR="00B50FAD" w:rsidRPr="00C468FA" w:rsidRDefault="00C468FA" w:rsidP="00984177">
      <w:pPr>
        <w:spacing w:before="29"/>
        <w:ind w:left="1199" w:right="1940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...</w:t>
      </w:r>
    </w:p>
    <w:p w:rsidR="00B50FAD" w:rsidRPr="00C468FA" w:rsidRDefault="00C468FA" w:rsidP="00984177">
      <w:pPr>
        <w:spacing w:before="23"/>
        <w:ind w:left="819" w:right="1560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200 CONTINUE</w:t>
      </w:r>
    </w:p>
    <w:p w:rsidR="00B50FAD" w:rsidRPr="00C468FA" w:rsidRDefault="00C468FA" w:rsidP="00984177">
      <w:pPr>
        <w:spacing w:before="29"/>
        <w:ind w:left="427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100 CONTINUE</w:t>
      </w:r>
    </w:p>
    <w:p w:rsidR="00B50FAD" w:rsidRPr="00C468FA" w:rsidRDefault="00C468FA" w:rsidP="00984177">
      <w:pPr>
        <w:spacing w:before="14"/>
        <w:ind w:left="396" w:right="97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–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pacing w:val="-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They must be correctly nested</w:t>
      </w:r>
    </w:p>
    <w:p w:rsidR="00B50FAD" w:rsidRPr="00C468FA" w:rsidRDefault="00C468FA" w:rsidP="00984177">
      <w:pPr>
        <w:spacing w:before="39" w:line="140" w:lineRule="exact"/>
        <w:ind w:left="556" w:right="-24" w:hanging="12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color w:val="009898"/>
          <w:sz w:val="24"/>
          <w:szCs w:val="24"/>
        </w:rPr>
        <w:t>–</w:t>
      </w:r>
      <w:r w:rsidRPr="00C468FA">
        <w:rPr>
          <w:rFonts w:eastAsia="Arial"/>
          <w:color w:val="00A7A9"/>
          <w:w w:val="69"/>
          <w:sz w:val="24"/>
          <w:szCs w:val="24"/>
        </w:rPr>
        <w:t> </w:t>
      </w:r>
      <w:r w:rsidRPr="00C468FA">
        <w:rPr>
          <w:rFonts w:eastAsia="Arial"/>
          <w:color w:val="00A7A9"/>
          <w:spacing w:val="-5"/>
          <w:sz w:val="24"/>
          <w:szCs w:val="24"/>
        </w:rPr>
        <w:t xml:space="preserve"> </w:t>
      </w:r>
      <w:r w:rsidRPr="00C468FA">
        <w:rPr>
          <w:rFonts w:eastAsia="Arial"/>
          <w:color w:val="009898"/>
          <w:sz w:val="24"/>
          <w:szCs w:val="24"/>
        </w:rPr>
        <w:t xml:space="preserve">Optimized: </w:t>
      </w:r>
      <w:r w:rsidRPr="00C468FA">
        <w:rPr>
          <w:rFonts w:eastAsia="Arial"/>
          <w:color w:val="000000"/>
          <w:sz w:val="24"/>
          <w:szCs w:val="24"/>
        </w:rPr>
        <w:t>controlled variable can be stored in index register</w:t>
      </w:r>
    </w:p>
    <w:p w:rsidR="00B50FAD" w:rsidRPr="00C468FA" w:rsidRDefault="00C468FA" w:rsidP="00984177">
      <w:pPr>
        <w:spacing w:before="25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–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pacing w:val="-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Note: we could have done this with GOTO</w:t>
      </w:r>
    </w:p>
    <w:p w:rsidR="00B50FAD" w:rsidRPr="00C468FA" w:rsidRDefault="00C468FA" w:rsidP="00984177">
      <w:pPr>
        <w:spacing w:before="25"/>
        <w:ind w:left="241"/>
        <w:jc w:val="both"/>
        <w:rPr>
          <w:rFonts w:eastAsia="Arial"/>
          <w:sz w:val="24"/>
          <w:szCs w:val="24"/>
        </w:rPr>
      </w:pPr>
      <w:r w:rsidRPr="00C468FA">
        <w:rPr>
          <w:sz w:val="24"/>
          <w:szCs w:val="24"/>
        </w:rPr>
        <w:br w:type="column"/>
      </w:r>
      <w:r w:rsidRPr="00C468FA">
        <w:rPr>
          <w:rFonts w:eastAsia="Arial"/>
          <w:i/>
          <w:sz w:val="24"/>
          <w:szCs w:val="24"/>
        </w:rPr>
        <w:lastRenderedPageBreak/>
        <w:t>Principles</w:t>
      </w:r>
      <w:r w:rsidRPr="00C468FA">
        <w:rPr>
          <w:rFonts w:eastAsia="Arial"/>
          <w:i/>
          <w:spacing w:val="-11"/>
          <w:sz w:val="24"/>
          <w:szCs w:val="24"/>
        </w:rPr>
        <w:t xml:space="preserve"> </w:t>
      </w:r>
      <w:r w:rsidRPr="00C468FA">
        <w:rPr>
          <w:rFonts w:eastAsia="Arial"/>
          <w:i/>
          <w:sz w:val="24"/>
          <w:szCs w:val="24"/>
        </w:rPr>
        <w:t>of</w:t>
      </w:r>
      <w:r w:rsidRPr="00C468FA">
        <w:rPr>
          <w:rFonts w:eastAsia="Arial"/>
          <w:i/>
          <w:spacing w:val="-2"/>
          <w:sz w:val="24"/>
          <w:szCs w:val="24"/>
        </w:rPr>
        <w:t xml:space="preserve"> </w:t>
      </w:r>
      <w:r w:rsidRPr="00C468FA">
        <w:rPr>
          <w:rFonts w:eastAsia="Arial"/>
          <w:i/>
          <w:sz w:val="24"/>
          <w:szCs w:val="24"/>
        </w:rPr>
        <w:t>Programming</w:t>
      </w:r>
    </w:p>
    <w:p w:rsidR="00B50FAD" w:rsidRPr="00C468FA" w:rsidRDefault="00B50FAD" w:rsidP="00984177">
      <w:pPr>
        <w:spacing w:before="10" w:line="22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•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Preservation</w:t>
      </w:r>
      <w:r w:rsidRPr="00C468FA">
        <w:rPr>
          <w:rFonts w:eastAsia="Arial"/>
          <w:spacing w:val="1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of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Information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Principle</w:t>
      </w:r>
    </w:p>
    <w:p w:rsidR="00B50FAD" w:rsidRPr="00C468FA" w:rsidRDefault="00C468FA" w:rsidP="00984177">
      <w:pPr>
        <w:spacing w:before="32" w:line="224" w:lineRule="auto"/>
        <w:ind w:left="340" w:right="1285" w:hanging="12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–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pacing w:val="-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The language should allow the representation of information that the user might know and that the compiler might need.</w:t>
      </w:r>
    </w:p>
    <w:p w:rsidR="00B50FAD" w:rsidRPr="00C468FA" w:rsidRDefault="00B50FAD" w:rsidP="00984177">
      <w:pPr>
        <w:spacing w:before="15" w:line="20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Do-loop makes explicit</w:t>
      </w:r>
    </w:p>
    <w:p w:rsidR="00B50FAD" w:rsidRPr="00C468FA" w:rsidRDefault="00C468FA" w:rsidP="00984177">
      <w:pPr>
        <w:spacing w:before="28"/>
        <w:ind w:left="21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Control</w:t>
      </w:r>
      <w:r w:rsidRPr="00C468FA">
        <w:rPr>
          <w:rFonts w:eastAsia="Arial"/>
          <w:spacing w:val="23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variable</w:t>
      </w:r>
    </w:p>
    <w:p w:rsidR="00B50FAD" w:rsidRPr="00C468FA" w:rsidRDefault="00C468FA" w:rsidP="00984177">
      <w:pPr>
        <w:spacing w:before="26"/>
        <w:ind w:left="21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Initial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and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final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values</w:t>
      </w:r>
    </w:p>
    <w:p w:rsidR="00B50FAD" w:rsidRPr="00C468FA" w:rsidRDefault="00C468FA" w:rsidP="00984177">
      <w:pPr>
        <w:spacing w:before="26"/>
        <w:ind w:left="21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Extent</w:t>
      </w:r>
      <w:r w:rsidRPr="00C468FA">
        <w:rPr>
          <w:rFonts w:eastAsia="Arial"/>
          <w:spacing w:val="2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of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loop</w:t>
      </w:r>
    </w:p>
    <w:p w:rsidR="00B50FAD" w:rsidRPr="00C468FA" w:rsidRDefault="00C468FA" w:rsidP="00984177">
      <w:pPr>
        <w:spacing w:before="30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If and GOTO</w:t>
      </w:r>
    </w:p>
    <w:p w:rsidR="00B50FAD" w:rsidRPr="00C468FA" w:rsidRDefault="00C468FA" w:rsidP="00984177">
      <w:pPr>
        <w:spacing w:before="28"/>
        <w:ind w:left="211"/>
        <w:jc w:val="both"/>
        <w:rPr>
          <w:rFonts w:eastAsia="Arial"/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Compiler</w:t>
      </w:r>
      <w:r w:rsidRPr="00C468FA">
        <w:rPr>
          <w:rFonts w:eastAsia="Arial"/>
          <w:spacing w:val="2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has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figure</w:t>
      </w:r>
      <w:r w:rsidRPr="00C468FA">
        <w:rPr>
          <w:rFonts w:eastAsia="Arial"/>
          <w:spacing w:val="18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out</w:t>
      </w:r>
    </w:p>
    <w:p w:rsidR="00B50FAD" w:rsidRPr="00C468FA" w:rsidRDefault="00B50FAD" w:rsidP="00984177">
      <w:pPr>
        <w:spacing w:before="2" w:line="12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</w:p>
    <w:p w:rsidR="00B50FAD" w:rsidRPr="00C468FA" w:rsidRDefault="00C468FA" w:rsidP="00984177">
      <w:pPr>
        <w:spacing w:before="25"/>
        <w:ind w:left="1195" w:right="-5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lastRenderedPageBreak/>
        <w:t>Subprograms</w:t>
      </w:r>
    </w:p>
    <w:p w:rsidR="00B50FAD" w:rsidRPr="00C468FA" w:rsidRDefault="00C468FA" w:rsidP="00984177">
      <w:pPr>
        <w:spacing w:before="89" w:line="160" w:lineRule="exact"/>
        <w:ind w:left="21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position w:val="-1"/>
          <w:sz w:val="24"/>
          <w:szCs w:val="24"/>
        </w:rPr>
        <w:t>•</w:t>
      </w:r>
      <w:r w:rsidRPr="00C468FA">
        <w:rPr>
          <w:rFonts w:eastAsia="Arial"/>
          <w:w w:val="71"/>
          <w:position w:val="-1"/>
          <w:sz w:val="24"/>
          <w:szCs w:val="24"/>
        </w:rPr>
        <w:t> </w:t>
      </w:r>
      <w:r w:rsidRPr="00C468FA">
        <w:rPr>
          <w:rFonts w:eastAsia="Arial"/>
          <w:position w:val="-1"/>
          <w:sz w:val="24"/>
          <w:szCs w:val="24"/>
        </w:rPr>
        <w:t xml:space="preserve"> </w:t>
      </w:r>
      <w:r w:rsidRPr="00C468FA">
        <w:rPr>
          <w:rFonts w:eastAsia="Arial"/>
          <w:spacing w:val="-11"/>
          <w:position w:val="-1"/>
          <w:sz w:val="24"/>
          <w:szCs w:val="24"/>
        </w:rPr>
        <w:t xml:space="preserve"> </w:t>
      </w:r>
      <w:r w:rsidRPr="00C468FA">
        <w:rPr>
          <w:rFonts w:eastAsia="Arial"/>
          <w:position w:val="-1"/>
          <w:sz w:val="24"/>
          <w:szCs w:val="24"/>
        </w:rPr>
        <w:t>AKA</w:t>
      </w:r>
      <w:r w:rsidRPr="00C468FA">
        <w:rPr>
          <w:rFonts w:eastAsia="Arial"/>
          <w:spacing w:val="7"/>
          <w:position w:val="-1"/>
          <w:sz w:val="24"/>
          <w:szCs w:val="24"/>
        </w:rPr>
        <w:t xml:space="preserve"> </w:t>
      </w:r>
      <w:r w:rsidRPr="00C468FA">
        <w:rPr>
          <w:rFonts w:eastAsia="Arial"/>
          <w:w w:val="102"/>
          <w:position w:val="-1"/>
          <w:sz w:val="24"/>
          <w:szCs w:val="24"/>
        </w:rPr>
        <w:t>subroutine</w:t>
      </w:r>
    </w:p>
    <w:p w:rsidR="00B50FAD" w:rsidRPr="00C468FA" w:rsidRDefault="00C468FA" w:rsidP="00984177">
      <w:pPr>
        <w:spacing w:before="25"/>
        <w:jc w:val="both"/>
        <w:rPr>
          <w:rFonts w:eastAsia="Arial"/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  <w:r w:rsidRPr="00C468FA">
        <w:rPr>
          <w:sz w:val="24"/>
          <w:szCs w:val="24"/>
        </w:rPr>
        <w:br w:type="column"/>
      </w:r>
      <w:r w:rsidRPr="00C468FA">
        <w:rPr>
          <w:rFonts w:eastAsia="Arial"/>
          <w:sz w:val="24"/>
          <w:szCs w:val="24"/>
        </w:rPr>
        <w:lastRenderedPageBreak/>
        <w:t>Subprograms</w:t>
      </w:r>
    </w:p>
    <w:p w:rsidR="00B50FAD" w:rsidRPr="00C468FA" w:rsidRDefault="00C468FA" w:rsidP="00984177">
      <w:pPr>
        <w:spacing w:before="33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lastRenderedPageBreak/>
        <w:t>–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pacing w:val="-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User defined</w:t>
      </w:r>
    </w:p>
    <w:p w:rsidR="00B50FAD" w:rsidRPr="00C468FA" w:rsidRDefault="00C468FA" w:rsidP="00984177">
      <w:pPr>
        <w:spacing w:before="21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–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pacing w:val="-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Function returns a value</w:t>
      </w:r>
    </w:p>
    <w:p w:rsidR="00B50FAD" w:rsidRPr="00C468FA" w:rsidRDefault="00C468FA" w:rsidP="00984177">
      <w:pPr>
        <w:spacing w:before="28"/>
        <w:ind w:left="63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•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Can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be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used</w:t>
      </w:r>
      <w:r w:rsidRPr="00C468FA">
        <w:rPr>
          <w:rFonts w:eastAsia="Arial"/>
          <w:spacing w:val="1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an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expression</w:t>
      </w:r>
    </w:p>
    <w:p w:rsidR="00B50FAD" w:rsidRPr="00C468FA" w:rsidRDefault="00C468FA" w:rsidP="00984177">
      <w:pPr>
        <w:spacing w:before="38"/>
        <w:ind w:left="21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•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Important,</w:t>
      </w:r>
      <w:r w:rsidRPr="00C468FA">
        <w:rPr>
          <w:rFonts w:eastAsia="Arial"/>
          <w:spacing w:val="1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late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addition</w:t>
      </w:r>
    </w:p>
    <w:p w:rsidR="00B50FAD" w:rsidRPr="00C468FA" w:rsidRDefault="00C468FA" w:rsidP="00984177">
      <w:pPr>
        <w:spacing w:before="27"/>
        <w:ind w:left="183" w:right="1352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•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Why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are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they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important?</w:t>
      </w:r>
    </w:p>
    <w:p w:rsidR="00B50FAD" w:rsidRPr="00C468FA" w:rsidRDefault="00C468FA" w:rsidP="00984177">
      <w:pPr>
        <w:spacing w:before="25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–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pacing w:val="-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 xml:space="preserve">Subprograms define </w:t>
      </w:r>
      <w:r w:rsidRPr="00C468FA">
        <w:rPr>
          <w:rFonts w:eastAsia="Arial"/>
          <w:color w:val="009898"/>
          <w:sz w:val="24"/>
          <w:szCs w:val="24"/>
        </w:rPr>
        <w:t>procedural abstractions</w:t>
      </w:r>
    </w:p>
    <w:p w:rsidR="00B50FAD" w:rsidRPr="00C468FA" w:rsidRDefault="00C468FA" w:rsidP="00984177">
      <w:pPr>
        <w:spacing w:before="35" w:line="140" w:lineRule="exact"/>
        <w:ind w:left="556" w:right="-24" w:hanging="12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–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pacing w:val="-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Repeated code can be abstracted out, variables formalized</w:t>
      </w:r>
    </w:p>
    <w:p w:rsidR="00B50FAD" w:rsidRPr="00C468FA" w:rsidRDefault="00C468FA" w:rsidP="00984177">
      <w:pPr>
        <w:spacing w:before="24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–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pacing w:val="-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Allow large programs to be modularized</w:t>
      </w:r>
    </w:p>
    <w:p w:rsidR="00B50FAD" w:rsidRPr="00C468FA" w:rsidRDefault="00C468FA" w:rsidP="00984177">
      <w:pPr>
        <w:spacing w:before="22"/>
        <w:ind w:left="63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•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Humans</w:t>
      </w:r>
      <w:r w:rsidRPr="00C468FA">
        <w:rPr>
          <w:rFonts w:eastAsia="Arial"/>
          <w:spacing w:val="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can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only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 xml:space="preserve">remember </w:t>
      </w:r>
      <w:r w:rsidRPr="00C468FA">
        <w:rPr>
          <w:rFonts w:eastAsia="Arial"/>
          <w:spacing w:val="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few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things</w:t>
      </w:r>
      <w:r w:rsidRPr="00C468FA">
        <w:rPr>
          <w:rFonts w:eastAsia="Arial"/>
          <w:spacing w:val="2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at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time</w:t>
      </w:r>
    </w:p>
    <w:p w:rsidR="00B50FAD" w:rsidRPr="00C468FA" w:rsidRDefault="00C468FA" w:rsidP="00984177">
      <w:pPr>
        <w:spacing w:before="3" w:line="120" w:lineRule="exact"/>
        <w:ind w:left="715" w:right="230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(about</w:t>
      </w:r>
      <w:r w:rsidRPr="00C468FA">
        <w:rPr>
          <w:rFonts w:eastAsia="Arial"/>
          <w:spacing w:val="21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7)</w:t>
      </w:r>
    </w:p>
    <w:p w:rsidR="00B50FAD" w:rsidRPr="00C468FA" w:rsidRDefault="00C468FA" w:rsidP="00984177">
      <w:pPr>
        <w:spacing w:line="100" w:lineRule="exact"/>
        <w:ind w:left="90" w:right="-38"/>
        <w:jc w:val="both"/>
        <w:rPr>
          <w:rFonts w:eastAsia="Courier New"/>
          <w:sz w:val="24"/>
          <w:szCs w:val="24"/>
        </w:rPr>
      </w:pPr>
      <w:r w:rsidRPr="00C468FA">
        <w:rPr>
          <w:sz w:val="24"/>
          <w:szCs w:val="24"/>
        </w:rPr>
        <w:br w:type="column"/>
      </w:r>
      <w:r w:rsidRPr="00C468FA">
        <w:rPr>
          <w:rFonts w:eastAsia="Courier New"/>
          <w:position w:val="1"/>
          <w:sz w:val="24"/>
          <w:szCs w:val="24"/>
        </w:rPr>
        <w:lastRenderedPageBreak/>
        <w:t>SUBROUTINE</w:t>
      </w:r>
      <w:r w:rsidRPr="00C468FA">
        <w:rPr>
          <w:rFonts w:eastAsia="Courier New"/>
          <w:spacing w:val="44"/>
          <w:position w:val="1"/>
          <w:sz w:val="24"/>
          <w:szCs w:val="24"/>
        </w:rPr>
        <w:t xml:space="preserve"> </w:t>
      </w:r>
      <w:r w:rsidRPr="00C468FA">
        <w:rPr>
          <w:rFonts w:eastAsia="Courier New"/>
          <w:w w:val="106"/>
          <w:position w:val="1"/>
          <w:sz w:val="24"/>
          <w:szCs w:val="24"/>
        </w:rPr>
        <w:t>Name(formals)</w:t>
      </w:r>
    </w:p>
    <w:p w:rsidR="00B50FAD" w:rsidRPr="00C468FA" w:rsidRDefault="00C468FA" w:rsidP="00984177">
      <w:pPr>
        <w:spacing w:before="32" w:line="318" w:lineRule="auto"/>
        <w:ind w:right="1154"/>
        <w:jc w:val="both"/>
        <w:rPr>
          <w:rFonts w:eastAsia="Courier New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…</w:t>
      </w:r>
      <w:r w:rsidRPr="00C468FA">
        <w:rPr>
          <w:rFonts w:eastAsia="Courier New"/>
          <w:w w:val="106"/>
          <w:sz w:val="24"/>
          <w:szCs w:val="24"/>
        </w:rPr>
        <w:t>body</w:t>
      </w:r>
      <w:r w:rsidRPr="00C468FA">
        <w:rPr>
          <w:rFonts w:eastAsia="Arial"/>
          <w:w w:val="106"/>
          <w:sz w:val="24"/>
          <w:szCs w:val="24"/>
        </w:rPr>
        <w:t xml:space="preserve">… </w:t>
      </w:r>
      <w:r w:rsidRPr="00C468FA">
        <w:rPr>
          <w:rFonts w:eastAsia="Courier New"/>
          <w:w w:val="106"/>
          <w:sz w:val="24"/>
          <w:szCs w:val="24"/>
        </w:rPr>
        <w:t>RETURN END</w:t>
      </w:r>
    </w:p>
    <w:p w:rsidR="00B50FAD" w:rsidRPr="00C468FA" w:rsidRDefault="00B50FAD" w:rsidP="00984177">
      <w:pPr>
        <w:spacing w:before="4" w:line="16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…</w:t>
      </w:r>
    </w:p>
    <w:p w:rsidR="00B50FAD" w:rsidRPr="00C468FA" w:rsidRDefault="00C468FA" w:rsidP="00984177">
      <w:pPr>
        <w:spacing w:before="49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CALL</w:t>
      </w:r>
      <w:r w:rsidRPr="00C468FA">
        <w:rPr>
          <w:rFonts w:eastAsia="Courier New"/>
          <w:spacing w:val="20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Name</w:t>
      </w:r>
      <w:r w:rsidRPr="00C468FA">
        <w:rPr>
          <w:rFonts w:eastAsia="Courier New"/>
          <w:spacing w:val="20"/>
          <w:sz w:val="24"/>
          <w:szCs w:val="24"/>
        </w:rPr>
        <w:t xml:space="preserve"> </w:t>
      </w:r>
      <w:r w:rsidRPr="00C468FA">
        <w:rPr>
          <w:rFonts w:eastAsia="Courier New"/>
          <w:w w:val="106"/>
          <w:sz w:val="24"/>
          <w:szCs w:val="24"/>
        </w:rPr>
        <w:t>(actuals)</w:t>
      </w:r>
    </w:p>
    <w:p w:rsidR="00B50FAD" w:rsidRPr="00C468FA" w:rsidRDefault="00C468FA" w:rsidP="00984177">
      <w:pPr>
        <w:spacing w:line="160" w:lineRule="exact"/>
        <w:jc w:val="both"/>
        <w:rPr>
          <w:rFonts w:eastAsia="Arial"/>
          <w:sz w:val="24"/>
          <w:szCs w:val="24"/>
        </w:rPr>
      </w:pPr>
      <w:r w:rsidRPr="00C468FA">
        <w:rPr>
          <w:sz w:val="24"/>
          <w:szCs w:val="24"/>
        </w:rPr>
        <w:br w:type="column"/>
      </w:r>
      <w:r w:rsidRPr="00C468FA">
        <w:rPr>
          <w:rFonts w:eastAsia="Arial"/>
          <w:w w:val="102"/>
          <w:sz w:val="24"/>
          <w:szCs w:val="24"/>
        </w:rPr>
        <w:lastRenderedPageBreak/>
        <w:t>•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When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invoked</w:t>
      </w:r>
    </w:p>
    <w:p w:rsidR="00B50FAD" w:rsidRPr="00C468FA" w:rsidRDefault="00C468FA" w:rsidP="00984177">
      <w:pPr>
        <w:spacing w:before="38"/>
        <w:ind w:left="21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–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pacing w:val="-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Using call stmt</w:t>
      </w:r>
    </w:p>
    <w:p w:rsidR="00B50FAD" w:rsidRPr="00C468FA" w:rsidRDefault="00C468FA" w:rsidP="00984177">
      <w:pPr>
        <w:spacing w:before="44" w:line="246" w:lineRule="auto"/>
        <w:ind w:left="340" w:right="1444" w:hanging="12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–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pacing w:val="-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 xml:space="preserve">Formals </w:t>
      </w:r>
      <w:r w:rsidRPr="00C468FA">
        <w:rPr>
          <w:rFonts w:eastAsia="Arial"/>
          <w:color w:val="009898"/>
          <w:sz w:val="24"/>
          <w:szCs w:val="24"/>
        </w:rPr>
        <w:t xml:space="preserve">bound </w:t>
      </w:r>
      <w:r w:rsidRPr="00C468FA">
        <w:rPr>
          <w:rFonts w:eastAsia="Arial"/>
          <w:color w:val="000000"/>
          <w:sz w:val="24"/>
          <w:szCs w:val="24"/>
        </w:rPr>
        <w:t>to actuals</w:t>
      </w:r>
    </w:p>
    <w:p w:rsidR="00B50FAD" w:rsidRPr="00C468FA" w:rsidRDefault="00C468FA" w:rsidP="00984177">
      <w:pPr>
        <w:spacing w:before="38" w:line="255" w:lineRule="auto"/>
        <w:ind w:left="340" w:right="1264" w:hanging="129"/>
        <w:jc w:val="both"/>
        <w:rPr>
          <w:rFonts w:eastAsia="Arial"/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1620" w:bottom="280" w:left="1440" w:header="720" w:footer="720" w:gutter="0"/>
          <w:cols w:space="720"/>
        </w:sectPr>
      </w:pPr>
      <w:r w:rsidRPr="00C468FA">
        <w:rPr>
          <w:rFonts w:eastAsia="Arial"/>
          <w:sz w:val="24"/>
          <w:szCs w:val="24"/>
        </w:rPr>
        <w:t>–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pacing w:val="-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Formals aka dummy variables</w:t>
      </w: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before="12" w:line="220" w:lineRule="exact"/>
        <w:jc w:val="both"/>
        <w:rPr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</w:p>
    <w:p w:rsidR="00B50FAD" w:rsidRPr="00C468FA" w:rsidRDefault="00C468FA" w:rsidP="00984177">
      <w:pPr>
        <w:spacing w:before="25"/>
        <w:ind w:left="1468" w:right="-5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lastRenderedPageBreak/>
        <w:t>Example</w:t>
      </w:r>
    </w:p>
    <w:p w:rsidR="00B50FAD" w:rsidRPr="00C468FA" w:rsidRDefault="00B50FAD" w:rsidP="00984177">
      <w:pPr>
        <w:spacing w:before="18" w:line="24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spacing w:line="303" w:lineRule="auto"/>
        <w:ind w:left="216" w:right="475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SUBROUTINE</w:t>
      </w:r>
      <w:r w:rsidRPr="00C468FA">
        <w:rPr>
          <w:rFonts w:eastAsia="Courier New"/>
          <w:spacing w:val="44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DIST</w:t>
      </w:r>
      <w:r w:rsidRPr="00C468FA">
        <w:rPr>
          <w:rFonts w:eastAsia="Courier New"/>
          <w:spacing w:val="20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(d,</w:t>
      </w:r>
      <w:r w:rsidRPr="00C468FA">
        <w:rPr>
          <w:rFonts w:eastAsia="Courier New"/>
          <w:spacing w:val="16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x,</w:t>
      </w:r>
      <w:r w:rsidRPr="00C468FA">
        <w:rPr>
          <w:rFonts w:eastAsia="Courier New"/>
          <w:spacing w:val="12"/>
          <w:sz w:val="24"/>
          <w:szCs w:val="24"/>
        </w:rPr>
        <w:t xml:space="preserve"> </w:t>
      </w:r>
      <w:r w:rsidRPr="00C468FA">
        <w:rPr>
          <w:rFonts w:eastAsia="Courier New"/>
          <w:w w:val="106"/>
          <w:sz w:val="24"/>
          <w:szCs w:val="24"/>
        </w:rPr>
        <w:t xml:space="preserve">y) </w:t>
      </w:r>
      <w:r w:rsidRPr="00C468FA">
        <w:rPr>
          <w:rFonts w:eastAsia="Courier New"/>
          <w:sz w:val="24"/>
          <w:szCs w:val="24"/>
        </w:rPr>
        <w:t>D</w:t>
      </w:r>
      <w:r w:rsidRPr="00C468FA">
        <w:rPr>
          <w:rFonts w:eastAsia="Courier New"/>
          <w:spacing w:val="8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=</w:t>
      </w:r>
      <w:r w:rsidRPr="00C468FA">
        <w:rPr>
          <w:rFonts w:eastAsia="Courier New"/>
          <w:spacing w:val="8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X</w:t>
      </w:r>
      <w:r w:rsidRPr="00C468FA">
        <w:rPr>
          <w:rFonts w:eastAsia="Courier New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 xml:space="preserve">– 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Courier New"/>
          <w:w w:val="106"/>
          <w:sz w:val="24"/>
          <w:szCs w:val="24"/>
        </w:rPr>
        <w:t>Y</w:t>
      </w:r>
    </w:p>
    <w:p w:rsidR="00B50FAD" w:rsidRPr="00C468FA" w:rsidRDefault="00C468FA" w:rsidP="00984177">
      <w:pPr>
        <w:spacing w:before="4" w:line="327" w:lineRule="auto"/>
        <w:ind w:left="216" w:right="829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IF</w:t>
      </w:r>
      <w:r w:rsidRPr="00C468FA">
        <w:rPr>
          <w:rFonts w:eastAsia="Courier New"/>
          <w:spacing w:val="12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(D</w:t>
      </w:r>
      <w:r w:rsidRPr="00C468FA">
        <w:rPr>
          <w:rFonts w:eastAsia="Courier New"/>
          <w:spacing w:val="12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.LT.</w:t>
      </w:r>
      <w:r w:rsidRPr="00C468FA">
        <w:rPr>
          <w:rFonts w:eastAsia="Courier New"/>
          <w:spacing w:val="20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0)</w:t>
      </w:r>
      <w:r w:rsidRPr="00C468FA">
        <w:rPr>
          <w:rFonts w:eastAsia="Courier New"/>
          <w:spacing w:val="12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D</w:t>
      </w:r>
      <w:r w:rsidRPr="00C468FA">
        <w:rPr>
          <w:rFonts w:eastAsia="Courier New"/>
          <w:spacing w:val="8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=</w:t>
      </w:r>
      <w:r w:rsidRPr="00C468FA">
        <w:rPr>
          <w:rFonts w:eastAsia="Courier New"/>
          <w:spacing w:val="8"/>
          <w:sz w:val="24"/>
          <w:szCs w:val="24"/>
        </w:rPr>
        <w:t xml:space="preserve"> </w:t>
      </w:r>
      <w:r w:rsidRPr="00C468FA">
        <w:rPr>
          <w:rFonts w:eastAsia="Courier New"/>
          <w:w w:val="106"/>
          <w:sz w:val="24"/>
          <w:szCs w:val="24"/>
        </w:rPr>
        <w:t>-D RETURN</w:t>
      </w:r>
    </w:p>
    <w:p w:rsidR="00B50FAD" w:rsidRPr="00C468FA" w:rsidRDefault="00C468FA" w:rsidP="00984177">
      <w:pPr>
        <w:ind w:left="216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w w:val="106"/>
          <w:sz w:val="24"/>
          <w:szCs w:val="24"/>
        </w:rPr>
        <w:t>END</w:t>
      </w:r>
    </w:p>
    <w:p w:rsidR="00B50FAD" w:rsidRPr="00C468FA" w:rsidRDefault="00B50FAD" w:rsidP="00984177">
      <w:pPr>
        <w:spacing w:before="4" w:line="20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21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…</w:t>
      </w:r>
    </w:p>
    <w:p w:rsidR="00B50FAD" w:rsidRPr="00C468FA" w:rsidRDefault="00C468FA" w:rsidP="00984177">
      <w:pPr>
        <w:spacing w:before="49"/>
        <w:ind w:left="216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CALL</w:t>
      </w:r>
      <w:r w:rsidRPr="00C468FA">
        <w:rPr>
          <w:rFonts w:eastAsia="Courier New"/>
          <w:spacing w:val="20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DIST</w:t>
      </w:r>
      <w:r w:rsidRPr="00C468FA">
        <w:rPr>
          <w:rFonts w:eastAsia="Courier New"/>
          <w:spacing w:val="20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(DIFFER,</w:t>
      </w:r>
      <w:r w:rsidRPr="00C468FA">
        <w:rPr>
          <w:rFonts w:eastAsia="Courier New"/>
          <w:spacing w:val="36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POSX,</w:t>
      </w:r>
      <w:r w:rsidRPr="00C468FA">
        <w:rPr>
          <w:rFonts w:eastAsia="Courier New"/>
          <w:spacing w:val="24"/>
          <w:sz w:val="24"/>
          <w:szCs w:val="24"/>
        </w:rPr>
        <w:t xml:space="preserve"> </w:t>
      </w:r>
      <w:r w:rsidRPr="00C468FA">
        <w:rPr>
          <w:rFonts w:eastAsia="Courier New"/>
          <w:w w:val="106"/>
          <w:sz w:val="24"/>
          <w:szCs w:val="24"/>
        </w:rPr>
        <w:t>POSY)</w:t>
      </w:r>
    </w:p>
    <w:p w:rsidR="00B50FAD" w:rsidRPr="00C468FA" w:rsidRDefault="00C468FA" w:rsidP="00984177">
      <w:pPr>
        <w:spacing w:before="34"/>
        <w:ind w:left="21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…</w:t>
      </w:r>
    </w:p>
    <w:p w:rsidR="00B50FAD" w:rsidRPr="00C468FA" w:rsidRDefault="00C468FA" w:rsidP="00984177">
      <w:pPr>
        <w:spacing w:before="25"/>
        <w:ind w:left="241"/>
        <w:jc w:val="both"/>
        <w:rPr>
          <w:rFonts w:eastAsia="Arial"/>
          <w:sz w:val="24"/>
          <w:szCs w:val="24"/>
        </w:rPr>
      </w:pPr>
      <w:r w:rsidRPr="00C468FA">
        <w:rPr>
          <w:sz w:val="24"/>
          <w:szCs w:val="24"/>
        </w:rPr>
        <w:br w:type="column"/>
      </w:r>
      <w:r w:rsidRPr="00C468FA">
        <w:rPr>
          <w:rFonts w:eastAsia="Arial"/>
          <w:i/>
          <w:sz w:val="24"/>
          <w:szCs w:val="24"/>
        </w:rPr>
        <w:lastRenderedPageBreak/>
        <w:t>Principles</w:t>
      </w:r>
      <w:r w:rsidRPr="00C468FA">
        <w:rPr>
          <w:rFonts w:eastAsia="Arial"/>
          <w:i/>
          <w:spacing w:val="-11"/>
          <w:sz w:val="24"/>
          <w:szCs w:val="24"/>
        </w:rPr>
        <w:t xml:space="preserve"> </w:t>
      </w:r>
      <w:r w:rsidRPr="00C468FA">
        <w:rPr>
          <w:rFonts w:eastAsia="Arial"/>
          <w:i/>
          <w:sz w:val="24"/>
          <w:szCs w:val="24"/>
        </w:rPr>
        <w:t>of</w:t>
      </w:r>
      <w:r w:rsidRPr="00C468FA">
        <w:rPr>
          <w:rFonts w:eastAsia="Arial"/>
          <w:i/>
          <w:spacing w:val="-2"/>
          <w:sz w:val="24"/>
          <w:szCs w:val="24"/>
        </w:rPr>
        <w:t xml:space="preserve"> </w:t>
      </w:r>
      <w:r w:rsidRPr="00C468FA">
        <w:rPr>
          <w:rFonts w:eastAsia="Arial"/>
          <w:i/>
          <w:sz w:val="24"/>
          <w:szCs w:val="24"/>
        </w:rPr>
        <w:t>Programming</w:t>
      </w:r>
    </w:p>
    <w:p w:rsidR="00B50FAD" w:rsidRPr="00C468FA" w:rsidRDefault="00B50FAD" w:rsidP="00984177">
      <w:pPr>
        <w:spacing w:before="11" w:line="24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The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Abstraction</w:t>
      </w:r>
      <w:r w:rsidRPr="00C468FA">
        <w:rPr>
          <w:rFonts w:eastAsia="Arial"/>
          <w:spacing w:val="38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Principle</w:t>
      </w:r>
    </w:p>
    <w:p w:rsidR="00B50FAD" w:rsidRPr="00C468FA" w:rsidRDefault="00C468FA" w:rsidP="00984177">
      <w:pPr>
        <w:spacing w:before="50" w:line="257" w:lineRule="auto"/>
        <w:ind w:left="340" w:right="1449" w:hanging="129"/>
        <w:jc w:val="both"/>
        <w:rPr>
          <w:rFonts w:eastAsia="Arial"/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Avoid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requiring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something</w:t>
      </w:r>
      <w:r w:rsidRPr="00C468FA">
        <w:rPr>
          <w:rFonts w:eastAsia="Arial"/>
          <w:spacing w:val="1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be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 xml:space="preserve">stated </w:t>
      </w:r>
      <w:r w:rsidRPr="00C468FA">
        <w:rPr>
          <w:rFonts w:eastAsia="Arial"/>
          <w:sz w:val="24"/>
          <w:szCs w:val="24"/>
        </w:rPr>
        <w:t>more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than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once;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factor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out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the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recurring pattern.</w:t>
      </w: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before="2" w:line="260" w:lineRule="exact"/>
        <w:jc w:val="both"/>
        <w:rPr>
          <w:sz w:val="24"/>
          <w:szCs w:val="24"/>
        </w:rPr>
        <w:sectPr w:rsidR="00B50FAD" w:rsidRPr="00C468FA" w:rsidSect="00C468FA">
          <w:pgSz w:w="12240" w:h="15840"/>
          <w:pgMar w:top="1060" w:right="740" w:bottom="280" w:left="1720" w:header="838" w:footer="837" w:gutter="0"/>
          <w:cols w:space="720"/>
        </w:sectPr>
      </w:pPr>
    </w:p>
    <w:p w:rsidR="00B50FAD" w:rsidRPr="00C468FA" w:rsidRDefault="00C468FA" w:rsidP="00984177">
      <w:pPr>
        <w:spacing w:before="25"/>
        <w:ind w:left="1475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lastRenderedPageBreak/>
        <w:t>Libraries</w:t>
      </w:r>
    </w:p>
    <w:p w:rsidR="00B50FAD" w:rsidRPr="00C468FA" w:rsidRDefault="00B50FAD" w:rsidP="00984177">
      <w:pPr>
        <w:spacing w:before="11" w:line="24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21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Subprograms</w:t>
      </w:r>
      <w:r w:rsidRPr="00C468FA">
        <w:rPr>
          <w:rFonts w:eastAsia="Arial"/>
          <w:spacing w:val="4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encourage</w:t>
      </w:r>
      <w:r w:rsidRPr="00C468FA">
        <w:rPr>
          <w:rFonts w:eastAsia="Arial"/>
          <w:spacing w:val="36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libraries</w:t>
      </w:r>
    </w:p>
    <w:p w:rsidR="00B50FAD" w:rsidRPr="00C468FA" w:rsidRDefault="00C468FA" w:rsidP="00984177">
      <w:pPr>
        <w:spacing w:before="50" w:line="254" w:lineRule="auto"/>
        <w:ind w:left="556" w:right="146" w:hanging="12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Subprograms</w:t>
      </w:r>
      <w:r w:rsidRPr="00C468FA">
        <w:rPr>
          <w:rFonts w:eastAsia="Arial"/>
          <w:spacing w:val="2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are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independent</w:t>
      </w:r>
      <w:r w:rsidRPr="00C468FA">
        <w:rPr>
          <w:rFonts w:eastAsia="Arial"/>
          <w:spacing w:val="1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of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each other</w:t>
      </w:r>
    </w:p>
    <w:p w:rsidR="00B50FAD" w:rsidRPr="00C468FA" w:rsidRDefault="00C468FA" w:rsidP="00984177">
      <w:pPr>
        <w:spacing w:before="44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Can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be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compiled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separately</w:t>
      </w:r>
    </w:p>
    <w:p w:rsidR="00B50FAD" w:rsidRPr="00C468FA" w:rsidRDefault="00C468FA" w:rsidP="00984177">
      <w:pPr>
        <w:spacing w:before="50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Can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be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reused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later</w:t>
      </w:r>
    </w:p>
    <w:p w:rsidR="00B50FAD" w:rsidRPr="00C468FA" w:rsidRDefault="00C468FA" w:rsidP="00984177">
      <w:pPr>
        <w:spacing w:before="50" w:line="262" w:lineRule="auto"/>
        <w:ind w:left="556" w:right="-28" w:hanging="12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Maintain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library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of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already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debugged</w:t>
      </w:r>
      <w:r w:rsidRPr="00C468FA">
        <w:rPr>
          <w:rFonts w:eastAsia="Arial"/>
          <w:spacing w:val="15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 xml:space="preserve">and </w:t>
      </w:r>
      <w:r w:rsidRPr="00C468FA">
        <w:rPr>
          <w:rFonts w:eastAsia="Arial"/>
          <w:sz w:val="24"/>
          <w:szCs w:val="24"/>
        </w:rPr>
        <w:t>compiled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useful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subprograms</w:t>
      </w:r>
    </w:p>
    <w:p w:rsidR="00B50FAD" w:rsidRPr="00C468FA" w:rsidRDefault="00C468FA" w:rsidP="00984177">
      <w:pPr>
        <w:spacing w:before="25"/>
        <w:ind w:left="656"/>
        <w:jc w:val="both"/>
        <w:rPr>
          <w:rFonts w:eastAsia="Arial"/>
          <w:sz w:val="24"/>
          <w:szCs w:val="24"/>
        </w:rPr>
      </w:pPr>
      <w:r w:rsidRPr="00C468FA">
        <w:rPr>
          <w:sz w:val="24"/>
          <w:szCs w:val="24"/>
        </w:rPr>
        <w:br w:type="column"/>
      </w:r>
      <w:r w:rsidRPr="00C468FA">
        <w:rPr>
          <w:rFonts w:eastAsia="Arial"/>
          <w:sz w:val="24"/>
          <w:szCs w:val="24"/>
        </w:rPr>
        <w:lastRenderedPageBreak/>
        <w:t>Parameter</w:t>
      </w:r>
      <w:r w:rsidRPr="00C468FA">
        <w:rPr>
          <w:rFonts w:eastAsia="Arial"/>
          <w:spacing w:val="-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Passing</w:t>
      </w:r>
    </w:p>
    <w:p w:rsidR="00B50FAD" w:rsidRPr="00C468FA" w:rsidRDefault="00B50FAD" w:rsidP="00984177">
      <w:pPr>
        <w:spacing w:before="11" w:line="24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spacing w:line="258" w:lineRule="auto"/>
        <w:ind w:left="158" w:right="1413" w:hanging="15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Once</w:t>
      </w:r>
      <w:r w:rsidRPr="00C468FA">
        <w:rPr>
          <w:rFonts w:eastAsia="Arial"/>
          <w:spacing w:val="1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we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decide</w:t>
      </w:r>
      <w:r w:rsidRPr="00C468FA">
        <w:rPr>
          <w:rFonts w:eastAsia="Arial"/>
          <w:spacing w:val="2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on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subprograms,</w:t>
      </w:r>
      <w:r w:rsidRPr="00C468FA">
        <w:rPr>
          <w:rFonts w:eastAsia="Arial"/>
          <w:spacing w:val="46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 xml:space="preserve">we </w:t>
      </w:r>
      <w:r w:rsidRPr="00C468FA">
        <w:rPr>
          <w:rFonts w:eastAsia="Arial"/>
          <w:sz w:val="24"/>
          <w:szCs w:val="24"/>
        </w:rPr>
        <w:t>need</w:t>
      </w:r>
      <w:r w:rsidRPr="00C468FA">
        <w:rPr>
          <w:rFonts w:eastAsia="Arial"/>
          <w:spacing w:val="1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figure</w:t>
      </w:r>
      <w:r w:rsidRPr="00C468FA">
        <w:rPr>
          <w:rFonts w:eastAsia="Arial"/>
          <w:spacing w:val="2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out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how</w:t>
      </w:r>
      <w:r w:rsidRPr="00C468FA">
        <w:rPr>
          <w:rFonts w:eastAsia="Arial"/>
          <w:spacing w:val="1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pass parameters</w:t>
      </w:r>
    </w:p>
    <w:p w:rsidR="00B50FAD" w:rsidRPr="00C468FA" w:rsidRDefault="00C468FA" w:rsidP="00984177">
      <w:pPr>
        <w:spacing w:before="5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Fortran</w:t>
      </w:r>
      <w:r w:rsidRPr="00C468FA">
        <w:rPr>
          <w:rFonts w:eastAsia="Arial"/>
          <w:spacing w:val="25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parameters</w:t>
      </w:r>
    </w:p>
    <w:p w:rsidR="00B50FAD" w:rsidRPr="00C468FA" w:rsidRDefault="00C468FA" w:rsidP="00984177">
      <w:pPr>
        <w:spacing w:before="52"/>
        <w:ind w:left="21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Input</w:t>
      </w:r>
    </w:p>
    <w:p w:rsidR="00B50FAD" w:rsidRPr="00C468FA" w:rsidRDefault="00C468FA" w:rsidP="00984177">
      <w:pPr>
        <w:spacing w:before="50"/>
        <w:ind w:left="21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Output</w:t>
      </w:r>
    </w:p>
    <w:p w:rsidR="00B50FAD" w:rsidRPr="00C468FA" w:rsidRDefault="00C468FA" w:rsidP="00984177">
      <w:pPr>
        <w:spacing w:before="40"/>
        <w:ind w:left="422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pacing w:val="-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Need address to write to</w:t>
      </w:r>
    </w:p>
    <w:p w:rsidR="00B50FAD" w:rsidRPr="00C468FA" w:rsidRDefault="00C468FA" w:rsidP="00984177">
      <w:pPr>
        <w:spacing w:before="54"/>
        <w:ind w:left="211"/>
        <w:jc w:val="both"/>
        <w:rPr>
          <w:rFonts w:eastAsia="Arial"/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Both</w:t>
      </w:r>
    </w:p>
    <w:p w:rsidR="00B50FAD" w:rsidRPr="00C468FA" w:rsidRDefault="00B50FAD" w:rsidP="00984177">
      <w:pPr>
        <w:spacing w:before="7" w:line="18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</w:p>
    <w:p w:rsidR="00B50FAD" w:rsidRPr="00C468FA" w:rsidRDefault="00B50FAD" w:rsidP="00984177">
      <w:pPr>
        <w:spacing w:before="1" w:line="20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873" w:right="-5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Parameter</w:t>
      </w:r>
      <w:r w:rsidRPr="00C468FA">
        <w:rPr>
          <w:rFonts w:eastAsia="Arial"/>
          <w:spacing w:val="-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Passing</w:t>
      </w:r>
    </w:p>
    <w:p w:rsidR="00B50FAD" w:rsidRPr="00C468FA" w:rsidRDefault="00B50FAD" w:rsidP="00984177">
      <w:pPr>
        <w:spacing w:before="14" w:line="24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185" w:right="15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Pass by reference</w:t>
      </w:r>
    </w:p>
    <w:p w:rsidR="00B50FAD" w:rsidRPr="00C468FA" w:rsidRDefault="00C468FA" w:rsidP="00984177">
      <w:pPr>
        <w:spacing w:before="21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On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chance</w:t>
      </w:r>
      <w:r w:rsidRPr="00C468FA">
        <w:rPr>
          <w:rFonts w:eastAsia="Arial"/>
          <w:spacing w:val="2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may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need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write</w:t>
      </w:r>
      <w:r w:rsidRPr="00C468FA">
        <w:rPr>
          <w:rFonts w:eastAsia="Arial"/>
          <w:spacing w:val="16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to</w:t>
      </w:r>
    </w:p>
    <w:p w:rsidR="00B50FAD" w:rsidRPr="00C468FA" w:rsidRDefault="00C468FA" w:rsidP="00984177">
      <w:pPr>
        <w:spacing w:before="28"/>
        <w:ind w:left="63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5"/>
          <w:sz w:val="24"/>
          <w:szCs w:val="24"/>
        </w:rPr>
        <w:t>•</w:t>
      </w:r>
      <w:r w:rsidRPr="00C468FA">
        <w:rPr>
          <w:rFonts w:eastAsia="Arial"/>
          <w:w w:val="73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 all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vars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passed</w:t>
      </w:r>
      <w:r w:rsidRPr="00C468FA">
        <w:rPr>
          <w:rFonts w:eastAsia="Arial"/>
          <w:spacing w:val="1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by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w w:val="105"/>
          <w:sz w:val="24"/>
          <w:szCs w:val="24"/>
        </w:rPr>
        <w:t>reference</w:t>
      </w:r>
    </w:p>
    <w:p w:rsidR="00B50FAD" w:rsidRPr="00C468FA" w:rsidRDefault="00C468FA" w:rsidP="00984177">
      <w:pPr>
        <w:spacing w:before="30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Pass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the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address</w:t>
      </w:r>
      <w:r w:rsidRPr="00C468FA">
        <w:rPr>
          <w:rFonts w:eastAsia="Arial"/>
          <w:spacing w:val="2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of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the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variable,</w:t>
      </w:r>
      <w:r w:rsidRPr="00C468FA">
        <w:rPr>
          <w:rFonts w:eastAsia="Arial"/>
          <w:spacing w:val="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not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its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value</w:t>
      </w:r>
    </w:p>
    <w:p w:rsidR="00B50FAD" w:rsidRPr="00C468FA" w:rsidRDefault="00C468FA" w:rsidP="00984177">
      <w:pPr>
        <w:spacing w:before="26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Advantage:</w:t>
      </w:r>
    </w:p>
    <w:p w:rsidR="00B50FAD" w:rsidRPr="00C468FA" w:rsidRDefault="00C468FA" w:rsidP="00984177">
      <w:pPr>
        <w:spacing w:before="22"/>
        <w:ind w:left="63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5"/>
          <w:sz w:val="24"/>
          <w:szCs w:val="24"/>
        </w:rPr>
        <w:t>•</w:t>
      </w:r>
      <w:r w:rsidRPr="00C468FA">
        <w:rPr>
          <w:rFonts w:eastAsia="Arial"/>
          <w:w w:val="73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Faster</w:t>
      </w:r>
      <w:r w:rsidRPr="00C468FA">
        <w:rPr>
          <w:rFonts w:eastAsia="Arial"/>
          <w:spacing w:val="1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for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larger</w:t>
      </w:r>
      <w:r w:rsidRPr="00C468FA">
        <w:rPr>
          <w:rFonts w:eastAsia="Arial"/>
          <w:spacing w:val="1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(aggregate)  data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w w:val="105"/>
          <w:sz w:val="24"/>
          <w:szCs w:val="24"/>
        </w:rPr>
        <w:t>constructs</w:t>
      </w:r>
    </w:p>
    <w:p w:rsidR="00B50FAD" w:rsidRPr="00C468FA" w:rsidRDefault="00C468FA" w:rsidP="00984177">
      <w:pPr>
        <w:spacing w:before="26"/>
        <w:ind w:left="63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5"/>
          <w:sz w:val="24"/>
          <w:szCs w:val="24"/>
        </w:rPr>
        <w:t>•</w:t>
      </w:r>
      <w:r w:rsidRPr="00C468FA">
        <w:rPr>
          <w:rFonts w:eastAsia="Arial"/>
          <w:w w:val="73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Allows</w:t>
      </w:r>
      <w:r w:rsidRPr="00C468FA">
        <w:rPr>
          <w:rFonts w:eastAsia="Arial"/>
          <w:spacing w:val="1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output</w:t>
      </w:r>
      <w:r w:rsidRPr="00C468FA">
        <w:rPr>
          <w:rFonts w:eastAsia="Arial"/>
          <w:spacing w:val="16"/>
          <w:sz w:val="24"/>
          <w:szCs w:val="24"/>
        </w:rPr>
        <w:t xml:space="preserve"> </w:t>
      </w:r>
      <w:r w:rsidRPr="00C468FA">
        <w:rPr>
          <w:rFonts w:eastAsia="Arial"/>
          <w:w w:val="105"/>
          <w:sz w:val="24"/>
          <w:szCs w:val="24"/>
        </w:rPr>
        <w:t>parameters</w:t>
      </w:r>
    </w:p>
    <w:p w:rsidR="00B50FAD" w:rsidRPr="00C468FA" w:rsidRDefault="00C468FA" w:rsidP="00984177">
      <w:pPr>
        <w:spacing w:before="30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Disadvantage:</w:t>
      </w:r>
    </w:p>
    <w:p w:rsidR="00B50FAD" w:rsidRPr="00C468FA" w:rsidRDefault="00C468FA" w:rsidP="00984177">
      <w:pPr>
        <w:spacing w:before="22"/>
        <w:ind w:left="63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5"/>
          <w:sz w:val="24"/>
          <w:szCs w:val="24"/>
        </w:rPr>
        <w:t>•</w:t>
      </w:r>
      <w:r w:rsidRPr="00C468FA">
        <w:rPr>
          <w:rFonts w:eastAsia="Arial"/>
          <w:w w:val="73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Address</w:t>
      </w:r>
      <w:r w:rsidRPr="00C468FA">
        <w:rPr>
          <w:rFonts w:eastAsia="Arial"/>
          <w:spacing w:val="2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has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be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w w:val="105"/>
          <w:sz w:val="24"/>
          <w:szCs w:val="24"/>
        </w:rPr>
        <w:t>de-referenced</w:t>
      </w:r>
    </w:p>
    <w:p w:rsidR="00B50FAD" w:rsidRPr="00C468FA" w:rsidRDefault="00C468FA" w:rsidP="00984177">
      <w:pPr>
        <w:spacing w:before="22"/>
        <w:ind w:left="850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–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Not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by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 xml:space="preserve">programmer—still, 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an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additional</w:t>
      </w:r>
      <w:r w:rsidRPr="00C468FA">
        <w:rPr>
          <w:rFonts w:eastAsia="Arial"/>
          <w:spacing w:val="16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operation</w:t>
      </w:r>
    </w:p>
    <w:p w:rsidR="00B50FAD" w:rsidRPr="00C468FA" w:rsidRDefault="00C468FA" w:rsidP="00984177">
      <w:pPr>
        <w:spacing w:before="23"/>
        <w:ind w:left="63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5"/>
          <w:sz w:val="24"/>
          <w:szCs w:val="24"/>
        </w:rPr>
        <w:t>•</w:t>
      </w:r>
      <w:r w:rsidRPr="00C468FA">
        <w:rPr>
          <w:rFonts w:eastAsia="Arial"/>
          <w:w w:val="73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Values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can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be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modified</w:t>
      </w:r>
      <w:r w:rsidRPr="00C468FA">
        <w:rPr>
          <w:rFonts w:eastAsia="Arial"/>
          <w:spacing w:val="2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by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w w:val="105"/>
          <w:sz w:val="24"/>
          <w:szCs w:val="24"/>
        </w:rPr>
        <w:t>subprogram</w:t>
      </w:r>
    </w:p>
    <w:p w:rsidR="00B50FAD" w:rsidRPr="00C468FA" w:rsidRDefault="00C468FA" w:rsidP="00984177">
      <w:pPr>
        <w:spacing w:before="26"/>
        <w:ind w:left="63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5"/>
          <w:sz w:val="24"/>
          <w:szCs w:val="24"/>
        </w:rPr>
        <w:t>•</w:t>
      </w:r>
      <w:r w:rsidRPr="00C468FA">
        <w:rPr>
          <w:rFonts w:eastAsia="Arial"/>
          <w:w w:val="73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Need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pass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size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for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data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constructs</w:t>
      </w:r>
      <w:r w:rsidRPr="00C468FA">
        <w:rPr>
          <w:rFonts w:eastAsia="Arial"/>
          <w:spacing w:val="2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-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if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w w:val="105"/>
          <w:sz w:val="24"/>
          <w:szCs w:val="24"/>
        </w:rPr>
        <w:t>wrong?</w:t>
      </w:r>
    </w:p>
    <w:p w:rsidR="00B50FAD" w:rsidRPr="00C468FA" w:rsidRDefault="00C468FA" w:rsidP="00984177">
      <w:pPr>
        <w:spacing w:before="25"/>
        <w:ind w:left="333"/>
        <w:jc w:val="both"/>
        <w:rPr>
          <w:rFonts w:eastAsia="Arial"/>
          <w:sz w:val="24"/>
          <w:szCs w:val="24"/>
        </w:rPr>
      </w:pPr>
      <w:r w:rsidRPr="00C468FA">
        <w:rPr>
          <w:sz w:val="24"/>
          <w:szCs w:val="24"/>
        </w:rPr>
        <w:br w:type="column"/>
      </w:r>
      <w:r w:rsidRPr="00C468FA">
        <w:rPr>
          <w:rFonts w:eastAsia="Arial"/>
          <w:sz w:val="24"/>
          <w:szCs w:val="24"/>
        </w:rPr>
        <w:lastRenderedPageBreak/>
        <w:t>A</w:t>
      </w:r>
      <w:r w:rsidRPr="00C468FA">
        <w:rPr>
          <w:rFonts w:eastAsia="Arial"/>
          <w:spacing w:val="-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Dangerous</w:t>
      </w:r>
      <w:r w:rsidRPr="00C468FA">
        <w:rPr>
          <w:rFonts w:eastAsia="Arial"/>
          <w:spacing w:val="-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Side-Effect</w:t>
      </w:r>
    </w:p>
    <w:p w:rsidR="00B50FAD" w:rsidRPr="00C468FA" w:rsidRDefault="00B50FAD" w:rsidP="00984177">
      <w:pPr>
        <w:spacing w:before="9" w:line="16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•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What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if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 xml:space="preserve">parameter </w:t>
      </w:r>
      <w:r w:rsidRPr="00C468FA">
        <w:rPr>
          <w:rFonts w:eastAsia="Arial"/>
          <w:spacing w:val="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passed</w:t>
      </w:r>
      <w:r w:rsidRPr="00C468FA">
        <w:rPr>
          <w:rFonts w:eastAsia="Arial"/>
          <w:spacing w:val="2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is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not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variable?</w:t>
      </w:r>
    </w:p>
    <w:p w:rsidR="00B50FAD" w:rsidRPr="00C468FA" w:rsidRDefault="00C468FA" w:rsidP="00984177">
      <w:pPr>
        <w:spacing w:before="36" w:line="305" w:lineRule="auto"/>
        <w:ind w:right="3204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SUBROUTINE</w:t>
      </w:r>
      <w:r w:rsidRPr="00C468FA">
        <w:rPr>
          <w:rFonts w:eastAsia="Courier New"/>
          <w:spacing w:val="44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SWITCH</w:t>
      </w:r>
      <w:r w:rsidRPr="00C468FA">
        <w:rPr>
          <w:rFonts w:eastAsia="Courier New"/>
          <w:spacing w:val="28"/>
          <w:sz w:val="24"/>
          <w:szCs w:val="24"/>
        </w:rPr>
        <w:t xml:space="preserve"> </w:t>
      </w:r>
      <w:r w:rsidRPr="00C468FA">
        <w:rPr>
          <w:rFonts w:eastAsia="Courier New"/>
          <w:w w:val="106"/>
          <w:sz w:val="24"/>
          <w:szCs w:val="24"/>
        </w:rPr>
        <w:t xml:space="preserve">(N) </w:t>
      </w:r>
      <w:r w:rsidRPr="00C468FA">
        <w:rPr>
          <w:rFonts w:eastAsia="Courier New"/>
          <w:sz w:val="24"/>
          <w:szCs w:val="24"/>
        </w:rPr>
        <w:t>N</w:t>
      </w:r>
      <w:r w:rsidRPr="00C468FA">
        <w:rPr>
          <w:rFonts w:eastAsia="Courier New"/>
          <w:spacing w:val="8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=</w:t>
      </w:r>
      <w:r w:rsidRPr="00C468FA">
        <w:rPr>
          <w:rFonts w:eastAsia="Courier New"/>
          <w:spacing w:val="8"/>
          <w:sz w:val="24"/>
          <w:szCs w:val="24"/>
        </w:rPr>
        <w:t xml:space="preserve"> </w:t>
      </w:r>
      <w:r w:rsidRPr="00C468FA">
        <w:rPr>
          <w:rFonts w:eastAsia="Courier New"/>
          <w:w w:val="106"/>
          <w:sz w:val="24"/>
          <w:szCs w:val="24"/>
        </w:rPr>
        <w:t>3</w:t>
      </w:r>
    </w:p>
    <w:p w:rsidR="00B50FAD" w:rsidRPr="00C468FA" w:rsidRDefault="00C468FA" w:rsidP="00984177">
      <w:pPr>
        <w:spacing w:line="100" w:lineRule="exact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w w:val="106"/>
          <w:position w:val="1"/>
          <w:sz w:val="24"/>
          <w:szCs w:val="24"/>
        </w:rPr>
        <w:t>RETURN</w:t>
      </w:r>
    </w:p>
    <w:p w:rsidR="00B50FAD" w:rsidRPr="00C468FA" w:rsidRDefault="00C468FA" w:rsidP="00984177">
      <w:pPr>
        <w:spacing w:before="28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w w:val="106"/>
          <w:sz w:val="24"/>
          <w:szCs w:val="24"/>
        </w:rPr>
        <w:t>END</w:t>
      </w:r>
    </w:p>
    <w:p w:rsidR="00B50FAD" w:rsidRPr="00C468FA" w:rsidRDefault="00C468FA" w:rsidP="00984177">
      <w:pPr>
        <w:spacing w:before="22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…</w:t>
      </w:r>
    </w:p>
    <w:p w:rsidR="00B50FAD" w:rsidRPr="00C468FA" w:rsidRDefault="00C468FA" w:rsidP="00984177">
      <w:pPr>
        <w:spacing w:before="37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CALL</w:t>
      </w:r>
      <w:r w:rsidRPr="00C468FA">
        <w:rPr>
          <w:rFonts w:eastAsia="Courier New"/>
          <w:spacing w:val="20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SWITCH</w:t>
      </w:r>
      <w:r w:rsidRPr="00C468FA">
        <w:rPr>
          <w:rFonts w:eastAsia="Courier New"/>
          <w:spacing w:val="28"/>
          <w:sz w:val="24"/>
          <w:szCs w:val="24"/>
        </w:rPr>
        <w:t xml:space="preserve"> </w:t>
      </w:r>
      <w:r w:rsidRPr="00C468FA">
        <w:rPr>
          <w:rFonts w:eastAsia="Courier New"/>
          <w:w w:val="106"/>
          <w:sz w:val="24"/>
          <w:szCs w:val="24"/>
        </w:rPr>
        <w:t>(2)</w:t>
      </w:r>
    </w:p>
    <w:p w:rsidR="00B50FAD" w:rsidRPr="00C468FA" w:rsidRDefault="00C468FA" w:rsidP="00984177">
      <w:pPr>
        <w:spacing w:before="26" w:line="120" w:lineRule="exact"/>
        <w:ind w:left="158" w:right="1466" w:hanging="15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•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The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literal</w:t>
      </w:r>
      <w:r w:rsidRPr="00C468FA">
        <w:rPr>
          <w:rFonts w:eastAsia="Arial"/>
          <w:spacing w:val="1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2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can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be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changed</w:t>
      </w:r>
      <w:r w:rsidRPr="00C468FA">
        <w:rPr>
          <w:rFonts w:eastAsia="Arial"/>
          <w:spacing w:val="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the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literal</w:t>
      </w:r>
      <w:r w:rsidRPr="00C468FA">
        <w:rPr>
          <w:rFonts w:eastAsia="Arial"/>
          <w:spacing w:val="1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3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FORTRAN</w:t>
      </w:r>
      <w:r w:rsidRPr="00C468FA">
        <w:rPr>
          <w:w w:val="160"/>
          <w:sz w:val="24"/>
          <w:szCs w:val="24"/>
        </w:rPr>
        <w:t>’</w:t>
      </w:r>
      <w:r w:rsidRPr="00C468FA">
        <w:rPr>
          <w:rFonts w:eastAsia="Arial"/>
          <w:w w:val="106"/>
          <w:sz w:val="24"/>
          <w:szCs w:val="24"/>
        </w:rPr>
        <w:t xml:space="preserve">s </w:t>
      </w:r>
      <w:r w:rsidRPr="00C468FA">
        <w:rPr>
          <w:rFonts w:eastAsia="Arial"/>
          <w:sz w:val="24"/>
          <w:szCs w:val="24"/>
        </w:rPr>
        <w:t>literal</w:t>
      </w:r>
      <w:r w:rsidRPr="00C468FA">
        <w:rPr>
          <w:rFonts w:eastAsia="Arial"/>
          <w:spacing w:val="18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table!!!</w:t>
      </w:r>
    </w:p>
    <w:p w:rsidR="00B50FAD" w:rsidRPr="00C468FA" w:rsidRDefault="00C468FA" w:rsidP="00984177">
      <w:pPr>
        <w:spacing w:before="25"/>
        <w:ind w:left="21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5"/>
          <w:sz w:val="24"/>
          <w:szCs w:val="24"/>
        </w:rPr>
        <w:t>–</w:t>
      </w:r>
      <w:r w:rsidRPr="00C468FA">
        <w:rPr>
          <w:rFonts w:eastAsia="Arial"/>
          <w:w w:val="73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=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2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+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 xml:space="preserve">2     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 xml:space="preserve">I 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=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w w:val="105"/>
          <w:sz w:val="24"/>
          <w:szCs w:val="24"/>
        </w:rPr>
        <w:t>6????</w:t>
      </w:r>
    </w:p>
    <w:p w:rsidR="00B50FAD" w:rsidRPr="00C468FA" w:rsidRDefault="00C468FA" w:rsidP="00984177">
      <w:pPr>
        <w:spacing w:before="20"/>
        <w:ind w:left="211"/>
        <w:jc w:val="both"/>
        <w:rPr>
          <w:rFonts w:eastAsia="Arial"/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  <w:r w:rsidRPr="00C468FA">
        <w:rPr>
          <w:rFonts w:eastAsia="Arial"/>
          <w:w w:val="105"/>
          <w:sz w:val="24"/>
          <w:szCs w:val="24"/>
        </w:rPr>
        <w:t>–</w:t>
      </w:r>
      <w:r w:rsidRPr="00C468FA">
        <w:rPr>
          <w:rFonts w:eastAsia="Arial"/>
          <w:w w:val="73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Violates</w:t>
      </w:r>
      <w:r w:rsidRPr="00C468FA">
        <w:rPr>
          <w:rFonts w:eastAsia="Arial"/>
          <w:spacing w:val="2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security</w:t>
      </w:r>
      <w:r w:rsidRPr="00C468FA">
        <w:rPr>
          <w:rFonts w:eastAsia="Arial"/>
          <w:spacing w:val="19"/>
          <w:sz w:val="24"/>
          <w:szCs w:val="24"/>
        </w:rPr>
        <w:t xml:space="preserve"> </w:t>
      </w:r>
      <w:r w:rsidRPr="00C468FA">
        <w:rPr>
          <w:rFonts w:eastAsia="Arial"/>
          <w:w w:val="105"/>
          <w:sz w:val="24"/>
          <w:szCs w:val="24"/>
        </w:rPr>
        <w:t>principle</w:t>
      </w: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before="2" w:line="260" w:lineRule="exact"/>
        <w:jc w:val="both"/>
        <w:rPr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</w:p>
    <w:p w:rsidR="00B50FAD" w:rsidRPr="00C468FA" w:rsidRDefault="00C468FA" w:rsidP="00984177">
      <w:pPr>
        <w:spacing w:before="25"/>
        <w:ind w:left="45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i/>
          <w:sz w:val="24"/>
          <w:szCs w:val="24"/>
        </w:rPr>
        <w:lastRenderedPageBreak/>
        <w:t>Principles</w:t>
      </w:r>
      <w:r w:rsidRPr="00C468FA">
        <w:rPr>
          <w:rFonts w:eastAsia="Arial"/>
          <w:i/>
          <w:spacing w:val="-11"/>
          <w:sz w:val="24"/>
          <w:szCs w:val="24"/>
        </w:rPr>
        <w:t xml:space="preserve"> </w:t>
      </w:r>
      <w:r w:rsidRPr="00C468FA">
        <w:rPr>
          <w:rFonts w:eastAsia="Arial"/>
          <w:i/>
          <w:sz w:val="24"/>
          <w:szCs w:val="24"/>
        </w:rPr>
        <w:t>of</w:t>
      </w:r>
      <w:r w:rsidRPr="00C468FA">
        <w:rPr>
          <w:rFonts w:eastAsia="Arial"/>
          <w:i/>
          <w:spacing w:val="-2"/>
          <w:sz w:val="24"/>
          <w:szCs w:val="24"/>
        </w:rPr>
        <w:t xml:space="preserve"> </w:t>
      </w:r>
      <w:r w:rsidRPr="00C468FA">
        <w:rPr>
          <w:rFonts w:eastAsia="Arial"/>
          <w:i/>
          <w:sz w:val="24"/>
          <w:szCs w:val="24"/>
        </w:rPr>
        <w:t>Programming</w:t>
      </w:r>
    </w:p>
    <w:p w:rsidR="00B50FAD" w:rsidRPr="00C468FA" w:rsidRDefault="00B50FAD" w:rsidP="00984177">
      <w:pPr>
        <w:spacing w:before="11" w:line="24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21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Security</w:t>
      </w:r>
      <w:r w:rsidRPr="00C468FA">
        <w:rPr>
          <w:rFonts w:eastAsia="Arial"/>
          <w:spacing w:val="28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principle</w:t>
      </w:r>
    </w:p>
    <w:p w:rsidR="00B50FAD" w:rsidRPr="00C468FA" w:rsidRDefault="00C468FA" w:rsidP="00984177">
      <w:pPr>
        <w:spacing w:before="50" w:line="257" w:lineRule="auto"/>
        <w:ind w:left="556" w:right="-28" w:hanging="12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No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program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that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violates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the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definition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of the</w:t>
      </w:r>
      <w:r w:rsidRPr="00C468FA">
        <w:rPr>
          <w:rFonts w:eastAsia="Arial"/>
          <w:spacing w:val="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language,</w:t>
      </w:r>
      <w:r w:rsidRPr="00C468FA">
        <w:rPr>
          <w:rFonts w:eastAsia="Arial"/>
          <w:spacing w:val="1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or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its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own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intended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 xml:space="preserve">structure, </w:t>
      </w:r>
      <w:r w:rsidRPr="00C468FA">
        <w:rPr>
          <w:rFonts w:eastAsia="Arial"/>
          <w:sz w:val="24"/>
          <w:szCs w:val="24"/>
        </w:rPr>
        <w:t>should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escape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detection.</w:t>
      </w:r>
    </w:p>
    <w:p w:rsidR="00B50FAD" w:rsidRPr="00C468FA" w:rsidRDefault="00C468FA" w:rsidP="00984177">
      <w:pPr>
        <w:spacing w:before="25"/>
        <w:ind w:left="520"/>
        <w:jc w:val="both"/>
        <w:rPr>
          <w:rFonts w:eastAsia="Arial"/>
          <w:sz w:val="24"/>
          <w:szCs w:val="24"/>
        </w:rPr>
      </w:pPr>
      <w:r w:rsidRPr="00C468FA">
        <w:rPr>
          <w:sz w:val="24"/>
          <w:szCs w:val="24"/>
        </w:rPr>
        <w:br w:type="column"/>
      </w:r>
      <w:r w:rsidRPr="00C468FA">
        <w:rPr>
          <w:rFonts w:eastAsia="Arial"/>
          <w:sz w:val="24"/>
          <w:szCs w:val="24"/>
        </w:rPr>
        <w:lastRenderedPageBreak/>
        <w:t>Pass</w:t>
      </w:r>
      <w:r w:rsidRPr="00C468FA">
        <w:rPr>
          <w:rFonts w:eastAsia="Arial"/>
          <w:spacing w:val="-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by</w:t>
      </w:r>
      <w:r w:rsidRPr="00C468FA">
        <w:rPr>
          <w:rFonts w:eastAsia="Arial"/>
          <w:spacing w:val="-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Value-Result</w:t>
      </w:r>
    </w:p>
    <w:p w:rsidR="00B50FAD" w:rsidRPr="00C468FA" w:rsidRDefault="00B50FAD" w:rsidP="00984177">
      <w:pPr>
        <w:spacing w:before="8" w:line="26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 xml:space="preserve">Also called </w:t>
      </w:r>
      <w:r w:rsidRPr="00C468FA">
        <w:rPr>
          <w:rFonts w:eastAsia="Arial"/>
          <w:i/>
          <w:sz w:val="24"/>
          <w:szCs w:val="24"/>
        </w:rPr>
        <w:t>copy-restore</w:t>
      </w:r>
    </w:p>
    <w:p w:rsidR="00B50FAD" w:rsidRPr="00C468FA" w:rsidRDefault="00C468FA" w:rsidP="00984177">
      <w:pPr>
        <w:spacing w:before="37" w:line="255" w:lineRule="auto"/>
        <w:ind w:left="158" w:right="1185" w:hanging="15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Instead of pass by reference, copy the value of actual parameters into formal parameters</w:t>
      </w:r>
    </w:p>
    <w:p w:rsidR="00B50FAD" w:rsidRPr="00C468FA" w:rsidRDefault="00C468FA" w:rsidP="00984177">
      <w:pPr>
        <w:spacing w:before="32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Upon return, copy new values back to actuals</w:t>
      </w:r>
    </w:p>
    <w:p w:rsidR="00B50FAD" w:rsidRPr="00C468FA" w:rsidRDefault="00C468FA" w:rsidP="00984177">
      <w:pPr>
        <w:spacing w:before="3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Both operations done by caller</w:t>
      </w:r>
    </w:p>
    <w:p w:rsidR="00B50FAD" w:rsidRPr="00C468FA" w:rsidRDefault="00C468FA" w:rsidP="00984177">
      <w:pPr>
        <w:spacing w:before="43"/>
        <w:ind w:left="182" w:right="2190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Can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know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not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copy</w:t>
      </w:r>
      <w:r w:rsidRPr="00C468FA">
        <w:rPr>
          <w:rFonts w:eastAsia="Arial"/>
          <w:spacing w:val="16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meaningless result</w:t>
      </w:r>
    </w:p>
    <w:p w:rsidR="00B50FAD" w:rsidRPr="00C468FA" w:rsidRDefault="00C468FA" w:rsidP="00984177">
      <w:pPr>
        <w:spacing w:before="38"/>
        <w:ind w:left="394" w:right="224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5"/>
          <w:sz w:val="24"/>
          <w:szCs w:val="24"/>
        </w:rPr>
        <w:t>•</w:t>
      </w:r>
      <w:r w:rsidRPr="00C468FA">
        <w:rPr>
          <w:rFonts w:eastAsia="Arial"/>
          <w:w w:val="73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E.g.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actual</w:t>
      </w:r>
      <w:r w:rsidRPr="00C468FA">
        <w:rPr>
          <w:rFonts w:eastAsia="Arial"/>
          <w:spacing w:val="1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was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constant</w:t>
      </w:r>
      <w:r w:rsidRPr="00C468FA">
        <w:rPr>
          <w:rFonts w:eastAsia="Arial"/>
          <w:spacing w:val="2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or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w w:val="105"/>
          <w:sz w:val="24"/>
          <w:szCs w:val="24"/>
        </w:rPr>
        <w:t>expression</w:t>
      </w:r>
    </w:p>
    <w:p w:rsidR="00B50FAD" w:rsidRPr="00C468FA" w:rsidRDefault="00C468FA" w:rsidP="00984177">
      <w:pPr>
        <w:spacing w:before="43"/>
        <w:jc w:val="both"/>
        <w:rPr>
          <w:rFonts w:eastAsia="Arial"/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Callee never has access to caller</w:t>
      </w:r>
      <w:r w:rsidRPr="00C468FA">
        <w:rPr>
          <w:w w:val="150"/>
          <w:sz w:val="24"/>
          <w:szCs w:val="24"/>
        </w:rPr>
        <w:t>’</w:t>
      </w:r>
      <w:r w:rsidRPr="00C468FA">
        <w:rPr>
          <w:rFonts w:eastAsia="Arial"/>
          <w:sz w:val="24"/>
          <w:szCs w:val="24"/>
        </w:rPr>
        <w:t>s variables</w:t>
      </w: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before="2" w:line="260" w:lineRule="exact"/>
        <w:jc w:val="both"/>
        <w:rPr>
          <w:sz w:val="24"/>
          <w:szCs w:val="24"/>
        </w:rPr>
        <w:sectPr w:rsidR="00B50FAD" w:rsidRPr="00C468FA" w:rsidSect="00C468FA">
          <w:pgSz w:w="12240" w:h="15840"/>
          <w:pgMar w:top="1060" w:right="740" w:bottom="280" w:left="1720" w:header="838" w:footer="837" w:gutter="0"/>
          <w:cols w:space="720"/>
        </w:sectPr>
      </w:pPr>
    </w:p>
    <w:p w:rsidR="00B50FAD" w:rsidRPr="00C468FA" w:rsidRDefault="00C468FA" w:rsidP="00984177">
      <w:pPr>
        <w:spacing w:before="25"/>
        <w:ind w:left="894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lastRenderedPageBreak/>
        <w:t>Activation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Records</w:t>
      </w:r>
    </w:p>
    <w:p w:rsidR="00B50FAD" w:rsidRPr="00C468FA" w:rsidRDefault="00B50FAD" w:rsidP="00984177">
      <w:pPr>
        <w:spacing w:before="18" w:line="26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spacing w:line="258" w:lineRule="auto"/>
        <w:ind w:left="375" w:right="-31" w:hanging="15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What</w:t>
      </w:r>
      <w:r w:rsidRPr="00C468FA">
        <w:rPr>
          <w:rFonts w:eastAsia="Arial"/>
          <w:spacing w:val="1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happens</w:t>
      </w:r>
      <w:r w:rsidRPr="00C468FA">
        <w:rPr>
          <w:rFonts w:eastAsia="Arial"/>
          <w:spacing w:val="3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when</w:t>
      </w:r>
      <w:r w:rsidRPr="00C468FA">
        <w:rPr>
          <w:rFonts w:eastAsia="Arial"/>
          <w:spacing w:val="1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subprogram</w:t>
      </w:r>
      <w:r w:rsidRPr="00C468FA">
        <w:rPr>
          <w:rFonts w:eastAsia="Arial"/>
          <w:spacing w:val="40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is called?</w:t>
      </w:r>
    </w:p>
    <w:p w:rsidR="00B50FAD" w:rsidRPr="00C468FA" w:rsidRDefault="00C468FA" w:rsidP="00984177">
      <w:pPr>
        <w:spacing w:before="35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Transmit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parameters</w:t>
      </w:r>
    </w:p>
    <w:p w:rsidR="00B50FAD" w:rsidRPr="00C468FA" w:rsidRDefault="00C468FA" w:rsidP="00984177">
      <w:pPr>
        <w:spacing w:before="56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Save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caller</w:t>
      </w:r>
      <w:r w:rsidRPr="00C468FA">
        <w:rPr>
          <w:w w:val="154"/>
          <w:sz w:val="24"/>
          <w:szCs w:val="24"/>
        </w:rPr>
        <w:t>’</w:t>
      </w:r>
      <w:r w:rsidRPr="00C468FA">
        <w:rPr>
          <w:rFonts w:eastAsia="Arial"/>
          <w:w w:val="102"/>
          <w:sz w:val="24"/>
          <w:szCs w:val="24"/>
        </w:rPr>
        <w:t>s</w:t>
      </w:r>
      <w:r w:rsidRPr="00C468FA">
        <w:rPr>
          <w:rFonts w:eastAsia="Arial"/>
          <w:spacing w:val="1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status</w:t>
      </w:r>
    </w:p>
    <w:p w:rsidR="00B50FAD" w:rsidRPr="00C468FA" w:rsidRDefault="00C468FA" w:rsidP="00984177">
      <w:pPr>
        <w:spacing w:before="50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Enter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the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subprogram</w:t>
      </w:r>
    </w:p>
    <w:p w:rsidR="00B50FAD" w:rsidRPr="00C468FA" w:rsidRDefault="00C468FA" w:rsidP="00984177">
      <w:pPr>
        <w:spacing w:before="50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Restore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caller</w:t>
      </w:r>
      <w:r w:rsidRPr="00C468FA">
        <w:rPr>
          <w:w w:val="154"/>
          <w:sz w:val="24"/>
          <w:szCs w:val="24"/>
        </w:rPr>
        <w:t>’</w:t>
      </w:r>
      <w:r w:rsidRPr="00C468FA">
        <w:rPr>
          <w:rFonts w:eastAsia="Arial"/>
          <w:w w:val="102"/>
          <w:sz w:val="24"/>
          <w:szCs w:val="24"/>
        </w:rPr>
        <w:t>s</w:t>
      </w:r>
      <w:r w:rsidRPr="00C468FA">
        <w:rPr>
          <w:rFonts w:eastAsia="Arial"/>
          <w:spacing w:val="1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state</w:t>
      </w:r>
    </w:p>
    <w:p w:rsidR="00B50FAD" w:rsidRPr="00C468FA" w:rsidRDefault="00C468FA" w:rsidP="00984177">
      <w:pPr>
        <w:spacing w:before="56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Return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caller</w:t>
      </w:r>
    </w:p>
    <w:p w:rsidR="00B50FAD" w:rsidRPr="00C468FA" w:rsidRDefault="00C468FA" w:rsidP="00984177">
      <w:pPr>
        <w:spacing w:before="25"/>
        <w:ind w:left="412"/>
        <w:jc w:val="both"/>
        <w:rPr>
          <w:rFonts w:eastAsia="Arial"/>
          <w:sz w:val="24"/>
          <w:szCs w:val="24"/>
        </w:rPr>
      </w:pPr>
      <w:r w:rsidRPr="00C468FA">
        <w:rPr>
          <w:sz w:val="24"/>
          <w:szCs w:val="24"/>
        </w:rPr>
        <w:br w:type="column"/>
      </w:r>
      <w:r w:rsidRPr="00C468FA">
        <w:rPr>
          <w:rFonts w:eastAsia="Arial"/>
          <w:sz w:val="24"/>
          <w:szCs w:val="24"/>
        </w:rPr>
        <w:lastRenderedPageBreak/>
        <w:t>What</w:t>
      </w:r>
      <w:r w:rsidRPr="00C468FA">
        <w:rPr>
          <w:rFonts w:eastAsia="Arial"/>
          <w:spacing w:val="-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happens</w:t>
      </w:r>
      <w:r w:rsidRPr="00C468FA">
        <w:rPr>
          <w:rFonts w:eastAsia="Arial"/>
          <w:spacing w:val="-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exactly?</w:t>
      </w:r>
    </w:p>
    <w:p w:rsidR="00B50FAD" w:rsidRPr="00C468FA" w:rsidRDefault="00B50FAD" w:rsidP="00984177">
      <w:pPr>
        <w:spacing w:before="5" w:line="28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-35" w:right="1952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Before</w:t>
      </w:r>
      <w:r w:rsidRPr="00C468FA">
        <w:rPr>
          <w:rFonts w:eastAsia="Arial"/>
          <w:spacing w:val="2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subprogram</w:t>
      </w:r>
      <w:r w:rsidRPr="00C468FA">
        <w:rPr>
          <w:rFonts w:eastAsia="Arial"/>
          <w:spacing w:val="40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invocation:</w:t>
      </w:r>
    </w:p>
    <w:p w:rsidR="00B50FAD" w:rsidRPr="00C468FA" w:rsidRDefault="00C468FA" w:rsidP="00984177">
      <w:pPr>
        <w:spacing w:before="37" w:line="160" w:lineRule="exact"/>
        <w:ind w:left="340" w:right="1355" w:hanging="12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Place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parameters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into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callee</w:t>
      </w:r>
      <w:r w:rsidRPr="00C468FA">
        <w:rPr>
          <w:w w:val="154"/>
          <w:sz w:val="24"/>
          <w:szCs w:val="24"/>
        </w:rPr>
        <w:t>’</w:t>
      </w:r>
      <w:r w:rsidRPr="00C468FA">
        <w:rPr>
          <w:rFonts w:eastAsia="Arial"/>
          <w:w w:val="102"/>
          <w:sz w:val="24"/>
          <w:szCs w:val="24"/>
        </w:rPr>
        <w:t>s</w:t>
      </w:r>
      <w:r w:rsidRPr="00C468FA">
        <w:rPr>
          <w:rFonts w:eastAsia="Arial"/>
          <w:spacing w:val="1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activation record</w:t>
      </w:r>
    </w:p>
    <w:p w:rsidR="00B50FAD" w:rsidRPr="00C468FA" w:rsidRDefault="00C468FA" w:rsidP="00984177">
      <w:pPr>
        <w:spacing w:before="29"/>
        <w:ind w:left="21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Save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caller</w:t>
      </w:r>
      <w:r w:rsidRPr="00C468FA">
        <w:rPr>
          <w:w w:val="154"/>
          <w:sz w:val="24"/>
          <w:szCs w:val="24"/>
        </w:rPr>
        <w:t>’</w:t>
      </w:r>
      <w:r w:rsidRPr="00C468FA">
        <w:rPr>
          <w:rFonts w:eastAsia="Arial"/>
          <w:w w:val="102"/>
          <w:sz w:val="24"/>
          <w:szCs w:val="24"/>
        </w:rPr>
        <w:t>s</w:t>
      </w:r>
      <w:r w:rsidRPr="00C468FA">
        <w:rPr>
          <w:rFonts w:eastAsia="Arial"/>
          <w:spacing w:val="1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status</w:t>
      </w:r>
    </w:p>
    <w:p w:rsidR="00B50FAD" w:rsidRPr="00C468FA" w:rsidRDefault="00C468FA" w:rsidP="00984177">
      <w:pPr>
        <w:spacing w:before="24"/>
        <w:ind w:left="422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pacing w:val="-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Save content of registers</w:t>
      </w:r>
    </w:p>
    <w:p w:rsidR="00B50FAD" w:rsidRPr="00C468FA" w:rsidRDefault="00C468FA" w:rsidP="00984177">
      <w:pPr>
        <w:spacing w:before="26"/>
        <w:ind w:left="422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pacing w:val="-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Save instruction pointer (IP)</w:t>
      </w:r>
    </w:p>
    <w:p w:rsidR="00B50FAD" w:rsidRPr="00C468FA" w:rsidRDefault="00C468FA" w:rsidP="00984177">
      <w:pPr>
        <w:spacing w:before="42" w:line="160" w:lineRule="exact"/>
        <w:ind w:left="340" w:right="1200" w:hanging="12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Save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pointer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caller</w:t>
      </w:r>
      <w:r w:rsidRPr="00C468FA">
        <w:rPr>
          <w:w w:val="154"/>
          <w:sz w:val="24"/>
          <w:szCs w:val="24"/>
        </w:rPr>
        <w:t>’</w:t>
      </w:r>
      <w:r w:rsidRPr="00C468FA">
        <w:rPr>
          <w:rFonts w:eastAsia="Arial"/>
          <w:w w:val="102"/>
          <w:sz w:val="24"/>
          <w:szCs w:val="24"/>
        </w:rPr>
        <w:t>s</w:t>
      </w:r>
      <w:r w:rsidRPr="00C468FA">
        <w:rPr>
          <w:rFonts w:eastAsia="Arial"/>
          <w:spacing w:val="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activation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record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in callee</w:t>
      </w:r>
      <w:r w:rsidRPr="00C468FA">
        <w:rPr>
          <w:w w:val="154"/>
          <w:sz w:val="24"/>
          <w:szCs w:val="24"/>
        </w:rPr>
        <w:t>’</w:t>
      </w:r>
      <w:r w:rsidRPr="00C468FA">
        <w:rPr>
          <w:rFonts w:eastAsia="Arial"/>
          <w:w w:val="102"/>
          <w:sz w:val="24"/>
          <w:szCs w:val="24"/>
        </w:rPr>
        <w:t>s</w:t>
      </w:r>
      <w:r w:rsidRPr="00C468FA">
        <w:rPr>
          <w:rFonts w:eastAsia="Arial"/>
          <w:spacing w:val="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activation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record</w:t>
      </w:r>
    </w:p>
    <w:p w:rsidR="00B50FAD" w:rsidRPr="00C468FA" w:rsidRDefault="00C468FA" w:rsidP="00984177">
      <w:pPr>
        <w:spacing w:before="29"/>
        <w:ind w:left="211"/>
        <w:jc w:val="both"/>
        <w:rPr>
          <w:rFonts w:eastAsia="Arial"/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Enter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the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subprogram</w:t>
      </w:r>
    </w:p>
    <w:p w:rsidR="00B50FAD" w:rsidRPr="00C468FA" w:rsidRDefault="00B50FAD" w:rsidP="00984177">
      <w:pPr>
        <w:spacing w:before="7" w:line="16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</w:p>
    <w:p w:rsidR="00B50FAD" w:rsidRPr="00C468FA" w:rsidRDefault="00C468FA" w:rsidP="00984177">
      <w:pPr>
        <w:spacing w:before="25"/>
        <w:ind w:left="589" w:right="26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lastRenderedPageBreak/>
        <w:t>What</w:t>
      </w:r>
      <w:r w:rsidRPr="00C468FA">
        <w:rPr>
          <w:rFonts w:eastAsia="Arial"/>
          <w:spacing w:val="-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happens</w:t>
      </w:r>
      <w:r w:rsidRPr="00C468FA">
        <w:rPr>
          <w:rFonts w:eastAsia="Arial"/>
          <w:spacing w:val="-10"/>
          <w:sz w:val="24"/>
          <w:szCs w:val="24"/>
        </w:rPr>
        <w:t xml:space="preserve"> </w:t>
      </w:r>
      <w:r w:rsidRPr="00C468FA">
        <w:rPr>
          <w:rFonts w:eastAsia="Arial"/>
          <w:w w:val="99"/>
          <w:sz w:val="24"/>
          <w:szCs w:val="24"/>
        </w:rPr>
        <w:t>exactly?</w:t>
      </w:r>
    </w:p>
    <w:p w:rsidR="00B50FAD" w:rsidRPr="00C468FA" w:rsidRDefault="00B50FAD" w:rsidP="00984177">
      <w:pPr>
        <w:spacing w:before="4" w:line="1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21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Returning</w:t>
      </w:r>
      <w:r w:rsidRPr="00C468FA">
        <w:rPr>
          <w:rFonts w:eastAsia="Arial"/>
          <w:spacing w:val="3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from</w:t>
      </w:r>
      <w:r w:rsidRPr="00C468FA">
        <w:rPr>
          <w:rFonts w:eastAsia="Arial"/>
          <w:spacing w:val="16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subprogram:</w:t>
      </w:r>
    </w:p>
    <w:p w:rsidR="00B50FAD" w:rsidRPr="00C468FA" w:rsidRDefault="00C468FA" w:rsidP="00984177">
      <w:pPr>
        <w:spacing w:before="50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Restore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instruction</w:t>
      </w:r>
      <w:r w:rsidRPr="00C468FA">
        <w:rPr>
          <w:rFonts w:eastAsia="Arial"/>
          <w:spacing w:val="1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pointer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caller</w:t>
      </w:r>
      <w:r w:rsidRPr="00C468FA">
        <w:rPr>
          <w:w w:val="154"/>
          <w:sz w:val="24"/>
          <w:szCs w:val="24"/>
        </w:rPr>
        <w:t>’</w:t>
      </w:r>
      <w:r w:rsidRPr="00C468FA">
        <w:rPr>
          <w:rFonts w:eastAsia="Arial"/>
          <w:w w:val="102"/>
          <w:sz w:val="24"/>
          <w:szCs w:val="24"/>
        </w:rPr>
        <w:t>s</w:t>
      </w:r>
    </w:p>
    <w:p w:rsidR="00B50FAD" w:rsidRPr="00C468FA" w:rsidRDefault="00C468FA" w:rsidP="00984177">
      <w:pPr>
        <w:spacing w:before="50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Return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caller</w:t>
      </w:r>
    </w:p>
    <w:p w:rsidR="00B50FAD" w:rsidRPr="00C468FA" w:rsidRDefault="00C468FA" w:rsidP="00984177">
      <w:pPr>
        <w:spacing w:before="56"/>
        <w:ind w:left="427" w:right="-4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Caller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needs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restore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its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state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(registers)</w:t>
      </w:r>
    </w:p>
    <w:p w:rsidR="00B50FAD" w:rsidRPr="00C468FA" w:rsidRDefault="00C468FA" w:rsidP="00984177">
      <w:pPr>
        <w:spacing w:before="50" w:line="254" w:lineRule="auto"/>
        <w:ind w:left="556" w:right="136" w:hanging="12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If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subprogram</w:t>
      </w:r>
      <w:r w:rsidRPr="00C468FA">
        <w:rPr>
          <w:rFonts w:eastAsia="Arial"/>
          <w:spacing w:val="1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is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function,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return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 xml:space="preserve">value </w:t>
      </w:r>
      <w:r w:rsidRPr="00C468FA">
        <w:rPr>
          <w:rFonts w:eastAsia="Arial"/>
          <w:sz w:val="24"/>
          <w:szCs w:val="24"/>
        </w:rPr>
        <w:t>must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be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made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accessible</w:t>
      </w:r>
    </w:p>
    <w:p w:rsidR="00B50FAD" w:rsidRPr="00C468FA" w:rsidRDefault="00C468FA" w:rsidP="00984177">
      <w:pPr>
        <w:spacing w:before="25"/>
        <w:ind w:left="47"/>
        <w:jc w:val="both"/>
        <w:rPr>
          <w:rFonts w:eastAsia="Arial"/>
          <w:sz w:val="24"/>
          <w:szCs w:val="24"/>
        </w:rPr>
      </w:pPr>
      <w:r w:rsidRPr="00C468FA">
        <w:rPr>
          <w:sz w:val="24"/>
          <w:szCs w:val="24"/>
        </w:rPr>
        <w:br w:type="column"/>
      </w:r>
      <w:r w:rsidRPr="00C468FA">
        <w:rPr>
          <w:rFonts w:eastAsia="Arial"/>
          <w:sz w:val="24"/>
          <w:szCs w:val="24"/>
        </w:rPr>
        <w:lastRenderedPageBreak/>
        <w:t>Contents</w:t>
      </w:r>
      <w:r w:rsidRPr="00C468FA">
        <w:rPr>
          <w:rFonts w:eastAsia="Arial"/>
          <w:spacing w:val="-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of</w:t>
      </w:r>
      <w:r w:rsidRPr="00C468FA">
        <w:rPr>
          <w:rFonts w:eastAsia="Arial"/>
          <w:spacing w:val="-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Activation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Record</w:t>
      </w:r>
    </w:p>
    <w:p w:rsidR="00B50FAD" w:rsidRPr="00C468FA" w:rsidRDefault="00B50FAD" w:rsidP="00984177">
      <w:pPr>
        <w:spacing w:before="11" w:line="24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 </w:t>
      </w:r>
      <w:r w:rsidRPr="00C468FA">
        <w:rPr>
          <w:rFonts w:eastAsia="Arial"/>
          <w:spacing w:val="-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Parameters</w:t>
      </w:r>
      <w:r w:rsidRPr="00C468FA">
        <w:rPr>
          <w:rFonts w:eastAsia="Arial"/>
          <w:spacing w:val="3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passed</w:t>
      </w:r>
      <w:r w:rsidRPr="00C468FA">
        <w:rPr>
          <w:rFonts w:eastAsia="Arial"/>
          <w:spacing w:val="2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subprogram</w:t>
      </w:r>
    </w:p>
    <w:p w:rsidR="00B50FAD" w:rsidRPr="00C468FA" w:rsidRDefault="00C468FA" w:rsidP="00984177">
      <w:pPr>
        <w:spacing w:before="6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 </w:t>
      </w:r>
      <w:r w:rsidRPr="00C468FA">
        <w:rPr>
          <w:rFonts w:eastAsia="Arial"/>
          <w:spacing w:val="-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(resumption</w:t>
      </w:r>
      <w:r w:rsidRPr="00C468FA">
        <w:rPr>
          <w:rFonts w:eastAsia="Arial"/>
          <w:spacing w:val="40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address)</w:t>
      </w:r>
    </w:p>
    <w:p w:rsidR="00B50FAD" w:rsidRPr="00C468FA" w:rsidRDefault="00C468FA" w:rsidP="00984177">
      <w:pPr>
        <w:spacing w:before="63" w:line="259" w:lineRule="auto"/>
        <w:ind w:left="281" w:right="1645" w:hanging="28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 </w:t>
      </w:r>
      <w:r w:rsidRPr="00C468FA">
        <w:rPr>
          <w:rFonts w:eastAsia="Arial"/>
          <w:spacing w:val="-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Dynamic</w:t>
      </w:r>
      <w:r w:rsidRPr="00C468FA">
        <w:rPr>
          <w:rFonts w:eastAsia="Arial"/>
          <w:spacing w:val="3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link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(address</w:t>
      </w:r>
      <w:r w:rsidRPr="00C468FA">
        <w:rPr>
          <w:rFonts w:eastAsia="Arial"/>
          <w:spacing w:val="3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of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caller</w:t>
      </w:r>
      <w:r w:rsidRPr="00C468FA">
        <w:rPr>
          <w:w w:val="156"/>
          <w:sz w:val="24"/>
          <w:szCs w:val="24"/>
        </w:rPr>
        <w:t>’</w:t>
      </w:r>
      <w:r w:rsidRPr="00C468FA">
        <w:rPr>
          <w:rFonts w:eastAsia="Arial"/>
          <w:w w:val="104"/>
          <w:sz w:val="24"/>
          <w:szCs w:val="24"/>
        </w:rPr>
        <w:t xml:space="preserve">s </w:t>
      </w:r>
      <w:r w:rsidRPr="00C468FA">
        <w:rPr>
          <w:rFonts w:eastAsia="Arial"/>
          <w:sz w:val="24"/>
          <w:szCs w:val="24"/>
        </w:rPr>
        <w:t>activation</w:t>
      </w:r>
      <w:r w:rsidRPr="00C468FA">
        <w:rPr>
          <w:rFonts w:eastAsia="Arial"/>
          <w:spacing w:val="32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record)</w:t>
      </w:r>
    </w:p>
    <w:p w:rsidR="00B50FAD" w:rsidRPr="00C468FA" w:rsidRDefault="00C468FA" w:rsidP="00984177">
      <w:pPr>
        <w:spacing w:before="44"/>
        <w:jc w:val="both"/>
        <w:rPr>
          <w:rFonts w:eastAsia="Arial"/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 </w:t>
      </w:r>
      <w:r w:rsidRPr="00C468FA">
        <w:rPr>
          <w:rFonts w:eastAsia="Arial"/>
          <w:spacing w:val="-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Temporary</w:t>
      </w:r>
      <w:r w:rsidRPr="00C468FA">
        <w:rPr>
          <w:rFonts w:eastAsia="Arial"/>
          <w:spacing w:val="3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areas</w:t>
      </w:r>
      <w:r w:rsidRPr="00C468FA">
        <w:rPr>
          <w:rFonts w:eastAsia="Arial"/>
          <w:spacing w:val="2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for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storing</w:t>
      </w:r>
      <w:r w:rsidRPr="00C468FA">
        <w:rPr>
          <w:rFonts w:eastAsia="Arial"/>
          <w:spacing w:val="24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registers</w:t>
      </w:r>
    </w:p>
    <w:p w:rsidR="00B50FAD" w:rsidRPr="00C468FA" w:rsidRDefault="00B50FAD" w:rsidP="00984177">
      <w:pPr>
        <w:spacing w:line="18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</w:p>
    <w:p w:rsidR="00B50FAD" w:rsidRPr="00C468FA" w:rsidRDefault="00C468FA" w:rsidP="00984177">
      <w:pPr>
        <w:spacing w:before="25"/>
        <w:ind w:left="507" w:right="-5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lastRenderedPageBreak/>
        <w:t>DESIGN: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Data</w:t>
      </w:r>
      <w:r w:rsidRPr="00C468FA">
        <w:rPr>
          <w:rFonts w:eastAsia="Arial"/>
          <w:spacing w:val="-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Structures</w:t>
      </w:r>
    </w:p>
    <w:p w:rsidR="00B50FAD" w:rsidRPr="00C468FA" w:rsidRDefault="00B50FAD" w:rsidP="00984177">
      <w:pPr>
        <w:spacing w:before="11" w:line="24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21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First</w:t>
      </w:r>
      <w:r w:rsidRPr="00C468FA">
        <w:rPr>
          <w:rFonts w:eastAsia="Arial"/>
          <w:spacing w:val="1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data</w:t>
      </w:r>
      <w:r w:rsidRPr="00C468FA">
        <w:rPr>
          <w:rFonts w:eastAsia="Arial"/>
          <w:spacing w:val="16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structures</w:t>
      </w:r>
    </w:p>
    <w:p w:rsidR="00B50FAD" w:rsidRPr="00C468FA" w:rsidRDefault="00C468FA" w:rsidP="00984177">
      <w:pPr>
        <w:spacing w:before="50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Suggested</w:t>
      </w:r>
      <w:r w:rsidRPr="00C468FA">
        <w:rPr>
          <w:rFonts w:eastAsia="Arial"/>
          <w:spacing w:val="1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by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mathematics</w:t>
      </w:r>
    </w:p>
    <w:p w:rsidR="00B50FAD" w:rsidRPr="00C468FA" w:rsidRDefault="00C468FA" w:rsidP="00984177">
      <w:pPr>
        <w:spacing w:before="40"/>
        <w:ind w:left="63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pacing w:val="-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Primitives</w:t>
      </w:r>
    </w:p>
    <w:p w:rsidR="00B50FAD" w:rsidRPr="00C468FA" w:rsidRDefault="00C468FA" w:rsidP="00984177">
      <w:pPr>
        <w:spacing w:before="44"/>
        <w:ind w:left="63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pacing w:val="-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Arrays</w:t>
      </w:r>
    </w:p>
    <w:p w:rsidR="00B50FAD" w:rsidRPr="00C468FA" w:rsidRDefault="00C468FA" w:rsidP="00984177">
      <w:pPr>
        <w:spacing w:before="25"/>
        <w:ind w:left="1194"/>
        <w:jc w:val="both"/>
        <w:rPr>
          <w:rFonts w:eastAsia="Arial"/>
          <w:sz w:val="24"/>
          <w:szCs w:val="24"/>
        </w:rPr>
      </w:pPr>
      <w:r w:rsidRPr="00C468FA">
        <w:rPr>
          <w:sz w:val="24"/>
          <w:szCs w:val="24"/>
        </w:rPr>
        <w:br w:type="column"/>
      </w:r>
      <w:r w:rsidRPr="00C468FA">
        <w:rPr>
          <w:rFonts w:eastAsia="Arial"/>
          <w:sz w:val="24"/>
          <w:szCs w:val="24"/>
        </w:rPr>
        <w:lastRenderedPageBreak/>
        <w:t>Primitives</w:t>
      </w:r>
    </w:p>
    <w:p w:rsidR="00B50FAD" w:rsidRPr="00C468FA" w:rsidRDefault="00B50FAD" w:rsidP="00984177">
      <w:pPr>
        <w:spacing w:before="11" w:line="24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-35" w:right="232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Primitives</w:t>
      </w:r>
      <w:r w:rsidRPr="00C468FA">
        <w:rPr>
          <w:rFonts w:eastAsia="Arial"/>
          <w:spacing w:val="3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are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scalars</w:t>
      </w:r>
      <w:r w:rsidRPr="00C468FA">
        <w:rPr>
          <w:rFonts w:eastAsia="Arial"/>
          <w:spacing w:val="25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only</w:t>
      </w:r>
    </w:p>
    <w:p w:rsidR="00B50FAD" w:rsidRPr="00C468FA" w:rsidRDefault="00C468FA" w:rsidP="00984177">
      <w:pPr>
        <w:spacing w:before="50"/>
        <w:ind w:left="21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Integers</w:t>
      </w:r>
    </w:p>
    <w:p w:rsidR="00B50FAD" w:rsidRPr="00C468FA" w:rsidRDefault="00C468FA" w:rsidP="00984177">
      <w:pPr>
        <w:spacing w:before="50"/>
        <w:ind w:left="21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Floating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point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numbers</w:t>
      </w:r>
    </w:p>
    <w:p w:rsidR="00B50FAD" w:rsidRPr="00C468FA" w:rsidRDefault="00C468FA" w:rsidP="00984177">
      <w:pPr>
        <w:spacing w:before="56"/>
        <w:ind w:left="21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Double-precision</w:t>
      </w:r>
      <w:r w:rsidRPr="00C468FA">
        <w:rPr>
          <w:rFonts w:eastAsia="Arial"/>
          <w:spacing w:val="2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floating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point</w:t>
      </w:r>
    </w:p>
    <w:p w:rsidR="00B50FAD" w:rsidRPr="00C468FA" w:rsidRDefault="00C468FA" w:rsidP="00984177">
      <w:pPr>
        <w:spacing w:before="50"/>
        <w:ind w:left="21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Complex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numbers</w:t>
      </w:r>
    </w:p>
    <w:p w:rsidR="00B50FAD" w:rsidRPr="00C468FA" w:rsidRDefault="00C468FA" w:rsidP="00984177">
      <w:pPr>
        <w:spacing w:before="50"/>
        <w:ind w:left="211"/>
        <w:jc w:val="both"/>
        <w:rPr>
          <w:rFonts w:eastAsia="Arial"/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No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text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(string)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processing</w:t>
      </w: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before="2" w:line="260" w:lineRule="exact"/>
        <w:jc w:val="both"/>
        <w:rPr>
          <w:sz w:val="24"/>
          <w:szCs w:val="24"/>
        </w:rPr>
        <w:sectPr w:rsidR="00B50FAD" w:rsidRPr="00C468FA" w:rsidSect="00C468FA">
          <w:pgSz w:w="12240" w:h="15840"/>
          <w:pgMar w:top="1060" w:right="740" w:bottom="280" w:left="1720" w:header="838" w:footer="837" w:gutter="0"/>
          <w:cols w:space="720"/>
        </w:sectPr>
      </w:pPr>
    </w:p>
    <w:p w:rsidR="00B50FAD" w:rsidRPr="00C468FA" w:rsidRDefault="00C468FA" w:rsidP="00984177">
      <w:pPr>
        <w:spacing w:before="25"/>
        <w:ind w:left="991" w:right="53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99"/>
          <w:sz w:val="24"/>
          <w:szCs w:val="24"/>
        </w:rPr>
        <w:lastRenderedPageBreak/>
        <w:t>Representations</w:t>
      </w:r>
    </w:p>
    <w:p w:rsidR="00B50FAD" w:rsidRPr="00C468FA" w:rsidRDefault="00B50FAD" w:rsidP="00984177">
      <w:pPr>
        <w:spacing w:line="10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21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Word-oriented</w:t>
      </w:r>
    </w:p>
    <w:p w:rsidR="00B50FAD" w:rsidRPr="00C468FA" w:rsidRDefault="00C468FA" w:rsidP="00984177">
      <w:pPr>
        <w:spacing w:before="50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Most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commonly</w:t>
      </w:r>
      <w:r w:rsidRPr="00C468FA">
        <w:rPr>
          <w:rFonts w:eastAsia="Arial"/>
          <w:spacing w:val="1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32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bits</w:t>
      </w:r>
    </w:p>
    <w:p w:rsidR="00B50FAD" w:rsidRPr="00C468FA" w:rsidRDefault="00C468FA" w:rsidP="00984177">
      <w:pPr>
        <w:spacing w:before="61"/>
        <w:ind w:left="21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Integer</w:t>
      </w:r>
    </w:p>
    <w:p w:rsidR="00B50FAD" w:rsidRPr="00C468FA" w:rsidRDefault="00C468FA" w:rsidP="00984177">
      <w:pPr>
        <w:spacing w:before="52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Represented</w:t>
      </w:r>
      <w:r w:rsidRPr="00C468FA">
        <w:rPr>
          <w:rFonts w:eastAsia="Arial"/>
          <w:spacing w:val="1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on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31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bits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+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1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sign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bit</w:t>
      </w:r>
    </w:p>
    <w:p w:rsidR="00B50FAD" w:rsidRPr="00C468FA" w:rsidRDefault="00C468FA" w:rsidP="00984177">
      <w:pPr>
        <w:spacing w:before="67"/>
        <w:ind w:left="21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Floating</w:t>
      </w:r>
      <w:r w:rsidRPr="00C468FA">
        <w:rPr>
          <w:rFonts w:eastAsia="Arial"/>
          <w:spacing w:val="28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point</w:t>
      </w:r>
    </w:p>
    <w:p w:rsidR="00B50FAD" w:rsidRPr="00C468FA" w:rsidRDefault="00C468FA" w:rsidP="00984177">
      <w:pPr>
        <w:spacing w:before="52"/>
        <w:ind w:left="427" w:right="-4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Using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scientific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notation: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characteristic</w:t>
      </w:r>
      <w:r w:rsidRPr="00C468FA">
        <w:rPr>
          <w:rFonts w:eastAsia="Arial"/>
          <w:spacing w:val="20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+</w:t>
      </w:r>
    </w:p>
    <w:p w:rsidR="00B50FAD" w:rsidRPr="00C468FA" w:rsidRDefault="00CC4901" w:rsidP="00984177">
      <w:pPr>
        <w:spacing w:before="11"/>
        <w:ind w:left="524" w:right="2238"/>
        <w:jc w:val="both"/>
        <w:rPr>
          <w:rFonts w:eastAsia="Arial"/>
          <w:sz w:val="24"/>
          <w:szCs w:val="24"/>
        </w:rPr>
      </w:pPr>
      <w:r>
        <w:rPr>
          <w:sz w:val="24"/>
          <w:szCs w:val="24"/>
        </w:rPr>
        <w:pict>
          <v:shape id="_x0000_s1099" type="#_x0000_t202" style="position:absolute;left:0;text-align:left;margin-left:113.4pt;margin-top:12.5pt;width:150.8pt;height:11.9pt;z-index:-1707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73"/>
                    <w:gridCol w:w="373"/>
                    <w:gridCol w:w="372"/>
                    <w:gridCol w:w="373"/>
                    <w:gridCol w:w="373"/>
                    <w:gridCol w:w="373"/>
                    <w:gridCol w:w="373"/>
                    <w:gridCol w:w="372"/>
                  </w:tblGrid>
                  <w:tr w:rsidR="00C468FA">
                    <w:trPr>
                      <w:trHeight w:hRule="exact" w:val="211"/>
                    </w:trPr>
                    <w:tc>
                      <w:tcPr>
                        <w:tcW w:w="37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2" w:space="0" w:color="000000"/>
                        </w:tcBorders>
                      </w:tcPr>
                      <w:p w:rsidR="00C468FA" w:rsidRDefault="00C468FA">
                        <w:pPr>
                          <w:spacing w:before="24"/>
                          <w:ind w:left="103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i/>
                            <w:sz w:val="14"/>
                            <w:szCs w:val="14"/>
                          </w:rPr>
                          <w:t>sm</w:t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single" w:sz="5" w:space="0" w:color="000000"/>
                          <w:left w:val="single" w:sz="2" w:space="0" w:color="000000"/>
                          <w:bottom w:val="single" w:sz="5" w:space="0" w:color="000000"/>
                          <w:right w:val="single" w:sz="2" w:space="0" w:color="000000"/>
                        </w:tcBorders>
                      </w:tcPr>
                      <w:p w:rsidR="00C468FA" w:rsidRDefault="00C468FA">
                        <w:pPr>
                          <w:spacing w:before="24"/>
                          <w:ind w:left="96" w:right="93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i/>
                            <w:sz w:val="14"/>
                            <w:szCs w:val="14"/>
                          </w:rPr>
                          <w:t>sc</w:t>
                        </w:r>
                      </w:p>
                    </w:tc>
                    <w:tc>
                      <w:tcPr>
                        <w:tcW w:w="372" w:type="dxa"/>
                        <w:tcBorders>
                          <w:top w:val="single" w:sz="5" w:space="0" w:color="000000"/>
                          <w:left w:val="single" w:sz="2" w:space="0" w:color="000000"/>
                          <w:bottom w:val="single" w:sz="5" w:space="0" w:color="000000"/>
                          <w:right w:val="single" w:sz="2" w:space="0" w:color="000000"/>
                        </w:tcBorders>
                      </w:tcPr>
                      <w:p w:rsidR="00C468FA" w:rsidRDefault="00C468FA">
                        <w:pPr>
                          <w:spacing w:before="24" w:line="160" w:lineRule="exact"/>
                          <w:ind w:left="97" w:right="95"/>
                          <w:jc w:val="center"/>
                          <w:rPr>
                            <w:sz w:val="9"/>
                            <w:szCs w:val="9"/>
                          </w:rPr>
                        </w:pPr>
                        <w:r>
                          <w:rPr>
                            <w:i/>
                            <w:position w:val="1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i/>
                            <w:w w:val="104"/>
                            <w:position w:val="-3"/>
                            <w:sz w:val="9"/>
                            <w:szCs w:val="9"/>
                          </w:rPr>
                          <w:t>7</w:t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single" w:sz="5" w:space="0" w:color="000000"/>
                          <w:left w:val="single" w:sz="2" w:space="0" w:color="000000"/>
                          <w:bottom w:val="single" w:sz="5" w:space="0" w:color="000000"/>
                          <w:right w:val="single" w:sz="2" w:space="0" w:color="000000"/>
                        </w:tcBorders>
                      </w:tcPr>
                      <w:p w:rsidR="00C468FA" w:rsidRDefault="00C468FA">
                        <w:pPr>
                          <w:spacing w:before="24"/>
                          <w:ind w:left="12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i/>
                            <w:sz w:val="14"/>
                            <w:szCs w:val="14"/>
                          </w:rPr>
                          <w:t>…</w:t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single" w:sz="5" w:space="0" w:color="000000"/>
                          <w:left w:val="single" w:sz="2" w:space="0" w:color="000000"/>
                          <w:bottom w:val="single" w:sz="5" w:space="0" w:color="000000"/>
                          <w:right w:val="single" w:sz="2" w:space="0" w:color="000000"/>
                        </w:tcBorders>
                      </w:tcPr>
                      <w:p w:rsidR="00C468FA" w:rsidRDefault="00C468FA">
                        <w:pPr>
                          <w:spacing w:before="24" w:line="160" w:lineRule="exact"/>
                          <w:ind w:left="98" w:right="95"/>
                          <w:jc w:val="center"/>
                          <w:rPr>
                            <w:sz w:val="9"/>
                            <w:szCs w:val="9"/>
                          </w:rPr>
                        </w:pPr>
                        <w:r>
                          <w:rPr>
                            <w:i/>
                            <w:position w:val="1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i/>
                            <w:w w:val="104"/>
                            <w:position w:val="-3"/>
                            <w:sz w:val="9"/>
                            <w:szCs w:val="9"/>
                          </w:rPr>
                          <w:t>0</w:t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single" w:sz="5" w:space="0" w:color="000000"/>
                          <w:left w:val="single" w:sz="2" w:space="0" w:color="000000"/>
                          <w:bottom w:val="single" w:sz="5" w:space="0" w:color="000000"/>
                          <w:right w:val="single" w:sz="2" w:space="0" w:color="000000"/>
                        </w:tcBorders>
                      </w:tcPr>
                      <w:p w:rsidR="00C468FA" w:rsidRDefault="00C468FA">
                        <w:pPr>
                          <w:spacing w:before="20" w:line="160" w:lineRule="exact"/>
                          <w:ind w:left="87"/>
                          <w:rPr>
                            <w:sz w:val="9"/>
                            <w:szCs w:val="9"/>
                          </w:rPr>
                        </w:pPr>
                        <w:r>
                          <w:rPr>
                            <w:i/>
                            <w:position w:val="1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i/>
                            <w:w w:val="104"/>
                            <w:position w:val="-3"/>
                            <w:sz w:val="9"/>
                            <w:szCs w:val="9"/>
                          </w:rPr>
                          <w:t>21</w:t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single" w:sz="5" w:space="0" w:color="000000"/>
                          <w:left w:val="single" w:sz="2" w:space="0" w:color="000000"/>
                          <w:bottom w:val="single" w:sz="5" w:space="0" w:color="000000"/>
                          <w:right w:val="single" w:sz="2" w:space="0" w:color="000000"/>
                        </w:tcBorders>
                      </w:tcPr>
                      <w:p w:rsidR="00C468FA" w:rsidRDefault="00C468FA">
                        <w:pPr>
                          <w:spacing w:before="24"/>
                          <w:ind w:left="12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i/>
                            <w:sz w:val="14"/>
                            <w:szCs w:val="14"/>
                          </w:rPr>
                          <w:t>…</w:t>
                        </w:r>
                      </w:p>
                    </w:tc>
                    <w:tc>
                      <w:tcPr>
                        <w:tcW w:w="372" w:type="dxa"/>
                        <w:tcBorders>
                          <w:top w:val="single" w:sz="5" w:space="0" w:color="000000"/>
                          <w:left w:val="single" w:sz="2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468FA" w:rsidRDefault="00C468FA">
                        <w:pPr>
                          <w:spacing w:before="24" w:line="160" w:lineRule="exact"/>
                          <w:ind w:left="110"/>
                          <w:rPr>
                            <w:sz w:val="9"/>
                            <w:szCs w:val="9"/>
                          </w:rPr>
                        </w:pPr>
                        <w:r>
                          <w:rPr>
                            <w:i/>
                            <w:position w:val="1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i/>
                            <w:w w:val="104"/>
                            <w:position w:val="-3"/>
                            <w:sz w:val="9"/>
                            <w:szCs w:val="9"/>
                          </w:rPr>
                          <w:t>0</w:t>
                        </w:r>
                      </w:p>
                    </w:tc>
                  </w:tr>
                </w:tbl>
                <w:p w:rsidR="00C468FA" w:rsidRDefault="00C468FA"/>
              </w:txbxContent>
            </v:textbox>
            <w10:wrap anchorx="page"/>
          </v:shape>
        </w:pict>
      </w:r>
      <w:r w:rsidR="00C468FA" w:rsidRPr="00C468FA">
        <w:rPr>
          <w:rFonts w:eastAsia="Arial"/>
          <w:w w:val="102"/>
          <w:sz w:val="24"/>
          <w:szCs w:val="24"/>
        </w:rPr>
        <w:t>mantissa</w:t>
      </w:r>
    </w:p>
    <w:p w:rsidR="00B50FAD" w:rsidRPr="00C468FA" w:rsidRDefault="00C468FA" w:rsidP="00984177">
      <w:pPr>
        <w:spacing w:before="25"/>
        <w:ind w:left="570"/>
        <w:jc w:val="both"/>
        <w:rPr>
          <w:rFonts w:eastAsia="Arial"/>
          <w:sz w:val="24"/>
          <w:szCs w:val="24"/>
        </w:rPr>
      </w:pPr>
      <w:r w:rsidRPr="00C468FA">
        <w:rPr>
          <w:sz w:val="24"/>
          <w:szCs w:val="24"/>
        </w:rPr>
        <w:br w:type="column"/>
      </w:r>
      <w:r w:rsidRPr="00C468FA">
        <w:rPr>
          <w:rFonts w:eastAsia="Arial"/>
          <w:sz w:val="24"/>
          <w:szCs w:val="24"/>
        </w:rPr>
        <w:lastRenderedPageBreak/>
        <w:t>Arithmetic</w:t>
      </w:r>
      <w:r w:rsidRPr="00C468FA">
        <w:rPr>
          <w:rFonts w:eastAsia="Arial"/>
          <w:spacing w:val="-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Operators</w:t>
      </w:r>
    </w:p>
    <w:p w:rsidR="00B50FAD" w:rsidRPr="00C468FA" w:rsidRDefault="00B50FAD" w:rsidP="00984177">
      <w:pPr>
        <w:spacing w:before="2" w:line="12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2 + 3.1 = ?</w:t>
      </w:r>
    </w:p>
    <w:p w:rsidR="00B50FAD" w:rsidRPr="00C468FA" w:rsidRDefault="00C468FA" w:rsidP="00984177">
      <w:pPr>
        <w:spacing w:before="21"/>
        <w:ind w:left="21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2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is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integer,</w:t>
      </w:r>
      <w:r w:rsidRPr="00C468FA">
        <w:rPr>
          <w:rFonts w:eastAsia="Arial"/>
          <w:spacing w:val="2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3.1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is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floating</w:t>
      </w:r>
      <w:r w:rsidRPr="00C468FA">
        <w:rPr>
          <w:rFonts w:eastAsia="Arial"/>
          <w:spacing w:val="23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point</w:t>
      </w:r>
    </w:p>
    <w:p w:rsidR="00B50FAD" w:rsidRPr="00C468FA" w:rsidRDefault="00C468FA" w:rsidP="00984177">
      <w:pPr>
        <w:spacing w:before="30"/>
        <w:ind w:left="-31" w:right="2454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How do we handle this situation?</w:t>
      </w:r>
    </w:p>
    <w:p w:rsidR="00B50FAD" w:rsidRPr="00C468FA" w:rsidRDefault="00C468FA" w:rsidP="00984177">
      <w:pPr>
        <w:spacing w:before="28"/>
        <w:ind w:left="182" w:right="240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Explicit</w:t>
      </w:r>
      <w:r w:rsidRPr="00C468FA">
        <w:rPr>
          <w:rFonts w:eastAsia="Arial"/>
          <w:spacing w:val="23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 xml:space="preserve">type-casting: </w:t>
      </w:r>
      <w:r w:rsidRPr="00C468FA">
        <w:rPr>
          <w:rFonts w:eastAsia="Arial"/>
          <w:sz w:val="24"/>
          <w:szCs w:val="24"/>
        </w:rPr>
        <w:t xml:space="preserve">FLOAT(2) </w:t>
      </w:r>
      <w:r w:rsidRPr="00C468FA">
        <w:rPr>
          <w:rFonts w:eastAsia="Arial"/>
          <w:spacing w:val="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+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3.1</w:t>
      </w:r>
    </w:p>
    <w:p w:rsidR="00B50FAD" w:rsidRPr="00C468FA" w:rsidRDefault="00C468FA" w:rsidP="00984177">
      <w:pPr>
        <w:spacing w:before="22"/>
        <w:ind w:left="364" w:right="2402"/>
        <w:jc w:val="both"/>
        <w:rPr>
          <w:sz w:val="24"/>
          <w:szCs w:val="24"/>
        </w:rPr>
      </w:pPr>
      <w:r w:rsidRPr="00C468FA">
        <w:rPr>
          <w:rFonts w:eastAsia="Arial"/>
          <w:w w:val="105"/>
          <w:sz w:val="24"/>
          <w:szCs w:val="24"/>
        </w:rPr>
        <w:t>•</w:t>
      </w:r>
      <w:r w:rsidRPr="00C468FA">
        <w:rPr>
          <w:rFonts w:eastAsia="Arial"/>
          <w:w w:val="73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 xml:space="preserve">Type-casting 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is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also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called</w:t>
      </w:r>
      <w:r w:rsidRPr="00C468FA">
        <w:rPr>
          <w:rFonts w:eastAsia="Arial"/>
          <w:spacing w:val="15"/>
          <w:sz w:val="24"/>
          <w:szCs w:val="24"/>
        </w:rPr>
        <w:t xml:space="preserve"> </w:t>
      </w:r>
      <w:r w:rsidRPr="00C468FA">
        <w:rPr>
          <w:w w:val="119"/>
          <w:sz w:val="24"/>
          <w:szCs w:val="24"/>
        </w:rPr>
        <w:t>“</w:t>
      </w:r>
      <w:r w:rsidRPr="00C468FA">
        <w:rPr>
          <w:rFonts w:eastAsia="Arial"/>
          <w:i/>
          <w:w w:val="105"/>
          <w:sz w:val="24"/>
          <w:szCs w:val="24"/>
        </w:rPr>
        <w:t>coercion</w:t>
      </w:r>
      <w:r w:rsidRPr="00C468FA">
        <w:rPr>
          <w:w w:val="119"/>
          <w:sz w:val="24"/>
          <w:szCs w:val="24"/>
        </w:rPr>
        <w:t>”</w:t>
      </w:r>
    </w:p>
    <w:p w:rsidR="00B50FAD" w:rsidRPr="00C468FA" w:rsidRDefault="00C468FA" w:rsidP="00984177">
      <w:pPr>
        <w:spacing w:before="29"/>
        <w:ind w:left="182" w:right="2360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 xml:space="preserve">FORTRAN: 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 xml:space="preserve">Operators </w:t>
      </w:r>
      <w:r w:rsidRPr="00C468FA">
        <w:rPr>
          <w:rFonts w:eastAsia="Arial"/>
          <w:spacing w:val="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are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overloaded</w:t>
      </w:r>
    </w:p>
    <w:p w:rsidR="00B50FAD" w:rsidRPr="00C468FA" w:rsidRDefault="00C468FA" w:rsidP="00984177">
      <w:pPr>
        <w:spacing w:before="26"/>
        <w:ind w:left="21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 xml:space="preserve">Automatic </w:t>
      </w:r>
      <w:r w:rsidRPr="00C468FA">
        <w:rPr>
          <w:rFonts w:eastAsia="Arial"/>
          <w:spacing w:val="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type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coercion</w:t>
      </w:r>
    </w:p>
    <w:p w:rsidR="00B50FAD" w:rsidRPr="00C468FA" w:rsidRDefault="00C468FA" w:rsidP="00984177">
      <w:pPr>
        <w:spacing w:before="22"/>
        <w:ind w:left="365" w:right="249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5"/>
          <w:sz w:val="24"/>
          <w:szCs w:val="24"/>
        </w:rPr>
        <w:t>•</w:t>
      </w:r>
      <w:r w:rsidRPr="00C468FA">
        <w:rPr>
          <w:rFonts w:eastAsia="Arial"/>
          <w:w w:val="73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Always</w:t>
      </w:r>
      <w:r w:rsidRPr="00C468FA">
        <w:rPr>
          <w:rFonts w:eastAsia="Arial"/>
          <w:spacing w:val="1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coerce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 xml:space="preserve">encompassing 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w w:val="105"/>
          <w:sz w:val="24"/>
          <w:szCs w:val="24"/>
        </w:rPr>
        <w:t>set</w:t>
      </w:r>
    </w:p>
    <w:p w:rsidR="00B50FAD" w:rsidRPr="00C468FA" w:rsidRDefault="00C468FA" w:rsidP="00984177">
      <w:pPr>
        <w:spacing w:before="22"/>
        <w:ind w:left="524" w:right="2733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–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Integer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+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Float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Wingdings"/>
          <w:w w:val="52"/>
          <w:sz w:val="24"/>
          <w:szCs w:val="24"/>
        </w:rPr>
        <w:t></w:t>
      </w:r>
      <w:r w:rsidRPr="00C468FA">
        <w:rPr>
          <w:rFonts w:eastAsia="Wingdings"/>
          <w:w w:val="52"/>
          <w:sz w:val="24"/>
          <w:szCs w:val="24"/>
        </w:rPr>
        <w:t></w:t>
      </w:r>
      <w:r w:rsidRPr="00C468FA">
        <w:rPr>
          <w:w w:val="52"/>
          <w:sz w:val="24"/>
          <w:szCs w:val="24"/>
        </w:rPr>
        <w:t xml:space="preserve"> </w:t>
      </w:r>
      <w:r w:rsidRPr="00C468FA">
        <w:rPr>
          <w:spacing w:val="3"/>
          <w:w w:val="5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float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addition</w:t>
      </w:r>
    </w:p>
    <w:p w:rsidR="00B50FAD" w:rsidRPr="00C468FA" w:rsidRDefault="00C468FA" w:rsidP="00984177">
      <w:pPr>
        <w:spacing w:before="19"/>
        <w:ind w:left="55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–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Float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*</w:t>
      </w:r>
      <w:r w:rsidRPr="00C468FA">
        <w:rPr>
          <w:rFonts w:eastAsia="Arial"/>
          <w:spacing w:val="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Double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Wingdings"/>
          <w:w w:val="52"/>
          <w:sz w:val="24"/>
          <w:szCs w:val="24"/>
        </w:rPr>
        <w:t></w:t>
      </w:r>
      <w:r w:rsidRPr="00C468FA">
        <w:rPr>
          <w:rFonts w:eastAsia="Wingdings"/>
          <w:w w:val="52"/>
          <w:sz w:val="24"/>
          <w:szCs w:val="24"/>
        </w:rPr>
        <w:t></w:t>
      </w:r>
      <w:r w:rsidRPr="00C468FA">
        <w:rPr>
          <w:w w:val="52"/>
          <w:sz w:val="24"/>
          <w:szCs w:val="24"/>
        </w:rPr>
        <w:t xml:space="preserve"> </w:t>
      </w:r>
      <w:r w:rsidRPr="00C468FA">
        <w:rPr>
          <w:spacing w:val="3"/>
          <w:w w:val="5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double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multiplication</w:t>
      </w:r>
    </w:p>
    <w:p w:rsidR="00B50FAD" w:rsidRPr="00C468FA" w:rsidRDefault="00C468FA" w:rsidP="00984177">
      <w:pPr>
        <w:spacing w:before="19"/>
        <w:ind w:left="55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–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Integer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–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Complex</w:t>
      </w:r>
      <w:r w:rsidRPr="00C468FA">
        <w:rPr>
          <w:rFonts w:eastAsia="Arial"/>
          <w:spacing w:val="15"/>
          <w:sz w:val="24"/>
          <w:szCs w:val="24"/>
        </w:rPr>
        <w:t xml:space="preserve"> </w:t>
      </w:r>
      <w:r w:rsidRPr="00C468FA">
        <w:rPr>
          <w:rFonts w:eastAsia="Wingdings"/>
          <w:w w:val="52"/>
          <w:sz w:val="24"/>
          <w:szCs w:val="24"/>
        </w:rPr>
        <w:t></w:t>
      </w:r>
      <w:r w:rsidRPr="00C468FA">
        <w:rPr>
          <w:rFonts w:eastAsia="Wingdings"/>
          <w:w w:val="52"/>
          <w:sz w:val="24"/>
          <w:szCs w:val="24"/>
        </w:rPr>
        <w:t></w:t>
      </w:r>
      <w:r w:rsidRPr="00C468FA">
        <w:rPr>
          <w:w w:val="52"/>
          <w:sz w:val="24"/>
          <w:szCs w:val="24"/>
        </w:rPr>
        <w:t xml:space="preserve"> </w:t>
      </w:r>
      <w:r w:rsidRPr="00C468FA">
        <w:rPr>
          <w:spacing w:val="3"/>
          <w:w w:val="5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complex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subtraction</w:t>
      </w:r>
    </w:p>
    <w:p w:rsidR="00B50FAD" w:rsidRPr="00C468FA" w:rsidRDefault="00C468FA" w:rsidP="00984177">
      <w:pPr>
        <w:spacing w:before="29"/>
        <w:ind w:left="393"/>
        <w:jc w:val="both"/>
        <w:rPr>
          <w:rFonts w:eastAsia="Arial"/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  <w:r w:rsidRPr="00C468FA">
        <w:rPr>
          <w:rFonts w:eastAsia="Arial"/>
          <w:w w:val="105"/>
          <w:sz w:val="24"/>
          <w:szCs w:val="24"/>
        </w:rPr>
        <w:t>•</w:t>
      </w:r>
      <w:r w:rsidRPr="00C468FA">
        <w:rPr>
          <w:rFonts w:eastAsia="Arial"/>
          <w:w w:val="73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Types</w:t>
      </w:r>
      <w:r w:rsidRPr="00C468FA">
        <w:rPr>
          <w:rFonts w:eastAsia="Arial"/>
          <w:spacing w:val="16"/>
          <w:sz w:val="24"/>
          <w:szCs w:val="24"/>
        </w:rPr>
        <w:t xml:space="preserve"> </w:t>
      </w:r>
      <w:r w:rsidRPr="00C468FA">
        <w:rPr>
          <w:rFonts w:eastAsia="Arial"/>
          <w:i/>
          <w:sz w:val="24"/>
          <w:szCs w:val="24"/>
        </w:rPr>
        <w:t>dominate</w:t>
      </w:r>
      <w:r w:rsidRPr="00C468FA">
        <w:rPr>
          <w:rFonts w:eastAsia="Arial"/>
          <w:i/>
          <w:spacing w:val="2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their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w w:val="105"/>
          <w:sz w:val="24"/>
          <w:szCs w:val="24"/>
        </w:rPr>
        <w:t>subsets</w:t>
      </w: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before="10" w:line="260" w:lineRule="exact"/>
        <w:jc w:val="both"/>
        <w:rPr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before="1" w:line="28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216" w:right="-4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X**(1/3)</w:t>
      </w:r>
      <w:r w:rsidRPr="00C468FA">
        <w:rPr>
          <w:rFonts w:eastAsia="Arial"/>
          <w:spacing w:val="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=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?</w:t>
      </w:r>
    </w:p>
    <w:p w:rsidR="00B50FAD" w:rsidRPr="00C468FA" w:rsidRDefault="00C468FA" w:rsidP="00984177">
      <w:pPr>
        <w:spacing w:before="50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1/3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=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0</w:t>
      </w:r>
    </w:p>
    <w:p w:rsidR="00B50FAD" w:rsidRPr="00C468FA" w:rsidRDefault="00C468FA" w:rsidP="00984177">
      <w:pPr>
        <w:spacing w:before="1" w:line="120" w:lineRule="exact"/>
        <w:jc w:val="both"/>
        <w:rPr>
          <w:sz w:val="24"/>
          <w:szCs w:val="24"/>
        </w:rPr>
      </w:pPr>
      <w:r w:rsidRPr="00C468FA">
        <w:rPr>
          <w:sz w:val="24"/>
          <w:szCs w:val="24"/>
        </w:rPr>
        <w:br w:type="column"/>
      </w:r>
    </w:p>
    <w:p w:rsidR="00B50FAD" w:rsidRPr="00C468FA" w:rsidRDefault="00C468FA" w:rsidP="00984177">
      <w:pPr>
        <w:ind w:right="-5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Example</w:t>
      </w:r>
    </w:p>
    <w:p w:rsidR="00B50FAD" w:rsidRPr="00C468FA" w:rsidRDefault="00C468FA" w:rsidP="00984177">
      <w:pPr>
        <w:spacing w:before="25"/>
        <w:ind w:left="624" w:right="1818"/>
        <w:jc w:val="both"/>
        <w:rPr>
          <w:rFonts w:eastAsia="Arial"/>
          <w:sz w:val="24"/>
          <w:szCs w:val="24"/>
        </w:rPr>
      </w:pPr>
      <w:r w:rsidRPr="00C468FA">
        <w:rPr>
          <w:sz w:val="24"/>
          <w:szCs w:val="24"/>
        </w:rPr>
        <w:br w:type="column"/>
      </w:r>
      <w:r w:rsidRPr="00C468FA">
        <w:rPr>
          <w:rFonts w:eastAsia="Arial"/>
          <w:sz w:val="24"/>
          <w:szCs w:val="24"/>
        </w:rPr>
        <w:lastRenderedPageBreak/>
        <w:t>Hollerith</w:t>
      </w:r>
      <w:r w:rsidRPr="00C468FA">
        <w:rPr>
          <w:rFonts w:eastAsia="Arial"/>
          <w:spacing w:val="-10"/>
          <w:sz w:val="24"/>
          <w:szCs w:val="24"/>
        </w:rPr>
        <w:t xml:space="preserve"> </w:t>
      </w:r>
      <w:r w:rsidRPr="00C468FA">
        <w:rPr>
          <w:rFonts w:eastAsia="Arial"/>
          <w:w w:val="99"/>
          <w:sz w:val="24"/>
          <w:szCs w:val="24"/>
        </w:rPr>
        <w:t>Constants</w:t>
      </w:r>
    </w:p>
    <w:p w:rsidR="00B50FAD" w:rsidRPr="00C468FA" w:rsidRDefault="00B50FAD" w:rsidP="00984177">
      <w:pPr>
        <w:spacing w:before="2" w:line="12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Early form of character string in FORTRAN</w:t>
      </w:r>
    </w:p>
    <w:p w:rsidR="00B50FAD" w:rsidRPr="00C468FA" w:rsidRDefault="00C468FA" w:rsidP="00984177">
      <w:pPr>
        <w:spacing w:before="21"/>
        <w:ind w:left="21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 xml:space="preserve">6HCARMEL 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is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six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character</w:t>
      </w:r>
      <w:r w:rsidRPr="00C468FA">
        <w:rPr>
          <w:rFonts w:eastAsia="Arial"/>
          <w:spacing w:val="2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string</w:t>
      </w:r>
      <w:r w:rsidRPr="00C468FA">
        <w:rPr>
          <w:rFonts w:eastAsia="Arial"/>
          <w:spacing w:val="18"/>
          <w:sz w:val="24"/>
          <w:szCs w:val="24"/>
        </w:rPr>
        <w:t xml:space="preserve"> </w:t>
      </w:r>
      <w:r w:rsidRPr="00C468FA">
        <w:rPr>
          <w:w w:val="160"/>
          <w:sz w:val="24"/>
          <w:szCs w:val="24"/>
        </w:rPr>
        <w:t>‘</w:t>
      </w:r>
      <w:r w:rsidRPr="00C468FA">
        <w:rPr>
          <w:rFonts w:eastAsia="Arial"/>
          <w:w w:val="106"/>
          <w:sz w:val="24"/>
          <w:szCs w:val="24"/>
        </w:rPr>
        <w:t>CARMEL</w:t>
      </w:r>
      <w:r w:rsidRPr="00C468FA">
        <w:rPr>
          <w:w w:val="160"/>
          <w:sz w:val="24"/>
          <w:szCs w:val="24"/>
        </w:rPr>
        <w:t>’</w:t>
      </w:r>
      <w:r w:rsidRPr="00C468FA">
        <w:rPr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(H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is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for</w:t>
      </w:r>
    </w:p>
    <w:p w:rsidR="00B50FAD" w:rsidRPr="00C468FA" w:rsidRDefault="00C468FA" w:rsidP="00984177">
      <w:pPr>
        <w:spacing w:before="3"/>
        <w:ind w:left="340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Hollerith)</w:t>
      </w:r>
    </w:p>
    <w:p w:rsidR="00B50FAD" w:rsidRPr="00C468FA" w:rsidRDefault="00C468FA" w:rsidP="00984177">
      <w:pPr>
        <w:spacing w:before="25"/>
        <w:ind w:left="21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Second-class citizens</w:t>
      </w:r>
    </w:p>
    <w:p w:rsidR="00B50FAD" w:rsidRPr="00C468FA" w:rsidRDefault="00C468FA" w:rsidP="00984177">
      <w:pPr>
        <w:spacing w:before="28"/>
        <w:ind w:left="422"/>
        <w:jc w:val="both"/>
        <w:rPr>
          <w:rFonts w:eastAsia="Arial"/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  <w:r w:rsidRPr="00C468FA">
        <w:rPr>
          <w:rFonts w:eastAsia="Arial"/>
          <w:w w:val="105"/>
          <w:sz w:val="24"/>
          <w:szCs w:val="24"/>
        </w:rPr>
        <w:t>•</w:t>
      </w:r>
      <w:r w:rsidRPr="00C468FA">
        <w:rPr>
          <w:rFonts w:eastAsia="Arial"/>
          <w:w w:val="73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No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operations</w:t>
      </w:r>
      <w:r w:rsidRPr="00C468FA">
        <w:rPr>
          <w:rFonts w:eastAsia="Arial"/>
          <w:spacing w:val="25"/>
          <w:sz w:val="24"/>
          <w:szCs w:val="24"/>
        </w:rPr>
        <w:t xml:space="preserve"> </w:t>
      </w:r>
      <w:r w:rsidRPr="00C468FA">
        <w:rPr>
          <w:rFonts w:eastAsia="Arial"/>
          <w:w w:val="105"/>
          <w:sz w:val="24"/>
          <w:szCs w:val="24"/>
        </w:rPr>
        <w:t>allowed</w:t>
      </w:r>
    </w:p>
    <w:p w:rsidR="00B50FAD" w:rsidRPr="00C468FA" w:rsidRDefault="00C468FA" w:rsidP="00984177">
      <w:pPr>
        <w:spacing w:line="160" w:lineRule="exact"/>
        <w:ind w:left="427" w:right="-45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lastRenderedPageBreak/>
        <w:t>1/3.0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 xml:space="preserve">= 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0.33333</w:t>
      </w:r>
    </w:p>
    <w:p w:rsidR="00B50FAD" w:rsidRPr="00C468FA" w:rsidRDefault="00C468FA" w:rsidP="00984177">
      <w:pPr>
        <w:spacing w:before="26"/>
        <w:ind w:left="422"/>
        <w:jc w:val="both"/>
        <w:rPr>
          <w:rFonts w:eastAsia="Arial"/>
          <w:sz w:val="24"/>
          <w:szCs w:val="24"/>
        </w:rPr>
      </w:pPr>
      <w:r w:rsidRPr="00C468FA">
        <w:rPr>
          <w:sz w:val="24"/>
          <w:szCs w:val="24"/>
        </w:rPr>
        <w:br w:type="column"/>
      </w:r>
      <w:r w:rsidRPr="00C468FA">
        <w:rPr>
          <w:rFonts w:eastAsia="Arial"/>
          <w:w w:val="105"/>
          <w:sz w:val="24"/>
          <w:szCs w:val="24"/>
        </w:rPr>
        <w:lastRenderedPageBreak/>
        <w:t>•</w:t>
      </w:r>
      <w:r w:rsidRPr="00C468FA">
        <w:rPr>
          <w:rFonts w:eastAsia="Arial"/>
          <w:w w:val="73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Can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be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read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into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an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integer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variable,</w:t>
      </w:r>
      <w:r w:rsidRPr="00C468FA">
        <w:rPr>
          <w:rFonts w:eastAsia="Arial"/>
          <w:spacing w:val="2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which</w:t>
      </w:r>
      <w:r w:rsidRPr="00C468FA">
        <w:rPr>
          <w:rFonts w:eastAsia="Arial"/>
          <w:spacing w:val="1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cannot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(should</w:t>
      </w:r>
      <w:r w:rsidRPr="00C468FA">
        <w:rPr>
          <w:rFonts w:eastAsia="Arial"/>
          <w:spacing w:val="18"/>
          <w:sz w:val="24"/>
          <w:szCs w:val="24"/>
        </w:rPr>
        <w:t xml:space="preserve"> </w:t>
      </w:r>
      <w:r w:rsidRPr="00C468FA">
        <w:rPr>
          <w:rFonts w:eastAsia="Arial"/>
          <w:w w:val="105"/>
          <w:sz w:val="24"/>
          <w:szCs w:val="24"/>
        </w:rPr>
        <w:t>not)</w:t>
      </w:r>
    </w:p>
    <w:p w:rsidR="00B50FAD" w:rsidRPr="00C468FA" w:rsidRDefault="00C468FA" w:rsidP="00984177">
      <w:pPr>
        <w:spacing w:line="100" w:lineRule="exact"/>
        <w:ind w:left="52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be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w w:val="105"/>
          <w:sz w:val="24"/>
          <w:szCs w:val="24"/>
        </w:rPr>
        <w:t>altered</w:t>
      </w:r>
    </w:p>
    <w:p w:rsidR="00B50FAD" w:rsidRPr="00C468FA" w:rsidRDefault="00C468FA" w:rsidP="00984177">
      <w:pPr>
        <w:spacing w:before="30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Problems</w:t>
      </w:r>
    </w:p>
    <w:p w:rsidR="00B50FAD" w:rsidRPr="00C468FA" w:rsidRDefault="00C468FA" w:rsidP="00984177">
      <w:pPr>
        <w:spacing w:before="22" w:line="247" w:lineRule="auto"/>
        <w:ind w:left="340" w:right="1411" w:hanging="12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Integer</w:t>
      </w:r>
      <w:r w:rsidRPr="00C468FA">
        <w:rPr>
          <w:rFonts w:eastAsia="Arial"/>
          <w:spacing w:val="23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 xml:space="preserve">representing </w:t>
      </w:r>
      <w:r w:rsidRPr="00C468FA">
        <w:rPr>
          <w:rFonts w:eastAsia="Arial"/>
          <w:sz w:val="24"/>
          <w:szCs w:val="24"/>
        </w:rPr>
        <w:t>a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Hollerith</w:t>
      </w:r>
      <w:r w:rsidRPr="00C468FA">
        <w:rPr>
          <w:rFonts w:eastAsia="Arial"/>
          <w:spacing w:val="2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constant</w:t>
      </w:r>
      <w:r w:rsidRPr="00C468FA">
        <w:rPr>
          <w:rFonts w:eastAsia="Arial"/>
          <w:spacing w:val="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may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be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 xml:space="preserve">altered, </w:t>
      </w:r>
      <w:r w:rsidRPr="00C468FA">
        <w:rPr>
          <w:rFonts w:eastAsia="Arial"/>
          <w:sz w:val="24"/>
          <w:szCs w:val="24"/>
        </w:rPr>
        <w:t>which</w:t>
      </w:r>
      <w:r w:rsidRPr="00C468FA">
        <w:rPr>
          <w:rFonts w:eastAsia="Arial"/>
          <w:spacing w:val="1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makes</w:t>
      </w:r>
      <w:r w:rsidRPr="00C468FA">
        <w:rPr>
          <w:rFonts w:eastAsia="Arial"/>
          <w:spacing w:val="2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no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sense</w:t>
      </w:r>
    </w:p>
    <w:p w:rsidR="00B50FAD" w:rsidRPr="00C468FA" w:rsidRDefault="00C468FA" w:rsidP="00984177">
      <w:pPr>
        <w:spacing w:before="1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Weak typing</w:t>
      </w:r>
    </w:p>
    <w:p w:rsidR="00B50FAD" w:rsidRPr="00C468FA" w:rsidRDefault="00C468FA" w:rsidP="00984177">
      <w:pPr>
        <w:spacing w:before="28"/>
        <w:ind w:left="211"/>
        <w:jc w:val="both"/>
        <w:rPr>
          <w:rFonts w:eastAsia="Arial"/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No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type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checking</w:t>
      </w:r>
      <w:r w:rsidRPr="00C468FA">
        <w:rPr>
          <w:rFonts w:eastAsia="Arial"/>
          <w:spacing w:val="2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is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performed</w:t>
      </w: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before="3" w:line="240" w:lineRule="exact"/>
        <w:jc w:val="both"/>
        <w:rPr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</w:p>
    <w:p w:rsidR="00B50FAD" w:rsidRPr="00C468FA" w:rsidRDefault="00C468FA" w:rsidP="00984177">
      <w:pPr>
        <w:spacing w:before="25"/>
        <w:ind w:left="884" w:right="53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lastRenderedPageBreak/>
        <w:t>Constructor:</w:t>
      </w:r>
      <w:r w:rsidRPr="00C468FA">
        <w:rPr>
          <w:rFonts w:eastAsia="Arial"/>
          <w:spacing w:val="-14"/>
          <w:sz w:val="24"/>
          <w:szCs w:val="24"/>
        </w:rPr>
        <w:t xml:space="preserve"> </w:t>
      </w:r>
      <w:r w:rsidRPr="00C468FA">
        <w:rPr>
          <w:rFonts w:eastAsia="Arial"/>
          <w:w w:val="99"/>
          <w:sz w:val="24"/>
          <w:szCs w:val="24"/>
        </w:rPr>
        <w:t>Array</w:t>
      </w:r>
    </w:p>
    <w:p w:rsidR="00B50FAD" w:rsidRPr="00C468FA" w:rsidRDefault="00B50FAD" w:rsidP="00984177">
      <w:pPr>
        <w:spacing w:before="11" w:line="24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21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Constructor</w:t>
      </w:r>
    </w:p>
    <w:p w:rsidR="00B50FAD" w:rsidRPr="00C468FA" w:rsidRDefault="00C468FA" w:rsidP="00984177">
      <w:pPr>
        <w:spacing w:before="50" w:line="254" w:lineRule="auto"/>
        <w:ind w:left="556" w:right="88" w:hanging="12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Method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build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complex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data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 xml:space="preserve">structures </w:t>
      </w:r>
      <w:r w:rsidRPr="00C468FA">
        <w:rPr>
          <w:rFonts w:eastAsia="Arial"/>
          <w:sz w:val="24"/>
          <w:szCs w:val="24"/>
        </w:rPr>
        <w:t>from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primitive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ones</w:t>
      </w:r>
    </w:p>
    <w:p w:rsidR="00B50FAD" w:rsidRPr="00C468FA" w:rsidRDefault="00C468FA" w:rsidP="00984177">
      <w:pPr>
        <w:spacing w:before="54"/>
        <w:ind w:left="216" w:right="-4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FORTRAN</w:t>
      </w:r>
      <w:r w:rsidRPr="00C468FA">
        <w:rPr>
          <w:rFonts w:eastAsia="Arial"/>
          <w:spacing w:val="3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only</w:t>
      </w:r>
      <w:r w:rsidRPr="00C468FA">
        <w:rPr>
          <w:rFonts w:eastAsia="Arial"/>
          <w:spacing w:val="1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has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array</w:t>
      </w:r>
      <w:r w:rsidRPr="00C468FA">
        <w:rPr>
          <w:rFonts w:eastAsia="Arial"/>
          <w:spacing w:val="18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constructors</w:t>
      </w:r>
    </w:p>
    <w:p w:rsidR="00B50FAD" w:rsidRPr="00C468FA" w:rsidRDefault="00C468FA" w:rsidP="00984177">
      <w:pPr>
        <w:spacing w:before="69"/>
        <w:ind w:left="427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DIMENSION</w:t>
      </w:r>
      <w:r w:rsidRPr="00C468FA">
        <w:rPr>
          <w:rFonts w:eastAsia="Courier New"/>
          <w:spacing w:val="19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DTA,</w:t>
      </w:r>
      <w:r w:rsidRPr="00C468FA">
        <w:rPr>
          <w:rFonts w:eastAsia="Courier New"/>
          <w:spacing w:val="10"/>
          <w:sz w:val="24"/>
          <w:szCs w:val="24"/>
        </w:rPr>
        <w:t xml:space="preserve"> </w:t>
      </w:r>
      <w:r w:rsidRPr="00C468FA">
        <w:rPr>
          <w:rFonts w:eastAsia="Courier New"/>
          <w:w w:val="102"/>
          <w:sz w:val="24"/>
          <w:szCs w:val="24"/>
        </w:rPr>
        <w:t>COORD(10,10)</w:t>
      </w:r>
    </w:p>
    <w:p w:rsidR="00B50FAD" w:rsidRPr="00C468FA" w:rsidRDefault="00C468FA" w:rsidP="00984177">
      <w:pPr>
        <w:spacing w:before="36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Initialization</w:t>
      </w:r>
      <w:r w:rsidRPr="00C468FA">
        <w:rPr>
          <w:rFonts w:eastAsia="Arial"/>
          <w:spacing w:val="1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is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not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required</w:t>
      </w:r>
    </w:p>
    <w:p w:rsidR="00B50FAD" w:rsidRPr="00C468FA" w:rsidRDefault="00C468FA" w:rsidP="00984177">
      <w:pPr>
        <w:spacing w:before="56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Maximum</w:t>
      </w:r>
      <w:r w:rsidRPr="00C468FA">
        <w:rPr>
          <w:rFonts w:eastAsia="Arial"/>
          <w:spacing w:val="1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3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dimensions</w:t>
      </w:r>
    </w:p>
    <w:p w:rsidR="00B50FAD" w:rsidRPr="00C468FA" w:rsidRDefault="00C468FA" w:rsidP="00984177">
      <w:pPr>
        <w:spacing w:before="25"/>
        <w:ind w:left="878"/>
        <w:jc w:val="both"/>
        <w:rPr>
          <w:rFonts w:eastAsia="Arial"/>
          <w:sz w:val="24"/>
          <w:szCs w:val="24"/>
        </w:rPr>
      </w:pPr>
      <w:r w:rsidRPr="00C468FA">
        <w:rPr>
          <w:sz w:val="24"/>
          <w:szCs w:val="24"/>
        </w:rPr>
        <w:br w:type="column"/>
      </w:r>
      <w:r w:rsidRPr="00C468FA">
        <w:rPr>
          <w:rFonts w:eastAsia="Arial"/>
          <w:sz w:val="24"/>
          <w:szCs w:val="24"/>
        </w:rPr>
        <w:lastRenderedPageBreak/>
        <w:t>Representation</w:t>
      </w:r>
    </w:p>
    <w:p w:rsidR="00B50FAD" w:rsidRPr="00C468FA" w:rsidRDefault="00B50FAD" w:rsidP="00984177">
      <w:pPr>
        <w:spacing w:before="7" w:line="24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•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Simple,</w:t>
      </w:r>
      <w:r w:rsidRPr="00C468FA">
        <w:rPr>
          <w:rFonts w:eastAsia="Arial"/>
          <w:spacing w:val="2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intuitive</w:t>
      </w:r>
      <w:r w:rsidRPr="00C468FA">
        <w:rPr>
          <w:rFonts w:eastAsia="Arial"/>
          <w:spacing w:val="24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representation</w:t>
      </w:r>
    </w:p>
    <w:p w:rsidR="00B50FAD" w:rsidRPr="00C468FA" w:rsidRDefault="00C468FA" w:rsidP="00984177">
      <w:pPr>
        <w:spacing w:before="42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•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Column-major order</w:t>
      </w:r>
    </w:p>
    <w:p w:rsidR="00B50FAD" w:rsidRPr="00C468FA" w:rsidRDefault="00C468FA" w:rsidP="00984177">
      <w:pPr>
        <w:spacing w:before="32"/>
        <w:ind w:left="21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5"/>
          <w:sz w:val="24"/>
          <w:szCs w:val="24"/>
        </w:rPr>
        <w:t>–</w:t>
      </w:r>
      <w:r w:rsidRPr="00C468FA">
        <w:rPr>
          <w:rFonts w:eastAsia="Arial"/>
          <w:w w:val="73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Most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languages</w:t>
      </w:r>
      <w:r w:rsidRPr="00C468FA">
        <w:rPr>
          <w:rFonts w:eastAsia="Arial"/>
          <w:spacing w:val="2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do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row-major</w:t>
      </w:r>
      <w:r w:rsidRPr="00C468FA">
        <w:rPr>
          <w:rFonts w:eastAsia="Arial"/>
          <w:spacing w:val="24"/>
          <w:sz w:val="24"/>
          <w:szCs w:val="24"/>
        </w:rPr>
        <w:t xml:space="preserve"> </w:t>
      </w:r>
      <w:r w:rsidRPr="00C468FA">
        <w:rPr>
          <w:rFonts w:eastAsia="Arial"/>
          <w:w w:val="105"/>
          <w:sz w:val="24"/>
          <w:szCs w:val="24"/>
        </w:rPr>
        <w:t>order</w:t>
      </w:r>
    </w:p>
    <w:p w:rsidR="00B50FAD" w:rsidRPr="00C468FA" w:rsidRDefault="00C468FA" w:rsidP="00984177">
      <w:pPr>
        <w:spacing w:before="37"/>
        <w:ind w:left="21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5"/>
          <w:sz w:val="24"/>
          <w:szCs w:val="24"/>
        </w:rPr>
        <w:t>–</w:t>
      </w:r>
      <w:r w:rsidRPr="00C468FA">
        <w:rPr>
          <w:rFonts w:eastAsia="Arial"/>
          <w:w w:val="73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Addressing</w:t>
      </w:r>
      <w:r w:rsidRPr="00C468FA">
        <w:rPr>
          <w:rFonts w:eastAsia="Arial"/>
          <w:spacing w:val="27"/>
          <w:sz w:val="24"/>
          <w:szCs w:val="24"/>
        </w:rPr>
        <w:t xml:space="preserve"> </w:t>
      </w:r>
      <w:r w:rsidRPr="00C468FA">
        <w:rPr>
          <w:rFonts w:eastAsia="Arial"/>
          <w:w w:val="105"/>
          <w:sz w:val="24"/>
          <w:szCs w:val="24"/>
        </w:rPr>
        <w:t>equation:</w:t>
      </w:r>
    </w:p>
    <w:p w:rsidR="00B50FAD" w:rsidRPr="00C468FA" w:rsidRDefault="00CC4901" w:rsidP="00984177">
      <w:pPr>
        <w:spacing w:before="32"/>
        <w:ind w:left="422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s1086" type="#_x0000_t202" style="position:absolute;left:0;text-align:left;margin-left:465.6pt;margin-top:-14.6pt;width:52.4pt;height:78.75pt;z-index:-170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1"/>
                    <w:gridCol w:w="544"/>
                  </w:tblGrid>
                  <w:tr w:rsidR="00C468FA">
                    <w:trPr>
                      <w:trHeight w:hRule="exact" w:val="155"/>
                    </w:trPr>
                    <w:tc>
                      <w:tcPr>
                        <w:tcW w:w="4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C468FA" w:rsidRDefault="00C468FA">
                        <w:pPr>
                          <w:spacing w:before="24"/>
                          <w:ind w:left="36"/>
                          <w:rPr>
                            <w:sz w:val="9"/>
                            <w:szCs w:val="9"/>
                          </w:rPr>
                        </w:pPr>
                        <w:r>
                          <w:rPr>
                            <w:b/>
                            <w:w w:val="104"/>
                            <w:sz w:val="9"/>
                            <w:szCs w:val="9"/>
                          </w:rPr>
                          <w:t>Element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5" w:space="0" w:color="000000"/>
                          <w:left w:val="single" w:sz="2" w:space="0" w:color="000000"/>
                          <w:bottom w:val="single" w:sz="2" w:space="0" w:color="000000"/>
                          <w:right w:val="single" w:sz="5" w:space="0" w:color="000000"/>
                        </w:tcBorders>
                      </w:tcPr>
                      <w:p w:rsidR="00C468FA" w:rsidRDefault="00C468FA">
                        <w:pPr>
                          <w:spacing w:before="24"/>
                          <w:ind w:left="39"/>
                          <w:rPr>
                            <w:sz w:val="9"/>
                            <w:szCs w:val="9"/>
                          </w:rPr>
                        </w:pPr>
                        <w:r>
                          <w:rPr>
                            <w:b/>
                            <w:w w:val="104"/>
                            <w:sz w:val="9"/>
                            <w:szCs w:val="9"/>
                          </w:rPr>
                          <w:t>Add</w:t>
                        </w:r>
                        <w:r>
                          <w:rPr>
                            <w:b/>
                            <w:spacing w:val="-2"/>
                            <w:w w:val="104"/>
                            <w:sz w:val="9"/>
                            <w:szCs w:val="9"/>
                          </w:rPr>
                          <w:t>r</w:t>
                        </w:r>
                        <w:r>
                          <w:rPr>
                            <w:b/>
                            <w:w w:val="104"/>
                            <w:sz w:val="9"/>
                            <w:szCs w:val="9"/>
                          </w:rPr>
                          <w:t>ess</w:t>
                        </w:r>
                      </w:p>
                    </w:tc>
                  </w:tr>
                  <w:tr w:rsidR="00C468FA">
                    <w:trPr>
                      <w:trHeight w:hRule="exact" w:val="155"/>
                    </w:trPr>
                    <w:tc>
                      <w:tcPr>
                        <w:tcW w:w="471" w:type="dxa"/>
                        <w:tcBorders>
                          <w:top w:val="single" w:sz="2" w:space="0" w:color="000000"/>
                          <w:left w:val="single" w:sz="5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C468FA" w:rsidRDefault="00C468FA">
                        <w:pPr>
                          <w:spacing w:before="28"/>
                          <w:ind w:left="36"/>
                          <w:rPr>
                            <w:sz w:val="9"/>
                            <w:szCs w:val="9"/>
                          </w:rPr>
                        </w:pPr>
                        <w:r>
                          <w:rPr>
                            <w:w w:val="104"/>
                            <w:sz w:val="9"/>
                            <w:szCs w:val="9"/>
                          </w:rPr>
                          <w:t>A(1,1)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5" w:space="0" w:color="000000"/>
                        </w:tcBorders>
                      </w:tcPr>
                      <w:p w:rsidR="00C468FA" w:rsidRDefault="00C468FA">
                        <w:pPr>
                          <w:spacing w:before="28"/>
                          <w:ind w:left="39"/>
                          <w:rPr>
                            <w:sz w:val="9"/>
                            <w:szCs w:val="9"/>
                          </w:rPr>
                        </w:pPr>
                        <w:r>
                          <w:rPr>
                            <w:w w:val="104"/>
                            <w:sz w:val="9"/>
                            <w:szCs w:val="9"/>
                          </w:rPr>
                          <w:t>A</w:t>
                        </w:r>
                      </w:p>
                    </w:tc>
                  </w:tr>
                  <w:tr w:rsidR="00C468FA">
                    <w:trPr>
                      <w:trHeight w:hRule="exact" w:val="155"/>
                    </w:trPr>
                    <w:tc>
                      <w:tcPr>
                        <w:tcW w:w="471" w:type="dxa"/>
                        <w:tcBorders>
                          <w:top w:val="single" w:sz="2" w:space="0" w:color="000000"/>
                          <w:left w:val="single" w:sz="5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C468FA" w:rsidRDefault="00C468FA">
                        <w:pPr>
                          <w:spacing w:before="28"/>
                          <w:ind w:left="36"/>
                          <w:rPr>
                            <w:sz w:val="9"/>
                            <w:szCs w:val="9"/>
                          </w:rPr>
                        </w:pPr>
                        <w:r>
                          <w:rPr>
                            <w:w w:val="104"/>
                            <w:sz w:val="9"/>
                            <w:szCs w:val="9"/>
                          </w:rPr>
                          <w:t>A(2,1)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5" w:space="0" w:color="000000"/>
                        </w:tcBorders>
                      </w:tcPr>
                      <w:p w:rsidR="00C468FA" w:rsidRDefault="00C468FA">
                        <w:pPr>
                          <w:spacing w:before="28"/>
                          <w:ind w:left="39"/>
                          <w:rPr>
                            <w:sz w:val="9"/>
                            <w:szCs w:val="9"/>
                          </w:rPr>
                        </w:pPr>
                        <w:r>
                          <w:rPr>
                            <w:sz w:val="9"/>
                            <w:szCs w:val="9"/>
                          </w:rPr>
                          <w:t>A</w:t>
                        </w:r>
                        <w:r>
                          <w:rPr>
                            <w:spacing w:val="-1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sz w:val="9"/>
                            <w:szCs w:val="9"/>
                          </w:rPr>
                          <w:t>+</w:t>
                        </w:r>
                        <w:r>
                          <w:rPr>
                            <w:spacing w:val="3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9"/>
                            <w:szCs w:val="9"/>
                          </w:rPr>
                          <w:t>1</w:t>
                        </w:r>
                      </w:p>
                    </w:tc>
                  </w:tr>
                  <w:tr w:rsidR="00C468FA">
                    <w:trPr>
                      <w:trHeight w:hRule="exact" w:val="155"/>
                    </w:trPr>
                    <w:tc>
                      <w:tcPr>
                        <w:tcW w:w="471" w:type="dxa"/>
                        <w:tcBorders>
                          <w:top w:val="single" w:sz="2" w:space="0" w:color="000000"/>
                          <w:left w:val="single" w:sz="5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C468FA" w:rsidRDefault="00C468FA">
                        <w:pPr>
                          <w:spacing w:before="28"/>
                          <w:ind w:left="36"/>
                          <w:rPr>
                            <w:sz w:val="9"/>
                            <w:szCs w:val="9"/>
                          </w:rPr>
                        </w:pPr>
                        <w:r>
                          <w:rPr>
                            <w:w w:val="104"/>
                            <w:sz w:val="9"/>
                            <w:szCs w:val="9"/>
                          </w:rPr>
                          <w:t>…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5" w:space="0" w:color="000000"/>
                        </w:tcBorders>
                      </w:tcPr>
                      <w:p w:rsidR="00C468FA" w:rsidRDefault="00C468FA"/>
                    </w:tc>
                  </w:tr>
                  <w:tr w:rsidR="00C468FA">
                    <w:trPr>
                      <w:trHeight w:hRule="exact" w:val="155"/>
                    </w:trPr>
                    <w:tc>
                      <w:tcPr>
                        <w:tcW w:w="471" w:type="dxa"/>
                        <w:tcBorders>
                          <w:top w:val="single" w:sz="2" w:space="0" w:color="000000"/>
                          <w:left w:val="single" w:sz="5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C468FA" w:rsidRDefault="00C468FA">
                        <w:pPr>
                          <w:spacing w:before="28"/>
                          <w:ind w:left="36"/>
                          <w:rPr>
                            <w:sz w:val="9"/>
                            <w:szCs w:val="9"/>
                          </w:rPr>
                        </w:pPr>
                        <w:r>
                          <w:rPr>
                            <w:w w:val="104"/>
                            <w:sz w:val="9"/>
                            <w:szCs w:val="9"/>
                          </w:rPr>
                          <w:t>A(m,1)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5" w:space="0" w:color="000000"/>
                        </w:tcBorders>
                      </w:tcPr>
                      <w:p w:rsidR="00C468FA" w:rsidRDefault="00C468FA">
                        <w:pPr>
                          <w:spacing w:before="28"/>
                          <w:ind w:left="39"/>
                          <w:rPr>
                            <w:sz w:val="9"/>
                            <w:szCs w:val="9"/>
                          </w:rPr>
                        </w:pPr>
                        <w:r>
                          <w:rPr>
                            <w:sz w:val="9"/>
                            <w:szCs w:val="9"/>
                          </w:rPr>
                          <w:t>A</w:t>
                        </w:r>
                        <w:r>
                          <w:rPr>
                            <w:spacing w:val="-1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sz w:val="9"/>
                            <w:szCs w:val="9"/>
                          </w:rPr>
                          <w:t>+</w:t>
                        </w:r>
                        <w:r>
                          <w:rPr>
                            <w:spacing w:val="3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sz w:val="9"/>
                            <w:szCs w:val="9"/>
                          </w:rPr>
                          <w:t>m</w:t>
                        </w:r>
                        <w:r>
                          <w:rPr>
                            <w:spacing w:val="4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sz w:val="9"/>
                            <w:szCs w:val="9"/>
                          </w:rPr>
                          <w:t>-</w:t>
                        </w:r>
                        <w:r>
                          <w:rPr>
                            <w:spacing w:val="2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9"/>
                            <w:szCs w:val="9"/>
                          </w:rPr>
                          <w:t>1</w:t>
                        </w:r>
                      </w:p>
                    </w:tc>
                  </w:tr>
                  <w:tr w:rsidR="00C468FA">
                    <w:trPr>
                      <w:trHeight w:hRule="exact" w:val="155"/>
                    </w:trPr>
                    <w:tc>
                      <w:tcPr>
                        <w:tcW w:w="471" w:type="dxa"/>
                        <w:tcBorders>
                          <w:top w:val="single" w:sz="2" w:space="0" w:color="000000"/>
                          <w:left w:val="single" w:sz="5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C468FA" w:rsidRDefault="00C468FA">
                        <w:pPr>
                          <w:spacing w:before="28"/>
                          <w:ind w:left="36"/>
                          <w:rPr>
                            <w:sz w:val="9"/>
                            <w:szCs w:val="9"/>
                          </w:rPr>
                        </w:pPr>
                        <w:r>
                          <w:rPr>
                            <w:w w:val="104"/>
                            <w:sz w:val="9"/>
                            <w:szCs w:val="9"/>
                          </w:rPr>
                          <w:t>A(1,2)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5" w:space="0" w:color="000000"/>
                        </w:tcBorders>
                      </w:tcPr>
                      <w:p w:rsidR="00C468FA" w:rsidRDefault="00C468FA">
                        <w:pPr>
                          <w:spacing w:before="28"/>
                          <w:ind w:left="39"/>
                          <w:rPr>
                            <w:sz w:val="9"/>
                            <w:szCs w:val="9"/>
                          </w:rPr>
                        </w:pPr>
                        <w:r>
                          <w:rPr>
                            <w:sz w:val="9"/>
                            <w:szCs w:val="9"/>
                          </w:rPr>
                          <w:t>A</w:t>
                        </w:r>
                        <w:r>
                          <w:rPr>
                            <w:spacing w:val="-1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sz w:val="9"/>
                            <w:szCs w:val="9"/>
                          </w:rPr>
                          <w:t>+</w:t>
                        </w:r>
                        <w:r>
                          <w:rPr>
                            <w:spacing w:val="3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9"/>
                            <w:szCs w:val="9"/>
                          </w:rPr>
                          <w:t>m</w:t>
                        </w:r>
                      </w:p>
                    </w:tc>
                  </w:tr>
                  <w:tr w:rsidR="00C468FA">
                    <w:trPr>
                      <w:trHeight w:hRule="exact" w:val="155"/>
                    </w:trPr>
                    <w:tc>
                      <w:tcPr>
                        <w:tcW w:w="471" w:type="dxa"/>
                        <w:tcBorders>
                          <w:top w:val="single" w:sz="2" w:space="0" w:color="000000"/>
                          <w:left w:val="single" w:sz="5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C468FA" w:rsidRDefault="00C468FA">
                        <w:pPr>
                          <w:spacing w:before="28"/>
                          <w:ind w:left="36"/>
                          <w:rPr>
                            <w:sz w:val="9"/>
                            <w:szCs w:val="9"/>
                          </w:rPr>
                        </w:pPr>
                        <w:r>
                          <w:rPr>
                            <w:w w:val="104"/>
                            <w:sz w:val="9"/>
                            <w:szCs w:val="9"/>
                          </w:rPr>
                          <w:t>…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5" w:space="0" w:color="000000"/>
                        </w:tcBorders>
                      </w:tcPr>
                      <w:p w:rsidR="00C468FA" w:rsidRDefault="00C468FA"/>
                    </w:tc>
                  </w:tr>
                  <w:tr w:rsidR="00C468FA">
                    <w:trPr>
                      <w:trHeight w:hRule="exact" w:val="155"/>
                    </w:trPr>
                    <w:tc>
                      <w:tcPr>
                        <w:tcW w:w="471" w:type="dxa"/>
                        <w:tcBorders>
                          <w:top w:val="single" w:sz="2" w:space="0" w:color="000000"/>
                          <w:left w:val="single" w:sz="5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C468FA" w:rsidRDefault="00C468FA">
                        <w:pPr>
                          <w:spacing w:before="28"/>
                          <w:ind w:left="36"/>
                          <w:rPr>
                            <w:sz w:val="9"/>
                            <w:szCs w:val="9"/>
                          </w:rPr>
                        </w:pPr>
                        <w:r>
                          <w:rPr>
                            <w:w w:val="104"/>
                            <w:sz w:val="9"/>
                            <w:szCs w:val="9"/>
                          </w:rPr>
                          <w:t>A(m,2)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5" w:space="0" w:color="000000"/>
                        </w:tcBorders>
                      </w:tcPr>
                      <w:p w:rsidR="00C468FA" w:rsidRDefault="00C468FA">
                        <w:pPr>
                          <w:spacing w:before="28"/>
                          <w:ind w:left="39"/>
                          <w:rPr>
                            <w:sz w:val="9"/>
                            <w:szCs w:val="9"/>
                          </w:rPr>
                        </w:pPr>
                        <w:r>
                          <w:rPr>
                            <w:sz w:val="9"/>
                            <w:szCs w:val="9"/>
                          </w:rPr>
                          <w:t>A</w:t>
                        </w:r>
                        <w:r>
                          <w:rPr>
                            <w:spacing w:val="-1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sz w:val="9"/>
                            <w:szCs w:val="9"/>
                          </w:rPr>
                          <w:t>+</w:t>
                        </w:r>
                        <w:r>
                          <w:rPr>
                            <w:spacing w:val="3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sz w:val="9"/>
                            <w:szCs w:val="9"/>
                          </w:rPr>
                          <w:t>2m</w:t>
                        </w:r>
                        <w:r>
                          <w:rPr>
                            <w:spacing w:val="6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sz w:val="9"/>
                            <w:szCs w:val="9"/>
                          </w:rPr>
                          <w:t>-</w:t>
                        </w:r>
                        <w:r>
                          <w:rPr>
                            <w:spacing w:val="2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9"/>
                            <w:szCs w:val="9"/>
                          </w:rPr>
                          <w:t>1</w:t>
                        </w:r>
                      </w:p>
                    </w:tc>
                  </w:tr>
                  <w:tr w:rsidR="00C468FA">
                    <w:trPr>
                      <w:trHeight w:hRule="exact" w:val="155"/>
                    </w:trPr>
                    <w:tc>
                      <w:tcPr>
                        <w:tcW w:w="471" w:type="dxa"/>
                        <w:tcBorders>
                          <w:top w:val="single" w:sz="2" w:space="0" w:color="000000"/>
                          <w:left w:val="single" w:sz="5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C468FA" w:rsidRDefault="00C468FA">
                        <w:pPr>
                          <w:spacing w:before="28"/>
                          <w:ind w:left="36"/>
                          <w:rPr>
                            <w:sz w:val="9"/>
                            <w:szCs w:val="9"/>
                          </w:rPr>
                        </w:pPr>
                        <w:r>
                          <w:rPr>
                            <w:w w:val="104"/>
                            <w:sz w:val="9"/>
                            <w:szCs w:val="9"/>
                          </w:rPr>
                          <w:t>…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5" w:space="0" w:color="000000"/>
                        </w:tcBorders>
                      </w:tcPr>
                      <w:p w:rsidR="00C468FA" w:rsidRDefault="00C468FA"/>
                    </w:tc>
                  </w:tr>
                  <w:tr w:rsidR="00C468FA">
                    <w:trPr>
                      <w:trHeight w:hRule="exact" w:val="155"/>
                    </w:trPr>
                    <w:tc>
                      <w:tcPr>
                        <w:tcW w:w="471" w:type="dxa"/>
                        <w:tcBorders>
                          <w:top w:val="single" w:sz="2" w:space="0" w:color="000000"/>
                          <w:left w:val="single" w:sz="5" w:space="0" w:color="000000"/>
                          <w:bottom w:val="single" w:sz="5" w:space="0" w:color="000000"/>
                          <w:right w:val="single" w:sz="2" w:space="0" w:color="000000"/>
                        </w:tcBorders>
                      </w:tcPr>
                      <w:p w:rsidR="00C468FA" w:rsidRDefault="00C468FA">
                        <w:pPr>
                          <w:spacing w:before="28"/>
                          <w:ind w:left="36"/>
                          <w:rPr>
                            <w:sz w:val="9"/>
                            <w:szCs w:val="9"/>
                          </w:rPr>
                        </w:pPr>
                        <w:r>
                          <w:rPr>
                            <w:w w:val="104"/>
                            <w:sz w:val="9"/>
                            <w:szCs w:val="9"/>
                          </w:rPr>
                          <w:t>A(m,n)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468FA" w:rsidRDefault="00C468FA">
                        <w:pPr>
                          <w:spacing w:before="28"/>
                          <w:ind w:left="39"/>
                          <w:rPr>
                            <w:sz w:val="9"/>
                            <w:szCs w:val="9"/>
                          </w:rPr>
                        </w:pPr>
                        <w:r>
                          <w:rPr>
                            <w:sz w:val="9"/>
                            <w:szCs w:val="9"/>
                          </w:rPr>
                          <w:t>A</w:t>
                        </w:r>
                        <w:r>
                          <w:rPr>
                            <w:spacing w:val="-1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sz w:val="9"/>
                            <w:szCs w:val="9"/>
                          </w:rPr>
                          <w:t>+</w:t>
                        </w:r>
                        <w:r>
                          <w:rPr>
                            <w:spacing w:val="3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sz w:val="9"/>
                            <w:szCs w:val="9"/>
                          </w:rPr>
                          <w:t>nm</w:t>
                        </w:r>
                        <w:r>
                          <w:rPr>
                            <w:spacing w:val="6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sz w:val="9"/>
                            <w:szCs w:val="9"/>
                          </w:rPr>
                          <w:t>-</w:t>
                        </w:r>
                        <w:r>
                          <w:rPr>
                            <w:spacing w:val="2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9"/>
                            <w:szCs w:val="9"/>
                          </w:rPr>
                          <w:t>1</w:t>
                        </w:r>
                      </w:p>
                    </w:tc>
                  </w:tr>
                </w:tbl>
                <w:p w:rsidR="00C468FA" w:rsidRDefault="00C468FA"/>
              </w:txbxContent>
            </v:textbox>
            <w10:wrap anchorx="page"/>
          </v:shape>
        </w:pict>
      </w:r>
      <w:r w:rsidR="00C468FA" w:rsidRPr="00C468FA">
        <w:rPr>
          <w:w w:val="104"/>
          <w:sz w:val="24"/>
          <w:szCs w:val="24"/>
        </w:rPr>
        <w:t>•</w:t>
      </w:r>
      <w:r w:rsidR="00C468FA" w:rsidRPr="00C468FA">
        <w:rPr>
          <w:rFonts w:eastAsia="Arial"/>
          <w:w w:val="72"/>
          <w:sz w:val="24"/>
          <w:szCs w:val="24"/>
        </w:rPr>
        <w:t> </w:t>
      </w:r>
      <w:r w:rsidR="00C468FA" w:rsidRPr="00C468FA">
        <w:rPr>
          <w:rFonts w:eastAsia="Arial"/>
          <w:sz w:val="24"/>
          <w:szCs w:val="24"/>
        </w:rPr>
        <w:t xml:space="preserve"> </w:t>
      </w:r>
      <w:r w:rsidR="00C468FA" w:rsidRPr="00C468FA">
        <w:rPr>
          <w:rFonts w:eastAsia="Arial"/>
          <w:spacing w:val="10"/>
          <w:sz w:val="24"/>
          <w:szCs w:val="24"/>
        </w:rPr>
        <w:t xml:space="preserve"> </w:t>
      </w:r>
      <w:r w:rsidR="00C468FA" w:rsidRPr="00C468FA">
        <w:rPr>
          <w:sz w:val="24"/>
          <w:szCs w:val="24"/>
        </w:rPr>
        <w:t xml:space="preserve">α{A(2)} </w:t>
      </w:r>
      <w:r w:rsidR="00C468FA" w:rsidRPr="00C468FA">
        <w:rPr>
          <w:spacing w:val="1"/>
          <w:sz w:val="24"/>
          <w:szCs w:val="24"/>
        </w:rPr>
        <w:t xml:space="preserve"> </w:t>
      </w:r>
      <w:r w:rsidR="00C468FA" w:rsidRPr="00C468FA">
        <w:rPr>
          <w:sz w:val="24"/>
          <w:szCs w:val="24"/>
        </w:rPr>
        <w:t>=</w:t>
      </w:r>
      <w:r w:rsidR="00C468FA" w:rsidRPr="00C468FA">
        <w:rPr>
          <w:spacing w:val="3"/>
          <w:sz w:val="24"/>
          <w:szCs w:val="24"/>
        </w:rPr>
        <w:t xml:space="preserve"> </w:t>
      </w:r>
      <w:r w:rsidR="00C468FA" w:rsidRPr="00C468FA">
        <w:rPr>
          <w:sz w:val="24"/>
          <w:szCs w:val="24"/>
        </w:rPr>
        <w:t xml:space="preserve">α{A(1)} </w:t>
      </w:r>
      <w:r w:rsidR="00C468FA" w:rsidRPr="00C468FA">
        <w:rPr>
          <w:spacing w:val="1"/>
          <w:sz w:val="24"/>
          <w:szCs w:val="24"/>
        </w:rPr>
        <w:t xml:space="preserve"> </w:t>
      </w:r>
      <w:r w:rsidR="00C468FA" w:rsidRPr="00C468FA">
        <w:rPr>
          <w:sz w:val="24"/>
          <w:szCs w:val="24"/>
        </w:rPr>
        <w:t>+</w:t>
      </w:r>
      <w:r w:rsidR="00C468FA" w:rsidRPr="00C468FA">
        <w:rPr>
          <w:spacing w:val="3"/>
          <w:sz w:val="24"/>
          <w:szCs w:val="24"/>
        </w:rPr>
        <w:t xml:space="preserve"> </w:t>
      </w:r>
      <w:r w:rsidR="00C468FA" w:rsidRPr="00C468FA">
        <w:rPr>
          <w:sz w:val="24"/>
          <w:szCs w:val="24"/>
        </w:rPr>
        <w:t>1</w:t>
      </w:r>
      <w:r w:rsidR="00C468FA" w:rsidRPr="00C468FA">
        <w:rPr>
          <w:spacing w:val="3"/>
          <w:sz w:val="24"/>
          <w:szCs w:val="24"/>
        </w:rPr>
        <w:t xml:space="preserve"> </w:t>
      </w:r>
      <w:r w:rsidR="00C468FA" w:rsidRPr="00C468FA">
        <w:rPr>
          <w:sz w:val="24"/>
          <w:szCs w:val="24"/>
        </w:rPr>
        <w:t>=</w:t>
      </w:r>
      <w:r w:rsidR="00C468FA" w:rsidRPr="00C468FA">
        <w:rPr>
          <w:spacing w:val="3"/>
          <w:sz w:val="24"/>
          <w:szCs w:val="24"/>
        </w:rPr>
        <w:t xml:space="preserve"> </w:t>
      </w:r>
      <w:r w:rsidR="00C468FA" w:rsidRPr="00C468FA">
        <w:rPr>
          <w:sz w:val="24"/>
          <w:szCs w:val="24"/>
        </w:rPr>
        <w:t xml:space="preserve">α{A(1)} </w:t>
      </w:r>
      <w:r w:rsidR="00C468FA" w:rsidRPr="00C468FA">
        <w:rPr>
          <w:spacing w:val="1"/>
          <w:sz w:val="24"/>
          <w:szCs w:val="24"/>
        </w:rPr>
        <w:t xml:space="preserve"> </w:t>
      </w:r>
      <w:r w:rsidR="00C468FA" w:rsidRPr="00C468FA">
        <w:rPr>
          <w:rFonts w:eastAsia="Arial"/>
          <w:sz w:val="24"/>
          <w:szCs w:val="24"/>
        </w:rPr>
        <w:t>–</w:t>
      </w:r>
      <w:r w:rsidR="00C468FA" w:rsidRPr="00C468FA">
        <w:rPr>
          <w:rFonts w:eastAsia="Arial"/>
          <w:spacing w:val="1"/>
          <w:sz w:val="24"/>
          <w:szCs w:val="24"/>
        </w:rPr>
        <w:t xml:space="preserve"> </w:t>
      </w:r>
      <w:r w:rsidR="00C468FA" w:rsidRPr="00C468FA">
        <w:rPr>
          <w:sz w:val="24"/>
          <w:szCs w:val="24"/>
        </w:rPr>
        <w:t>1</w:t>
      </w:r>
      <w:r w:rsidR="00C468FA" w:rsidRPr="00C468FA">
        <w:rPr>
          <w:spacing w:val="3"/>
          <w:sz w:val="24"/>
          <w:szCs w:val="24"/>
        </w:rPr>
        <w:t xml:space="preserve"> </w:t>
      </w:r>
      <w:r w:rsidR="00C468FA" w:rsidRPr="00C468FA">
        <w:rPr>
          <w:sz w:val="24"/>
          <w:szCs w:val="24"/>
        </w:rPr>
        <w:t>+</w:t>
      </w:r>
      <w:r w:rsidR="00C468FA" w:rsidRPr="00C468FA">
        <w:rPr>
          <w:spacing w:val="3"/>
          <w:sz w:val="24"/>
          <w:szCs w:val="24"/>
        </w:rPr>
        <w:t xml:space="preserve"> </w:t>
      </w:r>
      <w:r w:rsidR="00C468FA" w:rsidRPr="00C468FA">
        <w:rPr>
          <w:w w:val="104"/>
          <w:sz w:val="24"/>
          <w:szCs w:val="24"/>
        </w:rPr>
        <w:t>2</w:t>
      </w:r>
    </w:p>
    <w:p w:rsidR="00B50FAD" w:rsidRPr="00C468FA" w:rsidRDefault="00C468FA" w:rsidP="00984177">
      <w:pPr>
        <w:spacing w:before="31"/>
        <w:ind w:left="422"/>
        <w:jc w:val="both"/>
        <w:rPr>
          <w:sz w:val="24"/>
          <w:szCs w:val="24"/>
        </w:rPr>
      </w:pPr>
      <w:r w:rsidRPr="00C468FA">
        <w:rPr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sz w:val="24"/>
          <w:szCs w:val="24"/>
        </w:rPr>
        <w:t>α{A(i)}</w:t>
      </w:r>
      <w:r w:rsidRPr="00C468FA">
        <w:rPr>
          <w:spacing w:val="22"/>
          <w:sz w:val="24"/>
          <w:szCs w:val="24"/>
        </w:rPr>
        <w:t xml:space="preserve"> </w:t>
      </w:r>
      <w:r w:rsidRPr="00C468FA">
        <w:rPr>
          <w:sz w:val="24"/>
          <w:szCs w:val="24"/>
        </w:rPr>
        <w:t>=</w:t>
      </w:r>
      <w:r w:rsidRPr="00C468FA">
        <w:rPr>
          <w:spacing w:val="3"/>
          <w:sz w:val="24"/>
          <w:szCs w:val="24"/>
        </w:rPr>
        <w:t xml:space="preserve"> </w:t>
      </w:r>
      <w:r w:rsidRPr="00C468FA">
        <w:rPr>
          <w:sz w:val="24"/>
          <w:szCs w:val="24"/>
        </w:rPr>
        <w:t xml:space="preserve">α{A(1)} </w:t>
      </w:r>
      <w:r w:rsidRPr="00C468FA">
        <w:rPr>
          <w:spacing w:val="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–</w:t>
      </w:r>
      <w:r w:rsidRPr="00C468FA">
        <w:rPr>
          <w:rFonts w:eastAsia="Arial"/>
          <w:spacing w:val="1"/>
          <w:sz w:val="24"/>
          <w:szCs w:val="24"/>
        </w:rPr>
        <w:t xml:space="preserve"> </w:t>
      </w:r>
      <w:r w:rsidRPr="00C468FA">
        <w:rPr>
          <w:sz w:val="24"/>
          <w:szCs w:val="24"/>
        </w:rPr>
        <w:t>1</w:t>
      </w:r>
      <w:r w:rsidRPr="00C468FA">
        <w:rPr>
          <w:spacing w:val="3"/>
          <w:sz w:val="24"/>
          <w:szCs w:val="24"/>
        </w:rPr>
        <w:t xml:space="preserve"> </w:t>
      </w:r>
      <w:r w:rsidRPr="00C468FA">
        <w:rPr>
          <w:sz w:val="24"/>
          <w:szCs w:val="24"/>
        </w:rPr>
        <w:t>+</w:t>
      </w:r>
      <w:r w:rsidRPr="00C468FA">
        <w:rPr>
          <w:spacing w:val="3"/>
          <w:sz w:val="24"/>
          <w:szCs w:val="24"/>
        </w:rPr>
        <w:t xml:space="preserve"> </w:t>
      </w:r>
      <w:r w:rsidRPr="00C468FA">
        <w:rPr>
          <w:w w:val="104"/>
          <w:sz w:val="24"/>
          <w:szCs w:val="24"/>
        </w:rPr>
        <w:t>i</w:t>
      </w:r>
    </w:p>
    <w:p w:rsidR="00B50FAD" w:rsidRPr="00C468FA" w:rsidRDefault="00C468FA" w:rsidP="00984177">
      <w:pPr>
        <w:spacing w:before="31"/>
        <w:ind w:left="422"/>
        <w:jc w:val="both"/>
        <w:rPr>
          <w:sz w:val="24"/>
          <w:szCs w:val="24"/>
        </w:rPr>
      </w:pPr>
      <w:r w:rsidRPr="00C468FA">
        <w:rPr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sz w:val="24"/>
          <w:szCs w:val="24"/>
        </w:rPr>
        <w:t xml:space="preserve">α{A(i,j)} </w:t>
      </w:r>
      <w:r w:rsidRPr="00C468FA">
        <w:rPr>
          <w:spacing w:val="2"/>
          <w:sz w:val="24"/>
          <w:szCs w:val="24"/>
        </w:rPr>
        <w:t xml:space="preserve"> </w:t>
      </w:r>
      <w:r w:rsidRPr="00C468FA">
        <w:rPr>
          <w:sz w:val="24"/>
          <w:szCs w:val="24"/>
        </w:rPr>
        <w:t>=</w:t>
      </w:r>
      <w:r w:rsidRPr="00C468FA">
        <w:rPr>
          <w:spacing w:val="3"/>
          <w:sz w:val="24"/>
          <w:szCs w:val="24"/>
        </w:rPr>
        <w:t xml:space="preserve"> </w:t>
      </w:r>
      <w:r w:rsidRPr="00C468FA">
        <w:rPr>
          <w:sz w:val="24"/>
          <w:szCs w:val="24"/>
        </w:rPr>
        <w:t xml:space="preserve">α{A(1,1)} </w:t>
      </w:r>
      <w:r w:rsidRPr="00C468FA">
        <w:rPr>
          <w:spacing w:val="3"/>
          <w:sz w:val="24"/>
          <w:szCs w:val="24"/>
        </w:rPr>
        <w:t xml:space="preserve"> </w:t>
      </w:r>
      <w:r w:rsidRPr="00C468FA">
        <w:rPr>
          <w:sz w:val="24"/>
          <w:szCs w:val="24"/>
        </w:rPr>
        <w:t>+</w:t>
      </w:r>
      <w:r w:rsidRPr="00C468FA">
        <w:rPr>
          <w:spacing w:val="3"/>
          <w:sz w:val="24"/>
          <w:szCs w:val="24"/>
        </w:rPr>
        <w:t xml:space="preserve"> </w:t>
      </w:r>
      <w:r w:rsidRPr="00C468FA">
        <w:rPr>
          <w:sz w:val="24"/>
          <w:szCs w:val="24"/>
        </w:rPr>
        <w:t>(j</w:t>
      </w:r>
      <w:r w:rsidRPr="00C468FA">
        <w:rPr>
          <w:spacing w:val="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–</w:t>
      </w:r>
      <w:r w:rsidRPr="00C468FA">
        <w:rPr>
          <w:rFonts w:eastAsia="Arial"/>
          <w:spacing w:val="1"/>
          <w:sz w:val="24"/>
          <w:szCs w:val="24"/>
        </w:rPr>
        <w:t xml:space="preserve"> </w:t>
      </w:r>
      <w:r w:rsidRPr="00C468FA">
        <w:rPr>
          <w:sz w:val="24"/>
          <w:szCs w:val="24"/>
        </w:rPr>
        <w:t>1)m</w:t>
      </w:r>
      <w:r w:rsidRPr="00C468FA">
        <w:rPr>
          <w:spacing w:val="7"/>
          <w:sz w:val="24"/>
          <w:szCs w:val="24"/>
        </w:rPr>
        <w:t xml:space="preserve"> </w:t>
      </w:r>
      <w:r w:rsidRPr="00C468FA">
        <w:rPr>
          <w:sz w:val="24"/>
          <w:szCs w:val="24"/>
        </w:rPr>
        <w:t>+</w:t>
      </w:r>
      <w:r w:rsidRPr="00C468FA">
        <w:rPr>
          <w:spacing w:val="3"/>
          <w:sz w:val="24"/>
          <w:szCs w:val="24"/>
        </w:rPr>
        <w:t xml:space="preserve"> </w:t>
      </w:r>
      <w:r w:rsidRPr="00C468FA">
        <w:rPr>
          <w:sz w:val="24"/>
          <w:szCs w:val="24"/>
        </w:rPr>
        <w:t>i</w:t>
      </w:r>
      <w:r w:rsidRPr="00C468FA">
        <w:rPr>
          <w:spacing w:val="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–</w:t>
      </w:r>
      <w:r w:rsidRPr="00C468FA">
        <w:rPr>
          <w:rFonts w:eastAsia="Arial"/>
          <w:spacing w:val="1"/>
          <w:sz w:val="24"/>
          <w:szCs w:val="24"/>
        </w:rPr>
        <w:t xml:space="preserve"> </w:t>
      </w:r>
      <w:r w:rsidRPr="00C468FA">
        <w:rPr>
          <w:w w:val="104"/>
          <w:sz w:val="24"/>
          <w:szCs w:val="24"/>
        </w:rPr>
        <w:t>1</w:t>
      </w:r>
    </w:p>
    <w:p w:rsidR="00B50FAD" w:rsidRPr="00C468FA" w:rsidRDefault="00C468FA" w:rsidP="00984177">
      <w:pPr>
        <w:spacing w:before="31"/>
        <w:ind w:left="422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FORTRAN</w:t>
      </w:r>
      <w:r w:rsidRPr="00C468FA">
        <w:rPr>
          <w:rFonts w:eastAsia="Arial"/>
          <w:spacing w:val="1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uses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1-based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addressing</w:t>
      </w:r>
    </w:p>
    <w:p w:rsidR="00B50FAD" w:rsidRPr="00C468FA" w:rsidRDefault="00C468FA" w:rsidP="00984177">
      <w:pPr>
        <w:spacing w:before="26"/>
        <w:ind w:left="607" w:right="2758"/>
        <w:jc w:val="both"/>
        <w:rPr>
          <w:rFonts w:eastAsia="Arial"/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One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addressable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slot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of</w:t>
      </w:r>
      <w:r w:rsidRPr="00C468FA">
        <w:rPr>
          <w:rFonts w:eastAsia="Arial"/>
          <w:spacing w:val="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each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elt</w:t>
      </w: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before="9" w:line="200" w:lineRule="exact"/>
        <w:jc w:val="both"/>
        <w:rPr>
          <w:sz w:val="24"/>
          <w:szCs w:val="24"/>
        </w:rPr>
        <w:sectPr w:rsidR="00B50FAD" w:rsidRPr="00C468FA" w:rsidSect="00C468FA">
          <w:pgSz w:w="12240" w:h="15840"/>
          <w:pgMar w:top="1060" w:right="740" w:bottom="280" w:left="1720" w:header="838" w:footer="837" w:gutter="0"/>
          <w:cols w:space="720"/>
        </w:sectPr>
      </w:pPr>
    </w:p>
    <w:p w:rsidR="00B50FAD" w:rsidRPr="00C468FA" w:rsidRDefault="00C468FA" w:rsidP="00984177">
      <w:pPr>
        <w:spacing w:before="78"/>
        <w:ind w:left="1149" w:right="67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99"/>
          <w:sz w:val="24"/>
          <w:szCs w:val="24"/>
        </w:rPr>
        <w:lastRenderedPageBreak/>
        <w:t>Optimizations</w:t>
      </w:r>
    </w:p>
    <w:p w:rsidR="00B50FAD" w:rsidRPr="00C468FA" w:rsidRDefault="00B50FAD" w:rsidP="00984177">
      <w:pPr>
        <w:spacing w:before="8" w:line="26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21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Arrays are mostly associated with loops</w:t>
      </w:r>
    </w:p>
    <w:p w:rsidR="00B50FAD" w:rsidRPr="00C468FA" w:rsidRDefault="00C468FA" w:rsidP="00984177">
      <w:pPr>
        <w:spacing w:before="36" w:line="269" w:lineRule="auto"/>
        <w:ind w:left="556" w:right="-19" w:hanging="12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Most</w:t>
      </w:r>
      <w:r w:rsidRPr="00C468FA">
        <w:rPr>
          <w:rFonts w:eastAsia="Arial"/>
          <w:spacing w:val="16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 xml:space="preserve">programmers </w:t>
      </w:r>
      <w:r w:rsidRPr="00C468FA">
        <w:rPr>
          <w:rFonts w:eastAsia="Arial"/>
          <w:sz w:val="24"/>
          <w:szCs w:val="24"/>
        </w:rPr>
        <w:t>initialize</w:t>
      </w:r>
      <w:r w:rsidRPr="00C468FA">
        <w:rPr>
          <w:rFonts w:eastAsia="Arial"/>
          <w:spacing w:val="2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controlled  variable</w:t>
      </w:r>
      <w:r w:rsidRPr="00C468FA">
        <w:rPr>
          <w:rFonts w:eastAsia="Arial"/>
          <w:spacing w:val="2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1,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 xml:space="preserve">and </w:t>
      </w:r>
      <w:r w:rsidRPr="00C468FA">
        <w:rPr>
          <w:rFonts w:eastAsia="Arial"/>
          <w:sz w:val="24"/>
          <w:szCs w:val="24"/>
        </w:rPr>
        <w:t>reference</w:t>
      </w:r>
      <w:r w:rsidRPr="00C468FA">
        <w:rPr>
          <w:rFonts w:eastAsia="Arial"/>
          <w:spacing w:val="3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array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A(i)</w:t>
      </w:r>
    </w:p>
    <w:p w:rsidR="00B50FAD" w:rsidRPr="00C468FA" w:rsidRDefault="00C468FA" w:rsidP="00984177">
      <w:pPr>
        <w:spacing w:before="27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Optimization:</w:t>
      </w:r>
    </w:p>
    <w:p w:rsidR="00B50FAD" w:rsidRPr="00C468FA" w:rsidRDefault="00C468FA" w:rsidP="00984177">
      <w:pPr>
        <w:spacing w:before="38"/>
        <w:ind w:left="63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5"/>
          <w:sz w:val="24"/>
          <w:szCs w:val="24"/>
        </w:rPr>
        <w:t>•</w:t>
      </w:r>
      <w:r w:rsidRPr="00C468FA">
        <w:rPr>
          <w:rFonts w:eastAsia="Arial"/>
          <w:w w:val="73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Initialize</w:t>
      </w:r>
      <w:r w:rsidRPr="00C468FA">
        <w:rPr>
          <w:rFonts w:eastAsia="Arial"/>
          <w:spacing w:val="2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controlled</w:t>
      </w:r>
      <w:r w:rsidRPr="00C468FA">
        <w:rPr>
          <w:rFonts w:eastAsia="Arial"/>
          <w:spacing w:val="2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variable</w:t>
      </w:r>
      <w:r w:rsidRPr="00C468FA">
        <w:rPr>
          <w:rFonts w:eastAsia="Arial"/>
          <w:spacing w:val="1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address</w:t>
      </w:r>
      <w:r w:rsidRPr="00C468FA">
        <w:rPr>
          <w:rFonts w:eastAsia="Arial"/>
          <w:spacing w:val="2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of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array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w w:val="105"/>
          <w:sz w:val="24"/>
          <w:szCs w:val="24"/>
        </w:rPr>
        <w:t>element</w:t>
      </w:r>
    </w:p>
    <w:p w:rsidR="00B50FAD" w:rsidRPr="00C468FA" w:rsidRDefault="00C468FA" w:rsidP="00984177">
      <w:pPr>
        <w:spacing w:before="37"/>
        <w:ind w:left="63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5"/>
          <w:sz w:val="24"/>
          <w:szCs w:val="24"/>
        </w:rPr>
        <w:t>•</w:t>
      </w:r>
      <w:r w:rsidRPr="00C468FA">
        <w:rPr>
          <w:rFonts w:eastAsia="Arial"/>
          <w:w w:val="73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Therefore,</w:t>
      </w:r>
      <w:r w:rsidRPr="00C468FA">
        <w:rPr>
          <w:rFonts w:eastAsia="Arial"/>
          <w:spacing w:val="25"/>
          <w:sz w:val="24"/>
          <w:szCs w:val="24"/>
        </w:rPr>
        <w:t xml:space="preserve"> </w:t>
      </w:r>
      <w:r w:rsidRPr="00C468FA">
        <w:rPr>
          <w:rFonts w:eastAsia="Arial"/>
          <w:w w:val="105"/>
          <w:sz w:val="24"/>
          <w:szCs w:val="24"/>
        </w:rPr>
        <w:t>we</w:t>
      </w:r>
      <w:r w:rsidRPr="00C468FA">
        <w:rPr>
          <w:w w:val="158"/>
          <w:sz w:val="24"/>
          <w:szCs w:val="24"/>
        </w:rPr>
        <w:t>’</w:t>
      </w:r>
      <w:r w:rsidRPr="00C468FA">
        <w:rPr>
          <w:rFonts w:eastAsia="Arial"/>
          <w:w w:val="105"/>
          <w:sz w:val="24"/>
          <w:szCs w:val="24"/>
        </w:rPr>
        <w:t>ll</w:t>
      </w:r>
      <w:r w:rsidRPr="00C468FA">
        <w:rPr>
          <w:rFonts w:eastAsia="Arial"/>
          <w:spacing w:val="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increment</w:t>
      </w:r>
      <w:r w:rsidRPr="00C468FA">
        <w:rPr>
          <w:rFonts w:eastAsia="Arial"/>
          <w:spacing w:val="2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address</w:t>
      </w:r>
      <w:r w:rsidRPr="00C468FA">
        <w:rPr>
          <w:rFonts w:eastAsia="Arial"/>
          <w:spacing w:val="20"/>
          <w:sz w:val="24"/>
          <w:szCs w:val="24"/>
        </w:rPr>
        <w:t xml:space="preserve"> </w:t>
      </w:r>
      <w:r w:rsidRPr="00C468FA">
        <w:rPr>
          <w:rFonts w:eastAsia="Arial"/>
          <w:w w:val="105"/>
          <w:sz w:val="24"/>
          <w:szCs w:val="24"/>
        </w:rPr>
        <w:t>itself</w:t>
      </w:r>
    </w:p>
    <w:p w:rsidR="00B50FAD" w:rsidRPr="00C468FA" w:rsidRDefault="00C468FA" w:rsidP="00984177">
      <w:pPr>
        <w:spacing w:before="37"/>
        <w:ind w:left="63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5"/>
          <w:sz w:val="24"/>
          <w:szCs w:val="24"/>
        </w:rPr>
        <w:t>•</w:t>
      </w:r>
      <w:r w:rsidRPr="00C468FA">
        <w:rPr>
          <w:rFonts w:eastAsia="Arial"/>
          <w:w w:val="73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 xml:space="preserve">Dereference </w:t>
      </w:r>
      <w:r w:rsidRPr="00C468FA">
        <w:rPr>
          <w:rFonts w:eastAsia="Arial"/>
          <w:spacing w:val="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controlled</w:t>
      </w:r>
      <w:r w:rsidRPr="00C468FA">
        <w:rPr>
          <w:rFonts w:eastAsia="Arial"/>
          <w:spacing w:val="2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variable</w:t>
      </w:r>
      <w:r w:rsidRPr="00C468FA">
        <w:rPr>
          <w:rFonts w:eastAsia="Arial"/>
          <w:spacing w:val="1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get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array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w w:val="105"/>
          <w:sz w:val="24"/>
          <w:szCs w:val="24"/>
        </w:rPr>
        <w:t>element</w:t>
      </w:r>
    </w:p>
    <w:p w:rsidR="00B50FAD" w:rsidRPr="00C468FA" w:rsidRDefault="00C468FA" w:rsidP="00984177">
      <w:pPr>
        <w:spacing w:before="25"/>
        <w:ind w:left="1151"/>
        <w:jc w:val="both"/>
        <w:rPr>
          <w:rFonts w:eastAsia="Arial"/>
          <w:sz w:val="24"/>
          <w:szCs w:val="24"/>
        </w:rPr>
      </w:pPr>
      <w:r w:rsidRPr="00C468FA">
        <w:rPr>
          <w:sz w:val="24"/>
          <w:szCs w:val="24"/>
        </w:rPr>
        <w:br w:type="column"/>
      </w:r>
      <w:r w:rsidRPr="00C468FA">
        <w:rPr>
          <w:rFonts w:eastAsia="Arial"/>
          <w:sz w:val="24"/>
          <w:szCs w:val="24"/>
        </w:rPr>
        <w:lastRenderedPageBreak/>
        <w:t>Subscripts</w:t>
      </w:r>
    </w:p>
    <w:p w:rsidR="00B50FAD" w:rsidRPr="00C468FA" w:rsidRDefault="00B50FAD" w:rsidP="00984177">
      <w:pPr>
        <w:spacing w:before="10" w:line="12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Subscripts can be expressions</w:t>
      </w:r>
    </w:p>
    <w:p w:rsidR="00B50FAD" w:rsidRPr="00C468FA" w:rsidRDefault="00C468FA" w:rsidP="00984177">
      <w:pPr>
        <w:spacing w:before="21"/>
        <w:ind w:left="21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A(i+m*c)</w:t>
      </w:r>
    </w:p>
    <w:p w:rsidR="00B50FAD" w:rsidRPr="00C468FA" w:rsidRDefault="00C468FA" w:rsidP="00984177">
      <w:pPr>
        <w:spacing w:before="32"/>
        <w:ind w:left="21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This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defeats</w:t>
      </w:r>
      <w:r w:rsidRPr="00C468FA">
        <w:rPr>
          <w:rFonts w:eastAsia="Arial"/>
          <w:spacing w:val="2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above</w:t>
      </w:r>
      <w:r w:rsidRPr="00C468FA">
        <w:rPr>
          <w:rFonts w:eastAsia="Arial"/>
          <w:spacing w:val="20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optimization</w:t>
      </w:r>
    </w:p>
    <w:p w:rsidR="00B50FAD" w:rsidRPr="00C468FA" w:rsidRDefault="00C468FA" w:rsidP="00984177">
      <w:pPr>
        <w:spacing w:before="26"/>
        <w:ind w:left="21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 xml:space="preserve">Therefore, </w:t>
      </w:r>
      <w:r w:rsidRPr="00C468FA">
        <w:rPr>
          <w:rFonts w:eastAsia="Arial"/>
          <w:spacing w:val="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 xml:space="preserve">subscripts </w:t>
      </w:r>
      <w:r w:rsidRPr="00C468FA">
        <w:rPr>
          <w:rFonts w:eastAsia="Arial"/>
          <w:spacing w:val="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are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limited</w:t>
      </w:r>
      <w:r w:rsidRPr="00C468FA">
        <w:rPr>
          <w:rFonts w:eastAsia="Arial"/>
          <w:spacing w:val="21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to</w:t>
      </w:r>
    </w:p>
    <w:p w:rsidR="00B50FAD" w:rsidRPr="00C468FA" w:rsidRDefault="00C468FA" w:rsidP="00984177">
      <w:pPr>
        <w:spacing w:before="28"/>
        <w:ind w:left="422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5"/>
          <w:sz w:val="24"/>
          <w:szCs w:val="24"/>
        </w:rPr>
        <w:t>•</w:t>
      </w:r>
      <w:r w:rsidRPr="00C468FA">
        <w:rPr>
          <w:rFonts w:eastAsia="Arial"/>
          <w:w w:val="73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and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w w:val="105"/>
          <w:sz w:val="24"/>
          <w:szCs w:val="24"/>
        </w:rPr>
        <w:t>c</w:t>
      </w:r>
      <w:r w:rsidRPr="00C468FA">
        <w:rPr>
          <w:w w:val="158"/>
          <w:sz w:val="24"/>
          <w:szCs w:val="24"/>
        </w:rPr>
        <w:t>’</w:t>
      </w:r>
      <w:r w:rsidRPr="00C468FA">
        <w:rPr>
          <w:spacing w:val="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are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integers,</w:t>
      </w:r>
      <w:r w:rsidRPr="00C468FA">
        <w:rPr>
          <w:rFonts w:eastAsia="Arial"/>
          <w:spacing w:val="2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v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is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an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integer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w w:val="105"/>
          <w:sz w:val="24"/>
          <w:szCs w:val="24"/>
        </w:rPr>
        <w:t>variable</w:t>
      </w:r>
    </w:p>
    <w:p w:rsidR="00B50FAD" w:rsidRPr="00C468FA" w:rsidRDefault="00C468FA" w:rsidP="00984177">
      <w:pPr>
        <w:spacing w:before="19"/>
        <w:ind w:left="422"/>
        <w:jc w:val="both"/>
        <w:rPr>
          <w:sz w:val="24"/>
          <w:szCs w:val="24"/>
        </w:rPr>
      </w:pPr>
      <w:r w:rsidRPr="00C468FA">
        <w:rPr>
          <w:w w:val="105"/>
          <w:sz w:val="24"/>
          <w:szCs w:val="24"/>
        </w:rPr>
        <w:t>•</w:t>
      </w:r>
      <w:r w:rsidRPr="00C468FA">
        <w:rPr>
          <w:rFonts w:eastAsia="Arial"/>
          <w:w w:val="73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"/>
          <w:sz w:val="24"/>
          <w:szCs w:val="24"/>
        </w:rPr>
        <w:t xml:space="preserve"> </w:t>
      </w:r>
      <w:r w:rsidRPr="00C468FA">
        <w:rPr>
          <w:w w:val="105"/>
          <w:sz w:val="24"/>
          <w:szCs w:val="24"/>
        </w:rPr>
        <w:t>c</w:t>
      </w:r>
    </w:p>
    <w:p w:rsidR="00B50FAD" w:rsidRPr="00C468FA" w:rsidRDefault="00C468FA" w:rsidP="00984177">
      <w:pPr>
        <w:spacing w:before="25"/>
        <w:ind w:left="422"/>
        <w:jc w:val="both"/>
        <w:rPr>
          <w:sz w:val="24"/>
          <w:szCs w:val="24"/>
        </w:rPr>
      </w:pPr>
      <w:r w:rsidRPr="00C468FA">
        <w:rPr>
          <w:w w:val="105"/>
          <w:sz w:val="24"/>
          <w:szCs w:val="24"/>
        </w:rPr>
        <w:t>•</w:t>
      </w:r>
      <w:r w:rsidRPr="00C468FA">
        <w:rPr>
          <w:rFonts w:eastAsia="Arial"/>
          <w:w w:val="73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"/>
          <w:sz w:val="24"/>
          <w:szCs w:val="24"/>
        </w:rPr>
        <w:t xml:space="preserve"> </w:t>
      </w:r>
      <w:r w:rsidRPr="00C468FA">
        <w:rPr>
          <w:w w:val="105"/>
          <w:sz w:val="24"/>
          <w:szCs w:val="24"/>
        </w:rPr>
        <w:t>v</w:t>
      </w:r>
    </w:p>
    <w:p w:rsidR="00B50FAD" w:rsidRPr="00C468FA" w:rsidRDefault="00C468FA" w:rsidP="00984177">
      <w:pPr>
        <w:spacing w:before="25"/>
        <w:ind w:left="422"/>
        <w:jc w:val="both"/>
        <w:rPr>
          <w:sz w:val="24"/>
          <w:szCs w:val="24"/>
        </w:rPr>
      </w:pPr>
      <w:r w:rsidRPr="00C468FA">
        <w:rPr>
          <w:w w:val="105"/>
          <w:sz w:val="24"/>
          <w:szCs w:val="24"/>
        </w:rPr>
        <w:t>•</w:t>
      </w:r>
      <w:r w:rsidRPr="00C468FA">
        <w:rPr>
          <w:rFonts w:eastAsia="Arial"/>
          <w:w w:val="73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"/>
          <w:sz w:val="24"/>
          <w:szCs w:val="24"/>
        </w:rPr>
        <w:t xml:space="preserve"> </w:t>
      </w:r>
      <w:r w:rsidRPr="00C468FA">
        <w:rPr>
          <w:sz w:val="24"/>
          <w:szCs w:val="24"/>
        </w:rPr>
        <w:t>v+c,</w:t>
      </w:r>
      <w:r w:rsidRPr="00C468FA">
        <w:rPr>
          <w:spacing w:val="10"/>
          <w:sz w:val="24"/>
          <w:szCs w:val="24"/>
        </w:rPr>
        <w:t xml:space="preserve"> </w:t>
      </w:r>
      <w:r w:rsidRPr="00C468FA">
        <w:rPr>
          <w:w w:val="105"/>
          <w:sz w:val="24"/>
          <w:szCs w:val="24"/>
        </w:rPr>
        <w:t>v-c</w:t>
      </w:r>
    </w:p>
    <w:p w:rsidR="00B50FAD" w:rsidRPr="00C468FA" w:rsidRDefault="00C468FA" w:rsidP="00984177">
      <w:pPr>
        <w:spacing w:before="25"/>
        <w:ind w:left="422"/>
        <w:jc w:val="both"/>
        <w:rPr>
          <w:sz w:val="24"/>
          <w:szCs w:val="24"/>
        </w:rPr>
      </w:pPr>
      <w:r w:rsidRPr="00C468FA">
        <w:rPr>
          <w:w w:val="105"/>
          <w:sz w:val="24"/>
          <w:szCs w:val="24"/>
        </w:rPr>
        <w:t>•</w:t>
      </w:r>
      <w:r w:rsidRPr="00C468FA">
        <w:rPr>
          <w:rFonts w:eastAsia="Arial"/>
          <w:w w:val="73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"/>
          <w:sz w:val="24"/>
          <w:szCs w:val="24"/>
        </w:rPr>
        <w:t xml:space="preserve"> </w:t>
      </w:r>
      <w:r w:rsidRPr="00C468FA">
        <w:rPr>
          <w:w w:val="105"/>
          <w:sz w:val="24"/>
          <w:szCs w:val="24"/>
        </w:rPr>
        <w:t>c*v</w:t>
      </w:r>
    </w:p>
    <w:p w:rsidR="00B50FAD" w:rsidRPr="00C468FA" w:rsidRDefault="00C468FA" w:rsidP="00984177">
      <w:pPr>
        <w:spacing w:before="19"/>
        <w:ind w:left="422"/>
        <w:jc w:val="both"/>
        <w:rPr>
          <w:sz w:val="24"/>
          <w:szCs w:val="24"/>
        </w:rPr>
      </w:pPr>
      <w:r w:rsidRPr="00C468FA">
        <w:rPr>
          <w:w w:val="105"/>
          <w:sz w:val="24"/>
          <w:szCs w:val="24"/>
        </w:rPr>
        <w:t>•</w:t>
      </w:r>
      <w:r w:rsidRPr="00C468FA">
        <w:rPr>
          <w:rFonts w:eastAsia="Arial"/>
          <w:w w:val="73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"/>
          <w:sz w:val="24"/>
          <w:szCs w:val="24"/>
        </w:rPr>
        <w:t xml:space="preserve"> </w:t>
      </w:r>
      <w:r w:rsidRPr="00C468FA">
        <w:rPr>
          <w:w w:val="105"/>
          <w:sz w:val="24"/>
          <w:szCs w:val="24"/>
        </w:rPr>
        <w:t>c*v+c</w:t>
      </w:r>
      <w:r w:rsidRPr="00C468FA">
        <w:rPr>
          <w:w w:val="158"/>
          <w:sz w:val="24"/>
          <w:szCs w:val="24"/>
        </w:rPr>
        <w:t>’</w:t>
      </w:r>
      <w:r w:rsidRPr="00C468FA">
        <w:rPr>
          <w:w w:val="105"/>
          <w:sz w:val="24"/>
          <w:szCs w:val="24"/>
        </w:rPr>
        <w:t>,</w:t>
      </w:r>
      <w:r w:rsidRPr="00C468FA">
        <w:rPr>
          <w:spacing w:val="1"/>
          <w:sz w:val="24"/>
          <w:szCs w:val="24"/>
        </w:rPr>
        <w:t xml:space="preserve"> </w:t>
      </w:r>
      <w:r w:rsidRPr="00C468FA">
        <w:rPr>
          <w:w w:val="105"/>
          <w:sz w:val="24"/>
          <w:szCs w:val="24"/>
        </w:rPr>
        <w:t>c*v-c</w:t>
      </w:r>
      <w:r w:rsidRPr="00C468FA">
        <w:rPr>
          <w:w w:val="158"/>
          <w:sz w:val="24"/>
          <w:szCs w:val="24"/>
        </w:rPr>
        <w:t>’</w:t>
      </w:r>
    </w:p>
    <w:p w:rsidR="00B50FAD" w:rsidRPr="00C468FA" w:rsidRDefault="00C468FA" w:rsidP="00984177">
      <w:pPr>
        <w:spacing w:before="29"/>
        <w:ind w:left="21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A(J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-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1)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ok;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A(1+J)</w:t>
      </w:r>
      <w:r w:rsidRPr="00C468FA">
        <w:rPr>
          <w:rFonts w:eastAsia="Arial"/>
          <w:spacing w:val="2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not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ok</w:t>
      </w:r>
    </w:p>
    <w:p w:rsidR="00B50FAD" w:rsidRPr="00C468FA" w:rsidRDefault="00C468FA" w:rsidP="00984177">
      <w:pPr>
        <w:spacing w:before="30"/>
        <w:jc w:val="both"/>
        <w:rPr>
          <w:rFonts w:eastAsia="Arial"/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Optimizations like this sold FORTRAN</w:t>
      </w:r>
    </w:p>
    <w:p w:rsidR="00B50FAD" w:rsidRPr="00C468FA" w:rsidRDefault="00B50FAD" w:rsidP="00984177">
      <w:pPr>
        <w:spacing w:before="3" w:line="16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</w:p>
    <w:p w:rsidR="00B50FAD" w:rsidRPr="00C468FA" w:rsidRDefault="00C468FA" w:rsidP="00984177">
      <w:pPr>
        <w:spacing w:before="25"/>
        <w:ind w:left="435" w:right="-5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lastRenderedPageBreak/>
        <w:t>DESIGN: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Name</w:t>
      </w:r>
      <w:r w:rsidRPr="00C468FA">
        <w:rPr>
          <w:rFonts w:eastAsia="Arial"/>
          <w:spacing w:val="-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Structures</w:t>
      </w:r>
    </w:p>
    <w:p w:rsidR="00B50FAD" w:rsidRPr="00C468FA" w:rsidRDefault="00B50FAD" w:rsidP="00984177">
      <w:pPr>
        <w:spacing w:before="11" w:line="24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21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What</w:t>
      </w:r>
      <w:r w:rsidRPr="00C468FA">
        <w:rPr>
          <w:rFonts w:eastAsia="Arial"/>
          <w:spacing w:val="1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do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name</w:t>
      </w:r>
      <w:r w:rsidRPr="00C468FA">
        <w:rPr>
          <w:rFonts w:eastAsia="Arial"/>
          <w:spacing w:val="2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structures</w:t>
      </w:r>
      <w:r w:rsidRPr="00C468FA">
        <w:rPr>
          <w:rFonts w:eastAsia="Arial"/>
          <w:spacing w:val="34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structure?</w:t>
      </w:r>
    </w:p>
    <w:p w:rsidR="00B50FAD" w:rsidRPr="00C468FA" w:rsidRDefault="00C468FA" w:rsidP="00984177">
      <w:pPr>
        <w:spacing w:before="50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Names,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of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course!</w:t>
      </w:r>
    </w:p>
    <w:p w:rsidR="00B50FAD" w:rsidRPr="00C468FA" w:rsidRDefault="00C468FA" w:rsidP="00984177">
      <w:pPr>
        <w:spacing w:before="61"/>
        <w:ind w:left="21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Primitives</w:t>
      </w:r>
      <w:r w:rsidRPr="00C468FA">
        <w:rPr>
          <w:rFonts w:eastAsia="Arial"/>
          <w:spacing w:val="3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bind</w:t>
      </w:r>
      <w:r w:rsidRPr="00C468FA">
        <w:rPr>
          <w:rFonts w:eastAsia="Arial"/>
          <w:spacing w:val="1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names</w:t>
      </w:r>
      <w:r w:rsidRPr="00C468FA">
        <w:rPr>
          <w:rFonts w:eastAsia="Arial"/>
          <w:spacing w:val="2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objects</w:t>
      </w:r>
    </w:p>
    <w:p w:rsidR="00B50FAD" w:rsidRPr="00C468FA" w:rsidRDefault="00C468FA" w:rsidP="00984177">
      <w:pPr>
        <w:spacing w:before="52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INTEGER</w:t>
      </w:r>
      <w:r w:rsidRPr="00C468FA">
        <w:rPr>
          <w:rFonts w:eastAsia="Arial"/>
          <w:spacing w:val="1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I,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J,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K</w:t>
      </w:r>
    </w:p>
    <w:p w:rsidR="00B50FAD" w:rsidRPr="00C468FA" w:rsidRDefault="00C468FA" w:rsidP="00984177">
      <w:pPr>
        <w:spacing w:before="46" w:line="246" w:lineRule="auto"/>
        <w:ind w:left="744" w:right="169" w:hanging="10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pacing w:val="-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Allocate integers I, J, and K, and bind the names to memory locations</w:t>
      </w:r>
    </w:p>
    <w:p w:rsidR="00B50FAD" w:rsidRPr="00C468FA" w:rsidRDefault="00C468FA" w:rsidP="00984177">
      <w:pPr>
        <w:spacing w:before="38"/>
        <w:ind w:left="608" w:right="922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pacing w:val="-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Declare: name, type, storage</w:t>
      </w:r>
    </w:p>
    <w:p w:rsidR="00B50FAD" w:rsidRPr="00C468FA" w:rsidRDefault="00C468FA" w:rsidP="00984177">
      <w:pPr>
        <w:spacing w:before="25"/>
        <w:ind w:left="997" w:right="2191"/>
        <w:jc w:val="both"/>
        <w:rPr>
          <w:rFonts w:eastAsia="Arial"/>
          <w:sz w:val="24"/>
          <w:szCs w:val="24"/>
        </w:rPr>
      </w:pPr>
      <w:r w:rsidRPr="00C468FA">
        <w:rPr>
          <w:sz w:val="24"/>
          <w:szCs w:val="24"/>
        </w:rPr>
        <w:br w:type="column"/>
      </w:r>
      <w:r w:rsidRPr="00C468FA">
        <w:rPr>
          <w:rFonts w:eastAsia="Arial"/>
          <w:w w:val="99"/>
          <w:sz w:val="24"/>
          <w:szCs w:val="24"/>
        </w:rPr>
        <w:lastRenderedPageBreak/>
        <w:t>Declarations</w:t>
      </w:r>
    </w:p>
    <w:p w:rsidR="00B50FAD" w:rsidRPr="00C468FA" w:rsidRDefault="00B50FAD" w:rsidP="00984177">
      <w:pPr>
        <w:spacing w:before="1" w:line="24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spacing w:line="200" w:lineRule="exact"/>
        <w:ind w:left="158" w:right="1809" w:hanging="15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Declarations</w:t>
      </w:r>
      <w:r w:rsidRPr="00C468FA">
        <w:rPr>
          <w:rFonts w:eastAsia="Arial"/>
          <w:spacing w:val="4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are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non-executable statements</w:t>
      </w:r>
    </w:p>
    <w:p w:rsidR="00B50FAD" w:rsidRPr="00C468FA" w:rsidRDefault="00C468FA" w:rsidP="00984177">
      <w:pPr>
        <w:spacing w:before="48" w:line="200" w:lineRule="exact"/>
        <w:ind w:left="158" w:right="1800" w:hanging="15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Unlike</w:t>
      </w:r>
      <w:r w:rsidRPr="00C468FA">
        <w:rPr>
          <w:rFonts w:eastAsia="Arial"/>
          <w:spacing w:val="2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IF,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GOTO,</w:t>
      </w:r>
      <w:r w:rsidRPr="00C468FA">
        <w:rPr>
          <w:rFonts w:eastAsia="Arial"/>
          <w:spacing w:val="2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etc.,</w:t>
      </w:r>
      <w:r w:rsidRPr="00C468FA">
        <w:rPr>
          <w:rFonts w:eastAsia="Arial"/>
          <w:spacing w:val="1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which</w:t>
      </w:r>
      <w:r w:rsidRPr="00C468FA">
        <w:rPr>
          <w:rFonts w:eastAsia="Arial"/>
          <w:spacing w:val="20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 xml:space="preserve">are </w:t>
      </w:r>
      <w:r w:rsidRPr="00C468FA">
        <w:rPr>
          <w:rFonts w:eastAsia="Arial"/>
          <w:sz w:val="24"/>
          <w:szCs w:val="24"/>
        </w:rPr>
        <w:t>executable</w:t>
      </w:r>
      <w:r w:rsidRPr="00C468FA">
        <w:rPr>
          <w:rFonts w:eastAsia="Arial"/>
          <w:spacing w:val="37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statements</w:t>
      </w:r>
    </w:p>
    <w:p w:rsidR="00B50FAD" w:rsidRPr="00C468FA" w:rsidRDefault="00C468FA" w:rsidP="00984177">
      <w:pPr>
        <w:spacing w:before="35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Static</w:t>
      </w:r>
      <w:r w:rsidRPr="00C468FA">
        <w:rPr>
          <w:rFonts w:eastAsia="Arial"/>
          <w:spacing w:val="20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allocation</w:t>
      </w:r>
    </w:p>
    <w:p w:rsidR="00B50FAD" w:rsidRPr="00C468FA" w:rsidRDefault="00C468FA" w:rsidP="00984177">
      <w:pPr>
        <w:spacing w:before="45" w:line="160" w:lineRule="exact"/>
        <w:ind w:left="340" w:right="1318" w:hanging="12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Allocated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once,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cannot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be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deallocated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for reuse</w:t>
      </w:r>
    </w:p>
    <w:p w:rsidR="00B50FAD" w:rsidRPr="00C468FA" w:rsidRDefault="00C468FA" w:rsidP="00984177">
      <w:pPr>
        <w:spacing w:before="29"/>
        <w:ind w:left="178" w:right="1231"/>
        <w:jc w:val="both"/>
        <w:rPr>
          <w:rFonts w:eastAsia="Arial"/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FORTRAN</w:t>
      </w:r>
      <w:r w:rsidRPr="00C468FA">
        <w:rPr>
          <w:rFonts w:eastAsia="Arial"/>
          <w:spacing w:val="1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does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not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do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dynamic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allocation</w:t>
      </w:r>
    </w:p>
    <w:p w:rsidR="00B50FAD" w:rsidRPr="00C468FA" w:rsidRDefault="00B50FAD" w:rsidP="00984177">
      <w:pPr>
        <w:spacing w:before="1" w:line="16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</w:p>
    <w:p w:rsidR="00B50FAD" w:rsidRPr="00C468FA" w:rsidRDefault="00C468FA" w:rsidP="00984177">
      <w:pPr>
        <w:spacing w:before="25"/>
        <w:ind w:left="761" w:right="46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lastRenderedPageBreak/>
        <w:t>Optional</w:t>
      </w:r>
      <w:r w:rsidRPr="00C468FA">
        <w:rPr>
          <w:rFonts w:eastAsia="Arial"/>
          <w:spacing w:val="-10"/>
          <w:sz w:val="24"/>
          <w:szCs w:val="24"/>
        </w:rPr>
        <w:t xml:space="preserve"> </w:t>
      </w:r>
      <w:r w:rsidRPr="00C468FA">
        <w:rPr>
          <w:rFonts w:eastAsia="Arial"/>
          <w:w w:val="99"/>
          <w:sz w:val="24"/>
          <w:szCs w:val="24"/>
        </w:rPr>
        <w:t>Declaration</w:t>
      </w:r>
    </w:p>
    <w:p w:rsidR="00B50FAD" w:rsidRPr="00C468FA" w:rsidRDefault="00B50FAD" w:rsidP="00984177">
      <w:pPr>
        <w:spacing w:before="3" w:line="18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216" w:right="-42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FORTRAN does not require variables to be declared</w:t>
      </w:r>
    </w:p>
    <w:p w:rsidR="00B50FAD" w:rsidRPr="00C468FA" w:rsidRDefault="00C468FA" w:rsidP="00984177">
      <w:pPr>
        <w:spacing w:before="21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First</w:t>
      </w:r>
      <w:r w:rsidRPr="00C468FA">
        <w:rPr>
          <w:rFonts w:eastAsia="Arial"/>
          <w:spacing w:val="1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use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will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declare</w:t>
      </w:r>
      <w:r w:rsidRPr="00C468FA">
        <w:rPr>
          <w:rFonts w:eastAsia="Arial"/>
          <w:spacing w:val="2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variable</w:t>
      </w:r>
    </w:p>
    <w:p w:rsidR="00B50FAD" w:rsidRPr="00C468FA" w:rsidRDefault="00C468FA" w:rsidP="00984177">
      <w:pPr>
        <w:spacing w:before="30"/>
        <w:ind w:left="21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What</w:t>
      </w:r>
      <w:r w:rsidRPr="00C468FA">
        <w:rPr>
          <w:w w:val="150"/>
          <w:sz w:val="24"/>
          <w:szCs w:val="24"/>
        </w:rPr>
        <w:t>’</w:t>
      </w:r>
      <w:r w:rsidRPr="00C468FA">
        <w:rPr>
          <w:rFonts w:eastAsia="Arial"/>
          <w:sz w:val="24"/>
          <w:szCs w:val="24"/>
        </w:rPr>
        <w:t>s wrong with this?</w:t>
      </w:r>
    </w:p>
    <w:p w:rsidR="00B50FAD" w:rsidRPr="00C468FA" w:rsidRDefault="00C468FA" w:rsidP="00984177">
      <w:pPr>
        <w:spacing w:before="27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COUNT</w:t>
      </w:r>
      <w:r w:rsidRPr="00C468FA">
        <w:rPr>
          <w:rFonts w:eastAsia="Arial"/>
          <w:spacing w:val="2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=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COUMT</w:t>
      </w:r>
      <w:r w:rsidRPr="00C468FA">
        <w:rPr>
          <w:rFonts w:eastAsia="Arial"/>
          <w:spacing w:val="2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+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1</w:t>
      </w:r>
    </w:p>
    <w:p w:rsidR="00B50FAD" w:rsidRPr="00C468FA" w:rsidRDefault="00C468FA" w:rsidP="00984177">
      <w:pPr>
        <w:spacing w:before="26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What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if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first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use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is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not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assignment?</w:t>
      </w:r>
    </w:p>
    <w:p w:rsidR="00B50FAD" w:rsidRPr="00C468FA" w:rsidRDefault="00C468FA" w:rsidP="00984177">
      <w:pPr>
        <w:spacing w:before="24"/>
        <w:ind w:left="21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Convention:</w:t>
      </w:r>
    </w:p>
    <w:p w:rsidR="00B50FAD" w:rsidRPr="00C468FA" w:rsidRDefault="00C468FA" w:rsidP="00984177">
      <w:pPr>
        <w:spacing w:before="28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Variables</w:t>
      </w:r>
      <w:r w:rsidRPr="00C468FA">
        <w:rPr>
          <w:rFonts w:eastAsia="Arial"/>
          <w:spacing w:val="2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starting</w:t>
      </w:r>
      <w:r w:rsidRPr="00C468FA">
        <w:rPr>
          <w:rFonts w:eastAsia="Arial"/>
          <w:spacing w:val="2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with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letters</w:t>
      </w:r>
      <w:r w:rsidRPr="00C468FA">
        <w:rPr>
          <w:rFonts w:eastAsia="Arial"/>
          <w:spacing w:val="2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i,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j,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k,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l,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m,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are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integers</w:t>
      </w:r>
    </w:p>
    <w:p w:rsidR="00B50FAD" w:rsidRPr="00C468FA" w:rsidRDefault="00C468FA" w:rsidP="00984177">
      <w:pPr>
        <w:spacing w:before="26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Others</w:t>
      </w:r>
      <w:r w:rsidRPr="00C468FA">
        <w:rPr>
          <w:rFonts w:eastAsia="Arial"/>
          <w:spacing w:val="2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are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floating</w:t>
      </w:r>
      <w:r w:rsidRPr="00C468FA">
        <w:rPr>
          <w:rFonts w:eastAsia="Arial"/>
          <w:spacing w:val="23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point</w:t>
      </w:r>
    </w:p>
    <w:p w:rsidR="00B50FAD" w:rsidRPr="00C468FA" w:rsidRDefault="00C468FA" w:rsidP="00984177">
      <w:pPr>
        <w:spacing w:before="36" w:line="120" w:lineRule="exact"/>
        <w:ind w:left="556" w:right="146" w:hanging="12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Bad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practice:</w:t>
      </w:r>
      <w:r w:rsidRPr="00C468FA">
        <w:rPr>
          <w:rFonts w:eastAsia="Arial"/>
          <w:spacing w:val="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 xml:space="preserve">Encourages 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funny</w:t>
      </w:r>
      <w:r w:rsidRPr="00C468FA">
        <w:rPr>
          <w:rFonts w:eastAsia="Arial"/>
          <w:spacing w:val="1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names</w:t>
      </w:r>
      <w:r w:rsidRPr="00C468FA">
        <w:rPr>
          <w:rFonts w:eastAsia="Arial"/>
          <w:spacing w:val="2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(KOUNT,</w:t>
      </w:r>
      <w:r w:rsidRPr="00C468FA">
        <w:rPr>
          <w:rFonts w:eastAsia="Arial"/>
          <w:spacing w:val="29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ISUM, XLENGTH…)</w:t>
      </w:r>
    </w:p>
    <w:p w:rsidR="00B50FAD" w:rsidRPr="00C468FA" w:rsidRDefault="00C468FA" w:rsidP="00984177">
      <w:pPr>
        <w:spacing w:before="6" w:line="160" w:lineRule="exact"/>
        <w:jc w:val="both"/>
        <w:rPr>
          <w:sz w:val="24"/>
          <w:szCs w:val="24"/>
        </w:rPr>
      </w:pPr>
      <w:r w:rsidRPr="00C468FA">
        <w:rPr>
          <w:sz w:val="24"/>
          <w:szCs w:val="24"/>
        </w:rPr>
        <w:br w:type="column"/>
      </w:r>
    </w:p>
    <w:p w:rsidR="00B50FAD" w:rsidRPr="00C468FA" w:rsidRDefault="00C468FA" w:rsidP="00984177">
      <w:pPr>
        <w:ind w:left="205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Now:</w:t>
      </w:r>
      <w:r w:rsidRPr="00C468FA">
        <w:rPr>
          <w:rFonts w:eastAsia="Arial"/>
          <w:spacing w:val="-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Semantics</w:t>
      </w:r>
      <w:r w:rsidRPr="00C468FA">
        <w:rPr>
          <w:rFonts w:eastAsia="Arial"/>
          <w:spacing w:val="-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(meaning)</w:t>
      </w:r>
    </w:p>
    <w:p w:rsidR="00B50FAD" w:rsidRPr="00C468FA" w:rsidRDefault="00B50FAD" w:rsidP="00984177">
      <w:pPr>
        <w:spacing w:before="11" w:line="24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sz w:val="24"/>
          <w:szCs w:val="24"/>
        </w:rPr>
        <w:t>“</w:t>
      </w:r>
      <w:r w:rsidRPr="00C468FA">
        <w:rPr>
          <w:rFonts w:eastAsia="Arial"/>
          <w:sz w:val="24"/>
          <w:szCs w:val="24"/>
        </w:rPr>
        <w:t>They</w:t>
      </w:r>
      <w:r w:rsidRPr="00C468FA">
        <w:rPr>
          <w:rFonts w:eastAsia="Arial"/>
          <w:spacing w:val="3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went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the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bank</w:t>
      </w:r>
      <w:r w:rsidRPr="00C468FA">
        <w:rPr>
          <w:rFonts w:eastAsia="Arial"/>
          <w:spacing w:val="1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of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the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Rio</w:t>
      </w:r>
    </w:p>
    <w:p w:rsidR="00B50FAD" w:rsidRPr="00C468FA" w:rsidRDefault="00C468FA" w:rsidP="00984177">
      <w:pPr>
        <w:spacing w:before="15"/>
        <w:ind w:left="158"/>
        <w:jc w:val="both"/>
        <w:rPr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Grande.</w:t>
      </w:r>
      <w:r w:rsidRPr="00C468FA">
        <w:rPr>
          <w:w w:val="117"/>
          <w:sz w:val="24"/>
          <w:szCs w:val="24"/>
        </w:rPr>
        <w:t>”</w:t>
      </w:r>
    </w:p>
    <w:p w:rsidR="00B50FAD" w:rsidRPr="00C468FA" w:rsidRDefault="00C468FA" w:rsidP="00984177">
      <w:pPr>
        <w:spacing w:before="60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What</w:t>
      </w:r>
      <w:r w:rsidRPr="00C468FA">
        <w:rPr>
          <w:rFonts w:eastAsia="Arial"/>
          <w:spacing w:val="1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does</w:t>
      </w:r>
      <w:r w:rsidRPr="00C468FA">
        <w:rPr>
          <w:rFonts w:eastAsia="Arial"/>
          <w:spacing w:val="1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this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mean?</w:t>
      </w:r>
    </w:p>
    <w:p w:rsidR="00B50FAD" w:rsidRPr="00C468FA" w:rsidRDefault="00C468FA" w:rsidP="00984177">
      <w:pPr>
        <w:spacing w:before="63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How</w:t>
      </w:r>
      <w:r w:rsidRPr="00C468FA">
        <w:rPr>
          <w:rFonts w:eastAsia="Arial"/>
          <w:spacing w:val="1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do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we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know?</w:t>
      </w:r>
    </w:p>
    <w:p w:rsidR="00B50FAD" w:rsidRPr="00C468FA" w:rsidRDefault="00C468FA" w:rsidP="00984177">
      <w:pPr>
        <w:spacing w:before="63"/>
        <w:jc w:val="both"/>
        <w:rPr>
          <w:rFonts w:eastAsia="Arial"/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CONTEXT,</w:t>
      </w:r>
      <w:r w:rsidRPr="00C468FA">
        <w:rPr>
          <w:rFonts w:eastAsia="Arial"/>
          <w:spacing w:val="3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CONTEXT,</w:t>
      </w:r>
      <w:r w:rsidRPr="00C468FA">
        <w:rPr>
          <w:rFonts w:eastAsia="Arial"/>
          <w:spacing w:val="38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CONTEXT</w:t>
      </w: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before="2" w:line="260" w:lineRule="exact"/>
        <w:jc w:val="both"/>
        <w:rPr>
          <w:sz w:val="24"/>
          <w:szCs w:val="24"/>
        </w:rPr>
        <w:sectPr w:rsidR="00B50FAD" w:rsidRPr="00C468FA" w:rsidSect="00C468FA">
          <w:pgSz w:w="12240" w:h="15840"/>
          <w:pgMar w:top="1060" w:right="740" w:bottom="280" w:left="1720" w:header="838" w:footer="837" w:gutter="0"/>
          <w:cols w:space="720"/>
        </w:sectPr>
      </w:pPr>
    </w:p>
    <w:p w:rsidR="00B50FAD" w:rsidRPr="00C468FA" w:rsidRDefault="00C468FA" w:rsidP="00984177">
      <w:pPr>
        <w:spacing w:before="25"/>
        <w:ind w:left="52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lastRenderedPageBreak/>
        <w:t>Programming</w:t>
      </w:r>
      <w:r w:rsidRPr="00C468FA">
        <w:rPr>
          <w:rFonts w:eastAsia="Arial"/>
          <w:spacing w:val="-1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Languages</w:t>
      </w:r>
    </w:p>
    <w:p w:rsidR="00B50FAD" w:rsidRPr="00C468FA" w:rsidRDefault="00B50FAD" w:rsidP="00984177">
      <w:pPr>
        <w:spacing w:before="12" w:line="22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21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X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=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COUNT(I)</w:t>
      </w:r>
    </w:p>
    <w:p w:rsidR="00B50FAD" w:rsidRPr="00C468FA" w:rsidRDefault="00C468FA" w:rsidP="00984177">
      <w:pPr>
        <w:spacing w:before="37"/>
        <w:ind w:left="21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What</w:t>
      </w:r>
      <w:r w:rsidRPr="00C468FA">
        <w:rPr>
          <w:rFonts w:eastAsia="Arial"/>
          <w:spacing w:val="1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does</w:t>
      </w:r>
      <w:r w:rsidRPr="00C468FA">
        <w:rPr>
          <w:rFonts w:eastAsia="Arial"/>
          <w:spacing w:val="1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this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mean</w:t>
      </w:r>
    </w:p>
    <w:p w:rsidR="00B50FAD" w:rsidRPr="00C468FA" w:rsidRDefault="00C468FA" w:rsidP="00984177">
      <w:pPr>
        <w:spacing w:before="31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X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integer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or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real</w:t>
      </w:r>
    </w:p>
    <w:p w:rsidR="00B50FAD" w:rsidRPr="00C468FA" w:rsidRDefault="00C468FA" w:rsidP="00984177">
      <w:pPr>
        <w:spacing w:before="33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COUNT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array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or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function</w:t>
      </w:r>
    </w:p>
    <w:p w:rsidR="00B50FAD" w:rsidRPr="00C468FA" w:rsidRDefault="00C468FA" w:rsidP="00984177">
      <w:pPr>
        <w:spacing w:before="41"/>
        <w:ind w:left="21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Again</w:t>
      </w:r>
      <w:r w:rsidRPr="00C468FA">
        <w:rPr>
          <w:rFonts w:eastAsia="Arial"/>
          <w:spacing w:val="20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Context</w:t>
      </w:r>
    </w:p>
    <w:p w:rsidR="00B50FAD" w:rsidRPr="00C468FA" w:rsidRDefault="00C468FA" w:rsidP="00984177">
      <w:pPr>
        <w:spacing w:before="39" w:line="160" w:lineRule="exact"/>
        <w:ind w:left="556" w:right="-28" w:hanging="12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Set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of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variables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visible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when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statement</w:t>
      </w:r>
      <w:r w:rsidRPr="00C468FA">
        <w:rPr>
          <w:rFonts w:eastAsia="Arial"/>
          <w:spacing w:val="15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is seen</w:t>
      </w:r>
    </w:p>
    <w:p w:rsidR="00B50FAD" w:rsidRPr="00C468FA" w:rsidRDefault="00C468FA" w:rsidP="00984177">
      <w:pPr>
        <w:spacing w:before="43"/>
        <w:ind w:left="21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Context</w:t>
      </w:r>
      <w:r w:rsidRPr="00C468FA">
        <w:rPr>
          <w:rFonts w:eastAsia="Arial"/>
          <w:spacing w:val="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is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called</w:t>
      </w:r>
      <w:r w:rsidRPr="00C468FA">
        <w:rPr>
          <w:rFonts w:eastAsia="Arial"/>
          <w:spacing w:val="21"/>
          <w:sz w:val="24"/>
          <w:szCs w:val="24"/>
        </w:rPr>
        <w:t xml:space="preserve"> </w:t>
      </w:r>
      <w:r w:rsidRPr="00C468FA">
        <w:rPr>
          <w:rFonts w:eastAsia="Arial"/>
          <w:color w:val="009898"/>
          <w:w w:val="104"/>
          <w:sz w:val="24"/>
          <w:szCs w:val="24"/>
        </w:rPr>
        <w:t>ENVIRONMENT</w:t>
      </w:r>
    </w:p>
    <w:p w:rsidR="00B50FAD" w:rsidRPr="00C468FA" w:rsidRDefault="00C468FA" w:rsidP="00984177">
      <w:pPr>
        <w:spacing w:before="25"/>
        <w:ind w:left="1262" w:right="2456"/>
        <w:jc w:val="both"/>
        <w:rPr>
          <w:rFonts w:eastAsia="Arial"/>
          <w:sz w:val="24"/>
          <w:szCs w:val="24"/>
        </w:rPr>
      </w:pPr>
      <w:r w:rsidRPr="00C468FA">
        <w:rPr>
          <w:sz w:val="24"/>
          <w:szCs w:val="24"/>
        </w:rPr>
        <w:br w:type="column"/>
      </w:r>
      <w:r w:rsidRPr="00C468FA">
        <w:rPr>
          <w:rFonts w:eastAsia="Arial"/>
          <w:w w:val="99"/>
          <w:sz w:val="24"/>
          <w:szCs w:val="24"/>
        </w:rPr>
        <w:lastRenderedPageBreak/>
        <w:t>SCOPE</w:t>
      </w:r>
    </w:p>
    <w:p w:rsidR="00B50FAD" w:rsidRPr="00C468FA" w:rsidRDefault="00B50FAD" w:rsidP="00984177">
      <w:pPr>
        <w:spacing w:before="11" w:line="24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-35" w:right="206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Scope</w:t>
      </w:r>
      <w:r w:rsidRPr="00C468FA">
        <w:rPr>
          <w:rFonts w:eastAsia="Arial"/>
          <w:spacing w:val="2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of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binding</w:t>
      </w:r>
      <w:r w:rsidRPr="00C468FA">
        <w:rPr>
          <w:rFonts w:eastAsia="Arial"/>
          <w:spacing w:val="2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of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name</w:t>
      </w:r>
    </w:p>
    <w:p w:rsidR="00B50FAD" w:rsidRPr="00C468FA" w:rsidRDefault="00C468FA" w:rsidP="00984177">
      <w:pPr>
        <w:spacing w:before="50"/>
        <w:ind w:left="21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Region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of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program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where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binding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is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visible</w:t>
      </w:r>
    </w:p>
    <w:p w:rsidR="00B50FAD" w:rsidRPr="00C468FA" w:rsidRDefault="00C468FA" w:rsidP="00984177">
      <w:pPr>
        <w:spacing w:before="6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FORTRAN</w:t>
      </w:r>
    </w:p>
    <w:p w:rsidR="00B50FAD" w:rsidRPr="00C468FA" w:rsidRDefault="00C468FA" w:rsidP="00984177">
      <w:pPr>
        <w:spacing w:before="52"/>
        <w:ind w:left="21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Subprogram</w:t>
      </w:r>
      <w:r w:rsidRPr="00C468FA">
        <w:rPr>
          <w:rFonts w:eastAsia="Arial"/>
          <w:spacing w:val="1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names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GLOBAL</w:t>
      </w:r>
    </w:p>
    <w:p w:rsidR="00B50FAD" w:rsidRPr="00C468FA" w:rsidRDefault="00C468FA" w:rsidP="00984177">
      <w:pPr>
        <w:spacing w:before="46"/>
        <w:ind w:left="391" w:right="231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pacing w:val="-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Can be called from anywhere</w:t>
      </w:r>
    </w:p>
    <w:p w:rsidR="00B50FAD" w:rsidRPr="00C468FA" w:rsidRDefault="00C468FA" w:rsidP="00984177">
      <w:pPr>
        <w:spacing w:before="49"/>
        <w:ind w:left="21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Variable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names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LOCAL</w:t>
      </w:r>
    </w:p>
    <w:p w:rsidR="00B50FAD" w:rsidRPr="00C468FA" w:rsidRDefault="00C468FA" w:rsidP="00984177">
      <w:pPr>
        <w:spacing w:before="46"/>
        <w:ind w:left="422"/>
        <w:jc w:val="both"/>
        <w:rPr>
          <w:rFonts w:eastAsia="Arial"/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pacing w:val="-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 subprogram where declared</w:t>
      </w:r>
    </w:p>
    <w:p w:rsidR="00B50FAD" w:rsidRPr="00C468FA" w:rsidRDefault="00B50FAD" w:rsidP="00984177">
      <w:pPr>
        <w:spacing w:before="6" w:line="12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</w:p>
    <w:p w:rsidR="00B50FAD" w:rsidRPr="00C468FA" w:rsidRDefault="00B50FAD" w:rsidP="00984177">
      <w:pPr>
        <w:spacing w:before="1" w:line="12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987" w:right="-5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Contour</w:t>
      </w:r>
      <w:r w:rsidRPr="00C468FA">
        <w:rPr>
          <w:rFonts w:eastAsia="Arial"/>
          <w:spacing w:val="-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Diagram</w:t>
      </w:r>
    </w:p>
    <w:p w:rsidR="00B50FAD" w:rsidRPr="00C468FA" w:rsidRDefault="00CC4901" w:rsidP="00984177">
      <w:pPr>
        <w:spacing w:before="58"/>
        <w:ind w:left="674"/>
        <w:jc w:val="both"/>
        <w:rPr>
          <w:rFonts w:eastAsia="Tahoma"/>
          <w:sz w:val="24"/>
          <w:szCs w:val="24"/>
        </w:rPr>
      </w:pPr>
      <w:r>
        <w:rPr>
          <w:sz w:val="24"/>
          <w:szCs w:val="24"/>
        </w:rPr>
        <w:pict>
          <v:shape id="_x0000_s1071" type="#_x0000_t202" style="position:absolute;left:0;text-align:left;margin-left:116.9pt;margin-top:8.1pt;width:131.15pt;height:92.35pt;z-index:-169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69"/>
                    <w:gridCol w:w="369"/>
                    <w:gridCol w:w="634"/>
                    <w:gridCol w:w="369"/>
                    <w:gridCol w:w="369"/>
                    <w:gridCol w:w="493"/>
                  </w:tblGrid>
                  <w:tr w:rsidR="00C468FA">
                    <w:trPr>
                      <w:trHeight w:hRule="exact" w:val="169"/>
                    </w:trPr>
                    <w:tc>
                      <w:tcPr>
                        <w:tcW w:w="3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C468FA" w:rsidRDefault="00C468FA">
                        <w:pPr>
                          <w:spacing w:before="26"/>
                          <w:ind w:left="36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w w:val="105"/>
                            <w:sz w:val="10"/>
                            <w:szCs w:val="10"/>
                          </w:rPr>
                          <w:t>R</w:t>
                        </w:r>
                      </w:p>
                    </w:tc>
                    <w:tc>
                      <w:tcPr>
                        <w:tcW w:w="369" w:type="dxa"/>
                        <w:tcBorders>
                          <w:top w:val="single" w:sz="5" w:space="0" w:color="000000"/>
                          <w:left w:val="single" w:sz="2" w:space="0" w:color="000000"/>
                          <w:bottom w:val="single" w:sz="2" w:space="0" w:color="000000"/>
                          <w:right w:val="single" w:sz="5" w:space="0" w:color="000000"/>
                        </w:tcBorders>
                      </w:tcPr>
                      <w:p w:rsidR="00C468FA" w:rsidRDefault="00C468FA"/>
                    </w:tc>
                    <w:tc>
                      <w:tcPr>
                        <w:tcW w:w="1865" w:type="dxa"/>
                        <w:gridSpan w:val="4"/>
                        <w:vMerge w:val="restart"/>
                        <w:tcBorders>
                          <w:top w:val="single" w:sz="3" w:space="0" w:color="000000"/>
                          <w:left w:val="single" w:sz="5" w:space="0" w:color="000000"/>
                          <w:right w:val="single" w:sz="3" w:space="0" w:color="000000"/>
                        </w:tcBorders>
                      </w:tcPr>
                      <w:p w:rsidR="00C468FA" w:rsidRDefault="00C468FA">
                        <w:pPr>
                          <w:spacing w:before="55"/>
                          <w:ind w:left="810"/>
                          <w:rPr>
                            <w:rFonts w:ascii="Tahoma" w:eastAsia="Tahoma" w:hAnsi="Tahoma" w:cs="Tahoma"/>
                            <w:sz w:val="8"/>
                            <w:szCs w:val="8"/>
                          </w:rPr>
                        </w:pPr>
                        <w:r>
                          <w:rPr>
                            <w:rFonts w:ascii="Tahoma" w:eastAsia="Tahoma" w:hAnsi="Tahoma" w:cs="Tahoma"/>
                            <w:sz w:val="8"/>
                            <w:szCs w:val="8"/>
                          </w:rPr>
                          <w:t>Main</w:t>
                        </w:r>
                        <w:r>
                          <w:rPr>
                            <w:rFonts w:ascii="Tahoma" w:eastAsia="Tahoma" w:hAnsi="Tahoma" w:cs="Tahoma"/>
                            <w:spacing w:val="4"/>
                            <w:sz w:val="8"/>
                            <w:szCs w:val="8"/>
                          </w:rPr>
                          <w:t xml:space="preserve"> </w:t>
                        </w:r>
                        <w:r>
                          <w:rPr>
                            <w:rFonts w:ascii="Tahoma" w:eastAsia="Tahoma" w:hAnsi="Tahoma" w:cs="Tahoma"/>
                            <w:w w:val="102"/>
                            <w:sz w:val="8"/>
                            <w:szCs w:val="8"/>
                          </w:rPr>
                          <w:t>prog</w:t>
                        </w:r>
                        <w:r>
                          <w:rPr>
                            <w:rFonts w:ascii="Tahoma" w:eastAsia="Tahoma" w:hAnsi="Tahoma" w:cs="Tahoma"/>
                            <w:spacing w:val="-1"/>
                            <w:w w:val="102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Tahoma" w:eastAsia="Tahoma" w:hAnsi="Tahoma" w:cs="Tahoma"/>
                            <w:w w:val="102"/>
                            <w:sz w:val="8"/>
                            <w:szCs w:val="8"/>
                          </w:rPr>
                          <w:t>am</w:t>
                        </w:r>
                      </w:p>
                      <w:p w:rsidR="00C468FA" w:rsidRDefault="00C468FA">
                        <w:pPr>
                          <w:spacing w:before="89" w:line="80" w:lineRule="exact"/>
                          <w:ind w:left="817" w:right="906"/>
                          <w:jc w:val="center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w w:val="105"/>
                            <w:position w:val="-2"/>
                            <w:sz w:val="10"/>
                            <w:szCs w:val="10"/>
                          </w:rPr>
                          <w:t>X</w:t>
                        </w:r>
                      </w:p>
                    </w:tc>
                  </w:tr>
                  <w:tr w:rsidR="00C468FA">
                    <w:trPr>
                      <w:trHeight w:hRule="exact" w:val="169"/>
                    </w:trPr>
                    <w:tc>
                      <w:tcPr>
                        <w:tcW w:w="369" w:type="dxa"/>
                        <w:tcBorders>
                          <w:top w:val="single" w:sz="2" w:space="0" w:color="000000"/>
                          <w:left w:val="single" w:sz="5" w:space="0" w:color="000000"/>
                          <w:bottom w:val="single" w:sz="5" w:space="0" w:color="000000"/>
                          <w:right w:val="single" w:sz="2" w:space="0" w:color="000000"/>
                        </w:tcBorders>
                      </w:tcPr>
                      <w:p w:rsidR="00C468FA" w:rsidRDefault="00C468FA">
                        <w:pPr>
                          <w:spacing w:before="30"/>
                          <w:ind w:left="36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w w:val="105"/>
                            <w:sz w:val="10"/>
                            <w:szCs w:val="10"/>
                          </w:rPr>
                          <w:t>S</w:t>
                        </w:r>
                      </w:p>
                    </w:tc>
                    <w:tc>
                      <w:tcPr>
                        <w:tcW w:w="3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468FA" w:rsidRDefault="00C468FA"/>
                    </w:tc>
                    <w:tc>
                      <w:tcPr>
                        <w:tcW w:w="1865" w:type="dxa"/>
                        <w:gridSpan w:val="4"/>
                        <w:vMerge/>
                        <w:tcBorders>
                          <w:left w:val="single" w:sz="5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C468FA" w:rsidRDefault="00C468FA"/>
                    </w:tc>
                  </w:tr>
                  <w:tr w:rsidR="00C468FA">
                    <w:trPr>
                      <w:trHeight w:hRule="exact" w:val="648"/>
                    </w:trPr>
                    <w:tc>
                      <w:tcPr>
                        <w:tcW w:w="2603" w:type="dxa"/>
                        <w:gridSpan w:val="6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C468FA" w:rsidRDefault="00C468FA">
                        <w:pPr>
                          <w:spacing w:before="8" w:line="16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C468FA" w:rsidRDefault="00C468FA">
                        <w:pPr>
                          <w:spacing w:line="355" w:lineRule="auto"/>
                          <w:ind w:left="1819" w:right="605"/>
                          <w:jc w:val="right"/>
                          <w:rPr>
                            <w:rFonts w:ascii="Tahoma" w:eastAsia="Tahoma" w:hAnsi="Tahoma" w:cs="Tahoma"/>
                            <w:sz w:val="8"/>
                            <w:szCs w:val="8"/>
                          </w:rPr>
                        </w:pPr>
                        <w:r>
                          <w:rPr>
                            <w:rFonts w:ascii="Tahoma" w:eastAsia="Tahoma" w:hAnsi="Tahoma" w:cs="Tahoma"/>
                            <w:w w:val="102"/>
                            <w:sz w:val="8"/>
                            <w:szCs w:val="8"/>
                          </w:rPr>
                          <w:t>R(2) S(X)</w:t>
                        </w:r>
                      </w:p>
                      <w:p w:rsidR="00C468FA" w:rsidRDefault="00C468FA">
                        <w:pPr>
                          <w:spacing w:before="30"/>
                          <w:ind w:left="109"/>
                          <w:rPr>
                            <w:rFonts w:ascii="Tahoma" w:eastAsia="Tahoma" w:hAnsi="Tahoma" w:cs="Tahoma"/>
                            <w:sz w:val="8"/>
                            <w:szCs w:val="8"/>
                          </w:rPr>
                        </w:pPr>
                        <w:r>
                          <w:rPr>
                            <w:rFonts w:ascii="Tahoma" w:eastAsia="Tahoma" w:hAnsi="Tahoma" w:cs="Tahoma"/>
                            <w:sz w:val="8"/>
                            <w:szCs w:val="8"/>
                          </w:rPr>
                          <w:t xml:space="preserve">R                                                 </w:t>
                        </w:r>
                        <w:r>
                          <w:rPr>
                            <w:rFonts w:ascii="Tahoma" w:eastAsia="Tahoma" w:hAnsi="Tahoma" w:cs="Tahoma"/>
                            <w:spacing w:val="4"/>
                            <w:sz w:val="8"/>
                            <w:szCs w:val="8"/>
                          </w:rPr>
                          <w:t xml:space="preserve"> </w:t>
                        </w:r>
                        <w:r>
                          <w:rPr>
                            <w:rFonts w:ascii="Tahoma" w:eastAsia="Tahoma" w:hAnsi="Tahoma" w:cs="Tahoma"/>
                            <w:w w:val="102"/>
                            <w:position w:val="-4"/>
                            <w:sz w:val="8"/>
                            <w:szCs w:val="8"/>
                          </w:rPr>
                          <w:t>S</w:t>
                        </w:r>
                      </w:p>
                    </w:tc>
                  </w:tr>
                  <w:tr w:rsidR="00C468FA">
                    <w:trPr>
                      <w:trHeight w:hRule="exact" w:val="169"/>
                    </w:trPr>
                    <w:tc>
                      <w:tcPr>
                        <w:tcW w:w="1372" w:type="dxa"/>
                        <w:gridSpan w:val="3"/>
                        <w:vMerge w:val="restart"/>
                        <w:tcBorders>
                          <w:top w:val="nil"/>
                          <w:left w:val="single" w:sz="3" w:space="0" w:color="000000"/>
                          <w:right w:val="single" w:sz="3" w:space="0" w:color="000000"/>
                        </w:tcBorders>
                      </w:tcPr>
                      <w:p w:rsidR="00C468FA" w:rsidRDefault="00C468FA">
                        <w:pPr>
                          <w:spacing w:line="100" w:lineRule="exact"/>
                          <w:ind w:left="109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w w:val="105"/>
                            <w:sz w:val="10"/>
                            <w:szCs w:val="10"/>
                          </w:rPr>
                          <w:t>N</w:t>
                        </w:r>
                      </w:p>
                      <w:p w:rsidR="00C468FA" w:rsidRDefault="00C468FA">
                        <w:pPr>
                          <w:spacing w:line="160" w:lineRule="atLeast"/>
                          <w:ind w:left="109" w:right="1163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w w:val="105"/>
                            <w:sz w:val="10"/>
                            <w:szCs w:val="10"/>
                          </w:rPr>
                          <w:t>X Y</w:t>
                        </w:r>
                      </w:p>
                      <w:p w:rsidR="00C468FA" w:rsidRDefault="00C468FA">
                        <w:pPr>
                          <w:spacing w:line="40" w:lineRule="exact"/>
                          <w:ind w:left="883"/>
                          <w:rPr>
                            <w:rFonts w:ascii="Tahoma" w:eastAsia="Tahoma" w:hAnsi="Tahoma" w:cs="Tahoma"/>
                            <w:sz w:val="8"/>
                            <w:szCs w:val="8"/>
                          </w:rPr>
                        </w:pPr>
                        <w:r>
                          <w:rPr>
                            <w:rFonts w:ascii="Tahoma" w:eastAsia="Tahoma" w:hAnsi="Tahoma" w:cs="Tahoma"/>
                            <w:w w:val="102"/>
                            <w:position w:val="1"/>
                            <w:sz w:val="8"/>
                            <w:szCs w:val="8"/>
                          </w:rPr>
                          <w:t>S(X)</w:t>
                        </w:r>
                      </w:p>
                    </w:tc>
                    <w:tc>
                      <w:tcPr>
                        <w:tcW w:w="3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C468FA" w:rsidRDefault="00C468FA">
                        <w:pPr>
                          <w:spacing w:before="26"/>
                          <w:ind w:left="36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w w:val="105"/>
                            <w:sz w:val="10"/>
                            <w:szCs w:val="10"/>
                          </w:rPr>
                          <w:t>N</w:t>
                        </w:r>
                      </w:p>
                    </w:tc>
                    <w:tc>
                      <w:tcPr>
                        <w:tcW w:w="369" w:type="dxa"/>
                        <w:tcBorders>
                          <w:top w:val="single" w:sz="5" w:space="0" w:color="000000"/>
                          <w:left w:val="single" w:sz="2" w:space="0" w:color="000000"/>
                          <w:bottom w:val="single" w:sz="2" w:space="0" w:color="000000"/>
                          <w:right w:val="single" w:sz="5" w:space="0" w:color="000000"/>
                        </w:tcBorders>
                      </w:tcPr>
                      <w:p w:rsidR="00C468FA" w:rsidRDefault="00C468FA"/>
                    </w:tc>
                    <w:tc>
                      <w:tcPr>
                        <w:tcW w:w="493" w:type="dxa"/>
                        <w:vMerge w:val="restart"/>
                        <w:tcBorders>
                          <w:top w:val="single" w:sz="3" w:space="0" w:color="000000"/>
                          <w:left w:val="single" w:sz="5" w:space="0" w:color="000000"/>
                          <w:right w:val="single" w:sz="3" w:space="0" w:color="000000"/>
                        </w:tcBorders>
                      </w:tcPr>
                      <w:p w:rsidR="00C468FA" w:rsidRDefault="00C468FA"/>
                    </w:tc>
                  </w:tr>
                  <w:tr w:rsidR="00C468FA">
                    <w:trPr>
                      <w:trHeight w:hRule="exact" w:val="169"/>
                    </w:trPr>
                    <w:tc>
                      <w:tcPr>
                        <w:tcW w:w="1372" w:type="dxa"/>
                        <w:gridSpan w:val="3"/>
                        <w:vMerge/>
                        <w:tcBorders>
                          <w:left w:val="single" w:sz="3" w:space="0" w:color="000000"/>
                          <w:right w:val="single" w:sz="3" w:space="0" w:color="000000"/>
                        </w:tcBorders>
                      </w:tcPr>
                      <w:p w:rsidR="00C468FA" w:rsidRDefault="00C468FA"/>
                    </w:tc>
                    <w:tc>
                      <w:tcPr>
                        <w:tcW w:w="369" w:type="dxa"/>
                        <w:tcBorders>
                          <w:top w:val="single" w:sz="2" w:space="0" w:color="000000"/>
                          <w:left w:val="single" w:sz="5" w:space="0" w:color="000000"/>
                          <w:bottom w:val="single" w:sz="5" w:space="0" w:color="000000"/>
                          <w:right w:val="single" w:sz="2" w:space="0" w:color="000000"/>
                        </w:tcBorders>
                      </w:tcPr>
                      <w:p w:rsidR="00C468FA" w:rsidRDefault="00C468FA">
                        <w:pPr>
                          <w:spacing w:before="30"/>
                          <w:ind w:left="36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w w:val="105"/>
                            <w:sz w:val="10"/>
                            <w:szCs w:val="10"/>
                          </w:rPr>
                          <w:t>Y</w:t>
                        </w:r>
                      </w:p>
                    </w:tc>
                    <w:tc>
                      <w:tcPr>
                        <w:tcW w:w="3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468FA" w:rsidRDefault="00C468FA"/>
                    </w:tc>
                    <w:tc>
                      <w:tcPr>
                        <w:tcW w:w="493" w:type="dxa"/>
                        <w:vMerge/>
                        <w:tcBorders>
                          <w:left w:val="single" w:sz="5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C468FA" w:rsidRDefault="00C468FA"/>
                    </w:tc>
                  </w:tr>
                  <w:tr w:rsidR="00C468FA">
                    <w:trPr>
                      <w:trHeight w:hRule="exact" w:val="401"/>
                    </w:trPr>
                    <w:tc>
                      <w:tcPr>
                        <w:tcW w:w="1372" w:type="dxa"/>
                        <w:gridSpan w:val="3"/>
                        <w:vMerge/>
                        <w:tcBorders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C468FA" w:rsidRDefault="00C468FA"/>
                    </w:tc>
                    <w:tc>
                      <w:tcPr>
                        <w:tcW w:w="1231" w:type="dxa"/>
                        <w:gridSpan w:val="3"/>
                        <w:tcBorders>
                          <w:top w:val="nil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 w:rsidR="00C468FA" w:rsidRDefault="00C468FA"/>
                    </w:tc>
                  </w:tr>
                  <w:tr w:rsidR="00C468FA">
                    <w:trPr>
                      <w:trHeight w:hRule="exact" w:val="106"/>
                    </w:trPr>
                    <w:tc>
                      <w:tcPr>
                        <w:tcW w:w="2603" w:type="dxa"/>
                        <w:gridSpan w:val="6"/>
                        <w:tcBorders>
                          <w:top w:val="nil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 w:rsidR="00C468FA" w:rsidRDefault="00C468FA"/>
                    </w:tc>
                  </w:tr>
                </w:tbl>
                <w:p w:rsidR="00C468FA" w:rsidRDefault="00C468FA"/>
              </w:txbxContent>
            </v:textbox>
            <w10:wrap anchorx="page"/>
          </v:shape>
        </w:pict>
      </w:r>
      <w:r>
        <w:rPr>
          <w:sz w:val="24"/>
          <w:szCs w:val="24"/>
        </w:rPr>
        <w:pict>
          <v:shape id="_x0000_s1070" type="#_x0000_t202" style="position:absolute;left:0;text-align:left;margin-left:120.45pt;margin-top:55.65pt;width:60.8pt;height:37.8pt;z-index:-1695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69"/>
                    <w:gridCol w:w="369"/>
                    <w:gridCol w:w="458"/>
                  </w:tblGrid>
                  <w:tr w:rsidR="00C468FA">
                    <w:trPr>
                      <w:trHeight w:hRule="exact" w:val="169"/>
                    </w:trPr>
                    <w:tc>
                      <w:tcPr>
                        <w:tcW w:w="3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C468FA" w:rsidRDefault="00C468FA"/>
                    </w:tc>
                    <w:tc>
                      <w:tcPr>
                        <w:tcW w:w="369" w:type="dxa"/>
                        <w:tcBorders>
                          <w:top w:val="single" w:sz="5" w:space="0" w:color="000000"/>
                          <w:left w:val="single" w:sz="2" w:space="0" w:color="000000"/>
                          <w:bottom w:val="single" w:sz="2" w:space="0" w:color="000000"/>
                          <w:right w:val="single" w:sz="5" w:space="0" w:color="000000"/>
                        </w:tcBorders>
                      </w:tcPr>
                      <w:p w:rsidR="00C468FA" w:rsidRDefault="00C468FA"/>
                    </w:tc>
                    <w:tc>
                      <w:tcPr>
                        <w:tcW w:w="457" w:type="dxa"/>
                        <w:vMerge w:val="restart"/>
                        <w:tcBorders>
                          <w:top w:val="single" w:sz="3" w:space="0" w:color="000000"/>
                          <w:left w:val="single" w:sz="5" w:space="0" w:color="000000"/>
                          <w:right w:val="single" w:sz="3" w:space="0" w:color="000000"/>
                        </w:tcBorders>
                      </w:tcPr>
                      <w:p w:rsidR="00C468FA" w:rsidRDefault="00C468FA"/>
                    </w:tc>
                  </w:tr>
                  <w:tr w:rsidR="00C468FA">
                    <w:trPr>
                      <w:trHeight w:hRule="exact" w:val="169"/>
                    </w:trPr>
                    <w:tc>
                      <w:tcPr>
                        <w:tcW w:w="369" w:type="dxa"/>
                        <w:tcBorders>
                          <w:top w:val="single" w:sz="2" w:space="0" w:color="000000"/>
                          <w:left w:val="single" w:sz="5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C468FA" w:rsidRDefault="00C468FA"/>
                    </w:tc>
                    <w:tc>
                      <w:tcPr>
                        <w:tcW w:w="3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5" w:space="0" w:color="000000"/>
                        </w:tcBorders>
                      </w:tcPr>
                      <w:p w:rsidR="00C468FA" w:rsidRDefault="00C468FA"/>
                    </w:tc>
                    <w:tc>
                      <w:tcPr>
                        <w:tcW w:w="457" w:type="dxa"/>
                        <w:vMerge/>
                        <w:tcBorders>
                          <w:left w:val="single" w:sz="5" w:space="0" w:color="000000"/>
                          <w:right w:val="single" w:sz="3" w:space="0" w:color="000000"/>
                        </w:tcBorders>
                      </w:tcPr>
                      <w:p w:rsidR="00C468FA" w:rsidRDefault="00C468FA"/>
                    </w:tc>
                  </w:tr>
                  <w:tr w:rsidR="00C468FA">
                    <w:trPr>
                      <w:trHeight w:hRule="exact" w:val="169"/>
                    </w:trPr>
                    <w:tc>
                      <w:tcPr>
                        <w:tcW w:w="369" w:type="dxa"/>
                        <w:tcBorders>
                          <w:top w:val="single" w:sz="2" w:space="0" w:color="000000"/>
                          <w:left w:val="single" w:sz="5" w:space="0" w:color="000000"/>
                          <w:bottom w:val="single" w:sz="5" w:space="0" w:color="000000"/>
                          <w:right w:val="single" w:sz="2" w:space="0" w:color="000000"/>
                        </w:tcBorders>
                      </w:tcPr>
                      <w:p w:rsidR="00C468FA" w:rsidRDefault="00C468FA"/>
                    </w:tc>
                    <w:tc>
                      <w:tcPr>
                        <w:tcW w:w="3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468FA" w:rsidRDefault="00C468FA"/>
                    </w:tc>
                    <w:tc>
                      <w:tcPr>
                        <w:tcW w:w="457" w:type="dxa"/>
                        <w:vMerge/>
                        <w:tcBorders>
                          <w:left w:val="single" w:sz="5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C468FA" w:rsidRDefault="00C468FA"/>
                    </w:tc>
                  </w:tr>
                  <w:tr w:rsidR="00C468FA">
                    <w:trPr>
                      <w:trHeight w:hRule="exact" w:val="232"/>
                    </w:trPr>
                    <w:tc>
                      <w:tcPr>
                        <w:tcW w:w="1196" w:type="dxa"/>
                        <w:gridSpan w:val="3"/>
                        <w:tcBorders>
                          <w:top w:val="nil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 w:rsidR="00C468FA" w:rsidRDefault="00C468FA"/>
                    </w:tc>
                  </w:tr>
                </w:tbl>
                <w:p w:rsidR="00C468FA" w:rsidRDefault="00C468FA"/>
              </w:txbxContent>
            </v:textbox>
            <w10:wrap anchorx="page"/>
          </v:shape>
        </w:pict>
      </w:r>
      <w:r w:rsidR="00C468FA" w:rsidRPr="00C468FA">
        <w:rPr>
          <w:rFonts w:eastAsia="Tahoma"/>
          <w:sz w:val="24"/>
          <w:szCs w:val="24"/>
        </w:rPr>
        <w:t>Global</w:t>
      </w:r>
      <w:r w:rsidR="00C468FA" w:rsidRPr="00C468FA">
        <w:rPr>
          <w:rFonts w:eastAsia="Tahoma"/>
          <w:spacing w:val="5"/>
          <w:sz w:val="24"/>
          <w:szCs w:val="24"/>
        </w:rPr>
        <w:t xml:space="preserve"> </w:t>
      </w:r>
      <w:r w:rsidR="00C468FA" w:rsidRPr="00C468FA">
        <w:rPr>
          <w:rFonts w:eastAsia="Tahoma"/>
          <w:w w:val="102"/>
          <w:sz w:val="24"/>
          <w:szCs w:val="24"/>
        </w:rPr>
        <w:t>scope</w:t>
      </w:r>
    </w:p>
    <w:p w:rsidR="00B50FAD" w:rsidRPr="00C468FA" w:rsidRDefault="00C468FA" w:rsidP="00984177">
      <w:pPr>
        <w:spacing w:before="25"/>
        <w:ind w:left="11"/>
        <w:jc w:val="both"/>
        <w:rPr>
          <w:rFonts w:eastAsia="Arial"/>
          <w:sz w:val="24"/>
          <w:szCs w:val="24"/>
        </w:rPr>
      </w:pPr>
      <w:r w:rsidRPr="00C468FA">
        <w:rPr>
          <w:sz w:val="24"/>
          <w:szCs w:val="24"/>
        </w:rPr>
        <w:br w:type="column"/>
      </w:r>
      <w:r w:rsidRPr="00C468FA">
        <w:rPr>
          <w:rFonts w:eastAsia="Arial"/>
          <w:sz w:val="24"/>
          <w:szCs w:val="24"/>
        </w:rPr>
        <w:lastRenderedPageBreak/>
        <w:t>Once</w:t>
      </w:r>
      <w:r w:rsidRPr="00C468FA">
        <w:rPr>
          <w:rFonts w:eastAsia="Arial"/>
          <w:spacing w:val="-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we</w:t>
      </w:r>
      <w:r w:rsidRPr="00C468FA">
        <w:rPr>
          <w:rFonts w:eastAsia="Arial"/>
          <w:spacing w:val="-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have</w:t>
      </w:r>
      <w:r w:rsidRPr="00C468FA">
        <w:rPr>
          <w:rFonts w:eastAsia="Arial"/>
          <w:spacing w:val="-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subprograms…</w:t>
      </w:r>
    </w:p>
    <w:p w:rsidR="00B50FAD" w:rsidRPr="00C468FA" w:rsidRDefault="00B50FAD" w:rsidP="00984177">
      <w:pPr>
        <w:spacing w:before="16" w:line="20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We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need</w:t>
      </w:r>
      <w:r w:rsidRPr="00C468FA">
        <w:rPr>
          <w:rFonts w:eastAsia="Arial"/>
          <w:spacing w:val="1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find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way</w:t>
      </w:r>
      <w:r w:rsidRPr="00C468FA">
        <w:rPr>
          <w:rFonts w:eastAsia="Arial"/>
          <w:spacing w:val="1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share</w:t>
      </w:r>
      <w:r w:rsidRPr="00C468FA">
        <w:rPr>
          <w:rFonts w:eastAsia="Arial"/>
          <w:spacing w:val="20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data</w:t>
      </w:r>
    </w:p>
    <w:p w:rsidR="00B50FAD" w:rsidRPr="00C468FA" w:rsidRDefault="00C468FA" w:rsidP="00984177">
      <w:pPr>
        <w:spacing w:before="50"/>
        <w:ind w:left="21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Parameters</w:t>
      </w:r>
    </w:p>
    <w:p w:rsidR="00B50FAD" w:rsidRPr="00C468FA" w:rsidRDefault="00C468FA" w:rsidP="00984177">
      <w:pPr>
        <w:spacing w:before="40"/>
        <w:ind w:left="422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pacing w:val="-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Pass by reference</w:t>
      </w:r>
    </w:p>
    <w:p w:rsidR="00B50FAD" w:rsidRPr="00C468FA" w:rsidRDefault="00C468FA" w:rsidP="00984177">
      <w:pPr>
        <w:spacing w:before="44"/>
        <w:ind w:left="422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pacing w:val="-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Pass by value-result</w:t>
      </w:r>
    </w:p>
    <w:p w:rsidR="00B50FAD" w:rsidRPr="00C468FA" w:rsidRDefault="00C468FA" w:rsidP="00984177">
      <w:pPr>
        <w:spacing w:before="37"/>
        <w:ind w:left="633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pacing w:val="-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Caller</w:t>
      </w:r>
      <w:r w:rsidRPr="00C468FA">
        <w:rPr>
          <w:rFonts w:eastAsia="Arial"/>
          <w:spacing w:val="1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copies</w:t>
      </w:r>
      <w:r w:rsidRPr="00C468FA">
        <w:rPr>
          <w:rFonts w:eastAsia="Arial"/>
          <w:spacing w:val="2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value</w:t>
      </w:r>
      <w:r w:rsidRPr="00C468FA">
        <w:rPr>
          <w:rFonts w:eastAsia="Arial"/>
          <w:spacing w:val="1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of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actual</w:t>
      </w:r>
      <w:r w:rsidRPr="00C468FA">
        <w:rPr>
          <w:rFonts w:eastAsia="Arial"/>
          <w:spacing w:val="2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formal</w:t>
      </w:r>
      <w:r w:rsidRPr="00C468FA">
        <w:rPr>
          <w:rFonts w:eastAsia="Arial"/>
          <w:spacing w:val="20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variable</w:t>
      </w:r>
    </w:p>
    <w:p w:rsidR="00B50FAD" w:rsidRPr="00C468FA" w:rsidRDefault="00C468FA" w:rsidP="00984177">
      <w:pPr>
        <w:spacing w:before="43"/>
        <w:ind w:left="604" w:right="1612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pacing w:val="-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On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return,</w:t>
      </w:r>
      <w:r w:rsidRPr="00C468FA">
        <w:rPr>
          <w:rFonts w:eastAsia="Arial"/>
          <w:spacing w:val="2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caller</w:t>
      </w:r>
      <w:r w:rsidRPr="00C468FA">
        <w:rPr>
          <w:rFonts w:eastAsia="Arial"/>
          <w:spacing w:val="1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copies</w:t>
      </w:r>
      <w:r w:rsidRPr="00C468FA">
        <w:rPr>
          <w:rFonts w:eastAsia="Arial"/>
          <w:spacing w:val="2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result</w:t>
      </w:r>
      <w:r w:rsidRPr="00C468FA">
        <w:rPr>
          <w:rFonts w:eastAsia="Arial"/>
          <w:spacing w:val="1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value</w:t>
      </w:r>
      <w:r w:rsidRPr="00C468FA">
        <w:rPr>
          <w:rFonts w:eastAsia="Arial"/>
          <w:spacing w:val="1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actual</w:t>
      </w:r>
    </w:p>
    <w:p w:rsidR="00B50FAD" w:rsidRPr="00C468FA" w:rsidRDefault="00C468FA" w:rsidP="00984177">
      <w:pPr>
        <w:spacing w:before="43"/>
        <w:ind w:left="844"/>
        <w:jc w:val="both"/>
        <w:rPr>
          <w:rFonts w:eastAsia="Arial"/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  <w:r w:rsidRPr="00C468FA">
        <w:rPr>
          <w:rFonts w:eastAsia="Arial"/>
          <w:w w:val="106"/>
          <w:sz w:val="24"/>
          <w:szCs w:val="24"/>
        </w:rPr>
        <w:t>»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pacing w:val="-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Omit</w:t>
      </w:r>
      <w:r w:rsidRPr="00C468FA">
        <w:rPr>
          <w:rFonts w:eastAsia="Arial"/>
          <w:spacing w:val="1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for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constants</w:t>
      </w:r>
      <w:r w:rsidRPr="00C468FA">
        <w:rPr>
          <w:rFonts w:eastAsia="Arial"/>
          <w:spacing w:val="3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or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 xml:space="preserve">expressions 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as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actuals</w:t>
      </w: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before="3" w:line="280" w:lineRule="exact"/>
        <w:jc w:val="both"/>
        <w:rPr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</w:p>
    <w:p w:rsidR="00B50FAD" w:rsidRPr="00C468FA" w:rsidRDefault="00C468FA" w:rsidP="00984177">
      <w:pPr>
        <w:spacing w:before="25"/>
        <w:ind w:left="227" w:right="-5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lastRenderedPageBreak/>
        <w:t>Once</w:t>
      </w:r>
      <w:r w:rsidRPr="00C468FA">
        <w:rPr>
          <w:rFonts w:eastAsia="Arial"/>
          <w:spacing w:val="-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we</w:t>
      </w:r>
      <w:r w:rsidRPr="00C468FA">
        <w:rPr>
          <w:rFonts w:eastAsia="Arial"/>
          <w:spacing w:val="-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have</w:t>
      </w:r>
      <w:r w:rsidRPr="00C468FA">
        <w:rPr>
          <w:rFonts w:eastAsia="Arial"/>
          <w:spacing w:val="-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subprograms…</w:t>
      </w:r>
    </w:p>
    <w:p w:rsidR="00B50FAD" w:rsidRPr="00C468FA" w:rsidRDefault="00B50FAD" w:rsidP="00984177">
      <w:pPr>
        <w:spacing w:before="5" w:line="18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183" w:right="76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•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Share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Data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With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Just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Parameters?</w:t>
      </w:r>
    </w:p>
    <w:p w:rsidR="00B50FAD" w:rsidRPr="00C468FA" w:rsidRDefault="00C468FA" w:rsidP="00984177">
      <w:pPr>
        <w:spacing w:before="23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–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pacing w:val="-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Cumbersome, and hard to maintain</w:t>
      </w:r>
    </w:p>
    <w:p w:rsidR="00B50FAD" w:rsidRPr="00C468FA" w:rsidRDefault="00C468FA" w:rsidP="00984177">
      <w:pPr>
        <w:spacing w:before="21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–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pacing w:val="-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Produces long list of parameters</w:t>
      </w:r>
    </w:p>
    <w:p w:rsidR="00B50FAD" w:rsidRPr="00C468FA" w:rsidRDefault="00C468FA" w:rsidP="00984177">
      <w:pPr>
        <w:spacing w:before="35" w:line="140" w:lineRule="exact"/>
        <w:ind w:left="556" w:right="-16" w:hanging="12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–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pacing w:val="-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If data structure changes, there are many changes to be made</w:t>
      </w:r>
    </w:p>
    <w:p w:rsidR="00B50FAD" w:rsidRPr="00C468FA" w:rsidRDefault="00C468FA" w:rsidP="00984177">
      <w:pPr>
        <w:spacing w:before="24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–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pacing w:val="-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Violates information hiding</w:t>
      </w:r>
    </w:p>
    <w:p w:rsidR="00B50FAD" w:rsidRPr="00C468FA" w:rsidRDefault="00C468FA" w:rsidP="00984177">
      <w:pPr>
        <w:spacing w:before="25"/>
        <w:ind w:left="1000"/>
        <w:jc w:val="both"/>
        <w:rPr>
          <w:rFonts w:eastAsia="Arial"/>
          <w:sz w:val="24"/>
          <w:szCs w:val="24"/>
        </w:rPr>
      </w:pPr>
      <w:r w:rsidRPr="00C468FA">
        <w:rPr>
          <w:sz w:val="24"/>
          <w:szCs w:val="24"/>
        </w:rPr>
        <w:br w:type="column"/>
      </w:r>
      <w:r w:rsidRPr="00C468FA">
        <w:rPr>
          <w:rFonts w:eastAsia="Arial"/>
          <w:sz w:val="24"/>
          <w:szCs w:val="24"/>
        </w:rPr>
        <w:lastRenderedPageBreak/>
        <w:t>Sharing</w:t>
      </w:r>
      <w:r w:rsidRPr="00C468FA">
        <w:rPr>
          <w:rFonts w:eastAsia="Arial"/>
          <w:spacing w:val="-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Data</w:t>
      </w:r>
    </w:p>
    <w:p w:rsidR="00B50FAD" w:rsidRPr="00C468FA" w:rsidRDefault="00B50FAD" w:rsidP="00984177">
      <w:pPr>
        <w:spacing w:before="5" w:line="18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•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FORTRAN</w:t>
      </w:r>
      <w:r w:rsidRPr="00C468FA">
        <w:rPr>
          <w:w w:val="154"/>
          <w:sz w:val="24"/>
          <w:szCs w:val="24"/>
        </w:rPr>
        <w:t>’</w:t>
      </w:r>
      <w:r w:rsidRPr="00C468FA">
        <w:rPr>
          <w:rFonts w:eastAsia="Arial"/>
          <w:w w:val="102"/>
          <w:sz w:val="24"/>
          <w:szCs w:val="24"/>
        </w:rPr>
        <w:t>s</w:t>
      </w:r>
      <w:r w:rsidRPr="00C468FA">
        <w:rPr>
          <w:rFonts w:eastAsia="Arial"/>
          <w:spacing w:val="1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solution:</w:t>
      </w:r>
    </w:p>
    <w:p w:rsidR="00B50FAD" w:rsidRPr="00C468FA" w:rsidRDefault="00C468FA" w:rsidP="00984177">
      <w:pPr>
        <w:spacing w:before="30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•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COMMON</w:t>
      </w:r>
      <w:r w:rsidRPr="00C468FA">
        <w:rPr>
          <w:rFonts w:eastAsia="Arial"/>
          <w:spacing w:val="1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blocks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allow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more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flexibility</w:t>
      </w:r>
    </w:p>
    <w:p w:rsidR="00B50FAD" w:rsidRPr="00C468FA" w:rsidRDefault="00C468FA" w:rsidP="00984177">
      <w:pPr>
        <w:spacing w:before="25"/>
        <w:ind w:left="21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–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pacing w:val="-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Allows sharing data between subprograms</w:t>
      </w:r>
    </w:p>
    <w:p w:rsidR="00B50FAD" w:rsidRPr="00C468FA" w:rsidRDefault="00C468FA" w:rsidP="00984177">
      <w:pPr>
        <w:spacing w:before="21"/>
        <w:ind w:left="21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–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pacing w:val="-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Scope rules necessitate this</w:t>
      </w:r>
    </w:p>
    <w:p w:rsidR="00B50FAD" w:rsidRPr="00C468FA" w:rsidRDefault="00C468FA" w:rsidP="00984177">
      <w:pPr>
        <w:spacing w:before="34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•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Consider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symbol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table</w:t>
      </w:r>
    </w:p>
    <w:p w:rsidR="00B50FAD" w:rsidRPr="00C468FA" w:rsidRDefault="00B50FAD" w:rsidP="00984177">
      <w:pPr>
        <w:spacing w:before="16" w:line="20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SUBROUTINE</w:t>
      </w:r>
      <w:r w:rsidRPr="00C468FA">
        <w:rPr>
          <w:rFonts w:eastAsia="Courier New"/>
          <w:spacing w:val="24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ARRAY2</w:t>
      </w:r>
      <w:r w:rsidRPr="00C468FA">
        <w:rPr>
          <w:rFonts w:eastAsia="Courier New"/>
          <w:spacing w:val="15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(N,</w:t>
      </w:r>
      <w:r w:rsidRPr="00C468FA">
        <w:rPr>
          <w:rFonts w:eastAsia="Courier New"/>
          <w:spacing w:val="8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L,</w:t>
      </w:r>
      <w:r w:rsidRPr="00C468FA">
        <w:rPr>
          <w:rFonts w:eastAsia="Courier New"/>
          <w:spacing w:val="6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C,</w:t>
      </w:r>
      <w:r w:rsidRPr="00C468FA">
        <w:rPr>
          <w:rFonts w:eastAsia="Courier New"/>
          <w:spacing w:val="6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D1,</w:t>
      </w:r>
      <w:r w:rsidRPr="00C468FA">
        <w:rPr>
          <w:rFonts w:eastAsia="Courier New"/>
          <w:spacing w:val="8"/>
          <w:sz w:val="24"/>
          <w:szCs w:val="24"/>
        </w:rPr>
        <w:t xml:space="preserve"> </w:t>
      </w:r>
      <w:r w:rsidRPr="00C468FA">
        <w:rPr>
          <w:rFonts w:eastAsia="Courier New"/>
          <w:w w:val="104"/>
          <w:sz w:val="24"/>
          <w:szCs w:val="24"/>
        </w:rPr>
        <w:t>D2)</w:t>
      </w:r>
    </w:p>
    <w:p w:rsidR="00B50FAD" w:rsidRPr="00C468FA" w:rsidRDefault="00C468FA" w:rsidP="00984177">
      <w:pPr>
        <w:spacing w:before="21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COMMON</w:t>
      </w:r>
      <w:r w:rsidRPr="00C468FA">
        <w:rPr>
          <w:rFonts w:eastAsia="Courier New"/>
          <w:spacing w:val="15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/SYMTAB/</w:t>
      </w:r>
      <w:r w:rsidRPr="00C468FA">
        <w:rPr>
          <w:rFonts w:eastAsia="Courier New"/>
          <w:spacing w:val="19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NAMES(100),</w:t>
      </w:r>
      <w:r w:rsidRPr="00C468FA">
        <w:rPr>
          <w:rFonts w:eastAsia="Courier New"/>
          <w:spacing w:val="26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LOC(100),</w:t>
      </w:r>
      <w:r w:rsidRPr="00C468FA">
        <w:rPr>
          <w:rFonts w:eastAsia="Courier New"/>
          <w:spacing w:val="21"/>
          <w:sz w:val="24"/>
          <w:szCs w:val="24"/>
        </w:rPr>
        <w:t xml:space="preserve"> </w:t>
      </w:r>
      <w:r w:rsidRPr="00C468FA">
        <w:rPr>
          <w:rFonts w:eastAsia="Courier New"/>
          <w:w w:val="104"/>
          <w:sz w:val="24"/>
          <w:szCs w:val="24"/>
        </w:rPr>
        <w:t>TYPE(100)</w:t>
      </w:r>
    </w:p>
    <w:p w:rsidR="00B50FAD" w:rsidRPr="00C468FA" w:rsidRDefault="00C468FA" w:rsidP="00984177">
      <w:pPr>
        <w:spacing w:before="21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w w:val="104"/>
          <w:sz w:val="24"/>
          <w:szCs w:val="24"/>
        </w:rPr>
        <w:t>...</w:t>
      </w:r>
    </w:p>
    <w:p w:rsidR="00B50FAD" w:rsidRPr="00C468FA" w:rsidRDefault="00C468FA" w:rsidP="00984177">
      <w:pPr>
        <w:spacing w:before="21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SUBROUTINE</w:t>
      </w:r>
      <w:r w:rsidRPr="00C468FA">
        <w:rPr>
          <w:rFonts w:eastAsia="Courier New"/>
          <w:spacing w:val="24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VAR</w:t>
      </w:r>
      <w:r w:rsidRPr="00C468FA">
        <w:rPr>
          <w:rFonts w:eastAsia="Courier New"/>
          <w:spacing w:val="8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(N,</w:t>
      </w:r>
      <w:r w:rsidRPr="00C468FA">
        <w:rPr>
          <w:rFonts w:eastAsia="Courier New"/>
          <w:spacing w:val="8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L,</w:t>
      </w:r>
      <w:r w:rsidRPr="00C468FA">
        <w:rPr>
          <w:rFonts w:eastAsia="Courier New"/>
          <w:spacing w:val="6"/>
          <w:sz w:val="24"/>
          <w:szCs w:val="24"/>
        </w:rPr>
        <w:t xml:space="preserve"> </w:t>
      </w:r>
      <w:r w:rsidRPr="00C468FA">
        <w:rPr>
          <w:rFonts w:eastAsia="Courier New"/>
          <w:w w:val="104"/>
          <w:sz w:val="24"/>
          <w:szCs w:val="24"/>
        </w:rPr>
        <w:t>C)</w:t>
      </w:r>
    </w:p>
    <w:p w:rsidR="00B50FAD" w:rsidRPr="00C468FA" w:rsidRDefault="00C468FA" w:rsidP="00984177">
      <w:pPr>
        <w:spacing w:before="21"/>
        <w:jc w:val="both"/>
        <w:rPr>
          <w:rFonts w:eastAsia="Courier New"/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  <w:r w:rsidRPr="00C468FA">
        <w:rPr>
          <w:rFonts w:eastAsia="Courier New"/>
          <w:sz w:val="24"/>
          <w:szCs w:val="24"/>
        </w:rPr>
        <w:t>COMMON</w:t>
      </w:r>
      <w:r w:rsidRPr="00C468FA">
        <w:rPr>
          <w:rFonts w:eastAsia="Courier New"/>
          <w:spacing w:val="15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/SYMTAB/</w:t>
      </w:r>
      <w:r w:rsidRPr="00C468FA">
        <w:rPr>
          <w:rFonts w:eastAsia="Courier New"/>
          <w:spacing w:val="19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NAMES(100),</w:t>
      </w:r>
      <w:r w:rsidRPr="00C468FA">
        <w:rPr>
          <w:rFonts w:eastAsia="Courier New"/>
          <w:spacing w:val="26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LOC(100),</w:t>
      </w:r>
      <w:r w:rsidRPr="00C468FA">
        <w:rPr>
          <w:rFonts w:eastAsia="Courier New"/>
          <w:spacing w:val="21"/>
          <w:sz w:val="24"/>
          <w:szCs w:val="24"/>
        </w:rPr>
        <w:t xml:space="preserve"> </w:t>
      </w:r>
      <w:r w:rsidRPr="00C468FA">
        <w:rPr>
          <w:rFonts w:eastAsia="Courier New"/>
          <w:w w:val="104"/>
          <w:sz w:val="24"/>
          <w:szCs w:val="24"/>
        </w:rPr>
        <w:t>TYPE(100)</w:t>
      </w:r>
    </w:p>
    <w:p w:rsidR="00B50FAD" w:rsidRPr="00C468FA" w:rsidRDefault="00B50FAD" w:rsidP="00984177">
      <w:pPr>
        <w:spacing w:before="9" w:line="12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  <w:sectPr w:rsidR="00B50FAD" w:rsidRPr="00C468FA" w:rsidSect="00C468FA">
          <w:pgSz w:w="12240" w:h="15840"/>
          <w:pgMar w:top="1060" w:right="740" w:bottom="280" w:left="1720" w:header="838" w:footer="837" w:gutter="0"/>
          <w:cols w:space="720"/>
        </w:sectPr>
      </w:pPr>
    </w:p>
    <w:p w:rsidR="00B50FAD" w:rsidRPr="00C468FA" w:rsidRDefault="00C468FA" w:rsidP="00984177">
      <w:pPr>
        <w:spacing w:before="25"/>
        <w:ind w:left="78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lastRenderedPageBreak/>
        <w:t>COMMON</w:t>
      </w:r>
      <w:r w:rsidRPr="00C468FA">
        <w:rPr>
          <w:rFonts w:eastAsia="Arial"/>
          <w:spacing w:val="-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Problems</w:t>
      </w:r>
    </w:p>
    <w:p w:rsidR="00B50FAD" w:rsidRPr="00C468FA" w:rsidRDefault="00B50FAD" w:rsidP="00984177">
      <w:pPr>
        <w:spacing w:before="10" w:line="24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21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Tedious</w:t>
      </w:r>
      <w:r w:rsidRPr="00C468FA">
        <w:rPr>
          <w:rFonts w:eastAsia="Arial"/>
          <w:spacing w:val="2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write</w:t>
      </w:r>
    </w:p>
    <w:p w:rsidR="00B50FAD" w:rsidRPr="00C468FA" w:rsidRDefault="00C468FA" w:rsidP="00984177">
      <w:pPr>
        <w:spacing w:before="37"/>
        <w:ind w:left="21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Unreadable</w:t>
      </w:r>
    </w:p>
    <w:p w:rsidR="00B50FAD" w:rsidRPr="00C468FA" w:rsidRDefault="00C468FA" w:rsidP="00984177">
      <w:pPr>
        <w:spacing w:before="39"/>
        <w:ind w:left="21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Virtually</w:t>
      </w:r>
      <w:r w:rsidRPr="00C468FA">
        <w:rPr>
          <w:rFonts w:eastAsia="Arial"/>
          <w:spacing w:val="2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impossible</w:t>
      </w:r>
      <w:r w:rsidRPr="00C468FA">
        <w:rPr>
          <w:rFonts w:eastAsia="Arial"/>
          <w:spacing w:val="3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change</w:t>
      </w:r>
      <w:r w:rsidRPr="00C468FA">
        <w:rPr>
          <w:rFonts w:eastAsia="Arial"/>
          <w:spacing w:val="26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AND</w:t>
      </w:r>
    </w:p>
    <w:p w:rsidR="00B50FAD" w:rsidRPr="00C468FA" w:rsidRDefault="00C468FA" w:rsidP="00984177">
      <w:pPr>
        <w:spacing w:before="52" w:line="200" w:lineRule="exact"/>
        <w:ind w:left="375" w:right="43" w:hanging="15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COMMON</w:t>
      </w:r>
      <w:r w:rsidRPr="00C468FA">
        <w:rPr>
          <w:rFonts w:eastAsia="Arial"/>
          <w:spacing w:val="3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permits</w:t>
      </w:r>
      <w:r w:rsidRPr="00C468FA">
        <w:rPr>
          <w:rFonts w:eastAsia="Arial"/>
          <w:spacing w:val="26"/>
          <w:sz w:val="24"/>
          <w:szCs w:val="24"/>
        </w:rPr>
        <w:t xml:space="preserve"> </w:t>
      </w:r>
      <w:r w:rsidRPr="00C468FA">
        <w:rPr>
          <w:rFonts w:eastAsia="Arial"/>
          <w:color w:val="009898"/>
          <w:sz w:val="24"/>
          <w:szCs w:val="24"/>
        </w:rPr>
        <w:t>aliasing</w:t>
      </w:r>
      <w:r w:rsidRPr="00C468FA">
        <w:rPr>
          <w:rFonts w:eastAsia="Arial"/>
          <w:color w:val="000000"/>
          <w:sz w:val="24"/>
          <w:szCs w:val="24"/>
        </w:rPr>
        <w:t>,</w:t>
      </w:r>
      <w:r w:rsidRPr="00C468FA">
        <w:rPr>
          <w:rFonts w:eastAsia="Arial"/>
          <w:color w:val="000000"/>
          <w:spacing w:val="28"/>
          <w:sz w:val="24"/>
          <w:szCs w:val="24"/>
        </w:rPr>
        <w:t xml:space="preserve"> </w:t>
      </w:r>
      <w:r w:rsidRPr="00C468FA">
        <w:rPr>
          <w:rFonts w:eastAsia="Arial"/>
          <w:color w:val="000000"/>
          <w:sz w:val="24"/>
          <w:szCs w:val="24"/>
        </w:rPr>
        <w:t>which</w:t>
      </w:r>
      <w:r w:rsidRPr="00C468FA">
        <w:rPr>
          <w:rFonts w:eastAsia="Arial"/>
          <w:color w:val="000000"/>
          <w:spacing w:val="20"/>
          <w:sz w:val="24"/>
          <w:szCs w:val="24"/>
        </w:rPr>
        <w:t xml:space="preserve"> </w:t>
      </w:r>
      <w:r w:rsidRPr="00C468FA">
        <w:rPr>
          <w:rFonts w:eastAsia="Arial"/>
          <w:color w:val="000000"/>
          <w:w w:val="104"/>
          <w:sz w:val="24"/>
          <w:szCs w:val="24"/>
        </w:rPr>
        <w:t>is dangerous</w:t>
      </w:r>
    </w:p>
    <w:p w:rsidR="00B50FAD" w:rsidRPr="00C468FA" w:rsidRDefault="00C468FA" w:rsidP="00984177">
      <w:pPr>
        <w:spacing w:before="35" w:line="160" w:lineRule="exact"/>
        <w:ind w:left="556" w:right="-28" w:hanging="12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If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COMMON</w:t>
      </w:r>
      <w:r w:rsidRPr="00C468FA">
        <w:rPr>
          <w:rFonts w:eastAsia="Arial"/>
          <w:spacing w:val="1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specifications</w:t>
      </w:r>
      <w:r w:rsidRPr="00C468FA">
        <w:rPr>
          <w:rFonts w:eastAsia="Arial"/>
          <w:spacing w:val="20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don</w:t>
      </w:r>
      <w:r w:rsidRPr="00C468FA">
        <w:rPr>
          <w:w w:val="154"/>
          <w:sz w:val="24"/>
          <w:szCs w:val="24"/>
        </w:rPr>
        <w:t>’</w:t>
      </w:r>
      <w:r w:rsidRPr="00C468FA">
        <w:rPr>
          <w:rFonts w:eastAsia="Arial"/>
          <w:w w:val="102"/>
          <w:sz w:val="24"/>
          <w:szCs w:val="24"/>
        </w:rPr>
        <w:t>t</w:t>
      </w:r>
      <w:r w:rsidRPr="00C468FA">
        <w:rPr>
          <w:rFonts w:eastAsia="Arial"/>
          <w:spacing w:val="1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 xml:space="preserve">agree, </w:t>
      </w:r>
      <w:r w:rsidRPr="00C468FA">
        <w:rPr>
          <w:rFonts w:eastAsia="Arial"/>
          <w:sz w:val="24"/>
          <w:szCs w:val="24"/>
        </w:rPr>
        <w:t>misuse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is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possible</w:t>
      </w:r>
    </w:p>
    <w:p w:rsidR="00B50FAD" w:rsidRPr="00C468FA" w:rsidRDefault="00C468FA" w:rsidP="00984177">
      <w:pPr>
        <w:spacing w:before="8" w:line="140" w:lineRule="exact"/>
        <w:jc w:val="both"/>
        <w:rPr>
          <w:sz w:val="24"/>
          <w:szCs w:val="24"/>
        </w:rPr>
      </w:pPr>
      <w:r w:rsidRPr="00C468FA">
        <w:rPr>
          <w:sz w:val="24"/>
          <w:szCs w:val="24"/>
        </w:rPr>
        <w:br w:type="column"/>
      </w:r>
    </w:p>
    <w:p w:rsidR="00B50FAD" w:rsidRPr="00C468FA" w:rsidRDefault="00C468FA" w:rsidP="00984177">
      <w:pPr>
        <w:ind w:left="130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Aliasing</w:t>
      </w:r>
    </w:p>
    <w:p w:rsidR="00B50FAD" w:rsidRPr="00C468FA" w:rsidRDefault="00B50FAD" w:rsidP="00984177">
      <w:pPr>
        <w:spacing w:before="11" w:line="24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spacing w:line="258" w:lineRule="auto"/>
        <w:ind w:left="158" w:right="1204" w:hanging="15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The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ability</w:t>
      </w:r>
      <w:r w:rsidRPr="00C468FA">
        <w:rPr>
          <w:rFonts w:eastAsia="Arial"/>
          <w:spacing w:val="2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have</w:t>
      </w:r>
      <w:r w:rsidRPr="00C468FA">
        <w:rPr>
          <w:rFonts w:eastAsia="Arial"/>
          <w:spacing w:val="1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more</w:t>
      </w:r>
      <w:r w:rsidRPr="00C468FA">
        <w:rPr>
          <w:rFonts w:eastAsia="Arial"/>
          <w:spacing w:val="1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than</w:t>
      </w:r>
      <w:r w:rsidRPr="00C468FA">
        <w:rPr>
          <w:rFonts w:eastAsia="Arial"/>
          <w:spacing w:val="1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one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 xml:space="preserve">name </w:t>
      </w:r>
      <w:r w:rsidRPr="00C468FA">
        <w:rPr>
          <w:rFonts w:eastAsia="Arial"/>
          <w:sz w:val="24"/>
          <w:szCs w:val="24"/>
        </w:rPr>
        <w:t>for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the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same</w:t>
      </w:r>
      <w:r w:rsidRPr="00C468FA">
        <w:rPr>
          <w:rFonts w:eastAsia="Arial"/>
          <w:spacing w:val="2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memory</w:t>
      </w:r>
      <w:r w:rsidRPr="00C468FA">
        <w:rPr>
          <w:rFonts w:eastAsia="Arial"/>
          <w:spacing w:val="28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location</w:t>
      </w:r>
    </w:p>
    <w:p w:rsidR="00B50FAD" w:rsidRPr="00C468FA" w:rsidRDefault="00C468FA" w:rsidP="00984177">
      <w:pPr>
        <w:spacing w:before="45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Very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flexible!</w:t>
      </w:r>
    </w:p>
    <w:p w:rsidR="00B50FAD" w:rsidRPr="00C468FA" w:rsidRDefault="00B50FAD" w:rsidP="00984177">
      <w:pPr>
        <w:spacing w:before="9" w:line="18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COMMON</w:t>
      </w:r>
      <w:r w:rsidRPr="00C468FA">
        <w:rPr>
          <w:rFonts w:eastAsia="Courier New"/>
          <w:spacing w:val="21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/B/</w:t>
      </w:r>
      <w:r w:rsidRPr="00C468FA">
        <w:rPr>
          <w:rFonts w:eastAsia="Courier New"/>
          <w:spacing w:val="12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M,</w:t>
      </w:r>
      <w:r w:rsidRPr="00C468FA">
        <w:rPr>
          <w:rFonts w:eastAsia="Courier New"/>
          <w:spacing w:val="9"/>
          <w:sz w:val="24"/>
          <w:szCs w:val="24"/>
        </w:rPr>
        <w:t xml:space="preserve"> </w:t>
      </w:r>
      <w:r w:rsidRPr="00C468FA">
        <w:rPr>
          <w:rFonts w:eastAsia="Courier New"/>
          <w:w w:val="105"/>
          <w:sz w:val="24"/>
          <w:szCs w:val="24"/>
        </w:rPr>
        <w:t>A(100)</w:t>
      </w:r>
    </w:p>
    <w:p w:rsidR="00B50FAD" w:rsidRPr="00C468FA" w:rsidRDefault="00B50FAD" w:rsidP="00984177">
      <w:pPr>
        <w:spacing w:before="2" w:line="18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jc w:val="both"/>
        <w:rPr>
          <w:rFonts w:eastAsia="Courier New"/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  <w:r w:rsidRPr="00C468FA">
        <w:rPr>
          <w:rFonts w:eastAsia="Courier New"/>
          <w:sz w:val="24"/>
          <w:szCs w:val="24"/>
        </w:rPr>
        <w:t>COMMON</w:t>
      </w:r>
      <w:r w:rsidRPr="00C468FA">
        <w:rPr>
          <w:rFonts w:eastAsia="Courier New"/>
          <w:spacing w:val="21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/B/</w:t>
      </w:r>
      <w:r w:rsidRPr="00C468FA">
        <w:rPr>
          <w:rFonts w:eastAsia="Courier New"/>
          <w:spacing w:val="12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X,</w:t>
      </w:r>
      <w:r w:rsidRPr="00C468FA">
        <w:rPr>
          <w:rFonts w:eastAsia="Courier New"/>
          <w:spacing w:val="9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K,</w:t>
      </w:r>
      <w:r w:rsidRPr="00C468FA">
        <w:rPr>
          <w:rFonts w:eastAsia="Courier New"/>
          <w:spacing w:val="9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C(50),</w:t>
      </w:r>
      <w:r w:rsidRPr="00C468FA">
        <w:rPr>
          <w:rFonts w:eastAsia="Courier New"/>
          <w:spacing w:val="21"/>
          <w:sz w:val="24"/>
          <w:szCs w:val="24"/>
        </w:rPr>
        <w:t xml:space="preserve"> </w:t>
      </w:r>
      <w:r w:rsidRPr="00C468FA">
        <w:rPr>
          <w:rFonts w:eastAsia="Courier New"/>
          <w:w w:val="105"/>
          <w:sz w:val="24"/>
          <w:szCs w:val="24"/>
        </w:rPr>
        <w:t>D(50)</w:t>
      </w: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before="15" w:line="260" w:lineRule="exact"/>
        <w:jc w:val="both"/>
        <w:rPr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</w:p>
    <w:p w:rsidR="00B50FAD" w:rsidRPr="00C468FA" w:rsidRDefault="00C468FA" w:rsidP="00984177">
      <w:pPr>
        <w:spacing w:before="25"/>
        <w:ind w:left="1052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lastRenderedPageBreak/>
        <w:t>EQUIVALENCE</w:t>
      </w:r>
    </w:p>
    <w:p w:rsidR="00B50FAD" w:rsidRPr="00C468FA" w:rsidRDefault="00B50FAD" w:rsidP="00984177">
      <w:pPr>
        <w:spacing w:before="1" w:line="18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spacing w:line="258" w:lineRule="auto"/>
        <w:ind w:left="375" w:right="-31" w:hanging="15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Since</w:t>
      </w:r>
      <w:r w:rsidRPr="00C468FA">
        <w:rPr>
          <w:rFonts w:eastAsia="Arial"/>
          <w:spacing w:val="2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dynamic</w:t>
      </w:r>
      <w:r w:rsidRPr="00C468FA">
        <w:rPr>
          <w:rFonts w:eastAsia="Arial"/>
          <w:spacing w:val="2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memory</w:t>
      </w:r>
      <w:r w:rsidRPr="00C468FA">
        <w:rPr>
          <w:rFonts w:eastAsia="Arial"/>
          <w:spacing w:val="2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allocation</w:t>
      </w:r>
      <w:r w:rsidRPr="00C468FA">
        <w:rPr>
          <w:rFonts w:eastAsia="Arial"/>
          <w:spacing w:val="3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is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 xml:space="preserve">not </w:t>
      </w:r>
      <w:r w:rsidRPr="00C468FA">
        <w:rPr>
          <w:rFonts w:eastAsia="Arial"/>
          <w:sz w:val="24"/>
          <w:szCs w:val="24"/>
        </w:rPr>
        <w:t>supported,</w:t>
      </w:r>
      <w:r w:rsidRPr="00C468FA">
        <w:rPr>
          <w:rFonts w:eastAsia="Arial"/>
          <w:spacing w:val="3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and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memory</w:t>
      </w:r>
      <w:r w:rsidRPr="00C468FA">
        <w:rPr>
          <w:rFonts w:eastAsia="Arial"/>
          <w:spacing w:val="2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is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 xml:space="preserve">scarce, </w:t>
      </w:r>
      <w:r w:rsidRPr="00C468FA">
        <w:rPr>
          <w:rFonts w:eastAsia="Arial"/>
          <w:sz w:val="24"/>
          <w:szCs w:val="24"/>
        </w:rPr>
        <w:t>FORTRAN</w:t>
      </w:r>
      <w:r w:rsidRPr="00C468FA">
        <w:rPr>
          <w:rFonts w:eastAsia="Arial"/>
          <w:spacing w:val="3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has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EQUIVALENCE</w:t>
      </w:r>
    </w:p>
    <w:p w:rsidR="00B50FAD" w:rsidRPr="00C468FA" w:rsidRDefault="00B50FAD" w:rsidP="00984177">
      <w:pPr>
        <w:spacing w:before="8" w:line="18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spacing w:line="323" w:lineRule="auto"/>
        <w:ind w:left="216" w:right="1093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DIMENSION</w:t>
      </w:r>
      <w:r w:rsidRPr="00C468FA">
        <w:rPr>
          <w:rFonts w:eastAsia="Courier New"/>
          <w:spacing w:val="30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INDATA(10000),</w:t>
      </w:r>
      <w:r w:rsidRPr="00C468FA">
        <w:rPr>
          <w:rFonts w:eastAsia="Courier New"/>
          <w:spacing w:val="45"/>
          <w:sz w:val="24"/>
          <w:szCs w:val="24"/>
        </w:rPr>
        <w:t xml:space="preserve"> </w:t>
      </w:r>
      <w:r w:rsidRPr="00C468FA">
        <w:rPr>
          <w:rFonts w:eastAsia="Courier New"/>
          <w:w w:val="105"/>
          <w:sz w:val="24"/>
          <w:szCs w:val="24"/>
        </w:rPr>
        <w:t xml:space="preserve">RESULT(8000) </w:t>
      </w:r>
      <w:r w:rsidRPr="00C468FA">
        <w:rPr>
          <w:rFonts w:eastAsia="Courier New"/>
          <w:sz w:val="24"/>
          <w:szCs w:val="24"/>
        </w:rPr>
        <w:t>EQUIVALENCE</w:t>
      </w:r>
      <w:r w:rsidRPr="00C468FA">
        <w:rPr>
          <w:rFonts w:eastAsia="Courier New"/>
          <w:spacing w:val="36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INDATA(1),</w:t>
      </w:r>
      <w:r w:rsidRPr="00C468FA">
        <w:rPr>
          <w:rFonts w:eastAsia="Courier New"/>
          <w:spacing w:val="33"/>
          <w:sz w:val="24"/>
          <w:szCs w:val="24"/>
        </w:rPr>
        <w:t xml:space="preserve"> </w:t>
      </w:r>
      <w:r w:rsidRPr="00C468FA">
        <w:rPr>
          <w:rFonts w:eastAsia="Courier New"/>
          <w:w w:val="105"/>
          <w:sz w:val="24"/>
          <w:szCs w:val="24"/>
        </w:rPr>
        <w:t>RESULT(8)</w:t>
      </w:r>
    </w:p>
    <w:p w:rsidR="00B50FAD" w:rsidRPr="00C468FA" w:rsidRDefault="00B50FAD" w:rsidP="00984177">
      <w:pPr>
        <w:spacing w:before="3" w:line="16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spacing w:line="260" w:lineRule="auto"/>
        <w:ind w:left="375" w:right="428" w:hanging="15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Allows</w:t>
      </w:r>
      <w:r w:rsidRPr="00C468FA">
        <w:rPr>
          <w:rFonts w:eastAsia="Arial"/>
          <w:spacing w:val="2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way</w:t>
      </w:r>
      <w:r w:rsidRPr="00C468FA">
        <w:rPr>
          <w:rFonts w:eastAsia="Arial"/>
          <w:spacing w:val="1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explicitly</w:t>
      </w:r>
      <w:r w:rsidRPr="00C468FA">
        <w:rPr>
          <w:rFonts w:eastAsia="Arial"/>
          <w:spacing w:val="2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alias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 xml:space="preserve">two </w:t>
      </w:r>
      <w:r w:rsidRPr="00C468FA">
        <w:rPr>
          <w:rFonts w:eastAsia="Arial"/>
          <w:sz w:val="24"/>
          <w:szCs w:val="24"/>
        </w:rPr>
        <w:t>arrays</w:t>
      </w:r>
      <w:r w:rsidRPr="00C468FA">
        <w:rPr>
          <w:rFonts w:eastAsia="Arial"/>
          <w:spacing w:val="2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the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same</w:t>
      </w:r>
      <w:r w:rsidRPr="00C468FA">
        <w:rPr>
          <w:rFonts w:eastAsia="Arial"/>
          <w:spacing w:val="20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memory</w:t>
      </w:r>
    </w:p>
    <w:p w:rsidR="00B50FAD" w:rsidRPr="00C468FA" w:rsidRDefault="00C468FA" w:rsidP="00984177">
      <w:pPr>
        <w:spacing w:before="25"/>
        <w:ind w:left="836"/>
        <w:jc w:val="both"/>
        <w:rPr>
          <w:rFonts w:eastAsia="Arial"/>
          <w:sz w:val="24"/>
          <w:szCs w:val="24"/>
        </w:rPr>
      </w:pPr>
      <w:r w:rsidRPr="00C468FA">
        <w:rPr>
          <w:sz w:val="24"/>
          <w:szCs w:val="24"/>
        </w:rPr>
        <w:br w:type="column"/>
      </w:r>
      <w:r w:rsidRPr="00C468FA">
        <w:rPr>
          <w:rFonts w:eastAsia="Arial"/>
          <w:sz w:val="24"/>
          <w:szCs w:val="24"/>
        </w:rPr>
        <w:lastRenderedPageBreak/>
        <w:t>EQUIVALENCE</w:t>
      </w:r>
    </w:p>
    <w:p w:rsidR="00B50FAD" w:rsidRPr="00C468FA" w:rsidRDefault="00B50FAD" w:rsidP="00984177">
      <w:pPr>
        <w:spacing w:before="1" w:line="1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•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This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is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only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be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used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when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usage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of</w:t>
      </w:r>
    </w:p>
    <w:p w:rsidR="00B50FAD" w:rsidRPr="00C468FA" w:rsidRDefault="00C468FA" w:rsidP="00984177">
      <w:pPr>
        <w:spacing w:line="160" w:lineRule="exact"/>
        <w:ind w:left="126" w:right="180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INDATA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and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RESULT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do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not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overlap</w:t>
      </w:r>
    </w:p>
    <w:p w:rsidR="00C468FA" w:rsidRDefault="00C468FA" w:rsidP="00984177">
      <w:pPr>
        <w:spacing w:before="39" w:line="160" w:lineRule="exact"/>
        <w:ind w:left="158" w:right="1229" w:hanging="158"/>
        <w:jc w:val="both"/>
        <w:rPr>
          <w:rFonts w:eastAsia="Arial"/>
          <w:spacing w:val="-11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•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</w:p>
    <w:p w:rsidR="00B50FAD" w:rsidRPr="00C468FA" w:rsidRDefault="00C468FA" w:rsidP="00984177">
      <w:pPr>
        <w:spacing w:before="39" w:line="160" w:lineRule="exact"/>
        <w:ind w:left="158" w:right="1229" w:hanging="15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Allows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access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different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data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types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(float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 xml:space="preserve">as </w:t>
      </w:r>
      <w:r w:rsidRPr="00C468FA">
        <w:rPr>
          <w:rFonts w:eastAsia="Arial"/>
          <w:sz w:val="24"/>
          <w:szCs w:val="24"/>
        </w:rPr>
        <w:t>if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it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was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integer,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etc.)</w:t>
      </w:r>
    </w:p>
    <w:p w:rsidR="00B50FAD" w:rsidRPr="00C468FA" w:rsidRDefault="00C468FA" w:rsidP="00984177">
      <w:pPr>
        <w:spacing w:before="29"/>
        <w:jc w:val="both"/>
        <w:rPr>
          <w:rFonts w:eastAsia="Arial"/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  <w:r w:rsidRPr="00C468FA">
        <w:rPr>
          <w:rFonts w:eastAsia="Arial"/>
          <w:w w:val="102"/>
          <w:sz w:val="24"/>
          <w:szCs w:val="24"/>
        </w:rPr>
        <w:t>•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Has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same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dangers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as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COMMON</w:t>
      </w:r>
    </w:p>
    <w:p w:rsidR="00B50FAD" w:rsidRPr="00C468FA" w:rsidRDefault="00B50FAD" w:rsidP="00984177">
      <w:pPr>
        <w:spacing w:before="1" w:line="14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</w:p>
    <w:p w:rsidR="00B50FAD" w:rsidRPr="00C468FA" w:rsidRDefault="00C468FA" w:rsidP="00984177">
      <w:pPr>
        <w:spacing w:before="78"/>
        <w:ind w:left="256" w:right="-4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lastRenderedPageBreak/>
        <w:t>DESIGN: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Syntactic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Structures</w:t>
      </w:r>
    </w:p>
    <w:p w:rsidR="00B50FAD" w:rsidRPr="00C468FA" w:rsidRDefault="00B50FAD" w:rsidP="00984177">
      <w:pPr>
        <w:spacing w:before="10" w:line="22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216" w:right="-4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•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  </w:t>
      </w:r>
      <w:r w:rsidRPr="00C468FA">
        <w:rPr>
          <w:rFonts w:eastAsia="Arial"/>
          <w:spacing w:val="-2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Languages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are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defined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by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lexics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and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syntax</w:t>
      </w:r>
    </w:p>
    <w:p w:rsidR="00B50FAD" w:rsidRPr="00C468FA" w:rsidRDefault="00C468FA" w:rsidP="00984177">
      <w:pPr>
        <w:spacing w:before="23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–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 </w:t>
      </w:r>
      <w:r w:rsidRPr="00C468FA">
        <w:rPr>
          <w:rFonts w:eastAsia="Arial"/>
          <w:spacing w:val="-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Lexics</w:t>
      </w:r>
    </w:p>
    <w:p w:rsidR="00B50FAD" w:rsidRPr="00C468FA" w:rsidRDefault="00C468FA" w:rsidP="00984177">
      <w:pPr>
        <w:spacing w:before="22"/>
        <w:ind w:left="63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•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  </w:t>
      </w:r>
      <w:r w:rsidRPr="00C468FA">
        <w:rPr>
          <w:rFonts w:eastAsia="Arial"/>
          <w:spacing w:val="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Way</w:t>
      </w:r>
      <w:r w:rsidRPr="00C468FA">
        <w:rPr>
          <w:rFonts w:eastAsia="Arial"/>
          <w:spacing w:val="1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combine</w:t>
      </w:r>
      <w:r w:rsidRPr="00C468FA">
        <w:rPr>
          <w:rFonts w:eastAsia="Arial"/>
          <w:spacing w:val="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 xml:space="preserve">characters </w:t>
      </w:r>
      <w:r w:rsidRPr="00C468FA">
        <w:rPr>
          <w:rFonts w:eastAsia="Arial"/>
          <w:spacing w:val="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form</w:t>
      </w:r>
      <w:r w:rsidRPr="00C468FA">
        <w:rPr>
          <w:rFonts w:eastAsia="Arial"/>
          <w:spacing w:val="1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words</w:t>
      </w:r>
      <w:r w:rsidRPr="00C468FA">
        <w:rPr>
          <w:rFonts w:eastAsia="Arial"/>
          <w:spacing w:val="2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or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symbols</w:t>
      </w:r>
    </w:p>
    <w:p w:rsidR="00B50FAD" w:rsidRPr="00C468FA" w:rsidRDefault="00C468FA" w:rsidP="00984177">
      <w:pPr>
        <w:spacing w:before="36" w:line="120" w:lineRule="exact"/>
        <w:ind w:left="850" w:right="80" w:hanging="21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•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  </w:t>
      </w:r>
      <w:r w:rsidRPr="00C468FA">
        <w:rPr>
          <w:rFonts w:eastAsia="Arial"/>
          <w:spacing w:val="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E.g.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Identifier</w:t>
      </w:r>
      <w:r w:rsidRPr="00C468FA">
        <w:rPr>
          <w:rFonts w:eastAsia="Arial"/>
          <w:spacing w:val="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must</w:t>
      </w:r>
      <w:r w:rsidRPr="00C468FA">
        <w:rPr>
          <w:rFonts w:eastAsia="Arial"/>
          <w:spacing w:val="1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begin</w:t>
      </w:r>
      <w:r w:rsidRPr="00C468FA">
        <w:rPr>
          <w:rFonts w:eastAsia="Arial"/>
          <w:spacing w:val="1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with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letter,</w:t>
      </w:r>
      <w:r w:rsidRPr="00C468FA">
        <w:rPr>
          <w:rFonts w:eastAsia="Arial"/>
          <w:spacing w:val="1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followed</w:t>
      </w:r>
      <w:r w:rsidRPr="00C468FA">
        <w:rPr>
          <w:rFonts w:eastAsia="Arial"/>
          <w:spacing w:val="2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by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 xml:space="preserve">no </w:t>
      </w:r>
      <w:r w:rsidRPr="00C468FA">
        <w:rPr>
          <w:rFonts w:eastAsia="Arial"/>
          <w:sz w:val="24"/>
          <w:szCs w:val="24"/>
        </w:rPr>
        <w:t>more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than</w:t>
      </w:r>
      <w:r w:rsidRPr="00C468FA">
        <w:rPr>
          <w:rFonts w:eastAsia="Arial"/>
          <w:spacing w:val="1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5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letters</w:t>
      </w:r>
      <w:r w:rsidRPr="00C468FA">
        <w:rPr>
          <w:rFonts w:eastAsia="Arial"/>
          <w:spacing w:val="2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or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digits</w:t>
      </w:r>
    </w:p>
    <w:p w:rsidR="00C468FA" w:rsidRDefault="00C468FA" w:rsidP="00984177">
      <w:pPr>
        <w:spacing w:before="28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–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 </w:t>
      </w:r>
    </w:p>
    <w:p w:rsidR="00B50FAD" w:rsidRPr="00C468FA" w:rsidRDefault="00C468FA" w:rsidP="00984177">
      <w:pPr>
        <w:spacing w:before="28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pacing w:val="-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Syntax</w:t>
      </w:r>
    </w:p>
    <w:p w:rsidR="00B50FAD" w:rsidRPr="00C468FA" w:rsidRDefault="00C468FA" w:rsidP="00984177">
      <w:pPr>
        <w:spacing w:before="28"/>
        <w:ind w:left="63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•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  </w:t>
      </w:r>
      <w:r w:rsidRPr="00C468FA">
        <w:rPr>
          <w:rFonts w:eastAsia="Arial"/>
          <w:spacing w:val="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Way</w:t>
      </w:r>
      <w:r w:rsidRPr="00C468FA">
        <w:rPr>
          <w:rFonts w:eastAsia="Arial"/>
          <w:spacing w:val="1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combine</w:t>
      </w:r>
      <w:r w:rsidRPr="00C468FA">
        <w:rPr>
          <w:rFonts w:eastAsia="Arial"/>
          <w:spacing w:val="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symbols</w:t>
      </w:r>
      <w:r w:rsidRPr="00C468FA">
        <w:rPr>
          <w:rFonts w:eastAsia="Arial"/>
          <w:spacing w:val="2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into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 xml:space="preserve">meaningful 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instructions</w:t>
      </w:r>
    </w:p>
    <w:p w:rsidR="00B50FAD" w:rsidRPr="00C468FA" w:rsidRDefault="00C468FA" w:rsidP="00984177">
      <w:pPr>
        <w:spacing w:before="32"/>
        <w:ind w:left="21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•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  </w:t>
      </w:r>
      <w:r w:rsidRPr="00C468FA">
        <w:rPr>
          <w:rFonts w:eastAsia="Arial"/>
          <w:spacing w:val="-2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Syntactic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analysis:</w:t>
      </w:r>
    </w:p>
    <w:p w:rsidR="00B50FAD" w:rsidRPr="00C468FA" w:rsidRDefault="00C468FA" w:rsidP="00984177">
      <w:pPr>
        <w:spacing w:before="25" w:line="279" w:lineRule="auto"/>
        <w:ind w:left="674" w:right="132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Lexical analyzer (scanner) Syntactic analyzer (parser)</w:t>
      </w:r>
    </w:p>
    <w:p w:rsidR="00B50FAD" w:rsidRPr="00C468FA" w:rsidRDefault="00C468FA" w:rsidP="00984177">
      <w:pPr>
        <w:spacing w:before="25"/>
        <w:ind w:left="553" w:right="1746"/>
        <w:jc w:val="both"/>
        <w:rPr>
          <w:rFonts w:eastAsia="Arial"/>
          <w:sz w:val="24"/>
          <w:szCs w:val="24"/>
        </w:rPr>
      </w:pPr>
      <w:r w:rsidRPr="00C468FA">
        <w:rPr>
          <w:sz w:val="24"/>
          <w:szCs w:val="24"/>
        </w:rPr>
        <w:br w:type="column"/>
      </w:r>
      <w:r w:rsidRPr="00C468FA">
        <w:rPr>
          <w:rFonts w:eastAsia="Arial"/>
          <w:sz w:val="24"/>
          <w:szCs w:val="24"/>
        </w:rPr>
        <w:lastRenderedPageBreak/>
        <w:t>Fixed</w:t>
      </w:r>
      <w:r w:rsidRPr="00C468FA">
        <w:rPr>
          <w:rFonts w:eastAsia="Arial"/>
          <w:spacing w:val="-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Format</w:t>
      </w:r>
      <w:r w:rsidRPr="00C468FA">
        <w:rPr>
          <w:rFonts w:eastAsia="Arial"/>
          <w:spacing w:val="-8"/>
          <w:sz w:val="24"/>
          <w:szCs w:val="24"/>
        </w:rPr>
        <w:t xml:space="preserve"> </w:t>
      </w:r>
      <w:r w:rsidRPr="00C468FA">
        <w:rPr>
          <w:rFonts w:eastAsia="Arial"/>
          <w:w w:val="99"/>
          <w:sz w:val="24"/>
          <w:szCs w:val="24"/>
        </w:rPr>
        <w:t>Lexics</w:t>
      </w:r>
    </w:p>
    <w:p w:rsidR="00B50FAD" w:rsidRPr="00C468FA" w:rsidRDefault="00B50FAD" w:rsidP="00984177">
      <w:pPr>
        <w:spacing w:before="3" w:line="12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•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Still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using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punch-cards!</w:t>
      </w:r>
    </w:p>
    <w:p w:rsidR="00B50FAD" w:rsidRPr="00C468FA" w:rsidRDefault="00C468FA" w:rsidP="00984177">
      <w:pPr>
        <w:spacing w:before="4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•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Particular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columns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had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particular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meanings</w:t>
      </w:r>
    </w:p>
    <w:p w:rsidR="00B50FAD" w:rsidRPr="00C468FA" w:rsidRDefault="00CC4901" w:rsidP="00984177">
      <w:pPr>
        <w:spacing w:before="50"/>
        <w:jc w:val="both"/>
        <w:rPr>
          <w:rFonts w:eastAsia="Arial"/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  <w:r>
        <w:rPr>
          <w:sz w:val="24"/>
          <w:szCs w:val="24"/>
        </w:rPr>
        <w:pict>
          <v:shape id="_x0000_s1040" type="#_x0000_t202" style="position:absolute;left:0;text-align:left;margin-left:381.2pt;margin-top:24.2pt;width:80pt;height:61.75pt;z-index:-168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12"/>
                    <w:gridCol w:w="955"/>
                  </w:tblGrid>
                  <w:tr w:rsidR="00C468FA">
                    <w:trPr>
                      <w:trHeight w:hRule="exact" w:val="354"/>
                    </w:trPr>
                    <w:tc>
                      <w:tcPr>
                        <w:tcW w:w="6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C468FA" w:rsidRDefault="00C468FA">
                        <w:pPr>
                          <w:spacing w:before="26"/>
                          <w:ind w:left="36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b/>
                            <w:w w:val="105"/>
                            <w:sz w:val="10"/>
                            <w:szCs w:val="10"/>
                          </w:rPr>
                          <w:t>Columns</w:t>
                        </w:r>
                      </w:p>
                    </w:tc>
                    <w:tc>
                      <w:tcPr>
                        <w:tcW w:w="955" w:type="dxa"/>
                        <w:tcBorders>
                          <w:top w:val="single" w:sz="5" w:space="0" w:color="000000"/>
                          <w:left w:val="single" w:sz="2" w:space="0" w:color="000000"/>
                          <w:bottom w:val="single" w:sz="2" w:space="0" w:color="000000"/>
                          <w:right w:val="single" w:sz="5" w:space="0" w:color="000000"/>
                        </w:tcBorders>
                      </w:tcPr>
                      <w:p w:rsidR="00C468FA" w:rsidRDefault="00C468FA">
                        <w:pPr>
                          <w:spacing w:before="26"/>
                          <w:ind w:left="39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b/>
                            <w:w w:val="105"/>
                            <w:sz w:val="10"/>
                            <w:szCs w:val="10"/>
                          </w:rPr>
                          <w:t>Purpose</w:t>
                        </w:r>
                      </w:p>
                    </w:tc>
                  </w:tr>
                  <w:tr w:rsidR="00C468FA">
                    <w:trPr>
                      <w:trHeight w:hRule="exact" w:val="213"/>
                    </w:trPr>
                    <w:tc>
                      <w:tcPr>
                        <w:tcW w:w="612" w:type="dxa"/>
                        <w:tcBorders>
                          <w:top w:val="single" w:sz="2" w:space="0" w:color="000000"/>
                          <w:left w:val="single" w:sz="5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C468FA" w:rsidRDefault="00C468FA">
                        <w:pPr>
                          <w:spacing w:before="30"/>
                          <w:ind w:left="36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w w:val="105"/>
                            <w:sz w:val="10"/>
                            <w:szCs w:val="10"/>
                          </w:rPr>
                          <w:t>1-5</w:t>
                        </w:r>
                      </w:p>
                    </w:tc>
                    <w:tc>
                      <w:tcPr>
                        <w:tcW w:w="95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5" w:space="0" w:color="000000"/>
                        </w:tcBorders>
                      </w:tcPr>
                      <w:p w:rsidR="00C468FA" w:rsidRDefault="00C468FA">
                        <w:pPr>
                          <w:spacing w:before="30"/>
                          <w:ind w:left="39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Statement</w:t>
                        </w:r>
                        <w:r>
                          <w:rPr>
                            <w:spacing w:val="21"/>
                            <w:sz w:val="10"/>
                            <w:szCs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  <w:szCs w:val="10"/>
                          </w:rPr>
                          <w:t>number</w:t>
                        </w:r>
                      </w:p>
                    </w:tc>
                  </w:tr>
                  <w:tr w:rsidR="00C468FA">
                    <w:trPr>
                      <w:trHeight w:hRule="exact" w:val="214"/>
                    </w:trPr>
                    <w:tc>
                      <w:tcPr>
                        <w:tcW w:w="612" w:type="dxa"/>
                        <w:tcBorders>
                          <w:top w:val="single" w:sz="2" w:space="0" w:color="000000"/>
                          <w:left w:val="single" w:sz="5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C468FA" w:rsidRDefault="00C468FA">
                        <w:pPr>
                          <w:spacing w:before="30"/>
                          <w:ind w:left="36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w w:val="105"/>
                            <w:sz w:val="10"/>
                            <w:szCs w:val="10"/>
                          </w:rPr>
                          <w:t>6</w:t>
                        </w:r>
                      </w:p>
                    </w:tc>
                    <w:tc>
                      <w:tcPr>
                        <w:tcW w:w="95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5" w:space="0" w:color="000000"/>
                        </w:tcBorders>
                      </w:tcPr>
                      <w:p w:rsidR="00C468FA" w:rsidRDefault="00C468FA">
                        <w:pPr>
                          <w:spacing w:before="30"/>
                          <w:ind w:left="39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w w:val="105"/>
                            <w:sz w:val="10"/>
                            <w:szCs w:val="10"/>
                          </w:rPr>
                          <w:t>Continuation</w:t>
                        </w:r>
                      </w:p>
                    </w:tc>
                  </w:tr>
                  <w:tr w:rsidR="00C468FA">
                    <w:trPr>
                      <w:trHeight w:hRule="exact" w:val="213"/>
                    </w:trPr>
                    <w:tc>
                      <w:tcPr>
                        <w:tcW w:w="612" w:type="dxa"/>
                        <w:tcBorders>
                          <w:top w:val="single" w:sz="2" w:space="0" w:color="000000"/>
                          <w:left w:val="single" w:sz="5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C468FA" w:rsidRDefault="00C468FA">
                        <w:pPr>
                          <w:spacing w:before="30"/>
                          <w:ind w:left="36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w w:val="105"/>
                            <w:sz w:val="10"/>
                            <w:szCs w:val="10"/>
                          </w:rPr>
                          <w:t>7-72</w:t>
                        </w:r>
                      </w:p>
                    </w:tc>
                    <w:tc>
                      <w:tcPr>
                        <w:tcW w:w="95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5" w:space="0" w:color="000000"/>
                        </w:tcBorders>
                      </w:tcPr>
                      <w:p w:rsidR="00C468FA" w:rsidRDefault="00C468FA">
                        <w:pPr>
                          <w:spacing w:before="30"/>
                          <w:ind w:left="39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w w:val="105"/>
                            <w:sz w:val="10"/>
                            <w:szCs w:val="10"/>
                          </w:rPr>
                          <w:t>Statement</w:t>
                        </w:r>
                      </w:p>
                    </w:tc>
                  </w:tr>
                  <w:tr w:rsidR="00C468FA">
                    <w:trPr>
                      <w:trHeight w:hRule="exact" w:val="213"/>
                    </w:trPr>
                    <w:tc>
                      <w:tcPr>
                        <w:tcW w:w="612" w:type="dxa"/>
                        <w:tcBorders>
                          <w:top w:val="single" w:sz="2" w:space="0" w:color="000000"/>
                          <w:left w:val="single" w:sz="5" w:space="0" w:color="000000"/>
                          <w:bottom w:val="single" w:sz="5" w:space="0" w:color="000000"/>
                          <w:right w:val="single" w:sz="2" w:space="0" w:color="000000"/>
                        </w:tcBorders>
                      </w:tcPr>
                      <w:p w:rsidR="00C468FA" w:rsidRDefault="00C468FA">
                        <w:pPr>
                          <w:spacing w:before="30"/>
                          <w:ind w:left="36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w w:val="105"/>
                            <w:sz w:val="10"/>
                            <w:szCs w:val="10"/>
                          </w:rPr>
                          <w:t>73-90</w:t>
                        </w:r>
                      </w:p>
                    </w:tc>
                    <w:tc>
                      <w:tcPr>
                        <w:tcW w:w="95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468FA" w:rsidRDefault="00C468FA">
                        <w:pPr>
                          <w:spacing w:before="30"/>
                          <w:ind w:left="39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Sequence</w:t>
                        </w:r>
                        <w:r>
                          <w:rPr>
                            <w:spacing w:val="20"/>
                            <w:sz w:val="10"/>
                            <w:szCs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  <w:szCs w:val="10"/>
                          </w:rPr>
                          <w:t>number</w:t>
                        </w:r>
                      </w:p>
                    </w:tc>
                  </w:tr>
                </w:tbl>
                <w:p w:rsidR="00C468FA" w:rsidRDefault="00C468FA"/>
              </w:txbxContent>
            </v:textbox>
            <w10:wrap anchorx="page"/>
          </v:shape>
        </w:pict>
      </w:r>
      <w:r w:rsidR="00C468FA" w:rsidRPr="00C468FA">
        <w:rPr>
          <w:rFonts w:eastAsia="Arial"/>
          <w:w w:val="102"/>
          <w:sz w:val="24"/>
          <w:szCs w:val="24"/>
        </w:rPr>
        <w:t>•</w:t>
      </w:r>
      <w:r w:rsidR="00C468FA" w:rsidRPr="00C468FA">
        <w:rPr>
          <w:rFonts w:eastAsia="Arial"/>
          <w:w w:val="71"/>
          <w:sz w:val="24"/>
          <w:szCs w:val="24"/>
        </w:rPr>
        <w:t> </w:t>
      </w:r>
      <w:r w:rsidR="00C468FA" w:rsidRPr="00C468FA">
        <w:rPr>
          <w:rFonts w:eastAsia="Arial"/>
          <w:sz w:val="24"/>
          <w:szCs w:val="24"/>
        </w:rPr>
        <w:t xml:space="preserve"> </w:t>
      </w:r>
      <w:r w:rsidR="00C468FA" w:rsidRPr="00C468FA">
        <w:rPr>
          <w:rFonts w:eastAsia="Arial"/>
          <w:spacing w:val="-11"/>
          <w:sz w:val="24"/>
          <w:szCs w:val="24"/>
        </w:rPr>
        <w:t xml:space="preserve"> </w:t>
      </w:r>
      <w:r w:rsidR="00C468FA" w:rsidRPr="00C468FA">
        <w:rPr>
          <w:rFonts w:eastAsia="Arial"/>
          <w:sz w:val="24"/>
          <w:szCs w:val="24"/>
        </w:rPr>
        <w:t>Statements</w:t>
      </w:r>
      <w:r w:rsidR="00C468FA" w:rsidRPr="00C468FA">
        <w:rPr>
          <w:rFonts w:eastAsia="Arial"/>
          <w:spacing w:val="17"/>
          <w:sz w:val="24"/>
          <w:szCs w:val="24"/>
        </w:rPr>
        <w:t xml:space="preserve"> </w:t>
      </w:r>
      <w:r w:rsidR="00C468FA" w:rsidRPr="00C468FA">
        <w:rPr>
          <w:rFonts w:eastAsia="Arial"/>
          <w:sz w:val="24"/>
          <w:szCs w:val="24"/>
        </w:rPr>
        <w:t>(columns</w:t>
      </w:r>
      <w:r w:rsidR="00C468FA" w:rsidRPr="00C468FA">
        <w:rPr>
          <w:rFonts w:eastAsia="Arial"/>
          <w:spacing w:val="14"/>
          <w:sz w:val="24"/>
          <w:szCs w:val="24"/>
        </w:rPr>
        <w:t xml:space="preserve"> </w:t>
      </w:r>
      <w:r w:rsidR="00C468FA" w:rsidRPr="00C468FA">
        <w:rPr>
          <w:rFonts w:eastAsia="Arial"/>
          <w:sz w:val="24"/>
          <w:szCs w:val="24"/>
        </w:rPr>
        <w:t>7-72)</w:t>
      </w:r>
      <w:r w:rsidR="00C468FA" w:rsidRPr="00C468FA">
        <w:rPr>
          <w:rFonts w:eastAsia="Arial"/>
          <w:spacing w:val="8"/>
          <w:sz w:val="24"/>
          <w:szCs w:val="24"/>
        </w:rPr>
        <w:t xml:space="preserve"> </w:t>
      </w:r>
      <w:r w:rsidR="00C468FA" w:rsidRPr="00C468FA">
        <w:rPr>
          <w:rFonts w:eastAsia="Arial"/>
          <w:sz w:val="24"/>
          <w:szCs w:val="24"/>
        </w:rPr>
        <w:t>were</w:t>
      </w:r>
      <w:r w:rsidR="00C468FA" w:rsidRPr="00C468FA">
        <w:rPr>
          <w:rFonts w:eastAsia="Arial"/>
          <w:spacing w:val="8"/>
          <w:sz w:val="24"/>
          <w:szCs w:val="24"/>
        </w:rPr>
        <w:t xml:space="preserve"> </w:t>
      </w:r>
      <w:r w:rsidR="00C468FA" w:rsidRPr="00C468FA">
        <w:rPr>
          <w:rFonts w:eastAsia="Arial"/>
          <w:sz w:val="24"/>
          <w:szCs w:val="24"/>
        </w:rPr>
        <w:t>free</w:t>
      </w:r>
      <w:r w:rsidR="00C468FA" w:rsidRPr="00C468FA">
        <w:rPr>
          <w:rFonts w:eastAsia="Arial"/>
          <w:spacing w:val="7"/>
          <w:sz w:val="24"/>
          <w:szCs w:val="24"/>
        </w:rPr>
        <w:t xml:space="preserve"> </w:t>
      </w:r>
      <w:r w:rsidR="00C468FA" w:rsidRPr="00C468FA">
        <w:rPr>
          <w:rFonts w:eastAsia="Arial"/>
          <w:w w:val="102"/>
          <w:sz w:val="24"/>
          <w:szCs w:val="24"/>
        </w:rPr>
        <w:t>format</w:t>
      </w: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before="2" w:line="260" w:lineRule="exact"/>
        <w:jc w:val="both"/>
        <w:rPr>
          <w:sz w:val="24"/>
          <w:szCs w:val="24"/>
        </w:rPr>
        <w:sectPr w:rsidR="00B50FAD" w:rsidRPr="00C468FA" w:rsidSect="00C468FA">
          <w:pgSz w:w="12240" w:h="15840"/>
          <w:pgMar w:top="1060" w:right="740" w:bottom="280" w:left="1720" w:header="838" w:footer="837" w:gutter="0"/>
          <w:cols w:space="720"/>
        </w:sectPr>
      </w:pPr>
    </w:p>
    <w:p w:rsidR="00B50FAD" w:rsidRPr="00C468FA" w:rsidRDefault="00C468FA" w:rsidP="00984177">
      <w:pPr>
        <w:spacing w:before="25"/>
        <w:ind w:left="110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lastRenderedPageBreak/>
        <w:t>Blanks</w:t>
      </w:r>
      <w:r w:rsidRPr="00C468FA">
        <w:rPr>
          <w:rFonts w:eastAsia="Arial"/>
          <w:spacing w:val="-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Ignored</w:t>
      </w:r>
    </w:p>
    <w:p w:rsidR="00B50FAD" w:rsidRPr="00C468FA" w:rsidRDefault="00B50FAD" w:rsidP="00984177">
      <w:pPr>
        <w:spacing w:before="6" w:line="26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spacing w:line="160" w:lineRule="exact"/>
        <w:ind w:left="463" w:right="149" w:hanging="24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•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FORTRAN</w:t>
      </w:r>
      <w:r w:rsidRPr="00C468FA">
        <w:rPr>
          <w:rFonts w:eastAsia="Arial"/>
          <w:spacing w:val="1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ignored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spaces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(not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just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white spaces)</w:t>
      </w:r>
    </w:p>
    <w:p w:rsidR="00B50FAD" w:rsidRPr="00C468FA" w:rsidRDefault="00C468FA" w:rsidP="00984177">
      <w:pPr>
        <w:spacing w:before="30"/>
        <w:ind w:left="21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•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Thisisveryunfortunate!</w:t>
      </w:r>
    </w:p>
    <w:p w:rsidR="00B50FAD" w:rsidRPr="00C468FA" w:rsidRDefault="00B50FAD" w:rsidP="00984177">
      <w:pPr>
        <w:spacing w:before="5" w:line="24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216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DIMENSION</w:t>
      </w:r>
      <w:r w:rsidRPr="00C468FA">
        <w:rPr>
          <w:rFonts w:eastAsia="Courier New"/>
          <w:spacing w:val="21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INDATA(10000),</w:t>
      </w:r>
      <w:r w:rsidRPr="00C468FA">
        <w:rPr>
          <w:rFonts w:eastAsia="Courier New"/>
          <w:spacing w:val="32"/>
          <w:sz w:val="24"/>
          <w:szCs w:val="24"/>
        </w:rPr>
        <w:t xml:space="preserve"> </w:t>
      </w:r>
      <w:r w:rsidRPr="00C468FA">
        <w:rPr>
          <w:rFonts w:eastAsia="Courier New"/>
          <w:w w:val="104"/>
          <w:sz w:val="24"/>
          <w:szCs w:val="24"/>
        </w:rPr>
        <w:t>RESULT(8000)</w:t>
      </w:r>
    </w:p>
    <w:p w:rsidR="00B50FAD" w:rsidRPr="00C468FA" w:rsidRDefault="00C468FA" w:rsidP="00984177">
      <w:pPr>
        <w:spacing w:before="21" w:line="289" w:lineRule="auto"/>
        <w:ind w:left="216" w:right="-15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D</w:t>
      </w:r>
      <w:r w:rsidRPr="00C468FA">
        <w:rPr>
          <w:rFonts w:eastAsia="Courier New"/>
          <w:spacing w:val="4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I</w:t>
      </w:r>
      <w:r w:rsidRPr="00C468FA">
        <w:rPr>
          <w:rFonts w:eastAsia="Courier New"/>
          <w:spacing w:val="4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M</w:t>
      </w:r>
      <w:r w:rsidRPr="00C468FA">
        <w:rPr>
          <w:rFonts w:eastAsia="Courier New"/>
          <w:spacing w:val="4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E</w:t>
      </w:r>
      <w:r w:rsidRPr="00C468FA">
        <w:rPr>
          <w:rFonts w:eastAsia="Courier New"/>
          <w:spacing w:val="4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N</w:t>
      </w:r>
      <w:r w:rsidRPr="00C468FA">
        <w:rPr>
          <w:rFonts w:eastAsia="Courier New"/>
          <w:spacing w:val="4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S</w:t>
      </w:r>
      <w:r w:rsidRPr="00C468FA">
        <w:rPr>
          <w:rFonts w:eastAsia="Courier New"/>
          <w:spacing w:val="4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I</w:t>
      </w:r>
      <w:r w:rsidRPr="00C468FA">
        <w:rPr>
          <w:rFonts w:eastAsia="Courier New"/>
          <w:spacing w:val="4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O</w:t>
      </w:r>
      <w:r w:rsidRPr="00C468FA">
        <w:rPr>
          <w:rFonts w:eastAsia="Courier New"/>
          <w:spacing w:val="4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N</w:t>
      </w:r>
      <w:r w:rsidRPr="00C468FA">
        <w:rPr>
          <w:rFonts w:eastAsia="Courier New"/>
          <w:spacing w:val="4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I</w:t>
      </w:r>
      <w:r w:rsidRPr="00C468FA">
        <w:rPr>
          <w:rFonts w:eastAsia="Courier New"/>
          <w:spacing w:val="4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N</w:t>
      </w:r>
      <w:r w:rsidRPr="00C468FA">
        <w:rPr>
          <w:rFonts w:eastAsia="Courier New"/>
          <w:spacing w:val="4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D</w:t>
      </w:r>
      <w:r w:rsidRPr="00C468FA">
        <w:rPr>
          <w:rFonts w:eastAsia="Courier New"/>
          <w:spacing w:val="4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A</w:t>
      </w:r>
      <w:r w:rsidRPr="00C468FA">
        <w:rPr>
          <w:rFonts w:eastAsia="Courier New"/>
          <w:spacing w:val="4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T</w:t>
      </w:r>
      <w:r w:rsidRPr="00C468FA">
        <w:rPr>
          <w:rFonts w:eastAsia="Courier New"/>
          <w:spacing w:val="4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A</w:t>
      </w:r>
      <w:r w:rsidRPr="00C468FA">
        <w:rPr>
          <w:rFonts w:eastAsia="Courier New"/>
          <w:spacing w:val="4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(1</w:t>
      </w:r>
      <w:r w:rsidRPr="00C468FA">
        <w:rPr>
          <w:rFonts w:eastAsia="Courier New"/>
          <w:spacing w:val="6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0</w:t>
      </w:r>
      <w:r w:rsidRPr="00C468FA">
        <w:rPr>
          <w:rFonts w:eastAsia="Courier New"/>
          <w:spacing w:val="4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0</w:t>
      </w:r>
      <w:r w:rsidRPr="00C468FA">
        <w:rPr>
          <w:rFonts w:eastAsia="Courier New"/>
          <w:spacing w:val="4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0</w:t>
      </w:r>
      <w:r w:rsidRPr="00C468FA">
        <w:rPr>
          <w:rFonts w:eastAsia="Courier New"/>
          <w:spacing w:val="4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0),</w:t>
      </w:r>
      <w:r w:rsidRPr="00C468FA">
        <w:rPr>
          <w:rFonts w:eastAsia="Courier New"/>
          <w:spacing w:val="8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R</w:t>
      </w:r>
      <w:r w:rsidRPr="00C468FA">
        <w:rPr>
          <w:rFonts w:eastAsia="Courier New"/>
          <w:spacing w:val="4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E</w:t>
      </w:r>
      <w:r w:rsidRPr="00C468FA">
        <w:rPr>
          <w:rFonts w:eastAsia="Courier New"/>
          <w:spacing w:val="4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S</w:t>
      </w:r>
      <w:r w:rsidRPr="00C468FA">
        <w:rPr>
          <w:rFonts w:eastAsia="Courier New"/>
          <w:spacing w:val="4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U</w:t>
      </w:r>
      <w:r w:rsidRPr="00C468FA">
        <w:rPr>
          <w:rFonts w:eastAsia="Courier New"/>
          <w:spacing w:val="4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L</w:t>
      </w:r>
      <w:r w:rsidRPr="00C468FA">
        <w:rPr>
          <w:rFonts w:eastAsia="Courier New"/>
          <w:spacing w:val="4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T</w:t>
      </w:r>
      <w:r w:rsidRPr="00C468FA">
        <w:rPr>
          <w:rFonts w:eastAsia="Courier New"/>
          <w:spacing w:val="4"/>
          <w:sz w:val="24"/>
          <w:szCs w:val="24"/>
        </w:rPr>
        <w:t xml:space="preserve"> </w:t>
      </w:r>
      <w:r w:rsidRPr="00C468FA">
        <w:rPr>
          <w:rFonts w:eastAsia="Courier New"/>
          <w:w w:val="104"/>
          <w:sz w:val="24"/>
          <w:szCs w:val="24"/>
        </w:rPr>
        <w:t>(8000) DIMENSIONINDATA(10000),RESULT(8000)</w:t>
      </w:r>
    </w:p>
    <w:p w:rsidR="00B50FAD" w:rsidRPr="00C468FA" w:rsidRDefault="00B50FAD" w:rsidP="00984177">
      <w:pPr>
        <w:spacing w:before="10" w:line="22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spacing w:line="160" w:lineRule="exact"/>
        <w:ind w:left="463" w:right="2" w:hanging="24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•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Lexing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and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parsing</w:t>
      </w:r>
      <w:r w:rsidRPr="00C468FA">
        <w:rPr>
          <w:rFonts w:eastAsia="Arial"/>
          <w:spacing w:val="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such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language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is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very difficult</w:t>
      </w:r>
    </w:p>
    <w:p w:rsidR="00B50FAD" w:rsidRPr="00C468FA" w:rsidRDefault="00C468FA" w:rsidP="00984177">
      <w:pPr>
        <w:spacing w:before="25"/>
        <w:ind w:left="893"/>
        <w:jc w:val="both"/>
        <w:rPr>
          <w:rFonts w:eastAsia="Arial"/>
          <w:sz w:val="24"/>
          <w:szCs w:val="24"/>
        </w:rPr>
      </w:pPr>
      <w:r w:rsidRPr="00C468FA">
        <w:rPr>
          <w:sz w:val="24"/>
          <w:szCs w:val="24"/>
        </w:rPr>
        <w:br w:type="column"/>
      </w:r>
      <w:r w:rsidRPr="00C468FA">
        <w:rPr>
          <w:rFonts w:eastAsia="Arial"/>
          <w:sz w:val="24"/>
          <w:szCs w:val="24"/>
        </w:rPr>
        <w:lastRenderedPageBreak/>
        <w:t>Blanks</w:t>
      </w:r>
      <w:r w:rsidRPr="00C468FA">
        <w:rPr>
          <w:rFonts w:eastAsia="Arial"/>
          <w:spacing w:val="-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Ignored</w:t>
      </w:r>
    </w:p>
    <w:p w:rsidR="00B50FAD" w:rsidRPr="00C468FA" w:rsidRDefault="00B50FAD" w:rsidP="00984177">
      <w:pPr>
        <w:spacing w:before="6" w:line="26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spacing w:line="160" w:lineRule="exact"/>
        <w:ind w:left="246" w:right="1789" w:hanging="24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•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In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combination</w:t>
      </w:r>
      <w:r w:rsidRPr="00C468FA">
        <w:rPr>
          <w:rFonts w:eastAsia="Arial"/>
          <w:spacing w:val="1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with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other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features,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 xml:space="preserve">it </w:t>
      </w:r>
      <w:r w:rsidRPr="00C468FA">
        <w:rPr>
          <w:rFonts w:eastAsia="Arial"/>
          <w:sz w:val="24"/>
          <w:szCs w:val="24"/>
        </w:rPr>
        <w:t>promoted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mistakes</w:t>
      </w:r>
    </w:p>
    <w:p w:rsidR="00B50FAD" w:rsidRPr="00C468FA" w:rsidRDefault="00B50FAD" w:rsidP="00984177">
      <w:pPr>
        <w:spacing w:before="7" w:line="24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211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DO</w:t>
      </w:r>
      <w:r w:rsidRPr="00C468FA">
        <w:rPr>
          <w:rFonts w:eastAsia="Courier New"/>
          <w:spacing w:val="9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20</w:t>
      </w:r>
      <w:r w:rsidRPr="00C468FA">
        <w:rPr>
          <w:rFonts w:eastAsia="Courier New"/>
          <w:spacing w:val="9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I</w:t>
      </w:r>
      <w:r w:rsidRPr="00C468FA">
        <w:rPr>
          <w:rFonts w:eastAsia="Courier New"/>
          <w:spacing w:val="6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=</w:t>
      </w:r>
      <w:r w:rsidRPr="00C468FA">
        <w:rPr>
          <w:rFonts w:eastAsia="Courier New"/>
          <w:spacing w:val="6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1.</w:t>
      </w:r>
      <w:r w:rsidRPr="00C468FA">
        <w:rPr>
          <w:rFonts w:eastAsia="Courier New"/>
          <w:spacing w:val="9"/>
          <w:sz w:val="24"/>
          <w:szCs w:val="24"/>
        </w:rPr>
        <w:t xml:space="preserve"> </w:t>
      </w:r>
      <w:r w:rsidRPr="00C468FA">
        <w:rPr>
          <w:rFonts w:eastAsia="Courier New"/>
          <w:w w:val="105"/>
          <w:sz w:val="24"/>
          <w:szCs w:val="24"/>
        </w:rPr>
        <w:t>100</w:t>
      </w:r>
    </w:p>
    <w:p w:rsidR="00B50FAD" w:rsidRPr="00C468FA" w:rsidRDefault="00C468FA" w:rsidP="00984177">
      <w:pPr>
        <w:spacing w:before="27"/>
        <w:ind w:left="211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DO</w:t>
      </w:r>
      <w:r w:rsidRPr="00C468FA">
        <w:rPr>
          <w:rFonts w:eastAsia="Courier New"/>
          <w:spacing w:val="9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20</w:t>
      </w:r>
      <w:r w:rsidRPr="00C468FA">
        <w:rPr>
          <w:rFonts w:eastAsia="Courier New"/>
          <w:spacing w:val="9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I</w:t>
      </w:r>
      <w:r w:rsidRPr="00C468FA">
        <w:rPr>
          <w:rFonts w:eastAsia="Courier New"/>
          <w:spacing w:val="6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=</w:t>
      </w:r>
      <w:r w:rsidRPr="00C468FA">
        <w:rPr>
          <w:rFonts w:eastAsia="Courier New"/>
          <w:spacing w:val="6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1,</w:t>
      </w:r>
      <w:r w:rsidRPr="00C468FA">
        <w:rPr>
          <w:rFonts w:eastAsia="Courier New"/>
          <w:spacing w:val="9"/>
          <w:sz w:val="24"/>
          <w:szCs w:val="24"/>
        </w:rPr>
        <w:t xml:space="preserve"> </w:t>
      </w:r>
      <w:r w:rsidRPr="00C468FA">
        <w:rPr>
          <w:rFonts w:eastAsia="Courier New"/>
          <w:w w:val="105"/>
          <w:sz w:val="24"/>
          <w:szCs w:val="24"/>
        </w:rPr>
        <w:t>100</w:t>
      </w:r>
    </w:p>
    <w:p w:rsidR="00B50FAD" w:rsidRPr="00C468FA" w:rsidRDefault="00C468FA" w:rsidP="00984177">
      <w:pPr>
        <w:spacing w:before="21"/>
        <w:ind w:left="211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DO20I</w:t>
      </w:r>
      <w:r w:rsidRPr="00C468FA">
        <w:rPr>
          <w:rFonts w:eastAsia="Courier New"/>
          <w:spacing w:val="18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=</w:t>
      </w:r>
      <w:r w:rsidRPr="00C468FA">
        <w:rPr>
          <w:rFonts w:eastAsia="Courier New"/>
          <w:spacing w:val="6"/>
          <w:sz w:val="24"/>
          <w:szCs w:val="24"/>
        </w:rPr>
        <w:t xml:space="preserve"> </w:t>
      </w:r>
      <w:r w:rsidRPr="00C468FA">
        <w:rPr>
          <w:rFonts w:eastAsia="Courier New"/>
          <w:w w:val="105"/>
          <w:sz w:val="24"/>
          <w:szCs w:val="24"/>
        </w:rPr>
        <w:t>1.100</w:t>
      </w:r>
    </w:p>
    <w:p w:rsidR="00B50FAD" w:rsidRPr="00C468FA" w:rsidRDefault="00B50FAD" w:rsidP="00984177">
      <w:pPr>
        <w:spacing w:before="12" w:line="24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spacing w:line="160" w:lineRule="exact"/>
        <w:ind w:left="246" w:right="1442" w:hanging="246"/>
        <w:jc w:val="both"/>
        <w:rPr>
          <w:rFonts w:eastAsia="Arial"/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  <w:r w:rsidRPr="00C468FA">
        <w:rPr>
          <w:rFonts w:eastAsia="Arial"/>
          <w:w w:val="102"/>
          <w:sz w:val="24"/>
          <w:szCs w:val="24"/>
        </w:rPr>
        <w:t>•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Variable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DO20I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is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unlikely,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but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.</w:t>
      </w:r>
      <w:r w:rsidRPr="00C468FA">
        <w:rPr>
          <w:rFonts w:eastAsia="Arial"/>
          <w:spacing w:val="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and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,</w:t>
      </w:r>
      <w:r w:rsidRPr="00C468FA">
        <w:rPr>
          <w:rFonts w:eastAsia="Arial"/>
          <w:spacing w:val="2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 xml:space="preserve">are </w:t>
      </w:r>
      <w:r w:rsidRPr="00C468FA">
        <w:rPr>
          <w:rFonts w:eastAsia="Arial"/>
          <w:sz w:val="24"/>
          <w:szCs w:val="24"/>
        </w:rPr>
        <w:t>next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each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other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on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the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keyboard…</w:t>
      </w: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before="20" w:line="200" w:lineRule="exact"/>
        <w:jc w:val="both"/>
        <w:rPr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</w:p>
    <w:p w:rsidR="00B50FAD" w:rsidRPr="00C468FA" w:rsidRDefault="00C468FA" w:rsidP="00984177">
      <w:pPr>
        <w:spacing w:before="25"/>
        <w:ind w:left="80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lastRenderedPageBreak/>
        <w:t>No</w:t>
      </w:r>
      <w:r w:rsidRPr="00C468FA">
        <w:rPr>
          <w:rFonts w:eastAsia="Arial"/>
          <w:spacing w:val="-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Reserved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Words</w:t>
      </w:r>
    </w:p>
    <w:p w:rsidR="00B50FAD" w:rsidRPr="00C468FA" w:rsidRDefault="00B50FAD" w:rsidP="00984177">
      <w:pPr>
        <w:spacing w:before="12" w:line="22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216" w:right="-49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FORTRAN</w:t>
      </w:r>
      <w:r w:rsidRPr="00C468FA">
        <w:rPr>
          <w:rFonts w:eastAsia="Arial"/>
          <w:spacing w:val="3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allows</w:t>
      </w:r>
      <w:r w:rsidRPr="00C468FA">
        <w:rPr>
          <w:rFonts w:eastAsia="Arial"/>
          <w:spacing w:val="2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variable</w:t>
      </w:r>
      <w:r w:rsidRPr="00C468FA">
        <w:rPr>
          <w:rFonts w:eastAsia="Arial"/>
          <w:spacing w:val="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named</w:t>
      </w:r>
      <w:r w:rsidRPr="00C468FA">
        <w:rPr>
          <w:rFonts w:eastAsia="Arial"/>
          <w:spacing w:val="24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IF</w:t>
      </w:r>
    </w:p>
    <w:p w:rsidR="00B50FAD" w:rsidRPr="00C468FA" w:rsidRDefault="00C468FA" w:rsidP="00984177">
      <w:pPr>
        <w:spacing w:before="29"/>
        <w:ind w:left="216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DIMENSION</w:t>
      </w:r>
      <w:r w:rsidRPr="00C468FA">
        <w:rPr>
          <w:rFonts w:eastAsia="Courier New"/>
          <w:spacing w:val="30"/>
          <w:sz w:val="24"/>
          <w:szCs w:val="24"/>
        </w:rPr>
        <w:t xml:space="preserve"> </w:t>
      </w:r>
      <w:r w:rsidRPr="00C468FA">
        <w:rPr>
          <w:rFonts w:eastAsia="Courier New"/>
          <w:w w:val="105"/>
          <w:sz w:val="24"/>
          <w:szCs w:val="24"/>
        </w:rPr>
        <w:t>IF(100)</w:t>
      </w:r>
    </w:p>
    <w:p w:rsidR="00B50FAD" w:rsidRPr="00C468FA" w:rsidRDefault="00C468FA" w:rsidP="00984177">
      <w:pPr>
        <w:spacing w:before="35"/>
        <w:ind w:left="21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How</w:t>
      </w:r>
      <w:r w:rsidRPr="00C468FA">
        <w:rPr>
          <w:rFonts w:eastAsia="Arial"/>
          <w:spacing w:val="1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do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you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read</w:t>
      </w:r>
      <w:r w:rsidRPr="00C468FA">
        <w:rPr>
          <w:rFonts w:eastAsia="Arial"/>
          <w:spacing w:val="16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this?</w:t>
      </w:r>
    </w:p>
    <w:p w:rsidR="00B50FAD" w:rsidRPr="00C468FA" w:rsidRDefault="00C468FA" w:rsidP="00984177">
      <w:pPr>
        <w:spacing w:before="31"/>
        <w:ind w:left="216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IF</w:t>
      </w:r>
      <w:r w:rsidRPr="00C468FA">
        <w:rPr>
          <w:rFonts w:eastAsia="Courier New"/>
          <w:spacing w:val="9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(I</w:t>
      </w:r>
      <w:r w:rsidRPr="00C468FA">
        <w:rPr>
          <w:rFonts w:eastAsia="Courier New"/>
          <w:spacing w:val="9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-</w:t>
      </w:r>
      <w:r w:rsidRPr="00C468FA">
        <w:rPr>
          <w:rFonts w:eastAsia="Courier New"/>
          <w:spacing w:val="6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1)</w:t>
      </w:r>
      <w:r w:rsidRPr="00C468FA">
        <w:rPr>
          <w:rFonts w:eastAsia="Courier New"/>
          <w:spacing w:val="9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=</w:t>
      </w:r>
      <w:r w:rsidRPr="00C468FA">
        <w:rPr>
          <w:rFonts w:eastAsia="Courier New"/>
          <w:spacing w:val="6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1</w:t>
      </w:r>
      <w:r w:rsidRPr="00C468FA">
        <w:rPr>
          <w:rFonts w:eastAsia="Courier New"/>
          <w:spacing w:val="6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2</w:t>
      </w:r>
      <w:r w:rsidRPr="00C468FA">
        <w:rPr>
          <w:rFonts w:eastAsia="Courier New"/>
          <w:spacing w:val="6"/>
          <w:sz w:val="24"/>
          <w:szCs w:val="24"/>
        </w:rPr>
        <w:t xml:space="preserve"> </w:t>
      </w:r>
      <w:r w:rsidRPr="00C468FA">
        <w:rPr>
          <w:rFonts w:eastAsia="Courier New"/>
          <w:w w:val="105"/>
          <w:sz w:val="24"/>
          <w:szCs w:val="24"/>
        </w:rPr>
        <w:t>3</w:t>
      </w:r>
    </w:p>
    <w:p w:rsidR="00B50FAD" w:rsidRPr="00C468FA" w:rsidRDefault="00C468FA" w:rsidP="00984177">
      <w:pPr>
        <w:spacing w:before="27"/>
        <w:ind w:left="216"/>
        <w:jc w:val="both"/>
        <w:rPr>
          <w:rFonts w:eastAsia="Courier New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IF</w:t>
      </w:r>
      <w:r w:rsidRPr="00C468FA">
        <w:rPr>
          <w:rFonts w:eastAsia="Courier New"/>
          <w:spacing w:val="9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(I</w:t>
      </w:r>
      <w:r w:rsidRPr="00C468FA">
        <w:rPr>
          <w:rFonts w:eastAsia="Courier New"/>
          <w:spacing w:val="9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-</w:t>
      </w:r>
      <w:r w:rsidRPr="00C468FA">
        <w:rPr>
          <w:rFonts w:eastAsia="Courier New"/>
          <w:spacing w:val="6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1)</w:t>
      </w:r>
      <w:r w:rsidRPr="00C468FA">
        <w:rPr>
          <w:rFonts w:eastAsia="Courier New"/>
          <w:spacing w:val="9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1,</w:t>
      </w:r>
      <w:r w:rsidRPr="00C468FA">
        <w:rPr>
          <w:rFonts w:eastAsia="Courier New"/>
          <w:spacing w:val="9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2,</w:t>
      </w:r>
      <w:r w:rsidRPr="00C468FA">
        <w:rPr>
          <w:rFonts w:eastAsia="Courier New"/>
          <w:spacing w:val="9"/>
          <w:sz w:val="24"/>
          <w:szCs w:val="24"/>
        </w:rPr>
        <w:t xml:space="preserve"> </w:t>
      </w:r>
      <w:r w:rsidRPr="00C468FA">
        <w:rPr>
          <w:rFonts w:eastAsia="Courier New"/>
          <w:w w:val="105"/>
          <w:sz w:val="24"/>
          <w:szCs w:val="24"/>
        </w:rPr>
        <w:t>3</w:t>
      </w:r>
    </w:p>
    <w:p w:rsidR="00B50FAD" w:rsidRPr="00C468FA" w:rsidRDefault="00C468FA" w:rsidP="00984177">
      <w:pPr>
        <w:spacing w:before="35"/>
        <w:ind w:left="21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The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compiler</w:t>
      </w:r>
      <w:r w:rsidRPr="00C468FA">
        <w:rPr>
          <w:rFonts w:eastAsia="Arial"/>
          <w:spacing w:val="2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does</w:t>
      </w:r>
      <w:r w:rsidRPr="00C468FA">
        <w:rPr>
          <w:rFonts w:eastAsia="Arial"/>
          <w:spacing w:val="1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not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know</w:t>
      </w:r>
      <w:r w:rsidRPr="00C468FA">
        <w:rPr>
          <w:rFonts w:eastAsia="Arial"/>
          <w:spacing w:val="19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what</w:t>
      </w:r>
    </w:p>
    <w:p w:rsidR="00B50FAD" w:rsidRPr="00C468FA" w:rsidRDefault="00C468FA" w:rsidP="00984177">
      <w:pPr>
        <w:spacing w:before="39"/>
        <w:ind w:left="375"/>
        <w:jc w:val="both"/>
        <w:rPr>
          <w:rFonts w:eastAsia="Arial"/>
          <w:sz w:val="24"/>
          <w:szCs w:val="24"/>
        </w:rPr>
      </w:pPr>
      <w:r w:rsidRPr="00C468FA">
        <w:rPr>
          <w:rFonts w:eastAsia="Courier New"/>
          <w:sz w:val="24"/>
          <w:szCs w:val="24"/>
        </w:rPr>
        <w:t>IF</w:t>
      </w:r>
      <w:r w:rsidRPr="00C468FA">
        <w:rPr>
          <w:rFonts w:eastAsia="Courier New"/>
          <w:spacing w:val="9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(I</w:t>
      </w:r>
      <w:r w:rsidRPr="00C468FA">
        <w:rPr>
          <w:rFonts w:eastAsia="Courier New"/>
          <w:spacing w:val="9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-</w:t>
      </w:r>
      <w:r w:rsidRPr="00C468FA">
        <w:rPr>
          <w:rFonts w:eastAsia="Courier New"/>
          <w:spacing w:val="6"/>
          <w:sz w:val="24"/>
          <w:szCs w:val="24"/>
        </w:rPr>
        <w:t xml:space="preserve"> </w:t>
      </w:r>
      <w:r w:rsidRPr="00C468FA">
        <w:rPr>
          <w:rFonts w:eastAsia="Courier New"/>
          <w:sz w:val="24"/>
          <w:szCs w:val="24"/>
        </w:rPr>
        <w:t>1)</w:t>
      </w:r>
      <w:r w:rsidRPr="00C468FA">
        <w:rPr>
          <w:rFonts w:eastAsia="Courier New"/>
          <w:spacing w:val="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will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be</w:t>
      </w:r>
    </w:p>
    <w:p w:rsidR="00B50FAD" w:rsidRPr="00C468FA" w:rsidRDefault="00C468FA" w:rsidP="00984177">
      <w:pPr>
        <w:spacing w:before="31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Needs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see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,</w:t>
      </w:r>
      <w:r w:rsidRPr="00C468FA">
        <w:rPr>
          <w:rFonts w:eastAsia="Arial"/>
          <w:spacing w:val="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or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=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decide</w:t>
      </w:r>
    </w:p>
    <w:p w:rsidR="00B50FAD" w:rsidRPr="00C468FA" w:rsidRDefault="00C468FA" w:rsidP="00984177">
      <w:pPr>
        <w:spacing w:before="25"/>
        <w:ind w:left="660" w:right="1854"/>
        <w:jc w:val="both"/>
        <w:rPr>
          <w:rFonts w:eastAsia="Arial"/>
          <w:sz w:val="24"/>
          <w:szCs w:val="24"/>
        </w:rPr>
      </w:pPr>
      <w:r w:rsidRPr="00C468FA">
        <w:rPr>
          <w:sz w:val="24"/>
          <w:szCs w:val="24"/>
        </w:rPr>
        <w:br w:type="column"/>
      </w:r>
      <w:r w:rsidRPr="00C468FA">
        <w:rPr>
          <w:rFonts w:eastAsia="Arial"/>
          <w:sz w:val="24"/>
          <w:szCs w:val="24"/>
        </w:rPr>
        <w:lastRenderedPageBreak/>
        <w:t>Algebraic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w w:val="99"/>
          <w:sz w:val="24"/>
          <w:szCs w:val="24"/>
        </w:rPr>
        <w:t>Notation</w:t>
      </w:r>
    </w:p>
    <w:p w:rsidR="00B50FAD" w:rsidRPr="00C468FA" w:rsidRDefault="00B50FAD" w:rsidP="00984177">
      <w:pPr>
        <w:spacing w:before="14" w:line="28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spacing w:line="200" w:lineRule="exact"/>
        <w:ind w:left="158" w:right="1340" w:hanging="158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One</w:t>
      </w:r>
      <w:r w:rsidRPr="00C468FA">
        <w:rPr>
          <w:rFonts w:eastAsia="Arial"/>
          <w:spacing w:val="1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of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the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main</w:t>
      </w:r>
      <w:r w:rsidRPr="00C468FA">
        <w:rPr>
          <w:rFonts w:eastAsia="Arial"/>
          <w:spacing w:val="1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goals</w:t>
      </w:r>
      <w:r w:rsidRPr="00C468FA">
        <w:rPr>
          <w:rFonts w:eastAsia="Arial"/>
          <w:spacing w:val="1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was</w:t>
      </w:r>
      <w:r w:rsidRPr="00C468FA">
        <w:rPr>
          <w:rFonts w:eastAsia="Arial"/>
          <w:spacing w:val="1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 xml:space="preserve">facilitate </w:t>
      </w:r>
      <w:r w:rsidRPr="00C468FA">
        <w:rPr>
          <w:rFonts w:eastAsia="Arial"/>
          <w:sz w:val="24"/>
          <w:szCs w:val="24"/>
        </w:rPr>
        <w:t>scientific</w:t>
      </w:r>
      <w:r w:rsidRPr="00C468FA">
        <w:rPr>
          <w:rFonts w:eastAsia="Arial"/>
          <w:spacing w:val="30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computing</w:t>
      </w:r>
    </w:p>
    <w:p w:rsidR="00C468FA" w:rsidRDefault="00C468FA" w:rsidP="00984177">
      <w:pPr>
        <w:spacing w:before="33"/>
        <w:ind w:left="211"/>
        <w:jc w:val="both"/>
        <w:rPr>
          <w:rFonts w:eastAsia="Arial"/>
          <w:w w:val="102"/>
          <w:sz w:val="24"/>
          <w:szCs w:val="24"/>
        </w:rPr>
      </w:pPr>
    </w:p>
    <w:p w:rsidR="00C468FA" w:rsidRDefault="00C468FA" w:rsidP="00984177">
      <w:pPr>
        <w:spacing w:before="33"/>
        <w:ind w:left="211"/>
        <w:jc w:val="both"/>
        <w:rPr>
          <w:rFonts w:eastAsia="Arial"/>
          <w:w w:val="102"/>
          <w:sz w:val="24"/>
          <w:szCs w:val="24"/>
        </w:rPr>
      </w:pPr>
    </w:p>
    <w:p w:rsidR="00B50FAD" w:rsidRPr="00C468FA" w:rsidRDefault="00C468FA" w:rsidP="00984177">
      <w:pPr>
        <w:spacing w:before="33"/>
        <w:ind w:left="21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Algebraic</w:t>
      </w:r>
      <w:r w:rsidRPr="00C468FA">
        <w:rPr>
          <w:rFonts w:eastAsia="Arial"/>
          <w:spacing w:val="1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notation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had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look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like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math</w:t>
      </w:r>
    </w:p>
    <w:p w:rsidR="00B50FAD" w:rsidRPr="00C468FA" w:rsidRDefault="00C468FA" w:rsidP="00984177">
      <w:pPr>
        <w:spacing w:before="33"/>
        <w:ind w:left="21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(-B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+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SQRT(B**2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–</w:t>
      </w:r>
      <w:r w:rsidRPr="00C468FA">
        <w:rPr>
          <w:rFonts w:eastAsia="Arial"/>
          <w:spacing w:val="3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4*AA*C))/(2*A)</w:t>
      </w:r>
    </w:p>
    <w:p w:rsidR="00B50FAD" w:rsidRPr="00C468FA" w:rsidRDefault="00C468FA" w:rsidP="00984177">
      <w:pPr>
        <w:spacing w:before="33"/>
        <w:ind w:left="21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Very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good,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compared</w:t>
      </w:r>
      <w:r w:rsidRPr="00C468FA">
        <w:rPr>
          <w:rFonts w:eastAsia="Arial"/>
          <w:spacing w:val="1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to</w:t>
      </w:r>
      <w:r w:rsidRPr="00C468FA">
        <w:rPr>
          <w:rFonts w:eastAsia="Arial"/>
          <w:spacing w:val="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our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pseudo-code</w:t>
      </w:r>
    </w:p>
    <w:p w:rsidR="00B50FAD" w:rsidRPr="00C468FA" w:rsidRDefault="00C468FA" w:rsidP="00984177">
      <w:pPr>
        <w:spacing w:before="35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4"/>
          <w:sz w:val="24"/>
          <w:szCs w:val="24"/>
        </w:rPr>
        <w:t>•</w:t>
      </w:r>
      <w:r w:rsidRPr="00C468FA">
        <w:rPr>
          <w:rFonts w:eastAsia="Arial"/>
          <w:w w:val="72"/>
          <w:sz w:val="24"/>
          <w:szCs w:val="24"/>
        </w:rPr>
        <w:t> </w:t>
      </w:r>
      <w:r w:rsidRPr="00C468FA">
        <w:rPr>
          <w:rFonts w:eastAsia="Arial"/>
          <w:spacing w:val="17"/>
          <w:sz w:val="24"/>
          <w:szCs w:val="24"/>
        </w:rPr>
        <w:t xml:space="preserve"> </w:t>
      </w:r>
      <w:r w:rsidRPr="00C468FA">
        <w:rPr>
          <w:rFonts w:eastAsia="Arial"/>
          <w:w w:val="104"/>
          <w:sz w:val="24"/>
          <w:szCs w:val="24"/>
        </w:rPr>
        <w:t>Problems</w:t>
      </w:r>
    </w:p>
    <w:p w:rsidR="00B50FAD" w:rsidRPr="00C468FA" w:rsidRDefault="00C468FA" w:rsidP="00984177">
      <w:pPr>
        <w:spacing w:before="45" w:line="160" w:lineRule="exact"/>
        <w:ind w:left="340" w:right="1537" w:hanging="129"/>
        <w:jc w:val="both"/>
        <w:rPr>
          <w:rFonts w:eastAsia="Arial"/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  <w:r w:rsidRPr="00C468FA">
        <w:rPr>
          <w:rFonts w:eastAsia="Arial"/>
          <w:w w:val="102"/>
          <w:sz w:val="24"/>
          <w:szCs w:val="24"/>
        </w:rPr>
        <w:t>–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pacing w:val="-2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How</w:t>
      </w:r>
      <w:r w:rsidRPr="00C468FA">
        <w:rPr>
          <w:rFonts w:eastAsia="Arial"/>
          <w:spacing w:val="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do</w:t>
      </w:r>
      <w:r w:rsidRPr="00C468FA">
        <w:rPr>
          <w:rFonts w:eastAsia="Arial"/>
          <w:spacing w:val="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you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parse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and</w:t>
      </w:r>
      <w:r w:rsidRPr="00C468FA">
        <w:rPr>
          <w:rFonts w:eastAsia="Arial"/>
          <w:spacing w:val="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execute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such</w:t>
      </w:r>
      <w:r w:rsidRPr="00C468FA">
        <w:rPr>
          <w:rFonts w:eastAsia="Arial"/>
          <w:spacing w:val="8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a statement?</w:t>
      </w: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before="4" w:line="260" w:lineRule="exact"/>
        <w:jc w:val="both"/>
        <w:rPr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</w:p>
    <w:p w:rsidR="00B50FAD" w:rsidRPr="00C468FA" w:rsidRDefault="00C468FA" w:rsidP="00984177">
      <w:pPr>
        <w:spacing w:before="25"/>
        <w:ind w:left="3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lastRenderedPageBreak/>
        <w:t>Operators</w:t>
      </w:r>
      <w:r w:rsidRPr="00C468FA">
        <w:rPr>
          <w:rFonts w:eastAsia="Arial"/>
          <w:spacing w:val="-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Need</w:t>
      </w:r>
      <w:r w:rsidRPr="00C468FA">
        <w:rPr>
          <w:rFonts w:eastAsia="Arial"/>
          <w:spacing w:val="-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Precedence</w:t>
      </w:r>
    </w:p>
    <w:p w:rsidR="00B50FAD" w:rsidRPr="00C468FA" w:rsidRDefault="00B50FAD" w:rsidP="00984177">
      <w:pPr>
        <w:spacing w:before="1" w:line="28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21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  </w:t>
      </w:r>
      <w:r w:rsidRPr="00C468FA">
        <w:rPr>
          <w:rFonts w:eastAsia="Arial"/>
          <w:spacing w:val="1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</w:t>
      </w:r>
      <w:r w:rsidRPr="00C468FA">
        <w:rPr>
          <w:rFonts w:eastAsia="Arial"/>
          <w:position w:val="4"/>
          <w:sz w:val="24"/>
          <w:szCs w:val="24"/>
        </w:rPr>
        <w:t>2</w:t>
      </w:r>
      <w:r w:rsidRPr="00C468FA">
        <w:rPr>
          <w:rFonts w:eastAsia="Arial"/>
          <w:spacing w:val="16"/>
          <w:position w:val="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– 4ac == (b</w:t>
      </w:r>
      <w:r w:rsidRPr="00C468FA">
        <w:rPr>
          <w:rFonts w:eastAsia="Arial"/>
          <w:position w:val="4"/>
          <w:sz w:val="24"/>
          <w:szCs w:val="24"/>
        </w:rPr>
        <w:t>2</w:t>
      </w:r>
      <w:r w:rsidRPr="00C468FA">
        <w:rPr>
          <w:rFonts w:eastAsia="Arial"/>
          <w:sz w:val="24"/>
          <w:szCs w:val="24"/>
        </w:rPr>
        <w:t>)</w:t>
      </w:r>
      <w:r w:rsidRPr="00C468FA">
        <w:rPr>
          <w:rFonts w:eastAsia="Arial"/>
          <w:spacing w:val="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– (4ac)</w:t>
      </w:r>
    </w:p>
    <w:p w:rsidR="00B50FAD" w:rsidRPr="00C468FA" w:rsidRDefault="00C468FA" w:rsidP="00984177">
      <w:pPr>
        <w:spacing w:before="19"/>
        <w:ind w:left="21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  </w:t>
      </w:r>
      <w:r w:rsidRPr="00C468FA">
        <w:rPr>
          <w:rFonts w:eastAsia="Arial"/>
          <w:spacing w:val="1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ab</w:t>
      </w:r>
      <w:r w:rsidRPr="00C468FA">
        <w:rPr>
          <w:rFonts w:eastAsia="Arial"/>
          <w:position w:val="4"/>
          <w:sz w:val="24"/>
          <w:szCs w:val="24"/>
        </w:rPr>
        <w:t>2</w:t>
      </w:r>
      <w:r w:rsidRPr="00C468FA">
        <w:rPr>
          <w:rFonts w:eastAsia="Arial"/>
          <w:spacing w:val="16"/>
          <w:position w:val="4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== a(b</w:t>
      </w:r>
      <w:r w:rsidRPr="00C468FA">
        <w:rPr>
          <w:rFonts w:eastAsia="Arial"/>
          <w:w w:val="104"/>
          <w:position w:val="4"/>
          <w:sz w:val="24"/>
          <w:szCs w:val="24"/>
        </w:rPr>
        <w:t>2</w:t>
      </w:r>
      <w:r w:rsidRPr="00C468FA">
        <w:rPr>
          <w:rFonts w:eastAsia="Arial"/>
          <w:sz w:val="24"/>
          <w:szCs w:val="24"/>
        </w:rPr>
        <w:t>)</w:t>
      </w:r>
    </w:p>
    <w:p w:rsidR="00B50FAD" w:rsidRPr="00C468FA" w:rsidRDefault="00C468FA" w:rsidP="00984177">
      <w:pPr>
        <w:spacing w:before="26"/>
        <w:ind w:left="21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  </w:t>
      </w:r>
      <w:r w:rsidRPr="00C468FA">
        <w:rPr>
          <w:rFonts w:eastAsia="Arial"/>
          <w:spacing w:val="1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Precedence rules</w:t>
      </w:r>
    </w:p>
    <w:p w:rsidR="00B50FAD" w:rsidRPr="00C468FA" w:rsidRDefault="00C468FA" w:rsidP="00984177">
      <w:pPr>
        <w:spacing w:before="28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1.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 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Exponentiation</w:t>
      </w:r>
    </w:p>
    <w:p w:rsidR="00B50FAD" w:rsidRPr="00C468FA" w:rsidRDefault="00C468FA" w:rsidP="00984177">
      <w:pPr>
        <w:spacing w:before="26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2.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 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 xml:space="preserve">Multiplication </w:t>
      </w:r>
      <w:r w:rsidRPr="00C468FA">
        <w:rPr>
          <w:rFonts w:eastAsia="Arial"/>
          <w:sz w:val="24"/>
          <w:szCs w:val="24"/>
        </w:rPr>
        <w:t>and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division</w:t>
      </w:r>
    </w:p>
    <w:p w:rsidR="00B50FAD" w:rsidRPr="00C468FA" w:rsidRDefault="00C468FA" w:rsidP="00984177">
      <w:pPr>
        <w:spacing w:before="32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3.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 </w:t>
      </w:r>
      <w:r w:rsidRPr="00C468FA">
        <w:rPr>
          <w:rFonts w:eastAsia="Arial"/>
          <w:spacing w:val="10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Addition</w:t>
      </w:r>
      <w:r w:rsidRPr="00C468FA">
        <w:rPr>
          <w:rFonts w:eastAsia="Arial"/>
          <w:spacing w:val="26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and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subtraction</w:t>
      </w:r>
    </w:p>
    <w:p w:rsidR="00B50FAD" w:rsidRPr="00C468FA" w:rsidRDefault="00C468FA" w:rsidP="00984177">
      <w:pPr>
        <w:spacing w:before="32" w:line="140" w:lineRule="exact"/>
        <w:ind w:left="498" w:right="-24" w:hanging="28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  </w:t>
      </w:r>
      <w:r w:rsidRPr="00C468FA">
        <w:rPr>
          <w:rFonts w:eastAsia="Arial"/>
          <w:spacing w:val="1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Operations on the same level are associated to the left (read left to right)</w:t>
      </w:r>
    </w:p>
    <w:p w:rsidR="00B50FAD" w:rsidRPr="00C468FA" w:rsidRDefault="00C468FA" w:rsidP="00984177">
      <w:pPr>
        <w:spacing w:before="24"/>
        <w:ind w:left="21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   </w:t>
      </w:r>
      <w:r w:rsidRPr="00C468FA">
        <w:rPr>
          <w:rFonts w:eastAsia="Arial"/>
          <w:spacing w:val="1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How about unary operators (-)?</w:t>
      </w:r>
    </w:p>
    <w:p w:rsidR="00B50FAD" w:rsidRPr="00C468FA" w:rsidRDefault="00C468FA" w:rsidP="00984177">
      <w:pPr>
        <w:spacing w:before="25"/>
        <w:ind w:left="775" w:right="1968"/>
        <w:jc w:val="both"/>
        <w:rPr>
          <w:rFonts w:eastAsia="Arial"/>
          <w:sz w:val="24"/>
          <w:szCs w:val="24"/>
        </w:rPr>
      </w:pPr>
      <w:r w:rsidRPr="00C468FA">
        <w:rPr>
          <w:sz w:val="24"/>
          <w:szCs w:val="24"/>
        </w:rPr>
        <w:br w:type="column"/>
      </w:r>
      <w:r w:rsidRPr="00C468FA">
        <w:rPr>
          <w:rFonts w:eastAsia="Arial"/>
          <w:sz w:val="24"/>
          <w:szCs w:val="24"/>
        </w:rPr>
        <w:lastRenderedPageBreak/>
        <w:t>Some</w:t>
      </w:r>
      <w:r w:rsidRPr="00C468FA">
        <w:rPr>
          <w:rFonts w:eastAsia="Arial"/>
          <w:spacing w:val="-7"/>
          <w:sz w:val="24"/>
          <w:szCs w:val="24"/>
        </w:rPr>
        <w:t xml:space="preserve"> </w:t>
      </w:r>
      <w:r w:rsidRPr="00C468FA">
        <w:rPr>
          <w:rFonts w:eastAsia="Arial"/>
          <w:w w:val="99"/>
          <w:sz w:val="24"/>
          <w:szCs w:val="24"/>
        </w:rPr>
        <w:t>Highlights</w:t>
      </w:r>
    </w:p>
    <w:p w:rsidR="00B50FAD" w:rsidRPr="00C468FA" w:rsidRDefault="00B50FAD" w:rsidP="00984177">
      <w:pPr>
        <w:spacing w:before="8" w:line="22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 xml:space="preserve">Integer type is </w:t>
      </w:r>
      <w:r w:rsidRPr="00C468FA">
        <w:rPr>
          <w:rFonts w:eastAsia="Arial"/>
          <w:color w:val="009898"/>
          <w:sz w:val="24"/>
          <w:szCs w:val="24"/>
        </w:rPr>
        <w:t>overworked</w:t>
      </w:r>
    </w:p>
    <w:p w:rsidR="00B50FAD" w:rsidRPr="00C468FA" w:rsidRDefault="00C468FA" w:rsidP="00984177">
      <w:pPr>
        <w:spacing w:before="21"/>
        <w:ind w:left="21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Integer</w:t>
      </w:r>
    </w:p>
    <w:p w:rsidR="00B50FAD" w:rsidRPr="00C468FA" w:rsidRDefault="00C468FA" w:rsidP="00984177">
      <w:pPr>
        <w:spacing w:before="32"/>
        <w:ind w:left="21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 xml:space="preserve">Character  </w:t>
      </w:r>
      <w:r w:rsidRPr="00C468FA">
        <w:rPr>
          <w:rFonts w:eastAsia="Arial"/>
          <w:w w:val="106"/>
          <w:sz w:val="24"/>
          <w:szCs w:val="24"/>
        </w:rPr>
        <w:t>strings</w:t>
      </w:r>
    </w:p>
    <w:p w:rsidR="00B50FAD" w:rsidRPr="00C468FA" w:rsidRDefault="00C468FA" w:rsidP="00984177">
      <w:pPr>
        <w:spacing w:before="26"/>
        <w:ind w:left="21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Addresses</w:t>
      </w:r>
    </w:p>
    <w:p w:rsidR="00B50FAD" w:rsidRPr="00C468FA" w:rsidRDefault="00C468FA" w:rsidP="00984177">
      <w:pPr>
        <w:spacing w:before="30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Weak typing</w:t>
      </w:r>
    </w:p>
    <w:p w:rsidR="00B50FAD" w:rsidRPr="00C468FA" w:rsidRDefault="00C468FA" w:rsidP="00984177">
      <w:pPr>
        <w:spacing w:before="21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•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1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Combine the two and we have a security loophole</w:t>
      </w:r>
    </w:p>
    <w:p w:rsidR="00B50FAD" w:rsidRPr="00C468FA" w:rsidRDefault="00C468FA" w:rsidP="00984177">
      <w:pPr>
        <w:spacing w:before="28"/>
        <w:ind w:left="211"/>
        <w:jc w:val="both"/>
        <w:rPr>
          <w:rFonts w:eastAsia="Arial"/>
          <w:sz w:val="24"/>
          <w:szCs w:val="24"/>
        </w:rPr>
        <w:sectPr w:rsidR="00B50FAD" w:rsidRPr="00C468FA" w:rsidSect="00C468FA">
          <w:type w:val="continuous"/>
          <w:pgSz w:w="12240" w:h="15840"/>
          <w:pgMar w:top="1060" w:right="740" w:bottom="280" w:left="1720" w:header="720" w:footer="720" w:gutter="0"/>
          <w:cols w:space="720"/>
        </w:sectPr>
      </w:pPr>
      <w:r w:rsidRPr="00C468FA">
        <w:rPr>
          <w:rFonts w:eastAsia="Arial"/>
          <w:w w:val="106"/>
          <w:sz w:val="24"/>
          <w:szCs w:val="24"/>
        </w:rPr>
        <w:t>–</w:t>
      </w:r>
      <w:r w:rsidRPr="00C468FA">
        <w:rPr>
          <w:rFonts w:eastAsia="Arial"/>
          <w:w w:val="74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 xml:space="preserve">Meaningless </w:t>
      </w:r>
      <w:r w:rsidRPr="00C468FA">
        <w:rPr>
          <w:rFonts w:eastAsia="Arial"/>
          <w:sz w:val="24"/>
          <w:szCs w:val="24"/>
        </w:rPr>
        <w:t xml:space="preserve">operations </w:t>
      </w:r>
      <w:r w:rsidRPr="00C468FA">
        <w:rPr>
          <w:rFonts w:eastAsia="Arial"/>
          <w:spacing w:val="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can</w:t>
      </w:r>
      <w:r w:rsidRPr="00C468FA">
        <w:rPr>
          <w:rFonts w:eastAsia="Arial"/>
          <w:spacing w:val="13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be</w:t>
      </w:r>
      <w:r w:rsidRPr="00C468FA">
        <w:rPr>
          <w:rFonts w:eastAsia="Arial"/>
          <w:spacing w:val="9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 xml:space="preserve">performed </w:t>
      </w:r>
      <w:r w:rsidRPr="00C468FA">
        <w:rPr>
          <w:rFonts w:eastAsia="Arial"/>
          <w:spacing w:val="2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without</w:t>
      </w:r>
      <w:r w:rsidRPr="00C468FA">
        <w:rPr>
          <w:rFonts w:eastAsia="Arial"/>
          <w:spacing w:val="23"/>
          <w:sz w:val="24"/>
          <w:szCs w:val="24"/>
        </w:rPr>
        <w:t xml:space="preserve"> </w:t>
      </w:r>
      <w:r w:rsidRPr="00C468FA">
        <w:rPr>
          <w:rFonts w:eastAsia="Arial"/>
          <w:w w:val="106"/>
          <w:sz w:val="24"/>
          <w:szCs w:val="24"/>
        </w:rPr>
        <w:t>warning</w:t>
      </w: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line="200" w:lineRule="exact"/>
        <w:jc w:val="both"/>
        <w:rPr>
          <w:sz w:val="24"/>
          <w:szCs w:val="24"/>
        </w:rPr>
      </w:pPr>
    </w:p>
    <w:p w:rsidR="00B50FAD" w:rsidRPr="00C468FA" w:rsidRDefault="00B50FAD" w:rsidP="00984177">
      <w:pPr>
        <w:spacing w:before="2" w:line="26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spacing w:before="25"/>
        <w:ind w:left="1030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Some</w:t>
      </w:r>
      <w:r w:rsidRPr="00C468FA">
        <w:rPr>
          <w:rFonts w:eastAsia="Arial"/>
          <w:spacing w:val="-7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Highlights</w:t>
      </w:r>
    </w:p>
    <w:p w:rsidR="00B50FAD" w:rsidRPr="00C468FA" w:rsidRDefault="00B50FAD" w:rsidP="00984177">
      <w:pPr>
        <w:spacing w:before="10" w:line="220" w:lineRule="exact"/>
        <w:jc w:val="both"/>
        <w:rPr>
          <w:sz w:val="24"/>
          <w:szCs w:val="24"/>
        </w:rPr>
      </w:pPr>
    </w:p>
    <w:p w:rsidR="00B50FAD" w:rsidRPr="00C468FA" w:rsidRDefault="00C468FA" w:rsidP="00984177">
      <w:pPr>
        <w:ind w:left="216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w w:val="102"/>
          <w:sz w:val="24"/>
          <w:szCs w:val="24"/>
        </w:rPr>
        <w:t>•</w:t>
      </w:r>
      <w:r w:rsidRPr="00C468FA">
        <w:rPr>
          <w:rFonts w:eastAsia="Arial"/>
          <w:w w:val="71"/>
          <w:sz w:val="24"/>
          <w:szCs w:val="24"/>
        </w:rPr>
        <w:t> </w:t>
      </w:r>
      <w:r w:rsidRPr="00C468FA">
        <w:rPr>
          <w:rFonts w:eastAsia="Arial"/>
          <w:sz w:val="24"/>
          <w:szCs w:val="24"/>
        </w:rPr>
        <w:t xml:space="preserve"> </w:t>
      </w:r>
      <w:r w:rsidRPr="00C468FA">
        <w:rPr>
          <w:rFonts w:eastAsia="Arial"/>
          <w:spacing w:val="-11"/>
          <w:sz w:val="24"/>
          <w:szCs w:val="24"/>
        </w:rPr>
        <w:t xml:space="preserve"> </w:t>
      </w:r>
      <w:r w:rsidRPr="00C468FA">
        <w:rPr>
          <w:rFonts w:eastAsia="Arial"/>
          <w:w w:val="102"/>
          <w:sz w:val="24"/>
          <w:szCs w:val="24"/>
        </w:rPr>
        <w:t>Arrays</w:t>
      </w:r>
    </w:p>
    <w:p w:rsidR="00B50FAD" w:rsidRPr="00C468FA" w:rsidRDefault="00C468FA" w:rsidP="00984177">
      <w:pPr>
        <w:spacing w:before="23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–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pacing w:val="-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Only data structure</w:t>
      </w:r>
    </w:p>
    <w:p w:rsidR="00B50FAD" w:rsidRPr="00C468FA" w:rsidRDefault="00C468FA" w:rsidP="00984177">
      <w:pPr>
        <w:spacing w:before="21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–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pacing w:val="-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Data constructor</w:t>
      </w:r>
    </w:p>
    <w:p w:rsidR="00B50FAD" w:rsidRPr="00C468FA" w:rsidRDefault="00C468FA" w:rsidP="00984177">
      <w:pPr>
        <w:spacing w:before="26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–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pacing w:val="-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Static</w:t>
      </w:r>
    </w:p>
    <w:p w:rsidR="00B50FAD" w:rsidRPr="00C468FA" w:rsidRDefault="00C468FA" w:rsidP="00984177">
      <w:pPr>
        <w:spacing w:before="26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–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pacing w:val="-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Limited to three dimensions</w:t>
      </w:r>
    </w:p>
    <w:p w:rsidR="00B50FAD" w:rsidRPr="00C468FA" w:rsidRDefault="00C468FA" w:rsidP="00984177">
      <w:pPr>
        <w:spacing w:before="21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–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pacing w:val="-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Restrictions on index expressions</w:t>
      </w:r>
    </w:p>
    <w:p w:rsidR="00B50FAD" w:rsidRPr="00C468FA" w:rsidRDefault="00C468FA" w:rsidP="00984177">
      <w:pPr>
        <w:spacing w:before="26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–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pacing w:val="-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Optimized</w:t>
      </w:r>
    </w:p>
    <w:p w:rsidR="00B50FAD" w:rsidRPr="00C468FA" w:rsidRDefault="00C468FA" w:rsidP="00984177">
      <w:pPr>
        <w:spacing w:before="26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–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pacing w:val="-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Column major order for 2-dimensional</w:t>
      </w:r>
    </w:p>
    <w:p w:rsidR="00B50FAD" w:rsidRPr="00C468FA" w:rsidRDefault="00C468FA" w:rsidP="00984177">
      <w:pPr>
        <w:spacing w:before="26"/>
        <w:ind w:left="427"/>
        <w:jc w:val="both"/>
        <w:rPr>
          <w:rFonts w:eastAsia="Arial"/>
          <w:sz w:val="24"/>
          <w:szCs w:val="24"/>
        </w:rPr>
      </w:pPr>
      <w:r w:rsidRPr="00C468FA">
        <w:rPr>
          <w:rFonts w:eastAsia="Arial"/>
          <w:sz w:val="24"/>
          <w:szCs w:val="24"/>
        </w:rPr>
        <w:t>–</w:t>
      </w:r>
      <w:r w:rsidRPr="00C468FA">
        <w:rPr>
          <w:rFonts w:eastAsia="Arial"/>
          <w:w w:val="69"/>
          <w:sz w:val="24"/>
          <w:szCs w:val="24"/>
        </w:rPr>
        <w:t> </w:t>
      </w:r>
      <w:r w:rsidRPr="00C468FA">
        <w:rPr>
          <w:rFonts w:eastAsia="Arial"/>
          <w:spacing w:val="-5"/>
          <w:sz w:val="24"/>
          <w:szCs w:val="24"/>
        </w:rPr>
        <w:t xml:space="preserve"> </w:t>
      </w:r>
      <w:r w:rsidRPr="00C468FA">
        <w:rPr>
          <w:rFonts w:eastAsia="Arial"/>
          <w:sz w:val="24"/>
          <w:szCs w:val="24"/>
        </w:rPr>
        <w:t>Not required to be initialized</w:t>
      </w:r>
    </w:p>
    <w:sectPr w:rsidR="00B50FAD" w:rsidRPr="00C468FA" w:rsidSect="00C468FA">
      <w:pgSz w:w="12240" w:h="15840"/>
      <w:pgMar w:top="1060" w:right="740" w:bottom="280" w:left="1720" w:header="838" w:footer="8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901" w:rsidRDefault="00CC4901">
      <w:r>
        <w:separator/>
      </w:r>
    </w:p>
  </w:endnote>
  <w:endnote w:type="continuationSeparator" w:id="0">
    <w:p w:rsidR="00CC4901" w:rsidRDefault="00CC4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8FA" w:rsidRDefault="00CC4901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3.75pt;margin-top:739.15pt;width:17.35pt;height:14pt;z-index:-251658752;mso-position-horizontal-relative:page;mso-position-vertical-relative:page" filled="f" stroked="f">
          <v:textbox style="mso-next-textbox:#_x0000_s2049" inset="0,0,0,0">
            <w:txbxContent>
              <w:p w:rsidR="00C468FA" w:rsidRDefault="00C468FA">
                <w:pPr>
                  <w:spacing w:line="260" w:lineRule="exact"/>
                  <w:ind w:left="4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0A2360">
                  <w:rPr>
                    <w:rFonts w:ascii="Arial" w:eastAsia="Arial" w:hAnsi="Arial" w:cs="Arial"/>
                    <w:noProof/>
                    <w:sz w:val="24"/>
                    <w:szCs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901" w:rsidRDefault="00CC4901">
      <w:r>
        <w:separator/>
      </w:r>
    </w:p>
  </w:footnote>
  <w:footnote w:type="continuationSeparator" w:id="0">
    <w:p w:rsidR="00CC4901" w:rsidRDefault="00CC4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F68C9"/>
    <w:multiLevelType w:val="hybridMultilevel"/>
    <w:tmpl w:val="6B8414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07CCA"/>
    <w:multiLevelType w:val="multilevel"/>
    <w:tmpl w:val="68C49ED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FAD"/>
    <w:rsid w:val="00000ECB"/>
    <w:rsid w:val="000A2360"/>
    <w:rsid w:val="001F2253"/>
    <w:rsid w:val="002D3C5A"/>
    <w:rsid w:val="00984177"/>
    <w:rsid w:val="00B50FAD"/>
    <w:rsid w:val="00C468FA"/>
    <w:rsid w:val="00CC4901"/>
    <w:rsid w:val="00F3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06C6E5E0-EB76-4227-8AEE-1BE1B0B6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468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8FA"/>
  </w:style>
  <w:style w:type="paragraph" w:styleId="Footer">
    <w:name w:val="footer"/>
    <w:basedOn w:val="Normal"/>
    <w:link w:val="FooterChar"/>
    <w:uiPriority w:val="99"/>
    <w:unhideWhenUsed/>
    <w:rsid w:val="00C468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8FA"/>
  </w:style>
  <w:style w:type="paragraph" w:styleId="ListParagraph">
    <w:name w:val="List Paragraph"/>
    <w:basedOn w:val="Normal"/>
    <w:uiPriority w:val="34"/>
    <w:qFormat/>
    <w:rsid w:val="001F2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60</Pages>
  <Words>2801</Words>
  <Characters>15968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Dadhi Ghimire</cp:lastModifiedBy>
  <cp:revision>6</cp:revision>
  <dcterms:created xsi:type="dcterms:W3CDTF">2015-12-27T14:48:00Z</dcterms:created>
  <dcterms:modified xsi:type="dcterms:W3CDTF">2016-01-12T13:24:00Z</dcterms:modified>
</cp:coreProperties>
</file>