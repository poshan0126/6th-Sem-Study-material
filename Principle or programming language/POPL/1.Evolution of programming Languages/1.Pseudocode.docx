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C9" w:rsidRPr="00BB6B99" w:rsidRDefault="00243925" w:rsidP="009F1967">
      <w:pPr>
        <w:spacing w:line="276" w:lineRule="auto"/>
        <w:ind w:left="-35" w:right="1639"/>
        <w:jc w:val="both"/>
        <w:rPr>
          <w:rFonts w:eastAsia="Arial"/>
          <w:b/>
          <w:bCs/>
          <w:sz w:val="40"/>
          <w:szCs w:val="40"/>
        </w:rPr>
      </w:pPr>
      <w:r w:rsidRPr="00BB6B99">
        <w:rPr>
          <w:rFonts w:eastAsia="Arial"/>
          <w:b/>
          <w:bCs/>
          <w:sz w:val="40"/>
          <w:szCs w:val="40"/>
        </w:rPr>
        <w:t xml:space="preserve">What is a </w:t>
      </w:r>
      <w:r w:rsidRPr="00BB6B99">
        <w:rPr>
          <w:rFonts w:eastAsia="Arial"/>
          <w:b/>
          <w:bCs/>
          <w:i/>
          <w:sz w:val="40"/>
          <w:szCs w:val="40"/>
        </w:rPr>
        <w:t xml:space="preserve">programming </w:t>
      </w:r>
      <w:r w:rsidRPr="00BB6B99">
        <w:rPr>
          <w:rFonts w:eastAsia="Arial"/>
          <w:b/>
          <w:bCs/>
          <w:i/>
          <w:w w:val="104"/>
          <w:sz w:val="40"/>
          <w:szCs w:val="40"/>
        </w:rPr>
        <w:t>language</w:t>
      </w:r>
      <w:r w:rsidRPr="00BB6B99">
        <w:rPr>
          <w:rFonts w:eastAsia="Arial"/>
          <w:b/>
          <w:bCs/>
          <w:w w:val="104"/>
          <w:sz w:val="40"/>
          <w:szCs w:val="40"/>
        </w:rPr>
        <w:t>?</w:t>
      </w:r>
    </w:p>
    <w:p w:rsidR="007D00C9" w:rsidRPr="00902033" w:rsidRDefault="000A44B3" w:rsidP="009F1967">
      <w:pPr>
        <w:spacing w:line="276" w:lineRule="auto"/>
        <w:jc w:val="both"/>
        <w:rPr>
          <w:rFonts w:eastAsia="Arial"/>
          <w:sz w:val="34"/>
          <w:szCs w:val="34"/>
        </w:rPr>
      </w:pPr>
      <w:r w:rsidRPr="00902033">
        <w:rPr>
          <w:rFonts w:eastAsia="Arial"/>
          <w:sz w:val="34"/>
          <w:szCs w:val="34"/>
        </w:rPr>
        <w:t xml:space="preserve">A programming language is the collective of syntactic rules, keywords, naming structures, data structures, expression and control structures that is intended for </w:t>
      </w:r>
      <w:r w:rsidRPr="00902033">
        <w:rPr>
          <w:rFonts w:eastAsia="Arial"/>
          <w:w w:val="102"/>
          <w:sz w:val="34"/>
          <w:szCs w:val="34"/>
        </w:rPr>
        <w:t xml:space="preserve">the </w:t>
      </w:r>
      <w:r w:rsidRPr="00902033">
        <w:rPr>
          <w:rFonts w:eastAsia="Arial"/>
          <w:sz w:val="34"/>
          <w:szCs w:val="34"/>
        </w:rPr>
        <w:t xml:space="preserve">expression of computer programs and </w:t>
      </w:r>
      <w:r w:rsidRPr="00902033">
        <w:rPr>
          <w:rFonts w:eastAsia="Arial"/>
          <w:w w:val="102"/>
          <w:sz w:val="34"/>
          <w:szCs w:val="34"/>
        </w:rPr>
        <w:t xml:space="preserve">that </w:t>
      </w:r>
      <w:r w:rsidRPr="00902033">
        <w:rPr>
          <w:rFonts w:eastAsia="Arial"/>
          <w:sz w:val="34"/>
          <w:szCs w:val="34"/>
        </w:rPr>
        <w:t xml:space="preserve">is capable of expressing any </w:t>
      </w:r>
      <w:r w:rsidRPr="00902033">
        <w:rPr>
          <w:rFonts w:eastAsia="Arial"/>
          <w:w w:val="102"/>
          <w:sz w:val="34"/>
          <w:szCs w:val="34"/>
        </w:rPr>
        <w:t xml:space="preserve">computer program. Programming Language is a </w:t>
      </w:r>
      <w:r w:rsidRPr="00902033">
        <w:rPr>
          <w:rFonts w:eastAsia="Arial"/>
          <w:sz w:val="34"/>
          <w:szCs w:val="34"/>
        </w:rPr>
        <w:t>f</w:t>
      </w:r>
      <w:r w:rsidR="00243925" w:rsidRPr="00902033">
        <w:rPr>
          <w:rFonts w:eastAsia="Arial"/>
          <w:sz w:val="34"/>
          <w:szCs w:val="34"/>
        </w:rPr>
        <w:t xml:space="preserve">ormal </w:t>
      </w:r>
      <w:r w:rsidRPr="00902033">
        <w:rPr>
          <w:rFonts w:eastAsia="Arial"/>
          <w:w w:val="102"/>
          <w:sz w:val="34"/>
          <w:szCs w:val="34"/>
        </w:rPr>
        <w:t>m</w:t>
      </w:r>
      <w:r w:rsidR="00243925" w:rsidRPr="00902033">
        <w:rPr>
          <w:rFonts w:eastAsia="Arial"/>
          <w:w w:val="102"/>
          <w:sz w:val="34"/>
          <w:szCs w:val="34"/>
        </w:rPr>
        <w:t>ethod</w:t>
      </w:r>
      <w:r w:rsidRPr="00902033">
        <w:rPr>
          <w:rFonts w:eastAsia="Arial"/>
          <w:w w:val="102"/>
          <w:sz w:val="34"/>
          <w:szCs w:val="34"/>
        </w:rPr>
        <w:t xml:space="preserve"> that:</w:t>
      </w:r>
    </w:p>
    <w:p w:rsidR="007D00C9" w:rsidRPr="00902033" w:rsidRDefault="00243925" w:rsidP="009F1967">
      <w:pPr>
        <w:pStyle w:val="ListParagraph"/>
        <w:numPr>
          <w:ilvl w:val="0"/>
          <w:numId w:val="3"/>
        </w:numPr>
        <w:spacing w:line="276" w:lineRule="auto"/>
        <w:jc w:val="both"/>
        <w:rPr>
          <w:rFonts w:eastAsia="Arial"/>
          <w:sz w:val="34"/>
          <w:szCs w:val="34"/>
        </w:rPr>
      </w:pPr>
      <w:r w:rsidRPr="00902033">
        <w:rPr>
          <w:rFonts w:eastAsia="Arial"/>
          <w:sz w:val="34"/>
          <w:szCs w:val="34"/>
        </w:rPr>
        <w:t>Describe a solution to a problem</w:t>
      </w:r>
    </w:p>
    <w:p w:rsidR="007D00C9" w:rsidRPr="00902033" w:rsidRDefault="00243925" w:rsidP="009F1967">
      <w:pPr>
        <w:pStyle w:val="ListParagraph"/>
        <w:numPr>
          <w:ilvl w:val="0"/>
          <w:numId w:val="3"/>
        </w:numPr>
        <w:spacing w:line="276" w:lineRule="auto"/>
        <w:jc w:val="both"/>
        <w:rPr>
          <w:rFonts w:eastAsia="Arial"/>
          <w:sz w:val="34"/>
          <w:szCs w:val="34"/>
        </w:rPr>
      </w:pPr>
      <w:r w:rsidRPr="00902033">
        <w:rPr>
          <w:rFonts w:eastAsia="Arial"/>
          <w:sz w:val="34"/>
          <w:szCs w:val="34"/>
        </w:rPr>
        <w:t>Organize a solution to a problem</w:t>
      </w:r>
    </w:p>
    <w:p w:rsidR="007D00C9" w:rsidRPr="00902033" w:rsidRDefault="00243925" w:rsidP="009F1967">
      <w:pPr>
        <w:pStyle w:val="ListParagraph"/>
        <w:numPr>
          <w:ilvl w:val="0"/>
          <w:numId w:val="3"/>
        </w:numPr>
        <w:spacing w:line="276" w:lineRule="auto"/>
        <w:jc w:val="both"/>
        <w:rPr>
          <w:rFonts w:eastAsia="Arial"/>
          <w:sz w:val="34"/>
          <w:szCs w:val="34"/>
        </w:rPr>
      </w:pPr>
      <w:r w:rsidRPr="00902033">
        <w:rPr>
          <w:rFonts w:eastAsia="Arial"/>
          <w:sz w:val="34"/>
          <w:szCs w:val="34"/>
        </w:rPr>
        <w:t>Reason about a solution to a problem</w:t>
      </w:r>
    </w:p>
    <w:p w:rsidR="007D00C9" w:rsidRPr="00902033" w:rsidRDefault="00243925" w:rsidP="009F1967">
      <w:pPr>
        <w:pStyle w:val="ListParagraph"/>
        <w:numPr>
          <w:ilvl w:val="0"/>
          <w:numId w:val="3"/>
        </w:numPr>
        <w:spacing w:line="276" w:lineRule="auto"/>
        <w:ind w:right="1669"/>
        <w:jc w:val="both"/>
        <w:rPr>
          <w:rFonts w:eastAsia="Arial"/>
          <w:sz w:val="34"/>
          <w:szCs w:val="34"/>
        </w:rPr>
      </w:pPr>
      <w:r w:rsidRPr="00902033">
        <w:rPr>
          <w:rFonts w:eastAsia="Arial"/>
          <w:sz w:val="34"/>
          <w:szCs w:val="34"/>
        </w:rPr>
        <w:t xml:space="preserve">Interface between user and </w:t>
      </w:r>
      <w:r w:rsidRPr="00902033">
        <w:rPr>
          <w:rFonts w:eastAsia="Arial"/>
          <w:w w:val="102"/>
          <w:sz w:val="34"/>
          <w:szCs w:val="34"/>
        </w:rPr>
        <w:t>machine</w:t>
      </w:r>
    </w:p>
    <w:p w:rsidR="007D00C9" w:rsidRPr="00902033" w:rsidRDefault="00243925" w:rsidP="009F1967">
      <w:pPr>
        <w:spacing w:line="276" w:lineRule="auto"/>
        <w:jc w:val="both"/>
        <w:rPr>
          <w:rFonts w:eastAsia="Arial"/>
          <w:sz w:val="34"/>
          <w:szCs w:val="34"/>
        </w:rPr>
      </w:pPr>
      <w:r w:rsidRPr="00902033">
        <w:rPr>
          <w:rFonts w:eastAsia="Arial"/>
          <w:sz w:val="34"/>
          <w:szCs w:val="34"/>
        </w:rPr>
        <w:t xml:space="preserve"> </w:t>
      </w:r>
      <w:r w:rsidR="000A44B3" w:rsidRPr="00902033">
        <w:rPr>
          <w:rFonts w:eastAsia="Arial"/>
          <w:sz w:val="34"/>
          <w:szCs w:val="34"/>
        </w:rPr>
        <w:t>Programming languages t</w:t>
      </w:r>
      <w:r w:rsidRPr="00902033">
        <w:rPr>
          <w:rFonts w:eastAsia="Arial"/>
          <w:sz w:val="34"/>
          <w:szCs w:val="34"/>
        </w:rPr>
        <w:t>rade-off</w:t>
      </w:r>
      <w:r w:rsidR="000A44B3" w:rsidRPr="00902033">
        <w:rPr>
          <w:rFonts w:eastAsia="Arial"/>
          <w:sz w:val="34"/>
          <w:szCs w:val="34"/>
        </w:rPr>
        <w:t>:</w:t>
      </w:r>
    </w:p>
    <w:p w:rsidR="007D00C9" w:rsidRPr="00902033" w:rsidRDefault="00243925" w:rsidP="009F1967">
      <w:pPr>
        <w:pStyle w:val="ListParagraph"/>
        <w:numPr>
          <w:ilvl w:val="0"/>
          <w:numId w:val="4"/>
        </w:numPr>
        <w:spacing w:line="276" w:lineRule="auto"/>
        <w:jc w:val="both"/>
        <w:rPr>
          <w:rFonts w:eastAsia="Arial"/>
          <w:sz w:val="34"/>
          <w:szCs w:val="34"/>
        </w:rPr>
      </w:pPr>
      <w:r w:rsidRPr="00902033">
        <w:rPr>
          <w:rFonts w:eastAsia="Arial"/>
          <w:sz w:val="34"/>
          <w:szCs w:val="34"/>
        </w:rPr>
        <w:t xml:space="preserve">Ease of use - high </w:t>
      </w:r>
      <w:r w:rsidRPr="00902033">
        <w:rPr>
          <w:rFonts w:eastAsia="Arial"/>
          <w:w w:val="106"/>
          <w:sz w:val="34"/>
          <w:szCs w:val="34"/>
        </w:rPr>
        <w:t>level</w:t>
      </w:r>
    </w:p>
    <w:p w:rsidR="007D00C9" w:rsidRPr="00902033" w:rsidRDefault="00243925" w:rsidP="009F1967">
      <w:pPr>
        <w:pStyle w:val="ListParagraph"/>
        <w:numPr>
          <w:ilvl w:val="0"/>
          <w:numId w:val="4"/>
        </w:numPr>
        <w:spacing w:line="276" w:lineRule="auto"/>
        <w:jc w:val="both"/>
        <w:rPr>
          <w:rFonts w:eastAsia="Arial"/>
          <w:sz w:val="34"/>
          <w:szCs w:val="34"/>
        </w:rPr>
      </w:pPr>
      <w:r w:rsidRPr="00902033">
        <w:rPr>
          <w:rFonts w:eastAsia="Arial"/>
          <w:sz w:val="34"/>
          <w:szCs w:val="34"/>
        </w:rPr>
        <w:t xml:space="preserve">Efficiency - low </w:t>
      </w:r>
      <w:r w:rsidRPr="00902033">
        <w:rPr>
          <w:rFonts w:eastAsia="Arial"/>
          <w:w w:val="106"/>
          <w:sz w:val="34"/>
          <w:szCs w:val="34"/>
        </w:rPr>
        <w:t>level</w:t>
      </w:r>
    </w:p>
    <w:p w:rsidR="007D00C9" w:rsidRPr="00BB6B99" w:rsidRDefault="007D00C9" w:rsidP="009F1967">
      <w:pPr>
        <w:spacing w:line="276" w:lineRule="auto"/>
        <w:jc w:val="both"/>
        <w:rPr>
          <w:sz w:val="40"/>
          <w:szCs w:val="40"/>
        </w:rPr>
      </w:pPr>
    </w:p>
    <w:p w:rsidR="000A44B3" w:rsidRPr="00BB6B99" w:rsidRDefault="000A44B3" w:rsidP="009F1967">
      <w:pPr>
        <w:spacing w:line="276" w:lineRule="auto"/>
        <w:jc w:val="both"/>
        <w:outlineLvl w:val="0"/>
        <w:rPr>
          <w:b/>
          <w:bCs/>
          <w:kern w:val="36"/>
          <w:sz w:val="40"/>
          <w:szCs w:val="40"/>
          <w:lang w:bidi="ne-NP"/>
        </w:rPr>
      </w:pPr>
      <w:r w:rsidRPr="00BB6B99">
        <w:rPr>
          <w:b/>
          <w:bCs/>
          <w:kern w:val="36"/>
          <w:sz w:val="40"/>
          <w:szCs w:val="40"/>
          <w:lang w:bidi="ne-NP"/>
        </w:rPr>
        <w:t xml:space="preserve">Attributes of a Good </w:t>
      </w:r>
      <w:r w:rsidR="000F16D3" w:rsidRPr="00BB6B99">
        <w:rPr>
          <w:b/>
          <w:bCs/>
          <w:kern w:val="36"/>
          <w:sz w:val="40"/>
          <w:szCs w:val="40"/>
          <w:lang w:bidi="ne-NP"/>
        </w:rPr>
        <w:t xml:space="preserve">Programming </w:t>
      </w:r>
      <w:r w:rsidRPr="00BB6B99">
        <w:rPr>
          <w:b/>
          <w:bCs/>
          <w:kern w:val="36"/>
          <w:sz w:val="40"/>
          <w:szCs w:val="40"/>
          <w:lang w:bidi="ne-NP"/>
        </w:rPr>
        <w:t xml:space="preserve">Language </w:t>
      </w:r>
    </w:p>
    <w:p w:rsidR="000A44B3" w:rsidRPr="00902033" w:rsidRDefault="000A44B3" w:rsidP="009F1967">
      <w:pPr>
        <w:spacing w:line="276" w:lineRule="auto"/>
        <w:jc w:val="both"/>
        <w:outlineLvl w:val="2"/>
        <w:rPr>
          <w:b/>
          <w:bCs/>
          <w:sz w:val="34"/>
          <w:szCs w:val="34"/>
          <w:lang w:bidi="ne-NP"/>
        </w:rPr>
      </w:pPr>
      <w:r w:rsidRPr="00902033">
        <w:rPr>
          <w:b/>
          <w:bCs/>
          <w:sz w:val="34"/>
          <w:szCs w:val="34"/>
          <w:lang w:bidi="ne-NP"/>
        </w:rPr>
        <w:t>1. Clarity</w:t>
      </w:r>
      <w:r w:rsidR="00866EA0">
        <w:rPr>
          <w:b/>
          <w:bCs/>
          <w:sz w:val="34"/>
          <w:szCs w:val="34"/>
          <w:lang w:bidi="ne-NP"/>
        </w:rPr>
        <w:t>,</w:t>
      </w:r>
      <w:r w:rsidRPr="00902033">
        <w:rPr>
          <w:b/>
          <w:bCs/>
          <w:sz w:val="34"/>
          <w:szCs w:val="34"/>
          <w:lang w:bidi="ne-NP"/>
        </w:rPr>
        <w:t xml:space="preserve"> Simplicity and Unity </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A programming Language provides a medium to conceptual thinking of new algorithms and also a medium to Execute your thought Proce</w:t>
      </w:r>
      <w:r w:rsidR="000F16D3" w:rsidRPr="00902033">
        <w:rPr>
          <w:sz w:val="34"/>
          <w:szCs w:val="34"/>
          <w:lang w:bidi="ne-NP"/>
        </w:rPr>
        <w:t xml:space="preserve">ss into real Coding Statements. </w:t>
      </w:r>
      <w:r w:rsidRPr="00902033">
        <w:rPr>
          <w:sz w:val="34"/>
          <w:szCs w:val="34"/>
          <w:lang w:bidi="ne-NP"/>
        </w:rPr>
        <w:t>For algorithms to be implemented on a Language it’s a basic need is that the language is quite</w:t>
      </w:r>
      <w:r w:rsidR="000F16D3" w:rsidRPr="00902033">
        <w:rPr>
          <w:i/>
          <w:iCs/>
          <w:sz w:val="34"/>
          <w:szCs w:val="34"/>
          <w:lang w:bidi="ne-NP"/>
        </w:rPr>
        <w:t xml:space="preserve"> clear</w:t>
      </w:r>
      <w:r w:rsidRPr="00902033">
        <w:rPr>
          <w:i/>
          <w:iCs/>
          <w:sz w:val="34"/>
          <w:szCs w:val="34"/>
          <w:lang w:bidi="ne-NP"/>
        </w:rPr>
        <w:t xml:space="preserve">, simple and Unified </w:t>
      </w:r>
      <w:r w:rsidRPr="00902033">
        <w:rPr>
          <w:sz w:val="34"/>
          <w:szCs w:val="34"/>
          <w:lang w:bidi="ne-NP"/>
        </w:rPr>
        <w:t xml:space="preserve">in </w:t>
      </w:r>
      <w:r w:rsidR="00BB6B99">
        <w:rPr>
          <w:sz w:val="34"/>
          <w:szCs w:val="34"/>
          <w:lang w:bidi="ne-NP"/>
        </w:rPr>
        <w:t xml:space="preserve">structure. </w:t>
      </w:r>
      <w:r w:rsidRPr="00902033">
        <w:rPr>
          <w:sz w:val="34"/>
          <w:szCs w:val="34"/>
          <w:lang w:bidi="ne-NP"/>
        </w:rPr>
        <w:t xml:space="preserve">Such that the Primitives of language can be utilized to develop algorithms. It is desirable to have a minimum number of different </w:t>
      </w:r>
      <w:r w:rsidR="000F16D3" w:rsidRPr="00902033">
        <w:rPr>
          <w:sz w:val="34"/>
          <w:szCs w:val="34"/>
          <w:lang w:bidi="ne-NP"/>
        </w:rPr>
        <w:t>concepts,</w:t>
      </w:r>
      <w:r w:rsidRPr="00902033">
        <w:rPr>
          <w:sz w:val="34"/>
          <w:szCs w:val="34"/>
          <w:lang w:bidi="ne-NP"/>
        </w:rPr>
        <w:t xml:space="preserve"> so that combining multiple concepts won’t be that complex in nature. It should be simple and regular as possible. This attribute of a language is known as conceptual Integrity. </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 xml:space="preserve">The main concern of a language </w:t>
      </w:r>
      <w:r w:rsidR="00BB6B99" w:rsidRPr="00902033">
        <w:rPr>
          <w:sz w:val="34"/>
          <w:szCs w:val="34"/>
          <w:lang w:bidi="ne-NP"/>
        </w:rPr>
        <w:t>now a day</w:t>
      </w:r>
      <w:r w:rsidRPr="00902033">
        <w:rPr>
          <w:sz w:val="34"/>
          <w:szCs w:val="34"/>
          <w:lang w:bidi="ne-NP"/>
        </w:rPr>
        <w:t xml:space="preserve"> is its readability. The syntax of language </w:t>
      </w:r>
      <w:r w:rsidR="00BB6B99" w:rsidRPr="00902033">
        <w:rPr>
          <w:sz w:val="34"/>
          <w:szCs w:val="34"/>
          <w:lang w:bidi="ne-NP"/>
        </w:rPr>
        <w:t>affects</w:t>
      </w:r>
      <w:r w:rsidRPr="00902033">
        <w:rPr>
          <w:sz w:val="34"/>
          <w:szCs w:val="34"/>
          <w:lang w:bidi="ne-NP"/>
        </w:rPr>
        <w:t xml:space="preserve"> the ease with which programs are </w:t>
      </w:r>
      <w:r w:rsidR="000F16D3" w:rsidRPr="00902033">
        <w:rPr>
          <w:sz w:val="34"/>
          <w:szCs w:val="34"/>
          <w:lang w:bidi="ne-NP"/>
        </w:rPr>
        <w:t>written,</w:t>
      </w:r>
      <w:r w:rsidRPr="00902033">
        <w:rPr>
          <w:sz w:val="34"/>
          <w:szCs w:val="34"/>
          <w:lang w:bidi="ne-NP"/>
        </w:rPr>
        <w:t xml:space="preserve"> tested and later used for knowledge or research purpose. A complex </w:t>
      </w:r>
      <w:r w:rsidRPr="00902033">
        <w:rPr>
          <w:sz w:val="34"/>
          <w:szCs w:val="34"/>
          <w:lang w:bidi="ne-NP"/>
        </w:rPr>
        <w:lastRenderedPageBreak/>
        <w:t xml:space="preserve">syntax language may be easy to write program in, but it proves to be difficult to read and debug the code for later sessions. </w:t>
      </w:r>
      <w:r w:rsidRPr="00902033">
        <w:rPr>
          <w:b/>
          <w:bCs/>
          <w:sz w:val="34"/>
          <w:szCs w:val="34"/>
          <w:lang w:bidi="ne-NP"/>
        </w:rPr>
        <w:t xml:space="preserve">For example </w:t>
      </w:r>
      <w:r w:rsidRPr="00902033">
        <w:rPr>
          <w:sz w:val="34"/>
          <w:szCs w:val="34"/>
          <w:lang w:bidi="ne-NP"/>
        </w:rPr>
        <w:t>APL programs are so complicated that even the own developers find it difficult to understand after 1-2 months. The language should be simple enough to understand or point out errors.</w:t>
      </w:r>
    </w:p>
    <w:p w:rsidR="000A44B3" w:rsidRPr="00902033" w:rsidRDefault="000A44B3" w:rsidP="009F1967">
      <w:pPr>
        <w:spacing w:line="276" w:lineRule="auto"/>
        <w:jc w:val="both"/>
        <w:outlineLvl w:val="2"/>
        <w:rPr>
          <w:b/>
          <w:bCs/>
          <w:sz w:val="36"/>
          <w:szCs w:val="36"/>
          <w:lang w:bidi="ne-NP"/>
        </w:rPr>
      </w:pPr>
      <w:r w:rsidRPr="00902033">
        <w:rPr>
          <w:b/>
          <w:bCs/>
          <w:sz w:val="36"/>
          <w:szCs w:val="36"/>
          <w:lang w:bidi="ne-NP"/>
        </w:rPr>
        <w:t xml:space="preserve">2. Orthogonality </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 xml:space="preserve">The term orthogonality refers to the attribute of being able to combine various features of a language in all possible combinations, with every combination being </w:t>
      </w:r>
      <w:r w:rsidR="008D655A" w:rsidRPr="00902033">
        <w:rPr>
          <w:sz w:val="34"/>
          <w:szCs w:val="34"/>
          <w:lang w:bidi="ne-NP"/>
        </w:rPr>
        <w:t xml:space="preserve">meaningful. </w:t>
      </w:r>
      <w:r w:rsidR="008D655A" w:rsidRPr="00902033">
        <w:rPr>
          <w:rFonts w:eastAsia="Arial"/>
          <w:w w:val="104"/>
          <w:sz w:val="34"/>
          <w:szCs w:val="34"/>
        </w:rPr>
        <w:t xml:space="preserve">Language design must follow </w:t>
      </w:r>
      <w:r w:rsidR="008D655A" w:rsidRPr="00902033">
        <w:rPr>
          <w:rFonts w:eastAsia="Arial"/>
          <w:sz w:val="34"/>
          <w:szCs w:val="34"/>
        </w:rPr>
        <w:t xml:space="preserve">orthogonality </w:t>
      </w:r>
      <w:r w:rsidR="008D655A" w:rsidRPr="00902033">
        <w:rPr>
          <w:rFonts w:eastAsia="Arial"/>
          <w:w w:val="104"/>
          <w:sz w:val="34"/>
          <w:szCs w:val="34"/>
        </w:rPr>
        <w:t xml:space="preserve">principle i.e. </w:t>
      </w:r>
      <w:r w:rsidR="008D655A" w:rsidRPr="00902033">
        <w:rPr>
          <w:rFonts w:eastAsia="Arial"/>
          <w:sz w:val="34"/>
          <w:szCs w:val="34"/>
        </w:rPr>
        <w:t xml:space="preserve">independent functions should be </w:t>
      </w:r>
      <w:r w:rsidR="008D655A" w:rsidRPr="00902033">
        <w:rPr>
          <w:rFonts w:eastAsia="Arial"/>
          <w:w w:val="102"/>
          <w:sz w:val="34"/>
          <w:szCs w:val="34"/>
        </w:rPr>
        <w:t xml:space="preserve">controlled </w:t>
      </w:r>
      <w:r w:rsidR="008D655A" w:rsidRPr="00902033">
        <w:rPr>
          <w:rFonts w:eastAsia="Arial"/>
          <w:sz w:val="34"/>
          <w:szCs w:val="34"/>
        </w:rPr>
        <w:t xml:space="preserve">by independent </w:t>
      </w:r>
      <w:r w:rsidR="008D655A" w:rsidRPr="00902033">
        <w:rPr>
          <w:rFonts w:eastAsia="Arial"/>
          <w:w w:val="102"/>
          <w:sz w:val="34"/>
          <w:szCs w:val="34"/>
        </w:rPr>
        <w:t>mechanisms</w:t>
      </w:r>
      <w:r w:rsidR="00866EA0">
        <w:rPr>
          <w:sz w:val="34"/>
          <w:szCs w:val="34"/>
          <w:lang w:bidi="ne-NP"/>
        </w:rPr>
        <w:t xml:space="preserve">. </w:t>
      </w:r>
      <w:r w:rsidRPr="00902033">
        <w:rPr>
          <w:b/>
          <w:bCs/>
          <w:sz w:val="34"/>
          <w:szCs w:val="34"/>
          <w:lang w:bidi="ne-NP"/>
        </w:rPr>
        <w:t xml:space="preserve">For example, </w:t>
      </w:r>
      <w:r w:rsidR="000F16D3" w:rsidRPr="00902033">
        <w:rPr>
          <w:sz w:val="34"/>
          <w:szCs w:val="34"/>
          <w:lang w:bidi="ne-NP"/>
        </w:rPr>
        <w:t>suppose</w:t>
      </w:r>
      <w:r w:rsidRPr="00902033">
        <w:rPr>
          <w:sz w:val="34"/>
          <w:szCs w:val="34"/>
          <w:lang w:bidi="ne-NP"/>
        </w:rPr>
        <w:t xml:space="preserve"> a language provides with a</w:t>
      </w:r>
      <w:r w:rsidR="000F16D3" w:rsidRPr="00902033">
        <w:rPr>
          <w:sz w:val="34"/>
          <w:szCs w:val="34"/>
          <w:lang w:bidi="ne-NP"/>
        </w:rPr>
        <w:t>n</w:t>
      </w:r>
      <w:r w:rsidRPr="00902033">
        <w:rPr>
          <w:sz w:val="34"/>
          <w:szCs w:val="34"/>
          <w:lang w:bidi="ne-NP"/>
        </w:rPr>
        <w:t xml:space="preserve"> expression </w:t>
      </w:r>
      <w:r w:rsidR="000F16D3" w:rsidRPr="00902033">
        <w:rPr>
          <w:sz w:val="34"/>
          <w:szCs w:val="34"/>
          <w:lang w:bidi="ne-NP"/>
        </w:rPr>
        <w:t>let’s</w:t>
      </w:r>
      <w:r w:rsidRPr="00902033">
        <w:rPr>
          <w:sz w:val="34"/>
          <w:szCs w:val="34"/>
          <w:lang w:bidi="ne-NP"/>
        </w:rPr>
        <w:t xml:space="preserve"> say an arithmetical calculation operator .Taking Another Expression facilitated by the language like conditional Statement, which has 2 outputs either 0 or 1 (in some cases TRUE or </w:t>
      </w:r>
      <w:r w:rsidR="000F16D3" w:rsidRPr="00902033">
        <w:rPr>
          <w:sz w:val="34"/>
          <w:szCs w:val="34"/>
          <w:lang w:bidi="ne-NP"/>
        </w:rPr>
        <w:t>FALSE)</w:t>
      </w:r>
      <w:r w:rsidRPr="00902033">
        <w:rPr>
          <w:sz w:val="34"/>
          <w:szCs w:val="34"/>
          <w:lang w:bidi="ne-NP"/>
        </w:rPr>
        <w:t>. Now the language should support combination of these two expressions. So that new statement can be formed, and this orthogonality helps to develop many new algorithms.</w:t>
      </w:r>
    </w:p>
    <w:p w:rsidR="00902033" w:rsidRPr="00ED5B19" w:rsidRDefault="00902033" w:rsidP="009F1967">
      <w:pPr>
        <w:spacing w:after="100" w:afterAutospacing="1" w:line="276" w:lineRule="auto"/>
        <w:jc w:val="both"/>
        <w:rPr>
          <w:sz w:val="24"/>
          <w:szCs w:val="24"/>
          <w:lang w:bidi="ne-NP"/>
        </w:rPr>
      </w:pPr>
    </w:p>
    <w:p w:rsidR="000A44B3" w:rsidRPr="00902033" w:rsidRDefault="000A44B3" w:rsidP="009F1967">
      <w:pPr>
        <w:spacing w:line="276" w:lineRule="auto"/>
        <w:jc w:val="both"/>
        <w:outlineLvl w:val="1"/>
        <w:rPr>
          <w:b/>
          <w:bCs/>
          <w:sz w:val="36"/>
          <w:szCs w:val="36"/>
          <w:lang w:bidi="ne-NP"/>
        </w:rPr>
      </w:pPr>
      <w:r w:rsidRPr="00902033">
        <w:rPr>
          <w:b/>
          <w:bCs/>
          <w:sz w:val="36"/>
          <w:szCs w:val="36"/>
          <w:lang w:bidi="ne-NP"/>
        </w:rPr>
        <w:t>3. Naturalness for the application</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 xml:space="preserve">A language needs a Syntax that, when applied properly, allows the program Structure to reflect the logical structure what a programmer wanted it to. </w:t>
      </w:r>
      <w:r w:rsidRPr="00902033">
        <w:rPr>
          <w:i/>
          <w:iCs/>
          <w:sz w:val="34"/>
          <w:szCs w:val="34"/>
          <w:lang w:bidi="ne-NP"/>
        </w:rPr>
        <w:t xml:space="preserve">Arithmetic Algorithms ,concurrent algorithms , logic Algorithms </w:t>
      </w:r>
      <w:r w:rsidRPr="00902033">
        <w:rPr>
          <w:sz w:val="34"/>
          <w:szCs w:val="34"/>
          <w:lang w:bidi="ne-NP"/>
        </w:rPr>
        <w:t>and other type of statement hav</w:t>
      </w:r>
      <w:r w:rsidR="0075104B">
        <w:rPr>
          <w:sz w:val="34"/>
          <w:szCs w:val="34"/>
          <w:lang w:bidi="ne-NP"/>
        </w:rPr>
        <w:t xml:space="preserve">e differing natural structures, </w:t>
      </w:r>
      <w:r w:rsidRPr="00902033">
        <w:rPr>
          <w:sz w:val="34"/>
          <w:szCs w:val="34"/>
          <w:lang w:bidi="ne-NP"/>
        </w:rPr>
        <w:t xml:space="preserve"> that can be represented by the Program in that language. The language should provide appropriate </w:t>
      </w:r>
      <w:r w:rsidRPr="00902033">
        <w:rPr>
          <w:i/>
          <w:iCs/>
          <w:sz w:val="34"/>
          <w:szCs w:val="34"/>
          <w:lang w:bidi="ne-NP"/>
        </w:rPr>
        <w:t xml:space="preserve">data structures, operations, control structures and a natural syntax </w:t>
      </w:r>
      <w:r w:rsidRPr="00902033">
        <w:rPr>
          <w:sz w:val="34"/>
          <w:szCs w:val="34"/>
          <w:lang w:bidi="ne-NP"/>
        </w:rPr>
        <w:t>for the problem to be solved.</w:t>
      </w:r>
    </w:p>
    <w:p w:rsidR="000A44B3" w:rsidRPr="00902033" w:rsidRDefault="000A44B3" w:rsidP="009F1967">
      <w:pPr>
        <w:spacing w:after="100" w:afterAutospacing="1" w:line="276" w:lineRule="auto"/>
        <w:jc w:val="both"/>
        <w:rPr>
          <w:sz w:val="34"/>
          <w:szCs w:val="34"/>
          <w:lang w:bidi="ne-NP"/>
        </w:rPr>
      </w:pPr>
      <w:r w:rsidRPr="00902033">
        <w:rPr>
          <w:b/>
          <w:bCs/>
          <w:sz w:val="34"/>
          <w:szCs w:val="34"/>
          <w:lang w:bidi="ne-NP"/>
        </w:rPr>
        <w:lastRenderedPageBreak/>
        <w:t xml:space="preserve">For </w:t>
      </w:r>
      <w:r w:rsidR="000F16D3" w:rsidRPr="00902033">
        <w:rPr>
          <w:b/>
          <w:bCs/>
          <w:sz w:val="34"/>
          <w:szCs w:val="34"/>
          <w:lang w:bidi="ne-NP"/>
        </w:rPr>
        <w:t>Example:</w:t>
      </w:r>
      <w:r w:rsidRPr="00902033">
        <w:rPr>
          <w:b/>
          <w:bCs/>
          <w:sz w:val="34"/>
          <w:szCs w:val="34"/>
          <w:lang w:bidi="ne-NP"/>
        </w:rPr>
        <w:t xml:space="preserve"> </w:t>
      </w:r>
      <w:r w:rsidRPr="00902033">
        <w:rPr>
          <w:sz w:val="34"/>
          <w:szCs w:val="34"/>
          <w:lang w:bidi="ne-NP"/>
        </w:rPr>
        <w:t>Consider a real life condition of plates being placed above each plate, this structure is known as Stack. This Stack can be implemented into programming world also. This is used as a data Structure in most of the Languages.</w:t>
      </w:r>
    </w:p>
    <w:p w:rsidR="000A44B3" w:rsidRPr="00902033" w:rsidRDefault="000A44B3" w:rsidP="009F1967">
      <w:pPr>
        <w:spacing w:line="276" w:lineRule="auto"/>
        <w:jc w:val="both"/>
        <w:outlineLvl w:val="1"/>
        <w:rPr>
          <w:b/>
          <w:bCs/>
          <w:sz w:val="34"/>
          <w:szCs w:val="34"/>
          <w:lang w:bidi="ne-NP"/>
        </w:rPr>
      </w:pPr>
      <w:r w:rsidRPr="00902033">
        <w:rPr>
          <w:b/>
          <w:bCs/>
          <w:sz w:val="34"/>
          <w:szCs w:val="34"/>
          <w:lang w:bidi="ne-NP"/>
        </w:rPr>
        <w:t xml:space="preserve">4. Support for Abstraction </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 xml:space="preserve">Many times languages fail to implement many real life problems into Programs. There is always a gap between abstract data structures and operations. Even most natural Programming language fails to bridge the gap. </w:t>
      </w:r>
      <w:r w:rsidRPr="00902033">
        <w:rPr>
          <w:b/>
          <w:bCs/>
          <w:sz w:val="34"/>
          <w:szCs w:val="34"/>
          <w:lang w:bidi="ne-NP"/>
        </w:rPr>
        <w:t xml:space="preserve">For Example: </w:t>
      </w:r>
      <w:r w:rsidRPr="00902033">
        <w:rPr>
          <w:sz w:val="34"/>
          <w:szCs w:val="34"/>
          <w:lang w:bidi="ne-NP"/>
        </w:rPr>
        <w:t xml:space="preserve">Consider a situation where a scheduling is to be done for college </w:t>
      </w:r>
      <w:r w:rsidRPr="00902033">
        <w:rPr>
          <w:i/>
          <w:iCs/>
          <w:sz w:val="34"/>
          <w:szCs w:val="34"/>
          <w:lang w:bidi="ne-NP"/>
        </w:rPr>
        <w:t xml:space="preserve">student for attending a lecture in a class </w:t>
      </w:r>
      <w:r w:rsidR="000F16D3" w:rsidRPr="00902033">
        <w:rPr>
          <w:i/>
          <w:iCs/>
          <w:sz w:val="34"/>
          <w:szCs w:val="34"/>
          <w:lang w:bidi="ne-NP"/>
        </w:rPr>
        <w:t xml:space="preserve">section, teacher. </w:t>
      </w:r>
      <w:r w:rsidRPr="00902033">
        <w:rPr>
          <w:sz w:val="34"/>
          <w:szCs w:val="34"/>
          <w:lang w:bidi="ne-NP"/>
        </w:rPr>
        <w:t xml:space="preserve">Suppose the requirement is to assign a student a section lecture and teacher to attend, which are common task for natural application, but are not </w:t>
      </w:r>
      <w:r w:rsidR="000F16D3" w:rsidRPr="00902033">
        <w:rPr>
          <w:sz w:val="34"/>
          <w:szCs w:val="34"/>
          <w:lang w:bidi="ne-NP"/>
        </w:rPr>
        <w:t>provided</w:t>
      </w:r>
      <w:r w:rsidRPr="00902033">
        <w:rPr>
          <w:sz w:val="34"/>
          <w:szCs w:val="34"/>
          <w:lang w:bidi="ne-NP"/>
        </w:rPr>
        <w:t xml:space="preserve"> by C.</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The need of point is to design an appropriate abstraction for the problems solution and then implementing these abstraction using most primitive features of a language. Ideally, the language should provide the data structures, data types and operations to maintain such abstractions .C++ is one of the most used language, that provide such facilities.</w:t>
      </w:r>
    </w:p>
    <w:p w:rsidR="000A44B3" w:rsidRPr="00902033" w:rsidRDefault="000A44B3" w:rsidP="009F1967">
      <w:pPr>
        <w:spacing w:line="276" w:lineRule="auto"/>
        <w:jc w:val="both"/>
        <w:outlineLvl w:val="1"/>
        <w:rPr>
          <w:b/>
          <w:bCs/>
          <w:sz w:val="34"/>
          <w:szCs w:val="34"/>
          <w:lang w:bidi="ne-NP"/>
        </w:rPr>
      </w:pPr>
      <w:r w:rsidRPr="00902033">
        <w:rPr>
          <w:b/>
          <w:bCs/>
          <w:sz w:val="34"/>
          <w:szCs w:val="34"/>
          <w:lang w:bidi="ne-NP"/>
        </w:rPr>
        <w:t>5. Ease of Program Verification</w:t>
      </w:r>
    </w:p>
    <w:p w:rsidR="000A44B3" w:rsidRDefault="000A44B3" w:rsidP="009F1967">
      <w:pPr>
        <w:spacing w:after="100" w:afterAutospacing="1" w:line="276" w:lineRule="auto"/>
        <w:jc w:val="both"/>
        <w:rPr>
          <w:sz w:val="34"/>
          <w:szCs w:val="34"/>
          <w:lang w:bidi="ne-NP"/>
        </w:rPr>
      </w:pPr>
      <w:r w:rsidRPr="00902033">
        <w:rPr>
          <w:sz w:val="34"/>
          <w:szCs w:val="34"/>
          <w:lang w:bidi="ne-NP"/>
        </w:rPr>
        <w:t>The reliability of a programming Language written in a language is always a central Concern. There are many techniques which can be used to keep track of correct functionality of a language. Sometimes testing the Program with random values of the inputs and obtaining corresponding outputs. Program verification should be provided by languages to check and minimize the errors.</w:t>
      </w:r>
    </w:p>
    <w:p w:rsidR="003F3178" w:rsidRPr="00902033" w:rsidRDefault="003F3178" w:rsidP="009F1967">
      <w:pPr>
        <w:spacing w:after="100" w:afterAutospacing="1" w:line="276" w:lineRule="auto"/>
        <w:jc w:val="both"/>
        <w:rPr>
          <w:sz w:val="34"/>
          <w:szCs w:val="34"/>
          <w:lang w:bidi="ne-NP"/>
        </w:rPr>
      </w:pPr>
    </w:p>
    <w:p w:rsidR="000A44B3" w:rsidRPr="00902033" w:rsidRDefault="000A44B3" w:rsidP="009F1967">
      <w:pPr>
        <w:spacing w:line="276" w:lineRule="auto"/>
        <w:jc w:val="both"/>
        <w:outlineLvl w:val="1"/>
        <w:rPr>
          <w:b/>
          <w:bCs/>
          <w:sz w:val="34"/>
          <w:szCs w:val="34"/>
          <w:lang w:bidi="ne-NP"/>
        </w:rPr>
      </w:pPr>
      <w:r w:rsidRPr="00902033">
        <w:rPr>
          <w:b/>
          <w:bCs/>
          <w:sz w:val="34"/>
          <w:szCs w:val="34"/>
          <w:lang w:bidi="ne-NP"/>
        </w:rPr>
        <w:lastRenderedPageBreak/>
        <w:t xml:space="preserve">6. Programming Environment </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 xml:space="preserve">The </w:t>
      </w:r>
      <w:r w:rsidR="00902033" w:rsidRPr="00902033">
        <w:rPr>
          <w:sz w:val="34"/>
          <w:szCs w:val="34"/>
          <w:lang w:bidi="ne-NP"/>
        </w:rPr>
        <w:t>environment also plays</w:t>
      </w:r>
      <w:r w:rsidR="00511234" w:rsidRPr="00902033">
        <w:rPr>
          <w:sz w:val="34"/>
          <w:szCs w:val="34"/>
          <w:lang w:bidi="ne-NP"/>
        </w:rPr>
        <w:t xml:space="preserve"> a vital role in</w:t>
      </w:r>
      <w:r w:rsidRPr="00902033">
        <w:rPr>
          <w:sz w:val="34"/>
          <w:szCs w:val="34"/>
          <w:lang w:bidi="ne-NP"/>
        </w:rPr>
        <w:t xml:space="preserve"> success of a Language. The environment which is </w:t>
      </w:r>
      <w:r w:rsidR="000F16D3" w:rsidRPr="00902033">
        <w:rPr>
          <w:sz w:val="34"/>
          <w:szCs w:val="34"/>
          <w:lang w:bidi="ne-NP"/>
        </w:rPr>
        <w:t>technically</w:t>
      </w:r>
      <w:r w:rsidRPr="00902033">
        <w:rPr>
          <w:sz w:val="34"/>
          <w:szCs w:val="34"/>
          <w:lang w:bidi="ne-NP"/>
        </w:rPr>
        <w:t xml:space="preserve"> </w:t>
      </w:r>
      <w:r w:rsidR="00902033" w:rsidRPr="00902033">
        <w:rPr>
          <w:sz w:val="34"/>
          <w:szCs w:val="34"/>
          <w:lang w:bidi="ne-NP"/>
        </w:rPr>
        <w:t>weak</w:t>
      </w:r>
      <w:r w:rsidRPr="00902033">
        <w:rPr>
          <w:sz w:val="34"/>
          <w:szCs w:val="34"/>
          <w:lang w:bidi="ne-NP"/>
        </w:rPr>
        <w:t xml:space="preserve"> may get a bad response of Programmer, rather than a language </w:t>
      </w:r>
      <w:r w:rsidR="00902033" w:rsidRPr="00902033">
        <w:rPr>
          <w:sz w:val="34"/>
          <w:szCs w:val="34"/>
          <w:lang w:bidi="ne-NP"/>
        </w:rPr>
        <w:t>that</w:t>
      </w:r>
      <w:r w:rsidRPr="00902033">
        <w:rPr>
          <w:sz w:val="34"/>
          <w:szCs w:val="34"/>
          <w:lang w:bidi="ne-NP"/>
        </w:rPr>
        <w:t xml:space="preserve"> has less facility than the </w:t>
      </w:r>
      <w:r w:rsidR="006763EF">
        <w:rPr>
          <w:sz w:val="34"/>
          <w:szCs w:val="34"/>
          <w:lang w:bidi="ne-NP"/>
        </w:rPr>
        <w:t>former but its environment i</w:t>
      </w:r>
      <w:r w:rsidRPr="00902033">
        <w:rPr>
          <w:sz w:val="34"/>
          <w:szCs w:val="34"/>
          <w:lang w:bidi="ne-NP"/>
        </w:rPr>
        <w:t xml:space="preserve">s Technically Good. Some of the Good featured of an environment </w:t>
      </w:r>
      <w:r w:rsidR="00085B5B" w:rsidRPr="00902033">
        <w:rPr>
          <w:sz w:val="34"/>
          <w:szCs w:val="34"/>
          <w:lang w:bidi="ne-NP"/>
        </w:rPr>
        <w:t xml:space="preserve">are </w:t>
      </w:r>
      <w:r w:rsidRPr="00902033">
        <w:rPr>
          <w:sz w:val="34"/>
          <w:szCs w:val="34"/>
          <w:lang w:bidi="ne-NP"/>
        </w:rPr>
        <w:t>Special editors and testing packages tailored to the language may greatly speed up the creation and testing of Programs.</w:t>
      </w:r>
    </w:p>
    <w:p w:rsidR="000A44B3" w:rsidRPr="00902033" w:rsidRDefault="000A44B3" w:rsidP="009F1967">
      <w:pPr>
        <w:spacing w:line="276" w:lineRule="auto"/>
        <w:jc w:val="both"/>
        <w:outlineLvl w:val="1"/>
        <w:rPr>
          <w:b/>
          <w:bCs/>
          <w:sz w:val="34"/>
          <w:szCs w:val="34"/>
          <w:lang w:bidi="ne-NP"/>
        </w:rPr>
      </w:pPr>
      <w:r w:rsidRPr="00902033">
        <w:rPr>
          <w:b/>
          <w:bCs/>
          <w:sz w:val="34"/>
          <w:szCs w:val="34"/>
          <w:lang w:bidi="ne-NP"/>
        </w:rPr>
        <w:t>7. Portability of Programs</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 xml:space="preserve">The important criterion for many programming projects is the Transportability of the resulting program from one computer to </w:t>
      </w:r>
      <w:r w:rsidR="00902033" w:rsidRPr="00902033">
        <w:rPr>
          <w:sz w:val="34"/>
          <w:szCs w:val="34"/>
          <w:lang w:bidi="ne-NP"/>
        </w:rPr>
        <w:t>other systems</w:t>
      </w:r>
      <w:r w:rsidRPr="00902033">
        <w:rPr>
          <w:sz w:val="34"/>
          <w:szCs w:val="34"/>
          <w:lang w:bidi="ne-NP"/>
        </w:rPr>
        <w:t xml:space="preserve">. </w:t>
      </w:r>
      <w:r w:rsidR="00902033" w:rsidRPr="00902033">
        <w:rPr>
          <w:sz w:val="34"/>
          <w:szCs w:val="34"/>
          <w:lang w:bidi="ne-NP"/>
        </w:rPr>
        <w:t>A language which is widely available and does</w:t>
      </w:r>
      <w:r w:rsidRPr="00902033">
        <w:rPr>
          <w:sz w:val="34"/>
          <w:szCs w:val="34"/>
          <w:lang w:bidi="ne-NP"/>
        </w:rPr>
        <w:t xml:space="preserve"> not support different features on different computer System, which may have different hardware, is considered a good language. </w:t>
      </w:r>
      <w:r w:rsidRPr="00902033">
        <w:rPr>
          <w:b/>
          <w:bCs/>
          <w:sz w:val="34"/>
          <w:szCs w:val="34"/>
          <w:lang w:bidi="ne-NP"/>
        </w:rPr>
        <w:t>For Example</w:t>
      </w:r>
      <w:r w:rsidRPr="00902033">
        <w:rPr>
          <w:sz w:val="34"/>
          <w:szCs w:val="34"/>
          <w:lang w:bidi="ne-NP"/>
        </w:rPr>
        <w:t xml:space="preserve"> </w:t>
      </w:r>
      <w:r w:rsidR="000F16D3" w:rsidRPr="00902033">
        <w:rPr>
          <w:i/>
          <w:iCs/>
          <w:sz w:val="34"/>
          <w:szCs w:val="34"/>
          <w:lang w:bidi="ne-NP"/>
        </w:rPr>
        <w:t>C,</w:t>
      </w:r>
      <w:r w:rsidRPr="00902033">
        <w:rPr>
          <w:i/>
          <w:iCs/>
          <w:sz w:val="34"/>
          <w:szCs w:val="34"/>
          <w:lang w:bidi="ne-NP"/>
        </w:rPr>
        <w:t xml:space="preserve"> C++ </w:t>
      </w:r>
      <w:r w:rsidRPr="00902033">
        <w:rPr>
          <w:sz w:val="34"/>
          <w:szCs w:val="34"/>
          <w:lang w:bidi="ne-NP"/>
        </w:rPr>
        <w:t>and most of the language now days are Portable in nature.</w:t>
      </w:r>
    </w:p>
    <w:p w:rsidR="000A44B3" w:rsidRPr="00902033" w:rsidRDefault="000A44B3" w:rsidP="009F1967">
      <w:pPr>
        <w:spacing w:line="276" w:lineRule="auto"/>
        <w:jc w:val="both"/>
        <w:outlineLvl w:val="1"/>
        <w:rPr>
          <w:b/>
          <w:bCs/>
          <w:sz w:val="34"/>
          <w:szCs w:val="34"/>
          <w:lang w:bidi="ne-NP"/>
        </w:rPr>
      </w:pPr>
      <w:r w:rsidRPr="00902033">
        <w:rPr>
          <w:b/>
          <w:bCs/>
          <w:sz w:val="34"/>
          <w:szCs w:val="34"/>
          <w:lang w:bidi="ne-NP"/>
        </w:rPr>
        <w:t xml:space="preserve">8. Cost of Use </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 xml:space="preserve">The </w:t>
      </w:r>
      <w:r w:rsidR="00085B5B" w:rsidRPr="00902033">
        <w:rPr>
          <w:sz w:val="34"/>
          <w:szCs w:val="34"/>
          <w:lang w:bidi="ne-NP"/>
        </w:rPr>
        <w:t>trickiest</w:t>
      </w:r>
      <w:r w:rsidRPr="00902033">
        <w:rPr>
          <w:sz w:val="34"/>
          <w:szCs w:val="34"/>
          <w:lang w:bidi="ne-NP"/>
        </w:rPr>
        <w:t xml:space="preserve"> point that always matter a lot in any </w:t>
      </w:r>
      <w:r w:rsidR="00085B5B" w:rsidRPr="00902033">
        <w:rPr>
          <w:sz w:val="34"/>
          <w:szCs w:val="34"/>
          <w:lang w:bidi="ne-NP"/>
        </w:rPr>
        <w:t>system that</w:t>
      </w:r>
      <w:r w:rsidRPr="00902033">
        <w:rPr>
          <w:sz w:val="34"/>
          <w:szCs w:val="34"/>
          <w:lang w:bidi="ne-NP"/>
        </w:rPr>
        <w:t xml:space="preserve"> uses resources. It’s a major element to decide the Evaluation of any programming </w:t>
      </w:r>
      <w:r w:rsidR="00085B5B" w:rsidRPr="00902033">
        <w:rPr>
          <w:sz w:val="34"/>
          <w:szCs w:val="34"/>
          <w:lang w:bidi="ne-NP"/>
        </w:rPr>
        <w:t>language,</w:t>
      </w:r>
      <w:r w:rsidRPr="00902033">
        <w:rPr>
          <w:sz w:val="34"/>
          <w:szCs w:val="34"/>
          <w:lang w:bidi="ne-NP"/>
        </w:rPr>
        <w:t xml:space="preserve"> but cost means many different </w:t>
      </w:r>
      <w:r w:rsidR="00085B5B" w:rsidRPr="00902033">
        <w:rPr>
          <w:sz w:val="34"/>
          <w:szCs w:val="34"/>
          <w:lang w:bidi="ne-NP"/>
        </w:rPr>
        <w:t>things.</w:t>
      </w:r>
    </w:p>
    <w:p w:rsidR="000A44B3" w:rsidRPr="00902033" w:rsidRDefault="00E37A7D" w:rsidP="009F1967">
      <w:pPr>
        <w:spacing w:line="276" w:lineRule="auto"/>
        <w:jc w:val="both"/>
        <w:outlineLvl w:val="2"/>
        <w:rPr>
          <w:b/>
          <w:bCs/>
          <w:sz w:val="34"/>
          <w:szCs w:val="34"/>
          <w:lang w:bidi="ne-NP"/>
        </w:rPr>
      </w:pPr>
      <w:r w:rsidRPr="00902033">
        <w:rPr>
          <w:b/>
          <w:bCs/>
          <w:sz w:val="34"/>
          <w:szCs w:val="34"/>
          <w:lang w:bidi="ne-NP"/>
        </w:rPr>
        <w:t>(</w:t>
      </w:r>
      <w:proofErr w:type="gramStart"/>
      <w:r w:rsidRPr="00902033">
        <w:rPr>
          <w:b/>
          <w:bCs/>
          <w:sz w:val="34"/>
          <w:szCs w:val="34"/>
          <w:lang w:bidi="ne-NP"/>
        </w:rPr>
        <w:t>a</w:t>
      </w:r>
      <w:proofErr w:type="gramEnd"/>
      <w:r w:rsidRPr="00902033">
        <w:rPr>
          <w:b/>
          <w:bCs/>
          <w:sz w:val="34"/>
          <w:szCs w:val="34"/>
          <w:lang w:bidi="ne-NP"/>
        </w:rPr>
        <w:t xml:space="preserve">) </w:t>
      </w:r>
      <w:r w:rsidR="000A44B3" w:rsidRPr="00902033">
        <w:rPr>
          <w:b/>
          <w:bCs/>
          <w:sz w:val="34"/>
          <w:szCs w:val="34"/>
          <w:lang w:bidi="ne-NP"/>
        </w:rPr>
        <w:t>Cost of Program Execution</w:t>
      </w:r>
    </w:p>
    <w:p w:rsidR="000A44B3" w:rsidRDefault="000A44B3" w:rsidP="009F1967">
      <w:pPr>
        <w:spacing w:after="100" w:afterAutospacing="1" w:line="276" w:lineRule="auto"/>
        <w:jc w:val="both"/>
        <w:rPr>
          <w:sz w:val="34"/>
          <w:szCs w:val="34"/>
          <w:lang w:bidi="ne-NP"/>
        </w:rPr>
      </w:pPr>
      <w:r w:rsidRPr="00902033">
        <w:rPr>
          <w:sz w:val="34"/>
          <w:szCs w:val="34"/>
          <w:lang w:bidi="ne-NP"/>
        </w:rPr>
        <w:t xml:space="preserve">Program Execution </w:t>
      </w:r>
      <w:r w:rsidR="00085B5B" w:rsidRPr="00902033">
        <w:rPr>
          <w:sz w:val="34"/>
          <w:szCs w:val="34"/>
          <w:lang w:bidi="ne-NP"/>
        </w:rPr>
        <w:t>cost is</w:t>
      </w:r>
      <w:r w:rsidRPr="00902033">
        <w:rPr>
          <w:sz w:val="34"/>
          <w:szCs w:val="34"/>
          <w:lang w:bidi="ne-NP"/>
        </w:rPr>
        <w:t xml:space="preserve"> total amount which has been used to implement the </w:t>
      </w:r>
      <w:r w:rsidR="00085B5B" w:rsidRPr="00902033">
        <w:rPr>
          <w:sz w:val="34"/>
          <w:szCs w:val="34"/>
          <w:lang w:bidi="ne-NP"/>
        </w:rPr>
        <w:t xml:space="preserve">program. </w:t>
      </w:r>
      <w:r w:rsidRPr="00902033">
        <w:rPr>
          <w:sz w:val="34"/>
          <w:szCs w:val="34"/>
          <w:lang w:bidi="ne-NP"/>
        </w:rPr>
        <w:t xml:space="preserve">The research work on </w:t>
      </w:r>
      <w:r w:rsidR="00085B5B" w:rsidRPr="00902033">
        <w:rPr>
          <w:sz w:val="34"/>
          <w:szCs w:val="34"/>
          <w:lang w:bidi="ne-NP"/>
        </w:rPr>
        <w:t>design,</w:t>
      </w:r>
      <w:r w:rsidRPr="00902033">
        <w:rPr>
          <w:sz w:val="34"/>
          <w:szCs w:val="34"/>
          <w:lang w:bidi="ne-NP"/>
        </w:rPr>
        <w:t xml:space="preserve"> optimizing </w:t>
      </w:r>
      <w:r w:rsidR="00085B5B" w:rsidRPr="00902033">
        <w:rPr>
          <w:sz w:val="34"/>
          <w:szCs w:val="34"/>
          <w:lang w:bidi="ne-NP"/>
        </w:rPr>
        <w:t>compilers,</w:t>
      </w:r>
      <w:r w:rsidRPr="00902033">
        <w:rPr>
          <w:sz w:val="34"/>
          <w:szCs w:val="34"/>
          <w:lang w:bidi="ne-NP"/>
        </w:rPr>
        <w:t xml:space="preserve"> data allocation registers etc. </w:t>
      </w:r>
      <w:r w:rsidR="00902033" w:rsidRPr="00902033">
        <w:rPr>
          <w:sz w:val="34"/>
          <w:szCs w:val="34"/>
          <w:lang w:bidi="ne-NP"/>
        </w:rPr>
        <w:t>This is</w:t>
      </w:r>
      <w:r w:rsidRPr="00902033">
        <w:rPr>
          <w:sz w:val="34"/>
          <w:szCs w:val="34"/>
          <w:lang w:bidi="ne-NP"/>
        </w:rPr>
        <w:t xml:space="preserve"> the basic </w:t>
      </w:r>
      <w:r w:rsidR="00902033" w:rsidRPr="00902033">
        <w:rPr>
          <w:sz w:val="34"/>
          <w:szCs w:val="34"/>
          <w:lang w:bidi="ne-NP"/>
        </w:rPr>
        <w:t>things which come</w:t>
      </w:r>
      <w:r w:rsidRPr="00902033">
        <w:rPr>
          <w:sz w:val="34"/>
          <w:szCs w:val="34"/>
          <w:lang w:bidi="ne-NP"/>
        </w:rPr>
        <w:t xml:space="preserve"> under the cost of Program Execution.</w:t>
      </w:r>
    </w:p>
    <w:p w:rsidR="003F3178" w:rsidRDefault="003F3178" w:rsidP="009F1967">
      <w:pPr>
        <w:spacing w:after="100" w:afterAutospacing="1" w:line="276" w:lineRule="auto"/>
        <w:jc w:val="both"/>
        <w:rPr>
          <w:sz w:val="34"/>
          <w:szCs w:val="34"/>
          <w:lang w:bidi="ne-NP"/>
        </w:rPr>
      </w:pPr>
    </w:p>
    <w:p w:rsidR="003F3178" w:rsidRPr="00902033" w:rsidRDefault="003F3178" w:rsidP="009F1967">
      <w:pPr>
        <w:spacing w:after="100" w:afterAutospacing="1" w:line="276" w:lineRule="auto"/>
        <w:jc w:val="both"/>
        <w:rPr>
          <w:sz w:val="34"/>
          <w:szCs w:val="34"/>
          <w:lang w:bidi="ne-NP"/>
        </w:rPr>
      </w:pPr>
    </w:p>
    <w:p w:rsidR="000A44B3" w:rsidRPr="00902033" w:rsidRDefault="00E37A7D" w:rsidP="009F1967">
      <w:pPr>
        <w:spacing w:line="276" w:lineRule="auto"/>
        <w:jc w:val="both"/>
        <w:outlineLvl w:val="2"/>
        <w:rPr>
          <w:b/>
          <w:bCs/>
          <w:sz w:val="34"/>
          <w:szCs w:val="34"/>
          <w:lang w:bidi="ne-NP"/>
        </w:rPr>
      </w:pPr>
      <w:r w:rsidRPr="00902033">
        <w:rPr>
          <w:b/>
          <w:bCs/>
          <w:sz w:val="34"/>
          <w:szCs w:val="34"/>
          <w:lang w:bidi="ne-NP"/>
        </w:rPr>
        <w:lastRenderedPageBreak/>
        <w:t xml:space="preserve">(b) </w:t>
      </w:r>
      <w:r w:rsidR="000A44B3" w:rsidRPr="00902033">
        <w:rPr>
          <w:b/>
          <w:bCs/>
          <w:sz w:val="34"/>
          <w:szCs w:val="34"/>
          <w:lang w:bidi="ne-NP"/>
        </w:rPr>
        <w:t xml:space="preserve">Cost of Program Translation </w:t>
      </w:r>
    </w:p>
    <w:p w:rsidR="000A44B3" w:rsidRDefault="000A44B3" w:rsidP="009F1967">
      <w:pPr>
        <w:spacing w:after="100" w:afterAutospacing="1" w:line="276" w:lineRule="auto"/>
        <w:jc w:val="both"/>
        <w:rPr>
          <w:sz w:val="34"/>
          <w:szCs w:val="34"/>
          <w:lang w:bidi="ne-NP"/>
        </w:rPr>
      </w:pPr>
      <w:r w:rsidRPr="00902033">
        <w:rPr>
          <w:sz w:val="34"/>
          <w:szCs w:val="34"/>
          <w:lang w:bidi="ne-NP"/>
        </w:rPr>
        <w:t xml:space="preserve">The next concern is program compilation. The program is compiled many times than it is being executed. In such </w:t>
      </w:r>
      <w:r w:rsidR="00085B5B" w:rsidRPr="00902033">
        <w:rPr>
          <w:sz w:val="34"/>
          <w:szCs w:val="34"/>
          <w:lang w:bidi="ne-NP"/>
        </w:rPr>
        <w:t>case,</w:t>
      </w:r>
      <w:r w:rsidRPr="00902033">
        <w:rPr>
          <w:sz w:val="34"/>
          <w:szCs w:val="34"/>
          <w:lang w:bidi="ne-NP"/>
        </w:rPr>
        <w:t xml:space="preserve"> it is important to have a speed and efficient compiler to handle this Job.</w:t>
      </w:r>
    </w:p>
    <w:p w:rsidR="000A44B3" w:rsidRPr="00902033" w:rsidRDefault="00E37A7D" w:rsidP="009F1967">
      <w:pPr>
        <w:spacing w:line="276" w:lineRule="auto"/>
        <w:jc w:val="both"/>
        <w:outlineLvl w:val="2"/>
        <w:rPr>
          <w:b/>
          <w:bCs/>
          <w:sz w:val="34"/>
          <w:szCs w:val="34"/>
          <w:lang w:bidi="ne-NP"/>
        </w:rPr>
      </w:pPr>
      <w:r w:rsidRPr="00902033">
        <w:rPr>
          <w:b/>
          <w:bCs/>
          <w:sz w:val="34"/>
          <w:szCs w:val="34"/>
          <w:lang w:bidi="ne-NP"/>
        </w:rPr>
        <w:t>(c)</w:t>
      </w:r>
      <w:r w:rsidR="000A44B3" w:rsidRPr="00902033">
        <w:rPr>
          <w:b/>
          <w:bCs/>
          <w:sz w:val="34"/>
          <w:szCs w:val="34"/>
          <w:lang w:bidi="ne-NP"/>
        </w:rPr>
        <w:t xml:space="preserve"> Cost of Program Creation, Testing and Use</w:t>
      </w:r>
    </w:p>
    <w:p w:rsidR="000A44B3" w:rsidRPr="00902033" w:rsidRDefault="000A44B3" w:rsidP="009F1967">
      <w:pPr>
        <w:spacing w:after="100" w:afterAutospacing="1" w:line="276" w:lineRule="auto"/>
        <w:jc w:val="both"/>
        <w:rPr>
          <w:sz w:val="34"/>
          <w:szCs w:val="34"/>
          <w:lang w:bidi="ne-NP"/>
        </w:rPr>
      </w:pPr>
      <w:r w:rsidRPr="00902033">
        <w:rPr>
          <w:sz w:val="34"/>
          <w:szCs w:val="34"/>
          <w:lang w:bidi="ne-NP"/>
        </w:rPr>
        <w:t xml:space="preserve">Another aspect of Cost management. This includes the cost which a programmer charges for his work of creating Project with the Specified </w:t>
      </w:r>
      <w:r w:rsidR="00085B5B" w:rsidRPr="00902033">
        <w:rPr>
          <w:sz w:val="34"/>
          <w:szCs w:val="34"/>
          <w:lang w:bidi="ne-NP"/>
        </w:rPr>
        <w:t>features,</w:t>
      </w:r>
      <w:r w:rsidRPr="00902033">
        <w:rPr>
          <w:sz w:val="34"/>
          <w:szCs w:val="34"/>
          <w:lang w:bidi="ne-NP"/>
        </w:rPr>
        <w:t xml:space="preserve"> the cost involving the Testing issues. </w:t>
      </w:r>
    </w:p>
    <w:p w:rsidR="000A44B3" w:rsidRPr="00902033" w:rsidRDefault="00E37A7D" w:rsidP="009F1967">
      <w:pPr>
        <w:spacing w:line="276" w:lineRule="auto"/>
        <w:jc w:val="both"/>
        <w:outlineLvl w:val="2"/>
        <w:rPr>
          <w:b/>
          <w:bCs/>
          <w:sz w:val="34"/>
          <w:szCs w:val="34"/>
          <w:lang w:bidi="ne-NP"/>
        </w:rPr>
      </w:pPr>
      <w:r w:rsidRPr="00902033">
        <w:rPr>
          <w:b/>
          <w:bCs/>
          <w:sz w:val="34"/>
          <w:szCs w:val="34"/>
          <w:lang w:bidi="ne-NP"/>
        </w:rPr>
        <w:t>(d) Cost o</w:t>
      </w:r>
      <w:r w:rsidR="000A44B3" w:rsidRPr="00902033">
        <w:rPr>
          <w:b/>
          <w:bCs/>
          <w:sz w:val="34"/>
          <w:szCs w:val="34"/>
          <w:lang w:bidi="ne-NP"/>
        </w:rPr>
        <w:t>f Program Maintenance</w:t>
      </w:r>
    </w:p>
    <w:p w:rsidR="000A44B3" w:rsidRDefault="000A44B3" w:rsidP="009F1967">
      <w:pPr>
        <w:spacing w:after="100" w:afterAutospacing="1" w:line="276" w:lineRule="auto"/>
        <w:jc w:val="both"/>
        <w:rPr>
          <w:sz w:val="34"/>
          <w:szCs w:val="34"/>
          <w:lang w:bidi="ne-NP"/>
        </w:rPr>
      </w:pPr>
      <w:r w:rsidRPr="00902033">
        <w:rPr>
          <w:sz w:val="34"/>
          <w:szCs w:val="34"/>
          <w:lang w:bidi="ne-NP"/>
        </w:rPr>
        <w:t xml:space="preserve">After a program is being installed in a </w:t>
      </w:r>
      <w:r w:rsidR="00085B5B" w:rsidRPr="00902033">
        <w:rPr>
          <w:sz w:val="34"/>
          <w:szCs w:val="34"/>
          <w:lang w:bidi="ne-NP"/>
        </w:rPr>
        <w:t>System,</w:t>
      </w:r>
      <w:r w:rsidR="006763EF">
        <w:rPr>
          <w:sz w:val="34"/>
          <w:szCs w:val="34"/>
          <w:lang w:bidi="ne-NP"/>
        </w:rPr>
        <w:t xml:space="preserve"> then after certain intervals i</w:t>
      </w:r>
      <w:r w:rsidRPr="00902033">
        <w:rPr>
          <w:sz w:val="34"/>
          <w:szCs w:val="34"/>
          <w:lang w:bidi="ne-NP"/>
        </w:rPr>
        <w:t xml:space="preserve">t needs maintenance to run </w:t>
      </w:r>
      <w:r w:rsidR="00085B5B" w:rsidRPr="00902033">
        <w:rPr>
          <w:sz w:val="34"/>
          <w:szCs w:val="34"/>
          <w:lang w:bidi="ne-NP"/>
        </w:rPr>
        <w:t xml:space="preserve">smoothly. </w:t>
      </w:r>
      <w:r w:rsidRPr="00902033">
        <w:rPr>
          <w:sz w:val="34"/>
          <w:szCs w:val="34"/>
          <w:lang w:bidi="ne-NP"/>
        </w:rPr>
        <w:t xml:space="preserve">The maintenance </w:t>
      </w:r>
      <w:r w:rsidR="006763EF" w:rsidRPr="00902033">
        <w:rPr>
          <w:sz w:val="34"/>
          <w:szCs w:val="34"/>
          <w:lang w:bidi="ne-NP"/>
        </w:rPr>
        <w:t>includes</w:t>
      </w:r>
      <w:r w:rsidRPr="00902033">
        <w:rPr>
          <w:sz w:val="34"/>
          <w:szCs w:val="34"/>
          <w:lang w:bidi="ne-NP"/>
        </w:rPr>
        <w:t xml:space="preserve"> the rectification of Error propagated in real </w:t>
      </w:r>
      <w:r w:rsidR="00085B5B" w:rsidRPr="00902033">
        <w:rPr>
          <w:sz w:val="34"/>
          <w:szCs w:val="34"/>
          <w:lang w:bidi="ne-NP"/>
        </w:rPr>
        <w:t>time,</w:t>
      </w:r>
      <w:r w:rsidRPr="00902033">
        <w:rPr>
          <w:sz w:val="34"/>
          <w:szCs w:val="34"/>
          <w:lang w:bidi="ne-NP"/>
        </w:rPr>
        <w:t xml:space="preserve"> the </w:t>
      </w:r>
      <w:r w:rsidR="00085B5B" w:rsidRPr="00902033">
        <w:rPr>
          <w:sz w:val="34"/>
          <w:szCs w:val="34"/>
          <w:lang w:bidi="ne-NP"/>
        </w:rPr>
        <w:t>updating</w:t>
      </w:r>
      <w:r w:rsidRPr="00902033">
        <w:rPr>
          <w:sz w:val="34"/>
          <w:szCs w:val="34"/>
          <w:lang w:bidi="ne-NP"/>
        </w:rPr>
        <w:t xml:space="preserve"> of Program as need of </w:t>
      </w:r>
      <w:r w:rsidR="00085B5B" w:rsidRPr="00902033">
        <w:rPr>
          <w:sz w:val="34"/>
          <w:szCs w:val="34"/>
          <w:lang w:bidi="ne-NP"/>
        </w:rPr>
        <w:t xml:space="preserve">time. </w:t>
      </w:r>
    </w:p>
    <w:p w:rsidR="00902033" w:rsidRPr="00902033" w:rsidRDefault="00902033" w:rsidP="009F1967">
      <w:pPr>
        <w:spacing w:after="100" w:afterAutospacing="1" w:line="276" w:lineRule="auto"/>
        <w:jc w:val="both"/>
        <w:rPr>
          <w:sz w:val="34"/>
          <w:szCs w:val="34"/>
          <w:lang w:bidi="ne-NP"/>
        </w:rPr>
      </w:pPr>
    </w:p>
    <w:p w:rsidR="007D00C9" w:rsidRPr="00902033" w:rsidRDefault="00902033" w:rsidP="009F1967">
      <w:pPr>
        <w:spacing w:line="276" w:lineRule="auto"/>
        <w:jc w:val="both"/>
        <w:rPr>
          <w:rFonts w:eastAsia="Arial"/>
          <w:b/>
          <w:bCs/>
          <w:sz w:val="40"/>
          <w:szCs w:val="40"/>
        </w:rPr>
      </w:pPr>
      <w:r>
        <w:rPr>
          <w:rFonts w:eastAsia="Arial"/>
          <w:b/>
          <w:bCs/>
          <w:sz w:val="36"/>
          <w:szCs w:val="36"/>
        </w:rPr>
        <w:t xml:space="preserve">                </w:t>
      </w:r>
      <w:r w:rsidR="00243925" w:rsidRPr="00902033">
        <w:rPr>
          <w:rFonts w:eastAsia="Arial"/>
          <w:b/>
          <w:bCs/>
          <w:sz w:val="40"/>
          <w:szCs w:val="40"/>
        </w:rPr>
        <w:t>Program DESIGN Notations</w:t>
      </w:r>
    </w:p>
    <w:p w:rsidR="0075104B" w:rsidRDefault="00243925" w:rsidP="009F1967">
      <w:pPr>
        <w:spacing w:line="276" w:lineRule="auto"/>
        <w:ind w:right="-30"/>
        <w:jc w:val="both"/>
        <w:rPr>
          <w:rFonts w:eastAsia="Arial"/>
          <w:w w:val="102"/>
          <w:sz w:val="34"/>
          <w:szCs w:val="34"/>
        </w:rPr>
      </w:pPr>
      <w:r w:rsidRPr="00902033">
        <w:rPr>
          <w:rFonts w:eastAsia="Arial"/>
          <w:sz w:val="34"/>
          <w:szCs w:val="34"/>
        </w:rPr>
        <w:t xml:space="preserve">Complexity </w:t>
      </w:r>
      <w:r w:rsidR="006D704E" w:rsidRPr="00902033">
        <w:rPr>
          <w:rFonts w:eastAsia="Arial"/>
          <w:sz w:val="34"/>
          <w:szCs w:val="34"/>
        </w:rPr>
        <w:t xml:space="preserve">in programming and understanding programs </w:t>
      </w:r>
      <w:r w:rsidRPr="00902033">
        <w:rPr>
          <w:rFonts w:eastAsia="Arial"/>
          <w:sz w:val="34"/>
          <w:szCs w:val="34"/>
        </w:rPr>
        <w:t xml:space="preserve">led to development of </w:t>
      </w:r>
      <w:r w:rsidRPr="00902033">
        <w:rPr>
          <w:rFonts w:eastAsia="Arial"/>
          <w:i/>
          <w:w w:val="102"/>
          <w:sz w:val="34"/>
          <w:szCs w:val="34"/>
        </w:rPr>
        <w:t xml:space="preserve">program </w:t>
      </w:r>
      <w:r w:rsidRPr="00902033">
        <w:rPr>
          <w:rFonts w:eastAsia="Arial"/>
          <w:i/>
          <w:sz w:val="34"/>
          <w:szCs w:val="34"/>
        </w:rPr>
        <w:t xml:space="preserve">design </w:t>
      </w:r>
      <w:r w:rsidRPr="00902033">
        <w:rPr>
          <w:rFonts w:eastAsia="Arial"/>
          <w:i/>
          <w:w w:val="102"/>
          <w:sz w:val="34"/>
          <w:szCs w:val="34"/>
        </w:rPr>
        <w:t>notations</w:t>
      </w:r>
      <w:r w:rsidR="006D704E" w:rsidRPr="00902033">
        <w:rPr>
          <w:rFonts w:eastAsia="Arial"/>
          <w:i/>
          <w:w w:val="102"/>
          <w:sz w:val="34"/>
          <w:szCs w:val="34"/>
        </w:rPr>
        <w:t xml:space="preserve">. </w:t>
      </w:r>
      <w:r w:rsidR="006D704E" w:rsidRPr="00902033">
        <w:rPr>
          <w:rFonts w:eastAsia="Arial"/>
          <w:sz w:val="34"/>
          <w:szCs w:val="34"/>
        </w:rPr>
        <w:t xml:space="preserve">These were designed to help the </w:t>
      </w:r>
      <w:r w:rsidR="006D704E" w:rsidRPr="00902033">
        <w:rPr>
          <w:rFonts w:eastAsia="Arial"/>
          <w:w w:val="102"/>
          <w:sz w:val="34"/>
          <w:szCs w:val="34"/>
        </w:rPr>
        <w:t xml:space="preserve">programmer, </w:t>
      </w:r>
      <w:r w:rsidR="006D704E" w:rsidRPr="00902033">
        <w:rPr>
          <w:rFonts w:eastAsia="Arial"/>
          <w:sz w:val="34"/>
          <w:szCs w:val="34"/>
        </w:rPr>
        <w:t xml:space="preserve">not to be interpreted by </w:t>
      </w:r>
      <w:r w:rsidR="006D704E" w:rsidRPr="00902033">
        <w:rPr>
          <w:rFonts w:eastAsia="Arial"/>
          <w:w w:val="102"/>
          <w:sz w:val="34"/>
          <w:szCs w:val="34"/>
        </w:rPr>
        <w:t xml:space="preserve">computers. </w:t>
      </w:r>
    </w:p>
    <w:p w:rsidR="006D704E" w:rsidRPr="00902033" w:rsidRDefault="006D704E" w:rsidP="009F1967">
      <w:pPr>
        <w:spacing w:line="276" w:lineRule="auto"/>
        <w:ind w:right="-30"/>
        <w:jc w:val="both"/>
        <w:rPr>
          <w:rFonts w:eastAsia="Arial"/>
          <w:sz w:val="34"/>
          <w:szCs w:val="34"/>
        </w:rPr>
      </w:pPr>
      <w:r w:rsidRPr="00902033">
        <w:rPr>
          <w:rFonts w:eastAsia="Arial"/>
          <w:w w:val="102"/>
          <w:sz w:val="34"/>
          <w:szCs w:val="34"/>
        </w:rPr>
        <w:t xml:space="preserve">Some of these notations </w:t>
      </w:r>
      <w:r w:rsidR="0075104B">
        <w:rPr>
          <w:rFonts w:eastAsia="Arial"/>
          <w:w w:val="102"/>
          <w:sz w:val="34"/>
          <w:szCs w:val="34"/>
        </w:rPr>
        <w:t>helped the programmer to design the:</w:t>
      </w:r>
    </w:p>
    <w:p w:rsidR="007D00C9" w:rsidRPr="00902033" w:rsidRDefault="00243925" w:rsidP="009F1967">
      <w:pPr>
        <w:spacing w:line="276" w:lineRule="auto"/>
        <w:ind w:left="211"/>
        <w:jc w:val="both"/>
        <w:rPr>
          <w:rFonts w:eastAsia="Arial"/>
          <w:sz w:val="34"/>
          <w:szCs w:val="34"/>
        </w:rPr>
      </w:pPr>
      <w:r w:rsidRPr="00902033">
        <w:rPr>
          <w:rFonts w:eastAsia="Arial"/>
          <w:sz w:val="34"/>
          <w:szCs w:val="34"/>
        </w:rPr>
        <w:t>Memory layout</w:t>
      </w:r>
    </w:p>
    <w:p w:rsidR="007D00C9" w:rsidRPr="00902033" w:rsidRDefault="00243925" w:rsidP="009F1967">
      <w:pPr>
        <w:spacing w:line="276" w:lineRule="auto"/>
        <w:ind w:left="211"/>
        <w:jc w:val="both"/>
        <w:rPr>
          <w:rFonts w:eastAsia="Arial"/>
          <w:sz w:val="34"/>
          <w:szCs w:val="34"/>
        </w:rPr>
      </w:pPr>
      <w:r w:rsidRPr="00902033">
        <w:rPr>
          <w:rFonts w:eastAsia="Arial"/>
          <w:sz w:val="34"/>
          <w:szCs w:val="34"/>
        </w:rPr>
        <w:t>Control flow</w:t>
      </w:r>
    </w:p>
    <w:p w:rsidR="007D00C9" w:rsidRPr="00902033" w:rsidRDefault="00243925" w:rsidP="009F1967">
      <w:pPr>
        <w:spacing w:line="276" w:lineRule="auto"/>
        <w:ind w:left="422"/>
        <w:jc w:val="both"/>
        <w:rPr>
          <w:rFonts w:eastAsia="Arial"/>
          <w:sz w:val="34"/>
          <w:szCs w:val="34"/>
        </w:rPr>
      </w:pPr>
      <w:r w:rsidRPr="00902033">
        <w:rPr>
          <w:rFonts w:eastAsia="Arial"/>
          <w:w w:val="106"/>
          <w:sz w:val="34"/>
          <w:szCs w:val="34"/>
        </w:rPr>
        <w:t>•</w:t>
      </w:r>
      <w:r w:rsidRPr="00902033">
        <w:rPr>
          <w:rFonts w:eastAsia="Arial"/>
          <w:w w:val="74"/>
          <w:sz w:val="34"/>
          <w:szCs w:val="34"/>
        </w:rPr>
        <w:t> </w:t>
      </w:r>
      <w:r w:rsidRPr="00902033">
        <w:rPr>
          <w:rFonts w:eastAsia="Arial"/>
          <w:sz w:val="34"/>
          <w:szCs w:val="34"/>
        </w:rPr>
        <w:t xml:space="preserve"> </w:t>
      </w:r>
      <w:r w:rsidRPr="00902033">
        <w:rPr>
          <w:rFonts w:eastAsia="Arial"/>
          <w:i/>
          <w:sz w:val="34"/>
          <w:szCs w:val="34"/>
        </w:rPr>
        <w:t>Flow Diagrams</w:t>
      </w:r>
    </w:p>
    <w:p w:rsidR="007D00C9" w:rsidRPr="00902033" w:rsidRDefault="00243925" w:rsidP="009F1967">
      <w:pPr>
        <w:spacing w:line="276" w:lineRule="auto"/>
        <w:ind w:left="422"/>
        <w:jc w:val="both"/>
        <w:rPr>
          <w:rFonts w:eastAsia="Arial"/>
          <w:sz w:val="34"/>
          <w:szCs w:val="34"/>
        </w:rPr>
      </w:pPr>
      <w:r w:rsidRPr="00902033">
        <w:rPr>
          <w:rFonts w:eastAsia="Arial"/>
          <w:w w:val="106"/>
          <w:sz w:val="34"/>
          <w:szCs w:val="34"/>
        </w:rPr>
        <w:t>•</w:t>
      </w:r>
      <w:r w:rsidRPr="00902033">
        <w:rPr>
          <w:rFonts w:eastAsia="Arial"/>
          <w:w w:val="74"/>
          <w:sz w:val="34"/>
          <w:szCs w:val="34"/>
        </w:rPr>
        <w:t> </w:t>
      </w:r>
      <w:r w:rsidRPr="00902033">
        <w:rPr>
          <w:rFonts w:eastAsia="Arial"/>
          <w:sz w:val="34"/>
          <w:szCs w:val="34"/>
        </w:rPr>
        <w:t xml:space="preserve"> Later: </w:t>
      </w:r>
      <w:r w:rsidRPr="00902033">
        <w:rPr>
          <w:rFonts w:eastAsia="Arial"/>
          <w:w w:val="106"/>
          <w:sz w:val="34"/>
          <w:szCs w:val="34"/>
        </w:rPr>
        <w:t>Flowcharts</w:t>
      </w:r>
    </w:p>
    <w:p w:rsidR="007D00C9" w:rsidRPr="00902033" w:rsidRDefault="00243925" w:rsidP="009F1967">
      <w:pPr>
        <w:spacing w:line="276" w:lineRule="auto"/>
        <w:ind w:left="211"/>
        <w:jc w:val="both"/>
        <w:rPr>
          <w:rFonts w:eastAsia="Arial"/>
          <w:sz w:val="34"/>
          <w:szCs w:val="34"/>
        </w:rPr>
      </w:pPr>
      <w:r w:rsidRPr="00902033">
        <w:rPr>
          <w:rFonts w:eastAsia="Arial"/>
          <w:sz w:val="34"/>
          <w:szCs w:val="34"/>
        </w:rPr>
        <w:t>Mnemonics</w:t>
      </w:r>
    </w:p>
    <w:p w:rsidR="007D00C9" w:rsidRPr="00902033" w:rsidRDefault="00243925" w:rsidP="009F1967">
      <w:pPr>
        <w:spacing w:line="276" w:lineRule="auto"/>
        <w:ind w:left="422"/>
        <w:jc w:val="both"/>
        <w:rPr>
          <w:rFonts w:eastAsia="Arial"/>
          <w:w w:val="106"/>
          <w:sz w:val="34"/>
          <w:szCs w:val="34"/>
        </w:rPr>
      </w:pPr>
      <w:r w:rsidRPr="00902033">
        <w:rPr>
          <w:rFonts w:eastAsia="Arial"/>
          <w:w w:val="106"/>
          <w:sz w:val="34"/>
          <w:szCs w:val="34"/>
        </w:rPr>
        <w:t>•</w:t>
      </w:r>
      <w:r w:rsidRPr="00902033">
        <w:rPr>
          <w:rFonts w:eastAsia="Arial"/>
          <w:w w:val="74"/>
          <w:sz w:val="34"/>
          <w:szCs w:val="34"/>
        </w:rPr>
        <w:t> </w:t>
      </w:r>
      <w:r w:rsidR="00AA297B" w:rsidRPr="00902033">
        <w:rPr>
          <w:rFonts w:eastAsia="Arial"/>
          <w:sz w:val="34"/>
          <w:szCs w:val="34"/>
        </w:rPr>
        <w:t>Helps to</w:t>
      </w:r>
      <w:r w:rsidRPr="00902033">
        <w:rPr>
          <w:rFonts w:eastAsia="Arial"/>
          <w:sz w:val="34"/>
          <w:szCs w:val="34"/>
        </w:rPr>
        <w:t xml:space="preserve"> remember instruction </w:t>
      </w:r>
      <w:r w:rsidR="00AA297B" w:rsidRPr="00902033">
        <w:rPr>
          <w:rFonts w:eastAsia="Arial"/>
          <w:w w:val="106"/>
          <w:sz w:val="34"/>
          <w:szCs w:val="34"/>
        </w:rPr>
        <w:t>codes l</w:t>
      </w:r>
      <w:r w:rsidRPr="00902033">
        <w:rPr>
          <w:rFonts w:eastAsia="Arial"/>
          <w:sz w:val="34"/>
          <w:szCs w:val="34"/>
        </w:rPr>
        <w:t xml:space="preserve">ike assembly language </w:t>
      </w:r>
      <w:r w:rsidRPr="00902033">
        <w:rPr>
          <w:rFonts w:eastAsia="Arial"/>
          <w:w w:val="106"/>
          <w:sz w:val="34"/>
          <w:szCs w:val="34"/>
        </w:rPr>
        <w:t>today</w:t>
      </w:r>
    </w:p>
    <w:p w:rsidR="001706E7" w:rsidRDefault="001706E7" w:rsidP="009F1967">
      <w:pPr>
        <w:spacing w:line="276" w:lineRule="auto"/>
        <w:ind w:left="422"/>
        <w:jc w:val="both"/>
        <w:rPr>
          <w:rFonts w:eastAsia="Arial"/>
          <w:w w:val="106"/>
          <w:sz w:val="34"/>
          <w:szCs w:val="34"/>
        </w:rPr>
      </w:pPr>
    </w:p>
    <w:p w:rsidR="001706E7" w:rsidRPr="00902033" w:rsidRDefault="001706E7" w:rsidP="009F1967">
      <w:pPr>
        <w:spacing w:line="276" w:lineRule="auto"/>
        <w:ind w:right="361"/>
        <w:jc w:val="both"/>
        <w:rPr>
          <w:rFonts w:eastAsia="Arial"/>
          <w:b/>
          <w:bCs/>
          <w:sz w:val="34"/>
          <w:szCs w:val="34"/>
        </w:rPr>
      </w:pPr>
      <w:r w:rsidRPr="00902033">
        <w:rPr>
          <w:rFonts w:eastAsia="Arial"/>
          <w:b/>
          <w:bCs/>
          <w:sz w:val="34"/>
          <w:szCs w:val="34"/>
        </w:rPr>
        <w:lastRenderedPageBreak/>
        <w:t>SHORTCOMING OF EARLIER COMPUTER HARDWARE</w:t>
      </w:r>
    </w:p>
    <w:p w:rsidR="001706E7" w:rsidRPr="00902033" w:rsidRDefault="001706E7" w:rsidP="009F1967">
      <w:pPr>
        <w:spacing w:line="276" w:lineRule="auto"/>
        <w:ind w:right="361"/>
        <w:jc w:val="both"/>
        <w:rPr>
          <w:rFonts w:eastAsia="Arial"/>
          <w:b/>
          <w:bCs/>
          <w:sz w:val="34"/>
          <w:szCs w:val="34"/>
        </w:rPr>
      </w:pPr>
    </w:p>
    <w:p w:rsidR="007D00C9" w:rsidRPr="00902033" w:rsidRDefault="00617715" w:rsidP="009F1967">
      <w:pPr>
        <w:spacing w:line="276" w:lineRule="auto"/>
        <w:ind w:right="361"/>
        <w:jc w:val="both"/>
        <w:rPr>
          <w:rFonts w:eastAsia="Arial"/>
          <w:b/>
          <w:bCs/>
          <w:sz w:val="34"/>
          <w:szCs w:val="34"/>
        </w:rPr>
      </w:pPr>
      <w:r w:rsidRPr="00902033">
        <w:rPr>
          <w:rFonts w:eastAsia="Arial"/>
          <w:b/>
          <w:bCs/>
          <w:sz w:val="34"/>
          <w:szCs w:val="34"/>
        </w:rPr>
        <w:t xml:space="preserve">a) </w:t>
      </w:r>
      <w:r w:rsidR="00243925" w:rsidRPr="00902033">
        <w:rPr>
          <w:rFonts w:eastAsia="Arial"/>
          <w:b/>
          <w:bCs/>
          <w:sz w:val="34"/>
          <w:szCs w:val="34"/>
        </w:rPr>
        <w:t xml:space="preserve">Floating Point </w:t>
      </w:r>
      <w:r w:rsidR="00243925" w:rsidRPr="00902033">
        <w:rPr>
          <w:rFonts w:eastAsia="Arial"/>
          <w:b/>
          <w:bCs/>
          <w:w w:val="99"/>
          <w:sz w:val="34"/>
          <w:szCs w:val="34"/>
        </w:rPr>
        <w:t>Arithmetic</w:t>
      </w:r>
    </w:p>
    <w:p w:rsidR="007D00C9" w:rsidRPr="00902033" w:rsidRDefault="00AA297B" w:rsidP="009F1967">
      <w:pPr>
        <w:spacing w:line="276" w:lineRule="auto"/>
        <w:ind w:right="-31"/>
        <w:jc w:val="both"/>
        <w:rPr>
          <w:rFonts w:eastAsia="Arial"/>
          <w:sz w:val="34"/>
          <w:szCs w:val="34"/>
        </w:rPr>
      </w:pPr>
      <w:r w:rsidRPr="00902033">
        <w:rPr>
          <w:rFonts w:eastAsia="Arial"/>
          <w:w w:val="104"/>
          <w:sz w:val="34"/>
          <w:szCs w:val="34"/>
        </w:rPr>
        <w:t xml:space="preserve">Floating point </w:t>
      </w:r>
      <w:r w:rsidR="00902033" w:rsidRPr="00902033">
        <w:rPr>
          <w:rFonts w:eastAsia="Arial"/>
          <w:w w:val="104"/>
          <w:sz w:val="34"/>
          <w:szCs w:val="34"/>
        </w:rPr>
        <w:t>is</w:t>
      </w:r>
      <w:r w:rsidRPr="00902033">
        <w:rPr>
          <w:rFonts w:eastAsia="Arial"/>
          <w:w w:val="104"/>
          <w:sz w:val="34"/>
          <w:szCs w:val="34"/>
        </w:rPr>
        <w:t xml:space="preserve"> harder to support </w:t>
      </w:r>
      <w:r w:rsidR="008E7D9C" w:rsidRPr="00902033">
        <w:rPr>
          <w:rFonts w:eastAsia="Arial"/>
          <w:w w:val="104"/>
          <w:sz w:val="34"/>
          <w:szCs w:val="34"/>
        </w:rPr>
        <w:t xml:space="preserve">by </w:t>
      </w:r>
      <w:r w:rsidR="00902033" w:rsidRPr="00902033">
        <w:rPr>
          <w:rFonts w:eastAsia="Arial"/>
          <w:w w:val="104"/>
          <w:sz w:val="34"/>
          <w:szCs w:val="34"/>
        </w:rPr>
        <w:t>hardware</w:t>
      </w:r>
      <w:r w:rsidR="008E7D9C" w:rsidRPr="00902033">
        <w:rPr>
          <w:rFonts w:eastAsia="Arial"/>
          <w:w w:val="104"/>
          <w:sz w:val="34"/>
          <w:szCs w:val="34"/>
        </w:rPr>
        <w:t xml:space="preserve"> due to its complex representation. The</w:t>
      </w:r>
      <w:r w:rsidR="00243925" w:rsidRPr="00902033">
        <w:rPr>
          <w:rFonts w:eastAsia="Arial"/>
          <w:w w:val="72"/>
          <w:sz w:val="34"/>
          <w:szCs w:val="34"/>
        </w:rPr>
        <w:t> </w:t>
      </w:r>
      <w:r w:rsidR="00243925" w:rsidRPr="00902033">
        <w:rPr>
          <w:rFonts w:eastAsia="Arial"/>
          <w:sz w:val="34"/>
          <w:szCs w:val="34"/>
        </w:rPr>
        <w:t xml:space="preserve"> </w:t>
      </w:r>
      <w:r w:rsidR="008E7D9C" w:rsidRPr="00902033">
        <w:rPr>
          <w:rFonts w:eastAsia="Arial"/>
          <w:sz w:val="34"/>
          <w:szCs w:val="34"/>
        </w:rPr>
        <w:t>e</w:t>
      </w:r>
      <w:r w:rsidR="00243925" w:rsidRPr="00902033">
        <w:rPr>
          <w:rFonts w:eastAsia="Arial"/>
          <w:sz w:val="34"/>
          <w:szCs w:val="34"/>
        </w:rPr>
        <w:t xml:space="preserve">arliest built-in floating point </w:t>
      </w:r>
      <w:r w:rsidR="00617715" w:rsidRPr="00902033">
        <w:rPr>
          <w:rFonts w:eastAsia="Arial"/>
          <w:w w:val="104"/>
          <w:sz w:val="34"/>
          <w:szCs w:val="34"/>
        </w:rPr>
        <w:t xml:space="preserve">support was provided by </w:t>
      </w:r>
      <w:r w:rsidR="00243925" w:rsidRPr="00902033">
        <w:rPr>
          <w:rFonts w:eastAsia="Arial"/>
          <w:sz w:val="34"/>
          <w:szCs w:val="34"/>
        </w:rPr>
        <w:t xml:space="preserve">IBM </w:t>
      </w:r>
      <w:r w:rsidR="00243925" w:rsidRPr="00902033">
        <w:rPr>
          <w:rFonts w:eastAsia="Arial"/>
          <w:w w:val="104"/>
          <w:sz w:val="34"/>
          <w:szCs w:val="34"/>
        </w:rPr>
        <w:t>704</w:t>
      </w:r>
      <w:r w:rsidR="0075104B">
        <w:rPr>
          <w:rFonts w:eastAsia="Arial"/>
          <w:w w:val="104"/>
          <w:sz w:val="34"/>
          <w:szCs w:val="34"/>
        </w:rPr>
        <w:t xml:space="preserve"> in 1953</w:t>
      </w:r>
      <w:r w:rsidR="00617715" w:rsidRPr="00902033">
        <w:rPr>
          <w:rFonts w:eastAsia="Arial"/>
          <w:w w:val="104"/>
          <w:sz w:val="34"/>
          <w:szCs w:val="34"/>
        </w:rPr>
        <w:t>.</w:t>
      </w:r>
      <w:r w:rsidR="00617715" w:rsidRPr="00902033">
        <w:rPr>
          <w:rFonts w:eastAsia="Arial"/>
          <w:sz w:val="34"/>
          <w:szCs w:val="34"/>
        </w:rPr>
        <w:t xml:space="preserve"> </w:t>
      </w:r>
      <w:r w:rsidR="00243925" w:rsidRPr="00902033">
        <w:rPr>
          <w:rFonts w:eastAsia="Arial"/>
          <w:sz w:val="34"/>
          <w:szCs w:val="34"/>
        </w:rPr>
        <w:t xml:space="preserve">Before that, it had to be </w:t>
      </w:r>
      <w:r w:rsidR="00243925" w:rsidRPr="00902033">
        <w:rPr>
          <w:rFonts w:eastAsia="Arial"/>
          <w:i/>
          <w:w w:val="104"/>
          <w:sz w:val="34"/>
          <w:szCs w:val="34"/>
        </w:rPr>
        <w:t>simulated</w:t>
      </w:r>
      <w:r w:rsidR="00617715" w:rsidRPr="00902033">
        <w:rPr>
          <w:rFonts w:eastAsia="Arial"/>
          <w:i/>
          <w:w w:val="104"/>
          <w:sz w:val="34"/>
          <w:szCs w:val="34"/>
        </w:rPr>
        <w:t xml:space="preserve"> using following steps:</w:t>
      </w:r>
    </w:p>
    <w:p w:rsidR="007D00C9" w:rsidRPr="00E86415" w:rsidRDefault="00243925" w:rsidP="009F1967">
      <w:pPr>
        <w:pStyle w:val="ListParagraph"/>
        <w:numPr>
          <w:ilvl w:val="0"/>
          <w:numId w:val="7"/>
        </w:numPr>
        <w:spacing w:line="276" w:lineRule="auto"/>
        <w:jc w:val="both"/>
        <w:rPr>
          <w:rFonts w:eastAsia="Arial"/>
          <w:sz w:val="34"/>
          <w:szCs w:val="34"/>
        </w:rPr>
      </w:pPr>
      <w:r w:rsidRPr="00902033">
        <w:rPr>
          <w:rFonts w:eastAsia="Arial"/>
          <w:sz w:val="34"/>
          <w:szCs w:val="34"/>
        </w:rPr>
        <w:t xml:space="preserve">Manual </w:t>
      </w:r>
      <w:r w:rsidRPr="00902033">
        <w:rPr>
          <w:rFonts w:eastAsia="Arial"/>
          <w:w w:val="102"/>
          <w:sz w:val="34"/>
          <w:szCs w:val="34"/>
        </w:rPr>
        <w:t>scaling</w:t>
      </w:r>
      <w:r w:rsidR="00E86415">
        <w:rPr>
          <w:rFonts w:eastAsia="Arial"/>
          <w:w w:val="102"/>
          <w:sz w:val="34"/>
          <w:szCs w:val="34"/>
        </w:rPr>
        <w:t xml:space="preserve">, </w:t>
      </w:r>
      <w:r w:rsidR="00E86415" w:rsidRPr="00E86415">
        <w:rPr>
          <w:rFonts w:eastAsia="Arial"/>
          <w:w w:val="102"/>
          <w:sz w:val="28"/>
          <w:szCs w:val="28"/>
        </w:rPr>
        <w:t>a technique in which numbers were multiplied by scale factor in order to keep them within the range of the integer arithmetic facilities of the computer</w:t>
      </w:r>
    </w:p>
    <w:p w:rsidR="00E86415" w:rsidRPr="00902033" w:rsidRDefault="00E86415" w:rsidP="009F1967">
      <w:pPr>
        <w:pStyle w:val="ListParagraph"/>
        <w:numPr>
          <w:ilvl w:val="0"/>
          <w:numId w:val="7"/>
        </w:numPr>
        <w:spacing w:line="276" w:lineRule="auto"/>
        <w:jc w:val="both"/>
        <w:rPr>
          <w:rFonts w:eastAsia="Arial"/>
          <w:sz w:val="34"/>
          <w:szCs w:val="34"/>
        </w:rPr>
      </w:pPr>
      <w:r>
        <w:rPr>
          <w:rFonts w:eastAsia="Arial"/>
          <w:w w:val="102"/>
          <w:sz w:val="28"/>
          <w:szCs w:val="28"/>
        </w:rPr>
        <w:t xml:space="preserve">The difficulty of manual scaling led to the development of floating-point subroutines, that is, of subroutines for performing basic floating-point operations(addition, subtraction, multiplication, division, square root, </w:t>
      </w:r>
      <w:proofErr w:type="spellStart"/>
      <w:r>
        <w:rPr>
          <w:rFonts w:eastAsia="Arial"/>
          <w:w w:val="102"/>
          <w:sz w:val="28"/>
          <w:szCs w:val="28"/>
        </w:rPr>
        <w:t>etc</w:t>
      </w:r>
      <w:proofErr w:type="spellEnd"/>
      <w:r>
        <w:rPr>
          <w:rFonts w:eastAsia="Arial"/>
          <w:w w:val="102"/>
          <w:sz w:val="28"/>
          <w:szCs w:val="28"/>
        </w:rPr>
        <w:t>)</w:t>
      </w:r>
    </w:p>
    <w:p w:rsidR="007D00C9" w:rsidRPr="00902033" w:rsidRDefault="00243925" w:rsidP="009F1967">
      <w:pPr>
        <w:pStyle w:val="ListParagraph"/>
        <w:numPr>
          <w:ilvl w:val="0"/>
          <w:numId w:val="7"/>
        </w:numPr>
        <w:spacing w:line="276" w:lineRule="auto"/>
        <w:jc w:val="both"/>
        <w:rPr>
          <w:rFonts w:eastAsia="Arial"/>
          <w:sz w:val="34"/>
          <w:szCs w:val="34"/>
        </w:rPr>
      </w:pPr>
      <w:r w:rsidRPr="00902033">
        <w:rPr>
          <w:rFonts w:eastAsia="Arial"/>
          <w:sz w:val="34"/>
          <w:szCs w:val="34"/>
        </w:rPr>
        <w:t xml:space="preserve"> Multiply by constant factor</w:t>
      </w:r>
    </w:p>
    <w:p w:rsidR="007D00C9" w:rsidRPr="00902033" w:rsidRDefault="00243925" w:rsidP="009F1967">
      <w:pPr>
        <w:pStyle w:val="ListParagraph"/>
        <w:numPr>
          <w:ilvl w:val="0"/>
          <w:numId w:val="7"/>
        </w:numPr>
        <w:spacing w:line="276" w:lineRule="auto"/>
        <w:jc w:val="both"/>
        <w:rPr>
          <w:rFonts w:eastAsia="Arial"/>
          <w:sz w:val="34"/>
          <w:szCs w:val="34"/>
        </w:rPr>
      </w:pPr>
      <w:r w:rsidRPr="00902033">
        <w:rPr>
          <w:rFonts w:eastAsia="Arial"/>
          <w:sz w:val="34"/>
          <w:szCs w:val="34"/>
        </w:rPr>
        <w:t>Use integer processor</w:t>
      </w:r>
    </w:p>
    <w:p w:rsidR="007D00C9" w:rsidRPr="00902033" w:rsidRDefault="00243925" w:rsidP="009F1967">
      <w:pPr>
        <w:pStyle w:val="ListParagraph"/>
        <w:numPr>
          <w:ilvl w:val="0"/>
          <w:numId w:val="7"/>
        </w:numPr>
        <w:spacing w:line="276" w:lineRule="auto"/>
        <w:jc w:val="both"/>
        <w:rPr>
          <w:rFonts w:eastAsia="Arial"/>
          <w:sz w:val="34"/>
          <w:szCs w:val="34"/>
        </w:rPr>
      </w:pPr>
      <w:r w:rsidRPr="00902033">
        <w:rPr>
          <w:rFonts w:eastAsia="Arial"/>
          <w:sz w:val="34"/>
          <w:szCs w:val="34"/>
        </w:rPr>
        <w:t>Manually scale back result</w:t>
      </w:r>
    </w:p>
    <w:p w:rsidR="00E37A7D" w:rsidRPr="00902033" w:rsidRDefault="00243925" w:rsidP="009F1967">
      <w:pPr>
        <w:pStyle w:val="ListParagraph"/>
        <w:numPr>
          <w:ilvl w:val="0"/>
          <w:numId w:val="7"/>
        </w:numPr>
        <w:spacing w:line="276" w:lineRule="auto"/>
        <w:jc w:val="both"/>
        <w:rPr>
          <w:rFonts w:eastAsia="Arial"/>
          <w:b/>
          <w:bCs/>
          <w:sz w:val="34"/>
          <w:szCs w:val="34"/>
        </w:rPr>
      </w:pPr>
      <w:r w:rsidRPr="00902033">
        <w:rPr>
          <w:rFonts w:eastAsia="Arial"/>
          <w:sz w:val="34"/>
          <w:szCs w:val="34"/>
        </w:rPr>
        <w:t>Complicated and error-prone process</w:t>
      </w:r>
    </w:p>
    <w:p w:rsidR="007D00C9" w:rsidRPr="00902033" w:rsidRDefault="00617715" w:rsidP="009F1967">
      <w:pPr>
        <w:spacing w:line="276" w:lineRule="auto"/>
        <w:jc w:val="both"/>
        <w:rPr>
          <w:rFonts w:eastAsia="Arial"/>
          <w:b/>
          <w:bCs/>
          <w:sz w:val="34"/>
          <w:szCs w:val="34"/>
        </w:rPr>
      </w:pPr>
      <w:r w:rsidRPr="00902033">
        <w:rPr>
          <w:rFonts w:eastAsia="Arial"/>
          <w:b/>
          <w:bCs/>
          <w:w w:val="99"/>
          <w:sz w:val="34"/>
          <w:szCs w:val="34"/>
        </w:rPr>
        <w:t xml:space="preserve">b) </w:t>
      </w:r>
      <w:r w:rsidR="00243925" w:rsidRPr="00902033">
        <w:rPr>
          <w:rFonts w:eastAsia="Arial"/>
          <w:b/>
          <w:bCs/>
          <w:w w:val="99"/>
          <w:sz w:val="34"/>
          <w:szCs w:val="34"/>
        </w:rPr>
        <w:t>Indexing</w:t>
      </w:r>
    </w:p>
    <w:p w:rsidR="007D00C9" w:rsidRPr="00902033" w:rsidRDefault="00243925" w:rsidP="009F1967">
      <w:pPr>
        <w:spacing w:line="276" w:lineRule="auto"/>
        <w:ind w:right="148"/>
        <w:jc w:val="both"/>
        <w:rPr>
          <w:rFonts w:eastAsia="Arial"/>
          <w:sz w:val="34"/>
          <w:szCs w:val="34"/>
        </w:rPr>
      </w:pPr>
      <w:r w:rsidRPr="00902033">
        <w:rPr>
          <w:rFonts w:eastAsia="Arial"/>
          <w:sz w:val="34"/>
          <w:szCs w:val="34"/>
        </w:rPr>
        <w:t xml:space="preserve">Array is one of most common data </w:t>
      </w:r>
      <w:r w:rsidRPr="00902033">
        <w:rPr>
          <w:rFonts w:eastAsia="Arial"/>
          <w:w w:val="102"/>
          <w:sz w:val="34"/>
          <w:szCs w:val="34"/>
        </w:rPr>
        <w:t>structures</w:t>
      </w:r>
      <w:r w:rsidR="00617715" w:rsidRPr="00902033">
        <w:rPr>
          <w:rFonts w:eastAsia="Arial"/>
          <w:w w:val="102"/>
          <w:sz w:val="34"/>
          <w:szCs w:val="34"/>
        </w:rPr>
        <w:t xml:space="preserve"> used in the computer programming, useful for various computations. Array uses a technique called indexing to store and retrieve data from consecutive memory locations.</w:t>
      </w:r>
      <w:r w:rsidR="00617715" w:rsidRPr="00902033">
        <w:rPr>
          <w:rFonts w:eastAsia="Arial"/>
          <w:sz w:val="34"/>
          <w:szCs w:val="34"/>
        </w:rPr>
        <w:t xml:space="preserve"> </w:t>
      </w:r>
      <w:r w:rsidRPr="00902033">
        <w:rPr>
          <w:rFonts w:eastAsia="Arial"/>
          <w:w w:val="102"/>
          <w:sz w:val="34"/>
          <w:szCs w:val="34"/>
        </w:rPr>
        <w:t>Indexing</w:t>
      </w:r>
      <w:r w:rsidR="00617715" w:rsidRPr="00902033">
        <w:rPr>
          <w:rFonts w:eastAsia="Arial"/>
          <w:sz w:val="34"/>
          <w:szCs w:val="34"/>
        </w:rPr>
        <w:t xml:space="preserve"> is like </w:t>
      </w:r>
      <w:r w:rsidRPr="00902033">
        <w:rPr>
          <w:sz w:val="34"/>
          <w:szCs w:val="34"/>
        </w:rPr>
        <w:t>“</w:t>
      </w:r>
      <w:r w:rsidRPr="00902033">
        <w:rPr>
          <w:rFonts w:eastAsia="Arial"/>
          <w:sz w:val="34"/>
          <w:szCs w:val="34"/>
        </w:rPr>
        <w:t>Adding a variable index quantity to a fixed address in order to access the element of an array</w:t>
      </w:r>
      <w:r w:rsidRPr="00902033">
        <w:rPr>
          <w:w w:val="113"/>
          <w:sz w:val="34"/>
          <w:szCs w:val="34"/>
        </w:rPr>
        <w:t>”</w:t>
      </w:r>
      <w:r w:rsidR="00617715" w:rsidRPr="00902033">
        <w:rPr>
          <w:rFonts w:eastAsia="Arial"/>
          <w:sz w:val="34"/>
          <w:szCs w:val="34"/>
        </w:rPr>
        <w:t xml:space="preserve">. </w:t>
      </w:r>
      <w:r w:rsidRPr="00902033">
        <w:rPr>
          <w:rFonts w:eastAsia="Arial"/>
          <w:sz w:val="34"/>
          <w:szCs w:val="34"/>
        </w:rPr>
        <w:t xml:space="preserve"> Indexing was not supported by early computers</w:t>
      </w:r>
      <w:r w:rsidR="00617715" w:rsidRPr="00902033">
        <w:rPr>
          <w:rFonts w:eastAsia="Arial"/>
          <w:sz w:val="34"/>
          <w:szCs w:val="34"/>
        </w:rPr>
        <w:t xml:space="preserve">. They </w:t>
      </w:r>
      <w:r w:rsidRPr="00902033">
        <w:rPr>
          <w:rFonts w:eastAsia="Arial"/>
          <w:sz w:val="34"/>
          <w:szCs w:val="34"/>
        </w:rPr>
        <w:t>used address modification</w:t>
      </w:r>
      <w:r w:rsidR="00617715" w:rsidRPr="00902033">
        <w:rPr>
          <w:rFonts w:eastAsia="Arial"/>
          <w:sz w:val="34"/>
          <w:szCs w:val="34"/>
        </w:rPr>
        <w:t xml:space="preserve"> by:</w:t>
      </w:r>
    </w:p>
    <w:p w:rsidR="007D00C9" w:rsidRDefault="00243925" w:rsidP="009F1967">
      <w:pPr>
        <w:pStyle w:val="ListParagraph"/>
        <w:numPr>
          <w:ilvl w:val="0"/>
          <w:numId w:val="8"/>
        </w:numPr>
        <w:spacing w:line="276" w:lineRule="auto"/>
        <w:ind w:right="396"/>
        <w:jc w:val="both"/>
        <w:rPr>
          <w:rFonts w:eastAsia="Arial"/>
          <w:sz w:val="34"/>
          <w:szCs w:val="34"/>
        </w:rPr>
      </w:pPr>
      <w:r w:rsidRPr="00902033">
        <w:rPr>
          <w:rFonts w:eastAsia="Arial"/>
          <w:sz w:val="34"/>
          <w:szCs w:val="34"/>
        </w:rPr>
        <w:t>Alter</w:t>
      </w:r>
      <w:r w:rsidR="00617715" w:rsidRPr="00902033">
        <w:rPr>
          <w:rFonts w:eastAsia="Arial"/>
          <w:sz w:val="34"/>
          <w:szCs w:val="34"/>
        </w:rPr>
        <w:t>ing</w:t>
      </w:r>
      <w:r w:rsidRPr="00902033">
        <w:rPr>
          <w:rFonts w:eastAsia="Arial"/>
          <w:sz w:val="34"/>
          <w:szCs w:val="34"/>
        </w:rPr>
        <w:t xml:space="preserve"> the </w:t>
      </w:r>
      <w:r w:rsidRPr="00902033">
        <w:rPr>
          <w:rFonts w:eastAsia="Arial"/>
          <w:w w:val="106"/>
          <w:sz w:val="34"/>
          <w:szCs w:val="34"/>
        </w:rPr>
        <w:t>program</w:t>
      </w:r>
      <w:r w:rsidRPr="00902033">
        <w:rPr>
          <w:w w:val="160"/>
          <w:sz w:val="34"/>
          <w:szCs w:val="34"/>
        </w:rPr>
        <w:t>’</w:t>
      </w:r>
      <w:r w:rsidRPr="00902033">
        <w:rPr>
          <w:rFonts w:eastAsia="Arial"/>
          <w:w w:val="106"/>
          <w:sz w:val="34"/>
          <w:szCs w:val="34"/>
        </w:rPr>
        <w:t>s</w:t>
      </w:r>
      <w:r w:rsidRPr="00902033">
        <w:rPr>
          <w:rFonts w:eastAsia="Arial"/>
          <w:sz w:val="34"/>
          <w:szCs w:val="34"/>
        </w:rPr>
        <w:t xml:space="preserve"> own data </w:t>
      </w:r>
      <w:r w:rsidR="00617715" w:rsidRPr="00902033">
        <w:rPr>
          <w:rFonts w:eastAsia="Arial"/>
          <w:sz w:val="34"/>
          <w:szCs w:val="34"/>
        </w:rPr>
        <w:t>accessing instruction</w:t>
      </w:r>
    </w:p>
    <w:p w:rsidR="00E86415" w:rsidRDefault="00E86415" w:rsidP="009F1967">
      <w:pPr>
        <w:pStyle w:val="ListParagraph"/>
        <w:numPr>
          <w:ilvl w:val="0"/>
          <w:numId w:val="8"/>
        </w:numPr>
        <w:spacing w:line="276" w:lineRule="auto"/>
        <w:ind w:right="396"/>
        <w:jc w:val="both"/>
        <w:rPr>
          <w:rFonts w:eastAsia="Arial"/>
          <w:sz w:val="34"/>
          <w:szCs w:val="34"/>
        </w:rPr>
      </w:pPr>
      <w:r>
        <w:rPr>
          <w:rFonts w:eastAsia="Arial"/>
          <w:sz w:val="34"/>
          <w:szCs w:val="34"/>
        </w:rPr>
        <w:t>It also consumed much of the scarce memory with this address modification code</w:t>
      </w:r>
    </w:p>
    <w:p w:rsidR="00E86415" w:rsidRDefault="00E86415" w:rsidP="009F1967">
      <w:pPr>
        <w:pStyle w:val="ListParagraph"/>
        <w:numPr>
          <w:ilvl w:val="0"/>
          <w:numId w:val="8"/>
        </w:numPr>
        <w:spacing w:line="276" w:lineRule="auto"/>
        <w:ind w:right="396"/>
        <w:jc w:val="both"/>
        <w:rPr>
          <w:rFonts w:eastAsia="Arial"/>
          <w:sz w:val="34"/>
          <w:szCs w:val="34"/>
        </w:rPr>
      </w:pPr>
      <w:r>
        <w:rPr>
          <w:rFonts w:eastAsia="Arial"/>
          <w:sz w:val="34"/>
          <w:szCs w:val="34"/>
        </w:rPr>
        <w:t>For this reason it was common to use subroutines to perform indexing</w:t>
      </w:r>
    </w:p>
    <w:p w:rsidR="00D5182E" w:rsidRPr="00902033" w:rsidRDefault="00D5182E" w:rsidP="009F1967">
      <w:pPr>
        <w:pStyle w:val="ListParagraph"/>
        <w:numPr>
          <w:ilvl w:val="0"/>
          <w:numId w:val="8"/>
        </w:numPr>
        <w:spacing w:line="276" w:lineRule="auto"/>
        <w:ind w:right="396"/>
        <w:jc w:val="both"/>
        <w:rPr>
          <w:rFonts w:eastAsia="Arial"/>
          <w:sz w:val="34"/>
          <w:szCs w:val="34"/>
        </w:rPr>
      </w:pPr>
      <w:r>
        <w:rPr>
          <w:rFonts w:eastAsia="Arial"/>
          <w:sz w:val="34"/>
          <w:szCs w:val="34"/>
        </w:rPr>
        <w:lastRenderedPageBreak/>
        <w:t>Most of the actual execution time was spent inside the floating-point and indexing subroutines.</w:t>
      </w:r>
    </w:p>
    <w:p w:rsidR="007D00C9" w:rsidRDefault="00617715" w:rsidP="009F1967">
      <w:pPr>
        <w:spacing w:line="276" w:lineRule="auto"/>
        <w:jc w:val="both"/>
        <w:rPr>
          <w:rFonts w:eastAsia="Arial"/>
          <w:sz w:val="34"/>
          <w:szCs w:val="34"/>
        </w:rPr>
      </w:pPr>
      <w:r w:rsidRPr="00902033">
        <w:rPr>
          <w:rFonts w:eastAsia="Arial"/>
          <w:sz w:val="34"/>
          <w:szCs w:val="34"/>
        </w:rPr>
        <w:t>However it was</w:t>
      </w:r>
      <w:r w:rsidR="00243925" w:rsidRPr="00902033">
        <w:rPr>
          <w:rFonts w:eastAsia="Arial"/>
          <w:sz w:val="34"/>
          <w:szCs w:val="34"/>
        </w:rPr>
        <w:t xml:space="preserve"> </w:t>
      </w:r>
      <w:r w:rsidRPr="00902033">
        <w:rPr>
          <w:rFonts w:eastAsia="Arial"/>
          <w:sz w:val="34"/>
          <w:szCs w:val="34"/>
        </w:rPr>
        <w:t>v</w:t>
      </w:r>
      <w:r w:rsidR="00243925" w:rsidRPr="00902033">
        <w:rPr>
          <w:rFonts w:eastAsia="Arial"/>
          <w:sz w:val="34"/>
          <w:szCs w:val="34"/>
        </w:rPr>
        <w:t>ery error prone process</w:t>
      </w:r>
      <w:r w:rsidRPr="00902033">
        <w:rPr>
          <w:rFonts w:eastAsia="Arial"/>
          <w:sz w:val="34"/>
          <w:szCs w:val="34"/>
        </w:rPr>
        <w:t>.</w:t>
      </w:r>
    </w:p>
    <w:p w:rsidR="00D5182E" w:rsidRPr="00902033" w:rsidRDefault="00D5182E" w:rsidP="009F1967">
      <w:pPr>
        <w:spacing w:line="276" w:lineRule="auto"/>
        <w:jc w:val="both"/>
        <w:rPr>
          <w:rFonts w:eastAsia="Arial"/>
          <w:sz w:val="34"/>
          <w:szCs w:val="34"/>
        </w:rPr>
      </w:pPr>
      <w:r>
        <w:rPr>
          <w:rFonts w:eastAsia="Arial"/>
          <w:sz w:val="34"/>
          <w:szCs w:val="34"/>
        </w:rPr>
        <w:t>This justified the use of pseudo-code interpreters, which we will discuss next.</w:t>
      </w:r>
    </w:p>
    <w:p w:rsidR="00E37A7D" w:rsidRPr="00902033" w:rsidRDefault="00E37A7D" w:rsidP="009F1967">
      <w:pPr>
        <w:spacing w:line="276" w:lineRule="auto"/>
        <w:jc w:val="both"/>
        <w:rPr>
          <w:rFonts w:eastAsia="Arial"/>
          <w:sz w:val="34"/>
          <w:szCs w:val="34"/>
        </w:rPr>
      </w:pPr>
    </w:p>
    <w:p w:rsidR="00E37A7D" w:rsidRPr="00902033" w:rsidRDefault="00E37A7D" w:rsidP="009F1967">
      <w:pPr>
        <w:spacing w:line="276" w:lineRule="auto"/>
        <w:jc w:val="both"/>
        <w:rPr>
          <w:rFonts w:eastAsia="Arial"/>
          <w:sz w:val="40"/>
          <w:szCs w:val="40"/>
        </w:rPr>
      </w:pPr>
      <w:r w:rsidRPr="00902033">
        <w:rPr>
          <w:rFonts w:eastAsia="Arial"/>
          <w:b/>
          <w:bCs/>
          <w:sz w:val="40"/>
          <w:szCs w:val="40"/>
        </w:rPr>
        <w:t>PseudoCode</w:t>
      </w:r>
    </w:p>
    <w:p w:rsidR="00E37A7D" w:rsidRPr="00902033" w:rsidRDefault="00E37A7D" w:rsidP="009F1967">
      <w:pPr>
        <w:spacing w:line="276" w:lineRule="auto"/>
        <w:jc w:val="both"/>
        <w:rPr>
          <w:rFonts w:eastAsia="Arial"/>
          <w:sz w:val="34"/>
          <w:szCs w:val="34"/>
        </w:rPr>
      </w:pPr>
      <w:r w:rsidRPr="00902033">
        <w:rPr>
          <w:rFonts w:eastAsia="Arial"/>
          <w:sz w:val="34"/>
          <w:szCs w:val="34"/>
        </w:rPr>
        <w:t xml:space="preserve">It is an instruction code that is different </w:t>
      </w:r>
      <w:r w:rsidRPr="00902033">
        <w:rPr>
          <w:rFonts w:eastAsia="Arial"/>
          <w:w w:val="104"/>
          <w:sz w:val="34"/>
          <w:szCs w:val="34"/>
        </w:rPr>
        <w:t xml:space="preserve">than </w:t>
      </w:r>
      <w:r w:rsidRPr="00902033">
        <w:rPr>
          <w:rFonts w:eastAsia="Arial"/>
          <w:sz w:val="34"/>
          <w:szCs w:val="34"/>
        </w:rPr>
        <w:t xml:space="preserve">that provided by the </w:t>
      </w:r>
      <w:r w:rsidR="001F01CD" w:rsidRPr="00902033">
        <w:rPr>
          <w:rFonts w:eastAsia="Arial"/>
          <w:sz w:val="34"/>
          <w:szCs w:val="34"/>
        </w:rPr>
        <w:t xml:space="preserve">real machine. </w:t>
      </w:r>
      <w:r w:rsidRPr="00902033">
        <w:rPr>
          <w:rFonts w:eastAsia="Arial"/>
          <w:sz w:val="34"/>
          <w:szCs w:val="34"/>
        </w:rPr>
        <w:t>Pseudo-code offered floating point support and indexing which was actually not supported by earlier generation computers.</w:t>
      </w:r>
      <w:r w:rsidR="001F01CD" w:rsidRPr="00902033">
        <w:rPr>
          <w:rFonts w:eastAsia="Arial"/>
          <w:sz w:val="34"/>
          <w:szCs w:val="34"/>
        </w:rPr>
        <w:t xml:space="preserve"> It provided entirely new instruction set not offered by the real hardware.</w:t>
      </w:r>
    </w:p>
    <w:p w:rsidR="00E37A7D" w:rsidRPr="00902033" w:rsidRDefault="00E37A7D" w:rsidP="009F1967">
      <w:pPr>
        <w:spacing w:line="276" w:lineRule="auto"/>
        <w:jc w:val="both"/>
        <w:rPr>
          <w:rFonts w:eastAsia="Arial"/>
          <w:sz w:val="40"/>
          <w:szCs w:val="40"/>
        </w:rPr>
      </w:pPr>
    </w:p>
    <w:p w:rsidR="00E37A7D" w:rsidRPr="00902033" w:rsidRDefault="00E37A7D" w:rsidP="009F1967">
      <w:pPr>
        <w:spacing w:line="276" w:lineRule="auto"/>
        <w:jc w:val="both"/>
        <w:rPr>
          <w:rFonts w:eastAsia="Arial"/>
          <w:b/>
          <w:bCs/>
          <w:sz w:val="40"/>
          <w:szCs w:val="40"/>
        </w:rPr>
      </w:pPr>
      <w:r w:rsidRPr="00902033">
        <w:rPr>
          <w:rFonts w:eastAsia="Arial"/>
          <w:b/>
          <w:bCs/>
          <w:sz w:val="40"/>
          <w:szCs w:val="40"/>
        </w:rPr>
        <w:t>Need of PseudoCode</w:t>
      </w:r>
    </w:p>
    <w:p w:rsidR="00E37A7D" w:rsidRPr="00902033" w:rsidRDefault="00E37A7D" w:rsidP="009F1967">
      <w:pPr>
        <w:spacing w:after="240" w:line="276" w:lineRule="auto"/>
        <w:jc w:val="both"/>
        <w:rPr>
          <w:rFonts w:eastAsia="Arial"/>
          <w:sz w:val="34"/>
          <w:szCs w:val="34"/>
        </w:rPr>
      </w:pPr>
      <w:r w:rsidRPr="00902033">
        <w:rPr>
          <w:rFonts w:eastAsia="Arial"/>
          <w:w w:val="104"/>
          <w:sz w:val="34"/>
          <w:szCs w:val="34"/>
        </w:rPr>
        <w:t xml:space="preserve">During first generation of computer, </w:t>
      </w:r>
      <w:r w:rsidRPr="00902033">
        <w:rPr>
          <w:rFonts w:eastAsia="Arial"/>
          <w:sz w:val="34"/>
          <w:szCs w:val="34"/>
        </w:rPr>
        <w:t xml:space="preserve">programming was very </w:t>
      </w:r>
      <w:r w:rsidRPr="00902033">
        <w:rPr>
          <w:rFonts w:eastAsia="Arial"/>
          <w:w w:val="104"/>
          <w:sz w:val="34"/>
          <w:szCs w:val="34"/>
        </w:rPr>
        <w:t>difficult as the programmer need to know about the hardware specification of every machine that the program was intended for. For example in 1950’s for IBM 650 which has following characteristics:</w:t>
      </w:r>
    </w:p>
    <w:p w:rsidR="00E37A7D" w:rsidRPr="00902033" w:rsidRDefault="00E37A7D" w:rsidP="009F1967">
      <w:pPr>
        <w:pStyle w:val="ListParagraph"/>
        <w:numPr>
          <w:ilvl w:val="0"/>
          <w:numId w:val="6"/>
        </w:numPr>
        <w:spacing w:line="276" w:lineRule="auto"/>
        <w:jc w:val="both"/>
        <w:rPr>
          <w:rFonts w:eastAsia="Arial"/>
          <w:sz w:val="34"/>
          <w:szCs w:val="34"/>
        </w:rPr>
      </w:pPr>
      <w:r w:rsidRPr="00902033">
        <w:rPr>
          <w:rFonts w:eastAsia="Arial"/>
          <w:sz w:val="34"/>
          <w:szCs w:val="34"/>
        </w:rPr>
        <w:t>No programming language was available (not even assembler)</w:t>
      </w:r>
    </w:p>
    <w:p w:rsidR="00E37A7D" w:rsidRPr="00902033" w:rsidRDefault="00E37A7D" w:rsidP="009F1967">
      <w:pPr>
        <w:pStyle w:val="ListParagraph"/>
        <w:numPr>
          <w:ilvl w:val="0"/>
          <w:numId w:val="6"/>
        </w:numPr>
        <w:spacing w:line="276" w:lineRule="auto"/>
        <w:jc w:val="both"/>
        <w:rPr>
          <w:rFonts w:eastAsia="Arial"/>
          <w:sz w:val="34"/>
          <w:szCs w:val="34"/>
        </w:rPr>
      </w:pPr>
      <w:r w:rsidRPr="00902033">
        <w:rPr>
          <w:rFonts w:eastAsia="Arial"/>
          <w:sz w:val="34"/>
          <w:szCs w:val="34"/>
        </w:rPr>
        <w:t>Memory was only a few thousand words.</w:t>
      </w:r>
    </w:p>
    <w:p w:rsidR="00E37A7D" w:rsidRPr="00902033" w:rsidRDefault="00E37A7D" w:rsidP="009F1967">
      <w:pPr>
        <w:pStyle w:val="ListParagraph"/>
        <w:numPr>
          <w:ilvl w:val="0"/>
          <w:numId w:val="6"/>
        </w:numPr>
        <w:spacing w:line="276" w:lineRule="auto"/>
        <w:jc w:val="both"/>
        <w:rPr>
          <w:rFonts w:eastAsia="Arial"/>
          <w:sz w:val="34"/>
          <w:szCs w:val="34"/>
        </w:rPr>
      </w:pPr>
      <w:r w:rsidRPr="00902033">
        <w:rPr>
          <w:rFonts w:eastAsia="Arial"/>
          <w:sz w:val="34"/>
          <w:szCs w:val="34"/>
        </w:rPr>
        <w:t>Stored program and data on rotating drum.</w:t>
      </w:r>
    </w:p>
    <w:p w:rsidR="00E37A7D" w:rsidRPr="00902033" w:rsidRDefault="00E37A7D" w:rsidP="009F1967">
      <w:pPr>
        <w:pStyle w:val="ListParagraph"/>
        <w:numPr>
          <w:ilvl w:val="0"/>
          <w:numId w:val="6"/>
        </w:numPr>
        <w:spacing w:line="276" w:lineRule="auto"/>
        <w:jc w:val="both"/>
        <w:rPr>
          <w:sz w:val="34"/>
          <w:szCs w:val="34"/>
        </w:rPr>
      </w:pPr>
      <w:r w:rsidRPr="00902033">
        <w:rPr>
          <w:rFonts w:eastAsia="Arial"/>
          <w:sz w:val="34"/>
          <w:szCs w:val="34"/>
        </w:rPr>
        <w:t>Instructions included address of next instruction so that rotating drum was under next instruction to execute and no full rotations were wasted.</w:t>
      </w:r>
    </w:p>
    <w:p w:rsidR="007D00C9" w:rsidRPr="00902033" w:rsidRDefault="007D00C9" w:rsidP="009F1967">
      <w:pPr>
        <w:spacing w:line="276" w:lineRule="auto"/>
        <w:jc w:val="both"/>
        <w:rPr>
          <w:sz w:val="34"/>
          <w:szCs w:val="34"/>
        </w:rPr>
      </w:pPr>
    </w:p>
    <w:p w:rsidR="007D00C9" w:rsidRPr="00902033" w:rsidRDefault="00E37A7D" w:rsidP="009F1967">
      <w:pPr>
        <w:spacing w:line="276" w:lineRule="auto"/>
        <w:jc w:val="both"/>
        <w:rPr>
          <w:rFonts w:eastAsia="Arial"/>
          <w:b/>
          <w:bCs/>
          <w:sz w:val="40"/>
          <w:szCs w:val="40"/>
        </w:rPr>
      </w:pPr>
      <w:r w:rsidRPr="00902033">
        <w:rPr>
          <w:rFonts w:eastAsia="Arial"/>
          <w:b/>
          <w:bCs/>
          <w:sz w:val="40"/>
          <w:szCs w:val="40"/>
        </w:rPr>
        <w:t>Pseudo</w:t>
      </w:r>
      <w:r w:rsidR="00243925" w:rsidRPr="00902033">
        <w:rPr>
          <w:rFonts w:eastAsia="Arial"/>
          <w:b/>
          <w:bCs/>
          <w:sz w:val="40"/>
          <w:szCs w:val="40"/>
        </w:rPr>
        <w:t>Code Interpreters</w:t>
      </w:r>
    </w:p>
    <w:p w:rsidR="001F01CD" w:rsidRDefault="00D5182E" w:rsidP="009F1967">
      <w:pPr>
        <w:spacing w:line="276" w:lineRule="auto"/>
        <w:ind w:right="60"/>
        <w:jc w:val="both"/>
        <w:rPr>
          <w:rFonts w:eastAsia="Arial"/>
          <w:sz w:val="34"/>
          <w:szCs w:val="34"/>
        </w:rPr>
      </w:pPr>
      <w:r>
        <w:rPr>
          <w:rFonts w:eastAsia="Arial"/>
          <w:w w:val="102"/>
          <w:sz w:val="34"/>
          <w:szCs w:val="34"/>
        </w:rPr>
        <w:t>Pseudo-</w:t>
      </w:r>
      <w:r w:rsidRPr="00902033">
        <w:rPr>
          <w:rFonts w:eastAsia="Arial"/>
          <w:w w:val="102"/>
          <w:sz w:val="34"/>
          <w:szCs w:val="34"/>
        </w:rPr>
        <w:t>Code</w:t>
      </w:r>
      <w:r>
        <w:rPr>
          <w:rFonts w:eastAsia="Arial"/>
          <w:w w:val="102"/>
          <w:sz w:val="34"/>
          <w:szCs w:val="34"/>
        </w:rPr>
        <w:t xml:space="preserve"> Interpreter </w:t>
      </w:r>
      <w:r w:rsidR="001F01CD" w:rsidRPr="00902033">
        <w:rPr>
          <w:rFonts w:eastAsia="Arial"/>
          <w:w w:val="102"/>
          <w:sz w:val="34"/>
          <w:szCs w:val="34"/>
        </w:rPr>
        <w:t>is an interpretive subroutine</w:t>
      </w:r>
      <w:r>
        <w:rPr>
          <w:rFonts w:eastAsia="Arial"/>
          <w:w w:val="102"/>
          <w:sz w:val="34"/>
          <w:szCs w:val="34"/>
        </w:rPr>
        <w:t xml:space="preserve"> (</w:t>
      </w:r>
      <w:r>
        <w:rPr>
          <w:rFonts w:ascii="Arial" w:hAnsi="Arial" w:cs="Arial"/>
          <w:color w:val="222222"/>
          <w:shd w:val="clear" w:color="auto" w:fill="FFFFFF"/>
        </w:rPr>
        <w:t>The </w:t>
      </w:r>
      <w:r>
        <w:rPr>
          <w:rFonts w:ascii="Arial" w:hAnsi="Arial" w:cs="Arial"/>
          <w:b/>
          <w:bCs/>
          <w:color w:val="222222"/>
          <w:shd w:val="clear" w:color="auto" w:fill="FFFFFF"/>
        </w:rPr>
        <w:t>subroutine</w:t>
      </w:r>
      <w:r>
        <w:rPr>
          <w:rFonts w:ascii="Arial" w:hAnsi="Arial" w:cs="Arial"/>
          <w:color w:val="222222"/>
          <w:shd w:val="clear" w:color="auto" w:fill="FFFFFF"/>
        </w:rPr>
        <w:t> is an important part of any </w:t>
      </w:r>
      <w:r>
        <w:rPr>
          <w:rFonts w:ascii="Arial" w:hAnsi="Arial" w:cs="Arial"/>
          <w:b/>
          <w:bCs/>
          <w:color w:val="222222"/>
          <w:shd w:val="clear" w:color="auto" w:fill="FFFFFF"/>
        </w:rPr>
        <w:t>computer</w:t>
      </w:r>
      <w:r>
        <w:rPr>
          <w:rFonts w:ascii="Arial" w:hAnsi="Arial" w:cs="Arial"/>
          <w:color w:val="222222"/>
          <w:shd w:val="clear" w:color="auto" w:fill="FFFFFF"/>
        </w:rPr>
        <w:t> system's </w:t>
      </w:r>
      <w:r>
        <w:rPr>
          <w:rFonts w:ascii="Arial" w:hAnsi="Arial" w:cs="Arial"/>
          <w:b/>
          <w:bCs/>
          <w:color w:val="222222"/>
          <w:shd w:val="clear" w:color="auto" w:fill="FFFFFF"/>
        </w:rPr>
        <w:t>architecture</w:t>
      </w:r>
      <w:r>
        <w:rPr>
          <w:rFonts w:ascii="Arial" w:hAnsi="Arial" w:cs="Arial"/>
          <w:color w:val="222222"/>
          <w:shd w:val="clear" w:color="auto" w:fill="FFFFFF"/>
        </w:rPr>
        <w:t xml:space="preserve">. A </w:t>
      </w:r>
      <w:r>
        <w:rPr>
          <w:rFonts w:ascii="Arial" w:hAnsi="Arial" w:cs="Arial"/>
          <w:b/>
          <w:bCs/>
          <w:color w:val="222222"/>
          <w:shd w:val="clear" w:color="auto" w:fill="FFFFFF"/>
        </w:rPr>
        <w:t>subroutine</w:t>
      </w:r>
      <w:r>
        <w:rPr>
          <w:rFonts w:ascii="Arial" w:hAnsi="Arial" w:cs="Arial"/>
          <w:color w:val="222222"/>
          <w:shd w:val="clear" w:color="auto" w:fill="FFFFFF"/>
        </w:rPr>
        <w:t> is a group of instructions that usually performs one task, it is a reusable section of the software that is stored in memory once, but used as often as necessary.</w:t>
      </w:r>
      <w:r>
        <w:rPr>
          <w:rFonts w:eastAsia="Arial"/>
          <w:w w:val="102"/>
          <w:sz w:val="34"/>
          <w:szCs w:val="34"/>
        </w:rPr>
        <w:t>)</w:t>
      </w:r>
      <w:r w:rsidR="001F01CD" w:rsidRPr="00902033">
        <w:rPr>
          <w:rFonts w:eastAsia="Arial"/>
          <w:w w:val="102"/>
          <w:sz w:val="34"/>
          <w:szCs w:val="34"/>
        </w:rPr>
        <w:t xml:space="preserve"> developed to run the pseudocode. They are used for saving </w:t>
      </w:r>
      <w:r w:rsidR="001F01CD" w:rsidRPr="00902033">
        <w:rPr>
          <w:rFonts w:eastAsia="Arial"/>
          <w:w w:val="102"/>
          <w:sz w:val="34"/>
          <w:szCs w:val="34"/>
        </w:rPr>
        <w:lastRenderedPageBreak/>
        <w:t xml:space="preserve">memory since the pseudocode is more compact than machines real program code. </w:t>
      </w:r>
      <w:r w:rsidR="001F01CD" w:rsidRPr="00902033">
        <w:rPr>
          <w:rFonts w:eastAsia="Arial"/>
          <w:sz w:val="34"/>
          <w:szCs w:val="34"/>
        </w:rPr>
        <w:t xml:space="preserve">It implements a virtual </w:t>
      </w:r>
      <w:r w:rsidR="001F01CD" w:rsidRPr="00902033">
        <w:rPr>
          <w:rFonts w:eastAsia="Arial"/>
          <w:w w:val="104"/>
          <w:sz w:val="34"/>
          <w:szCs w:val="34"/>
        </w:rPr>
        <w:t>computer which allows us to use functionality</w:t>
      </w:r>
      <w:r w:rsidR="00881743">
        <w:rPr>
          <w:rFonts w:eastAsia="Arial"/>
          <w:w w:val="104"/>
          <w:sz w:val="34"/>
          <w:szCs w:val="34"/>
        </w:rPr>
        <w:t xml:space="preserve"> with its own data types (e.g. floating point) and operations (e.g. indexing)</w:t>
      </w:r>
      <w:r w:rsidR="001F01CD" w:rsidRPr="00902033">
        <w:rPr>
          <w:rFonts w:eastAsia="Arial"/>
          <w:w w:val="104"/>
          <w:sz w:val="34"/>
          <w:szCs w:val="34"/>
        </w:rPr>
        <w:t xml:space="preserve"> not provided by the actual hardware in which the virtual machine resides but abstracted by the virtual machine. </w:t>
      </w:r>
      <w:r w:rsidR="001F01CD" w:rsidRPr="00902033">
        <w:rPr>
          <w:rFonts w:eastAsia="Arial"/>
          <w:sz w:val="34"/>
          <w:szCs w:val="34"/>
        </w:rPr>
        <w:t xml:space="preserve">It has own data types and </w:t>
      </w:r>
      <w:r w:rsidR="001F01CD" w:rsidRPr="00902033">
        <w:rPr>
          <w:rFonts w:eastAsia="Arial"/>
          <w:w w:val="102"/>
          <w:sz w:val="34"/>
          <w:szCs w:val="34"/>
        </w:rPr>
        <w:t>operations</w:t>
      </w:r>
      <w:r w:rsidR="001F01CD" w:rsidRPr="00902033">
        <w:rPr>
          <w:rFonts w:eastAsia="Arial"/>
          <w:sz w:val="34"/>
          <w:szCs w:val="34"/>
        </w:rPr>
        <w:t xml:space="preserve"> and we can view all programming </w:t>
      </w:r>
      <w:r w:rsidR="001F01CD" w:rsidRPr="00902033">
        <w:rPr>
          <w:rFonts w:eastAsia="Arial"/>
          <w:w w:val="104"/>
          <w:sz w:val="34"/>
          <w:szCs w:val="34"/>
        </w:rPr>
        <w:t xml:space="preserve">languages </w:t>
      </w:r>
      <w:r w:rsidR="001F01CD" w:rsidRPr="00902033">
        <w:rPr>
          <w:rFonts w:eastAsia="Arial"/>
          <w:sz w:val="34"/>
          <w:szCs w:val="34"/>
        </w:rPr>
        <w:t xml:space="preserve">this </w:t>
      </w:r>
      <w:r w:rsidR="001F01CD" w:rsidRPr="00902033">
        <w:rPr>
          <w:rFonts w:eastAsia="Arial"/>
          <w:w w:val="104"/>
          <w:sz w:val="34"/>
          <w:szCs w:val="34"/>
        </w:rPr>
        <w:t>way</w:t>
      </w:r>
      <w:r w:rsidR="001F01CD" w:rsidRPr="00902033">
        <w:rPr>
          <w:rFonts w:eastAsia="Arial"/>
          <w:sz w:val="34"/>
          <w:szCs w:val="34"/>
        </w:rPr>
        <w:t>. The pseudocode was at the higher level and provided facilities more suitable to applications and it eliminated many details from programing. In general it is an example of “Automation Principle” of programming language.</w:t>
      </w:r>
    </w:p>
    <w:p w:rsidR="007D00C9" w:rsidRPr="00902033" w:rsidRDefault="007B5FFE" w:rsidP="009F1967">
      <w:pPr>
        <w:spacing w:line="276" w:lineRule="auto"/>
        <w:ind w:right="60"/>
        <w:jc w:val="both"/>
        <w:rPr>
          <w:rFonts w:eastAsia="Arial"/>
          <w:sz w:val="34"/>
          <w:szCs w:val="34"/>
        </w:rPr>
      </w:pPr>
      <w:r>
        <w:rPr>
          <w:rFonts w:eastAsia="Arial"/>
          <w:w w:val="102"/>
          <w:sz w:val="34"/>
          <w:szCs w:val="34"/>
        </w:rPr>
        <w:t>Pseudo-</w:t>
      </w:r>
      <w:r w:rsidRPr="00902033">
        <w:rPr>
          <w:rFonts w:eastAsia="Arial"/>
          <w:w w:val="102"/>
          <w:sz w:val="34"/>
          <w:szCs w:val="34"/>
        </w:rPr>
        <w:t>Code</w:t>
      </w:r>
      <w:r w:rsidR="001F01CD" w:rsidRPr="00902033">
        <w:rPr>
          <w:rFonts w:eastAsia="Arial"/>
          <w:w w:val="102"/>
          <w:sz w:val="34"/>
          <w:szCs w:val="34"/>
        </w:rPr>
        <w:t xml:space="preserve"> interpreters </w:t>
      </w:r>
      <w:r w:rsidR="00243925" w:rsidRPr="00902033">
        <w:rPr>
          <w:rFonts w:eastAsia="Arial"/>
          <w:sz w:val="34"/>
          <w:szCs w:val="34"/>
        </w:rPr>
        <w:t xml:space="preserve">were commonly used to </w:t>
      </w:r>
      <w:r w:rsidR="00243925" w:rsidRPr="00902033">
        <w:rPr>
          <w:rFonts w:eastAsia="Arial"/>
          <w:w w:val="102"/>
          <w:sz w:val="34"/>
          <w:szCs w:val="34"/>
        </w:rPr>
        <w:t xml:space="preserve">perform </w:t>
      </w:r>
      <w:r w:rsidR="00243925" w:rsidRPr="00902033">
        <w:rPr>
          <w:rFonts w:eastAsia="Arial"/>
          <w:sz w:val="34"/>
          <w:szCs w:val="34"/>
        </w:rPr>
        <w:t xml:space="preserve">floating-point operations and </w:t>
      </w:r>
      <w:r w:rsidR="00243925" w:rsidRPr="00902033">
        <w:rPr>
          <w:rFonts w:eastAsia="Arial"/>
          <w:w w:val="102"/>
          <w:sz w:val="34"/>
          <w:szCs w:val="34"/>
        </w:rPr>
        <w:t>indexing</w:t>
      </w:r>
      <w:r w:rsidR="00794F4F" w:rsidRPr="00902033">
        <w:rPr>
          <w:rFonts w:eastAsia="Arial"/>
          <w:w w:val="102"/>
          <w:sz w:val="34"/>
          <w:szCs w:val="34"/>
        </w:rPr>
        <w:t xml:space="preserve">. </w:t>
      </w:r>
      <w:r w:rsidR="00243925" w:rsidRPr="00902033">
        <w:rPr>
          <w:rFonts w:eastAsia="Arial"/>
          <w:sz w:val="34"/>
          <w:szCs w:val="34"/>
        </w:rPr>
        <w:t xml:space="preserve">Consistent use of these simplified </w:t>
      </w:r>
      <w:r w:rsidR="00243925" w:rsidRPr="00902033">
        <w:rPr>
          <w:rFonts w:eastAsia="Arial"/>
          <w:w w:val="102"/>
          <w:sz w:val="34"/>
          <w:szCs w:val="34"/>
        </w:rPr>
        <w:t xml:space="preserve">the </w:t>
      </w:r>
      <w:r w:rsidR="00243925" w:rsidRPr="00902033">
        <w:rPr>
          <w:rFonts w:eastAsia="Arial"/>
          <w:sz w:val="34"/>
          <w:szCs w:val="34"/>
        </w:rPr>
        <w:t xml:space="preserve">programming </w:t>
      </w:r>
      <w:r w:rsidR="00243925" w:rsidRPr="00902033">
        <w:rPr>
          <w:rFonts w:eastAsia="Arial"/>
          <w:w w:val="102"/>
          <w:sz w:val="34"/>
          <w:szCs w:val="34"/>
        </w:rPr>
        <w:t>process</w:t>
      </w:r>
      <w:r w:rsidR="00794F4F" w:rsidRPr="00902033">
        <w:rPr>
          <w:rFonts w:eastAsia="Arial"/>
          <w:sz w:val="34"/>
          <w:szCs w:val="34"/>
        </w:rPr>
        <w:t xml:space="preserve"> and t</w:t>
      </w:r>
      <w:r w:rsidR="00243925" w:rsidRPr="00902033">
        <w:rPr>
          <w:rFonts w:eastAsia="Arial"/>
          <w:sz w:val="34"/>
          <w:szCs w:val="34"/>
        </w:rPr>
        <w:t xml:space="preserve">his simulated instructions not provided </w:t>
      </w:r>
      <w:r w:rsidR="00243925" w:rsidRPr="00902033">
        <w:rPr>
          <w:rFonts w:eastAsia="Arial"/>
          <w:w w:val="102"/>
          <w:sz w:val="34"/>
          <w:szCs w:val="34"/>
        </w:rPr>
        <w:t xml:space="preserve">by </w:t>
      </w:r>
      <w:r w:rsidR="00243925" w:rsidRPr="00902033">
        <w:rPr>
          <w:rFonts w:eastAsia="Arial"/>
          <w:sz w:val="34"/>
          <w:szCs w:val="34"/>
        </w:rPr>
        <w:t xml:space="preserve">the </w:t>
      </w:r>
      <w:r w:rsidR="00243925" w:rsidRPr="00902033">
        <w:rPr>
          <w:rFonts w:eastAsia="Arial"/>
          <w:w w:val="102"/>
          <w:sz w:val="34"/>
          <w:szCs w:val="34"/>
        </w:rPr>
        <w:t>hardware</w:t>
      </w:r>
      <w:r w:rsidR="00794F4F" w:rsidRPr="00902033">
        <w:rPr>
          <w:rFonts w:eastAsia="Arial"/>
          <w:w w:val="102"/>
          <w:sz w:val="34"/>
          <w:szCs w:val="34"/>
        </w:rPr>
        <w:t>.</w:t>
      </w:r>
    </w:p>
    <w:p w:rsidR="00947C4A" w:rsidRPr="00902033" w:rsidRDefault="00947C4A" w:rsidP="009F1967">
      <w:pPr>
        <w:spacing w:line="276" w:lineRule="auto"/>
        <w:ind w:right="1244"/>
        <w:jc w:val="both"/>
        <w:rPr>
          <w:rFonts w:eastAsia="Arial"/>
          <w:sz w:val="34"/>
          <w:szCs w:val="34"/>
        </w:rPr>
      </w:pPr>
    </w:p>
    <w:p w:rsidR="007D00C9" w:rsidRPr="00902033" w:rsidRDefault="00243925" w:rsidP="009F1967">
      <w:pPr>
        <w:spacing w:line="276" w:lineRule="auto"/>
        <w:ind w:right="1244"/>
        <w:jc w:val="both"/>
        <w:rPr>
          <w:rFonts w:eastAsia="Arial"/>
          <w:sz w:val="34"/>
          <w:szCs w:val="34"/>
        </w:rPr>
      </w:pPr>
      <w:r w:rsidRPr="00902033">
        <w:rPr>
          <w:rFonts w:eastAsia="Arial"/>
          <w:sz w:val="34"/>
          <w:szCs w:val="34"/>
        </w:rPr>
        <w:t xml:space="preserve"> Pseudo-Code </w:t>
      </w:r>
      <w:r w:rsidR="00902033" w:rsidRPr="00902033">
        <w:rPr>
          <w:rFonts w:eastAsia="Arial"/>
          <w:sz w:val="34"/>
          <w:szCs w:val="34"/>
        </w:rPr>
        <w:t>interpreter (a primitive, interpreted programming language) implements</w:t>
      </w:r>
      <w:r w:rsidR="00947C4A" w:rsidRPr="00902033">
        <w:rPr>
          <w:rFonts w:eastAsia="Arial"/>
          <w:sz w:val="34"/>
          <w:szCs w:val="34"/>
        </w:rPr>
        <w:t>:</w:t>
      </w:r>
    </w:p>
    <w:p w:rsidR="007D00C9" w:rsidRPr="00902033" w:rsidRDefault="00243925" w:rsidP="009F1967">
      <w:pPr>
        <w:pStyle w:val="ListParagraph"/>
        <w:numPr>
          <w:ilvl w:val="0"/>
          <w:numId w:val="9"/>
        </w:numPr>
        <w:spacing w:line="276" w:lineRule="auto"/>
        <w:jc w:val="both"/>
        <w:rPr>
          <w:rFonts w:eastAsia="Arial"/>
          <w:sz w:val="34"/>
          <w:szCs w:val="34"/>
        </w:rPr>
      </w:pPr>
      <w:r w:rsidRPr="00902033">
        <w:rPr>
          <w:rFonts w:eastAsia="Arial"/>
          <w:sz w:val="34"/>
          <w:szCs w:val="34"/>
        </w:rPr>
        <w:t xml:space="preserve">A virtual </w:t>
      </w:r>
      <w:r w:rsidRPr="00902033">
        <w:rPr>
          <w:rFonts w:eastAsia="Arial"/>
          <w:w w:val="102"/>
          <w:sz w:val="34"/>
          <w:szCs w:val="34"/>
        </w:rPr>
        <w:t>computer</w:t>
      </w:r>
    </w:p>
    <w:p w:rsidR="007D00C9" w:rsidRPr="00902033" w:rsidRDefault="00243925" w:rsidP="009F1967">
      <w:pPr>
        <w:pStyle w:val="ListParagraph"/>
        <w:numPr>
          <w:ilvl w:val="0"/>
          <w:numId w:val="9"/>
        </w:numPr>
        <w:spacing w:line="276" w:lineRule="auto"/>
        <w:jc w:val="both"/>
        <w:rPr>
          <w:rFonts w:eastAsia="Arial"/>
          <w:sz w:val="34"/>
          <w:szCs w:val="34"/>
        </w:rPr>
      </w:pPr>
      <w:r w:rsidRPr="00902033">
        <w:rPr>
          <w:rFonts w:eastAsia="Arial"/>
          <w:sz w:val="34"/>
          <w:szCs w:val="34"/>
        </w:rPr>
        <w:t xml:space="preserve">New instruction </w:t>
      </w:r>
      <w:r w:rsidRPr="00902033">
        <w:rPr>
          <w:rFonts w:eastAsia="Arial"/>
          <w:w w:val="102"/>
          <w:sz w:val="34"/>
          <w:szCs w:val="34"/>
        </w:rPr>
        <w:t>set</w:t>
      </w:r>
    </w:p>
    <w:p w:rsidR="007D00C9" w:rsidRPr="00902033" w:rsidRDefault="00243925" w:rsidP="009F1967">
      <w:pPr>
        <w:pStyle w:val="ListParagraph"/>
        <w:numPr>
          <w:ilvl w:val="0"/>
          <w:numId w:val="9"/>
        </w:numPr>
        <w:spacing w:line="276" w:lineRule="auto"/>
        <w:jc w:val="both"/>
        <w:rPr>
          <w:rFonts w:eastAsia="Arial"/>
          <w:sz w:val="34"/>
          <w:szCs w:val="34"/>
        </w:rPr>
      </w:pPr>
      <w:r w:rsidRPr="00902033">
        <w:rPr>
          <w:rFonts w:eastAsia="Arial"/>
          <w:sz w:val="34"/>
          <w:szCs w:val="34"/>
        </w:rPr>
        <w:t xml:space="preserve">New data </w:t>
      </w:r>
      <w:r w:rsidRPr="00902033">
        <w:rPr>
          <w:rFonts w:eastAsia="Arial"/>
          <w:w w:val="102"/>
          <w:sz w:val="34"/>
          <w:szCs w:val="34"/>
        </w:rPr>
        <w:t>structures</w:t>
      </w:r>
    </w:p>
    <w:p w:rsidR="007D00C9" w:rsidRPr="00902033" w:rsidRDefault="00243925" w:rsidP="009F1967">
      <w:pPr>
        <w:spacing w:line="276" w:lineRule="auto"/>
        <w:jc w:val="both"/>
        <w:rPr>
          <w:rFonts w:eastAsia="Arial"/>
          <w:sz w:val="34"/>
          <w:szCs w:val="34"/>
        </w:rPr>
      </w:pPr>
      <w:r w:rsidRPr="00902033">
        <w:rPr>
          <w:rFonts w:eastAsia="Arial"/>
          <w:sz w:val="34"/>
          <w:szCs w:val="34"/>
        </w:rPr>
        <w:t xml:space="preserve">Virtual </w:t>
      </w:r>
      <w:r w:rsidRPr="00902033">
        <w:rPr>
          <w:rFonts w:eastAsia="Arial"/>
          <w:w w:val="104"/>
          <w:sz w:val="34"/>
          <w:szCs w:val="34"/>
        </w:rPr>
        <w:t>computer:</w:t>
      </w:r>
    </w:p>
    <w:p w:rsidR="007D00C9" w:rsidRPr="00902033" w:rsidRDefault="00243925" w:rsidP="009F1967">
      <w:pPr>
        <w:pStyle w:val="ListParagraph"/>
        <w:numPr>
          <w:ilvl w:val="0"/>
          <w:numId w:val="10"/>
        </w:numPr>
        <w:spacing w:line="276" w:lineRule="auto"/>
        <w:jc w:val="both"/>
        <w:rPr>
          <w:rFonts w:eastAsia="Arial"/>
          <w:sz w:val="34"/>
          <w:szCs w:val="34"/>
        </w:rPr>
      </w:pPr>
      <w:r w:rsidRPr="00902033">
        <w:rPr>
          <w:rFonts w:eastAsia="Arial"/>
          <w:sz w:val="34"/>
          <w:szCs w:val="34"/>
        </w:rPr>
        <w:t xml:space="preserve">Higher level than actual </w:t>
      </w:r>
      <w:r w:rsidRPr="00902033">
        <w:rPr>
          <w:rFonts w:eastAsia="Arial"/>
          <w:w w:val="102"/>
          <w:sz w:val="34"/>
          <w:szCs w:val="34"/>
        </w:rPr>
        <w:t>hardware</w:t>
      </w:r>
    </w:p>
    <w:p w:rsidR="007D00C9" w:rsidRPr="00902033" w:rsidRDefault="00243925" w:rsidP="009F1967">
      <w:pPr>
        <w:pStyle w:val="ListParagraph"/>
        <w:numPr>
          <w:ilvl w:val="0"/>
          <w:numId w:val="10"/>
        </w:numPr>
        <w:spacing w:line="276" w:lineRule="auto"/>
        <w:jc w:val="both"/>
        <w:rPr>
          <w:rFonts w:eastAsia="Arial"/>
          <w:sz w:val="34"/>
          <w:szCs w:val="34"/>
        </w:rPr>
      </w:pPr>
      <w:r w:rsidRPr="00902033">
        <w:rPr>
          <w:rFonts w:eastAsia="Arial"/>
          <w:sz w:val="34"/>
          <w:szCs w:val="34"/>
        </w:rPr>
        <w:t>Provides facilities more suitable to applications</w:t>
      </w:r>
    </w:p>
    <w:p w:rsidR="009E2128" w:rsidRPr="00902033" w:rsidRDefault="00243925" w:rsidP="0047578D">
      <w:pPr>
        <w:pStyle w:val="ListParagraph"/>
        <w:numPr>
          <w:ilvl w:val="0"/>
          <w:numId w:val="10"/>
        </w:numPr>
        <w:spacing w:line="276" w:lineRule="auto"/>
        <w:ind w:right="-59"/>
        <w:jc w:val="both"/>
        <w:rPr>
          <w:rFonts w:eastAsia="Arial"/>
          <w:sz w:val="34"/>
          <w:szCs w:val="34"/>
        </w:rPr>
      </w:pPr>
      <w:r w:rsidRPr="00902033">
        <w:rPr>
          <w:rFonts w:eastAsia="Arial"/>
          <w:sz w:val="34"/>
          <w:szCs w:val="34"/>
        </w:rPr>
        <w:t>Abstracts away hardware details</w:t>
      </w:r>
    </w:p>
    <w:p w:rsidR="009E2128" w:rsidRPr="00902033" w:rsidRDefault="009E2128" w:rsidP="009E2128">
      <w:pPr>
        <w:spacing w:line="276" w:lineRule="auto"/>
        <w:ind w:right="-59"/>
        <w:jc w:val="both"/>
        <w:rPr>
          <w:rFonts w:eastAsia="Arial"/>
          <w:iCs/>
          <w:sz w:val="34"/>
          <w:szCs w:val="34"/>
        </w:rPr>
      </w:pPr>
    </w:p>
    <w:p w:rsidR="007D00C9" w:rsidRPr="00902033" w:rsidRDefault="00B54DB1" w:rsidP="009E2128">
      <w:pPr>
        <w:spacing w:line="276" w:lineRule="auto"/>
        <w:ind w:right="-59"/>
        <w:jc w:val="both"/>
        <w:rPr>
          <w:rFonts w:eastAsia="Arial"/>
          <w:sz w:val="34"/>
          <w:szCs w:val="34"/>
        </w:rPr>
      </w:pPr>
      <w:r w:rsidRPr="00902033">
        <w:rPr>
          <w:rFonts w:eastAsia="Arial"/>
          <w:iCs/>
          <w:sz w:val="34"/>
          <w:szCs w:val="34"/>
        </w:rPr>
        <w:t xml:space="preserve">PseudoCode follows two basic </w:t>
      </w:r>
      <w:r w:rsidR="00243925" w:rsidRPr="00902033">
        <w:rPr>
          <w:rFonts w:eastAsia="Arial"/>
          <w:i/>
          <w:sz w:val="34"/>
          <w:szCs w:val="34"/>
        </w:rPr>
        <w:t>Principles of Programming</w:t>
      </w:r>
    </w:p>
    <w:p w:rsidR="007D00C9" w:rsidRPr="00902033" w:rsidRDefault="00243925" w:rsidP="009F1967">
      <w:pPr>
        <w:spacing w:line="276" w:lineRule="auto"/>
        <w:ind w:left="216"/>
        <w:jc w:val="both"/>
        <w:rPr>
          <w:rFonts w:eastAsia="Arial"/>
          <w:b/>
          <w:bCs/>
          <w:i/>
          <w:iCs/>
          <w:sz w:val="34"/>
          <w:szCs w:val="34"/>
        </w:rPr>
      </w:pPr>
      <w:r w:rsidRPr="00902033">
        <w:rPr>
          <w:rFonts w:eastAsia="Arial"/>
          <w:b/>
          <w:bCs/>
          <w:i/>
          <w:iCs/>
          <w:sz w:val="34"/>
          <w:szCs w:val="34"/>
        </w:rPr>
        <w:t xml:space="preserve">The Automation </w:t>
      </w:r>
      <w:r w:rsidRPr="00902033">
        <w:rPr>
          <w:rFonts w:eastAsia="Arial"/>
          <w:b/>
          <w:bCs/>
          <w:i/>
          <w:iCs/>
          <w:w w:val="104"/>
          <w:sz w:val="34"/>
          <w:szCs w:val="34"/>
        </w:rPr>
        <w:t>Principle</w:t>
      </w:r>
    </w:p>
    <w:p w:rsidR="007D00C9" w:rsidRPr="00902033" w:rsidRDefault="00243925" w:rsidP="009F1967">
      <w:pPr>
        <w:spacing w:line="276" w:lineRule="auto"/>
        <w:ind w:left="556" w:right="66" w:hanging="129"/>
        <w:jc w:val="both"/>
        <w:rPr>
          <w:rFonts w:eastAsia="Arial"/>
          <w:sz w:val="34"/>
          <w:szCs w:val="34"/>
        </w:rPr>
      </w:pPr>
      <w:r w:rsidRPr="00902033">
        <w:rPr>
          <w:rFonts w:eastAsia="Arial"/>
          <w:sz w:val="34"/>
          <w:szCs w:val="34"/>
        </w:rPr>
        <w:t xml:space="preserve">Automate mechanical, tedious, or </w:t>
      </w:r>
      <w:r w:rsidRPr="00902033">
        <w:rPr>
          <w:rFonts w:eastAsia="Arial"/>
          <w:w w:val="102"/>
          <w:sz w:val="34"/>
          <w:szCs w:val="34"/>
        </w:rPr>
        <w:t xml:space="preserve">error </w:t>
      </w:r>
      <w:r w:rsidRPr="00902033">
        <w:rPr>
          <w:rFonts w:eastAsia="Arial"/>
          <w:sz w:val="34"/>
          <w:szCs w:val="34"/>
        </w:rPr>
        <w:t xml:space="preserve">prone </w:t>
      </w:r>
      <w:r w:rsidRPr="00902033">
        <w:rPr>
          <w:rFonts w:eastAsia="Arial"/>
          <w:w w:val="102"/>
          <w:sz w:val="34"/>
          <w:szCs w:val="34"/>
        </w:rPr>
        <w:t>activities.</w:t>
      </w:r>
    </w:p>
    <w:p w:rsidR="007D00C9" w:rsidRPr="00902033" w:rsidRDefault="00243925" w:rsidP="009F1967">
      <w:pPr>
        <w:spacing w:line="276" w:lineRule="auto"/>
        <w:ind w:left="216"/>
        <w:jc w:val="both"/>
        <w:rPr>
          <w:rFonts w:eastAsia="Arial"/>
          <w:b/>
          <w:bCs/>
          <w:i/>
          <w:iCs/>
          <w:sz w:val="34"/>
          <w:szCs w:val="34"/>
        </w:rPr>
      </w:pPr>
      <w:r w:rsidRPr="00902033">
        <w:rPr>
          <w:rFonts w:eastAsia="Arial"/>
          <w:b/>
          <w:bCs/>
          <w:i/>
          <w:iCs/>
          <w:sz w:val="34"/>
          <w:szCs w:val="34"/>
        </w:rPr>
        <w:t xml:space="preserve">The Regularity </w:t>
      </w:r>
      <w:r w:rsidRPr="00902033">
        <w:rPr>
          <w:rFonts w:eastAsia="Arial"/>
          <w:b/>
          <w:bCs/>
          <w:i/>
          <w:iCs/>
          <w:w w:val="104"/>
          <w:sz w:val="34"/>
          <w:szCs w:val="34"/>
        </w:rPr>
        <w:t>Principle</w:t>
      </w:r>
    </w:p>
    <w:p w:rsidR="008B3969" w:rsidRPr="00902033" w:rsidRDefault="00243925" w:rsidP="009F1967">
      <w:pPr>
        <w:spacing w:line="276" w:lineRule="auto"/>
        <w:ind w:left="556" w:right="148" w:hanging="129"/>
        <w:jc w:val="both"/>
        <w:rPr>
          <w:rFonts w:eastAsia="Arial"/>
          <w:w w:val="102"/>
          <w:sz w:val="34"/>
          <w:szCs w:val="34"/>
        </w:rPr>
      </w:pPr>
      <w:r w:rsidRPr="00902033">
        <w:rPr>
          <w:rFonts w:eastAsia="Arial"/>
          <w:sz w:val="34"/>
          <w:szCs w:val="34"/>
        </w:rPr>
        <w:lastRenderedPageBreak/>
        <w:t xml:space="preserve"> Regular rules, without exceptions, </w:t>
      </w:r>
      <w:r w:rsidRPr="00902033">
        <w:rPr>
          <w:rFonts w:eastAsia="Arial"/>
          <w:w w:val="102"/>
          <w:sz w:val="34"/>
          <w:szCs w:val="34"/>
        </w:rPr>
        <w:t xml:space="preserve">are </w:t>
      </w:r>
      <w:r w:rsidRPr="00902033">
        <w:rPr>
          <w:rFonts w:eastAsia="Arial"/>
          <w:sz w:val="34"/>
          <w:szCs w:val="34"/>
        </w:rPr>
        <w:t xml:space="preserve">easier to learn, use, describe, </w:t>
      </w:r>
      <w:r w:rsidRPr="00902033">
        <w:rPr>
          <w:rFonts w:eastAsia="Arial"/>
          <w:w w:val="102"/>
          <w:sz w:val="34"/>
          <w:szCs w:val="34"/>
        </w:rPr>
        <w:t>and implement.</w:t>
      </w:r>
    </w:p>
    <w:p w:rsidR="008B3969" w:rsidRPr="00902033" w:rsidRDefault="008B3969" w:rsidP="009F1967">
      <w:pPr>
        <w:spacing w:line="276" w:lineRule="auto"/>
        <w:ind w:right="148"/>
        <w:jc w:val="both"/>
        <w:rPr>
          <w:rFonts w:eastAsia="Arial"/>
          <w:b/>
          <w:bCs/>
          <w:sz w:val="40"/>
          <w:szCs w:val="40"/>
        </w:rPr>
      </w:pPr>
      <w:r w:rsidRPr="00902033">
        <w:rPr>
          <w:rFonts w:eastAsia="Arial"/>
          <w:b/>
          <w:bCs/>
          <w:sz w:val="34"/>
          <w:szCs w:val="34"/>
        </w:rPr>
        <w:t xml:space="preserve"> </w:t>
      </w:r>
    </w:p>
    <w:p w:rsidR="007D00C9" w:rsidRPr="00902033" w:rsidRDefault="00243925" w:rsidP="009F1967">
      <w:pPr>
        <w:spacing w:line="276" w:lineRule="auto"/>
        <w:ind w:right="148"/>
        <w:jc w:val="both"/>
        <w:rPr>
          <w:rFonts w:eastAsia="Arial"/>
          <w:b/>
          <w:bCs/>
          <w:sz w:val="40"/>
          <w:szCs w:val="40"/>
        </w:rPr>
      </w:pPr>
      <w:r w:rsidRPr="00902033">
        <w:rPr>
          <w:rFonts w:eastAsia="Arial"/>
          <w:b/>
          <w:bCs/>
          <w:sz w:val="40"/>
          <w:szCs w:val="40"/>
        </w:rPr>
        <w:t>Design of a Pseudo-Code</w:t>
      </w:r>
    </w:p>
    <w:p w:rsidR="007D00C9" w:rsidRPr="00902033" w:rsidRDefault="008B3969" w:rsidP="009F1967">
      <w:pPr>
        <w:spacing w:line="276" w:lineRule="auto"/>
        <w:jc w:val="both"/>
        <w:rPr>
          <w:sz w:val="34"/>
          <w:szCs w:val="34"/>
        </w:rPr>
      </w:pPr>
      <w:r w:rsidRPr="00902033">
        <w:rPr>
          <w:sz w:val="34"/>
          <w:szCs w:val="34"/>
        </w:rPr>
        <w:t xml:space="preserve">The design of PseudoCode is based on the capabilities and constraints of the first generation computers. In </w:t>
      </w:r>
      <w:r w:rsidRPr="00902033">
        <w:rPr>
          <w:rFonts w:eastAsia="Arial"/>
          <w:w w:val="104"/>
          <w:sz w:val="34"/>
          <w:szCs w:val="34"/>
        </w:rPr>
        <w:t>1950</w:t>
      </w:r>
      <w:r w:rsidRPr="00902033">
        <w:rPr>
          <w:sz w:val="34"/>
          <w:szCs w:val="34"/>
        </w:rPr>
        <w:t xml:space="preserve"> </w:t>
      </w:r>
      <w:r w:rsidRPr="00902033">
        <w:rPr>
          <w:rFonts w:eastAsia="Arial"/>
          <w:sz w:val="34"/>
          <w:szCs w:val="34"/>
        </w:rPr>
        <w:t>Capabilities expected by the programmers and not support by the hardware at that time are:</w:t>
      </w:r>
    </w:p>
    <w:p w:rsidR="007D00C9" w:rsidRPr="00902033" w:rsidRDefault="00243925" w:rsidP="009F1967">
      <w:pPr>
        <w:pStyle w:val="ListParagraph"/>
        <w:numPr>
          <w:ilvl w:val="0"/>
          <w:numId w:val="11"/>
        </w:numPr>
        <w:spacing w:line="276" w:lineRule="auto"/>
        <w:jc w:val="both"/>
        <w:rPr>
          <w:rFonts w:eastAsia="Arial"/>
          <w:sz w:val="34"/>
          <w:szCs w:val="34"/>
        </w:rPr>
      </w:pPr>
      <w:r w:rsidRPr="00902033">
        <w:rPr>
          <w:rFonts w:eastAsia="Arial"/>
          <w:sz w:val="34"/>
          <w:szCs w:val="34"/>
        </w:rPr>
        <w:t xml:space="preserve">Floating point operation support </w:t>
      </w:r>
      <w:r w:rsidRPr="00902033">
        <w:rPr>
          <w:rFonts w:eastAsia="Arial"/>
          <w:w w:val="102"/>
          <w:sz w:val="34"/>
          <w:szCs w:val="34"/>
        </w:rPr>
        <w:t>(+,-,*</w:t>
      </w:r>
      <w:proofErr w:type="gramStart"/>
      <w:r w:rsidRPr="00902033">
        <w:rPr>
          <w:rFonts w:eastAsia="Arial"/>
          <w:w w:val="102"/>
          <w:sz w:val="34"/>
          <w:szCs w:val="34"/>
        </w:rPr>
        <w:t>,/</w:t>
      </w:r>
      <w:proofErr w:type="gramEnd"/>
      <w:r w:rsidRPr="00902033">
        <w:rPr>
          <w:rFonts w:eastAsia="Arial"/>
          <w:w w:val="102"/>
          <w:sz w:val="34"/>
          <w:szCs w:val="34"/>
        </w:rPr>
        <w:t>,…)</w:t>
      </w:r>
    </w:p>
    <w:p w:rsidR="007D00C9" w:rsidRPr="00902033" w:rsidRDefault="00243925" w:rsidP="009F1967">
      <w:pPr>
        <w:pStyle w:val="ListParagraph"/>
        <w:numPr>
          <w:ilvl w:val="0"/>
          <w:numId w:val="11"/>
        </w:numPr>
        <w:spacing w:line="276" w:lineRule="auto"/>
        <w:jc w:val="both"/>
        <w:rPr>
          <w:rFonts w:eastAsia="Arial"/>
          <w:sz w:val="34"/>
          <w:szCs w:val="34"/>
        </w:rPr>
      </w:pPr>
      <w:r w:rsidRPr="00902033">
        <w:rPr>
          <w:rFonts w:eastAsia="Arial"/>
          <w:sz w:val="34"/>
          <w:szCs w:val="34"/>
        </w:rPr>
        <w:t xml:space="preserve">Comparisons </w:t>
      </w:r>
      <w:r w:rsidRPr="00902033">
        <w:rPr>
          <w:rFonts w:eastAsia="Arial"/>
          <w:w w:val="102"/>
          <w:sz w:val="34"/>
          <w:szCs w:val="34"/>
        </w:rPr>
        <w:t>(=,≠,&lt;,</w:t>
      </w:r>
      <w:r w:rsidRPr="00902033">
        <w:rPr>
          <w:w w:val="102"/>
          <w:sz w:val="34"/>
          <w:szCs w:val="34"/>
        </w:rPr>
        <w:t>≤</w:t>
      </w:r>
      <w:r w:rsidRPr="00902033">
        <w:rPr>
          <w:rFonts w:eastAsia="Arial"/>
          <w:w w:val="102"/>
          <w:sz w:val="34"/>
          <w:szCs w:val="34"/>
        </w:rPr>
        <w:t>,&gt;,</w:t>
      </w:r>
      <w:r w:rsidRPr="00902033">
        <w:rPr>
          <w:w w:val="102"/>
          <w:sz w:val="34"/>
          <w:szCs w:val="34"/>
        </w:rPr>
        <w:t>≥</w:t>
      </w:r>
      <w:r w:rsidRPr="00902033">
        <w:rPr>
          <w:rFonts w:eastAsia="Arial"/>
          <w:w w:val="102"/>
          <w:sz w:val="34"/>
          <w:szCs w:val="34"/>
        </w:rPr>
        <w:t>)</w:t>
      </w:r>
    </w:p>
    <w:p w:rsidR="007D00C9" w:rsidRPr="00902033" w:rsidRDefault="00243925" w:rsidP="009F1967">
      <w:pPr>
        <w:pStyle w:val="ListParagraph"/>
        <w:numPr>
          <w:ilvl w:val="0"/>
          <w:numId w:val="11"/>
        </w:numPr>
        <w:spacing w:line="276" w:lineRule="auto"/>
        <w:jc w:val="both"/>
        <w:rPr>
          <w:rFonts w:eastAsia="Arial"/>
          <w:sz w:val="34"/>
          <w:szCs w:val="34"/>
        </w:rPr>
      </w:pPr>
      <w:r w:rsidRPr="00902033">
        <w:rPr>
          <w:rFonts w:eastAsia="Arial"/>
          <w:w w:val="102"/>
          <w:sz w:val="34"/>
          <w:szCs w:val="34"/>
        </w:rPr>
        <w:t>Indexing</w:t>
      </w:r>
    </w:p>
    <w:p w:rsidR="007D00C9" w:rsidRPr="00902033" w:rsidRDefault="00243925" w:rsidP="009F1967">
      <w:pPr>
        <w:pStyle w:val="ListParagraph"/>
        <w:numPr>
          <w:ilvl w:val="0"/>
          <w:numId w:val="11"/>
        </w:numPr>
        <w:spacing w:line="276" w:lineRule="auto"/>
        <w:jc w:val="both"/>
        <w:rPr>
          <w:rFonts w:eastAsia="Arial"/>
          <w:sz w:val="34"/>
          <w:szCs w:val="34"/>
        </w:rPr>
      </w:pPr>
      <w:r w:rsidRPr="00902033">
        <w:rPr>
          <w:rFonts w:eastAsia="Arial"/>
          <w:sz w:val="34"/>
          <w:szCs w:val="34"/>
        </w:rPr>
        <w:t xml:space="preserve">Transfer of </w:t>
      </w:r>
      <w:r w:rsidRPr="00902033">
        <w:rPr>
          <w:rFonts w:eastAsia="Arial"/>
          <w:w w:val="102"/>
          <w:sz w:val="34"/>
          <w:szCs w:val="34"/>
        </w:rPr>
        <w:t>control</w:t>
      </w:r>
    </w:p>
    <w:p w:rsidR="009F1967" w:rsidRPr="00902033" w:rsidRDefault="00243925" w:rsidP="009F1967">
      <w:pPr>
        <w:pStyle w:val="ListParagraph"/>
        <w:numPr>
          <w:ilvl w:val="0"/>
          <w:numId w:val="11"/>
        </w:numPr>
        <w:spacing w:line="276" w:lineRule="auto"/>
        <w:jc w:val="both"/>
        <w:rPr>
          <w:rFonts w:eastAsia="Arial"/>
          <w:b/>
          <w:bCs/>
          <w:sz w:val="34"/>
          <w:szCs w:val="34"/>
        </w:rPr>
      </w:pPr>
      <w:r w:rsidRPr="00902033">
        <w:rPr>
          <w:rFonts w:eastAsia="Arial"/>
          <w:sz w:val="34"/>
          <w:szCs w:val="34"/>
        </w:rPr>
        <w:t xml:space="preserve"> </w:t>
      </w:r>
      <w:r w:rsidRPr="00902033">
        <w:rPr>
          <w:rFonts w:eastAsia="Arial"/>
          <w:w w:val="102"/>
          <w:sz w:val="34"/>
          <w:szCs w:val="34"/>
        </w:rPr>
        <w:t>Input/output</w:t>
      </w:r>
    </w:p>
    <w:p w:rsidR="007D00C9" w:rsidRPr="00902033" w:rsidRDefault="00243925" w:rsidP="009F1967">
      <w:pPr>
        <w:spacing w:line="276" w:lineRule="auto"/>
        <w:jc w:val="both"/>
        <w:rPr>
          <w:rFonts w:eastAsia="Arial"/>
          <w:b/>
          <w:bCs/>
          <w:sz w:val="34"/>
          <w:szCs w:val="34"/>
        </w:rPr>
      </w:pPr>
      <w:r w:rsidRPr="00902033">
        <w:rPr>
          <w:rFonts w:eastAsia="Arial"/>
          <w:b/>
          <w:bCs/>
          <w:sz w:val="34"/>
          <w:szCs w:val="34"/>
        </w:rPr>
        <w:t>Hardware Assumptions</w:t>
      </w:r>
    </w:p>
    <w:p w:rsidR="007D00C9" w:rsidRPr="00902033" w:rsidRDefault="00243925" w:rsidP="009F1967">
      <w:pPr>
        <w:spacing w:line="276" w:lineRule="auto"/>
        <w:ind w:right="-35"/>
        <w:jc w:val="both"/>
        <w:rPr>
          <w:rFonts w:eastAsia="Arial"/>
          <w:sz w:val="34"/>
          <w:szCs w:val="34"/>
        </w:rPr>
      </w:pPr>
      <w:r w:rsidRPr="00902033">
        <w:rPr>
          <w:rFonts w:eastAsia="Arial"/>
          <w:sz w:val="34"/>
          <w:szCs w:val="34"/>
        </w:rPr>
        <w:t xml:space="preserve">The IBM 650 will serve as the </w:t>
      </w:r>
      <w:r w:rsidRPr="00902033">
        <w:rPr>
          <w:rFonts w:eastAsia="Arial"/>
          <w:w w:val="104"/>
          <w:sz w:val="34"/>
          <w:szCs w:val="34"/>
        </w:rPr>
        <w:t>hardware</w:t>
      </w:r>
    </w:p>
    <w:p w:rsidR="007D00C9" w:rsidRPr="00902033" w:rsidRDefault="00243925" w:rsidP="009F1967">
      <w:pPr>
        <w:pStyle w:val="ListParagraph"/>
        <w:numPr>
          <w:ilvl w:val="0"/>
          <w:numId w:val="12"/>
        </w:numPr>
        <w:spacing w:line="276" w:lineRule="auto"/>
        <w:jc w:val="both"/>
        <w:rPr>
          <w:rFonts w:eastAsia="Arial"/>
          <w:sz w:val="34"/>
          <w:szCs w:val="34"/>
        </w:rPr>
      </w:pPr>
      <w:r w:rsidRPr="00902033">
        <w:rPr>
          <w:rFonts w:eastAsia="Arial"/>
          <w:sz w:val="34"/>
          <w:szCs w:val="34"/>
        </w:rPr>
        <w:t xml:space="preserve">1 word: 10 decimal digits + 1 </w:t>
      </w:r>
      <w:r w:rsidRPr="00902033">
        <w:rPr>
          <w:rFonts w:eastAsia="Arial"/>
          <w:w w:val="102"/>
          <w:sz w:val="34"/>
          <w:szCs w:val="34"/>
        </w:rPr>
        <w:t>sign</w:t>
      </w:r>
    </w:p>
    <w:p w:rsidR="007D00C9" w:rsidRPr="00902033" w:rsidRDefault="00243925" w:rsidP="009F1967">
      <w:pPr>
        <w:pStyle w:val="ListParagraph"/>
        <w:numPr>
          <w:ilvl w:val="0"/>
          <w:numId w:val="12"/>
        </w:numPr>
        <w:spacing w:line="276" w:lineRule="auto"/>
        <w:ind w:right="1718"/>
        <w:jc w:val="both"/>
        <w:rPr>
          <w:rFonts w:eastAsia="Arial"/>
          <w:sz w:val="34"/>
          <w:szCs w:val="34"/>
        </w:rPr>
      </w:pPr>
      <w:r w:rsidRPr="00902033">
        <w:rPr>
          <w:rFonts w:eastAsia="Arial"/>
          <w:sz w:val="34"/>
          <w:szCs w:val="34"/>
        </w:rPr>
        <w:t xml:space="preserve">2000 byte </w:t>
      </w:r>
      <w:r w:rsidRPr="00902033">
        <w:rPr>
          <w:rFonts w:eastAsia="Arial"/>
          <w:w w:val="102"/>
          <w:sz w:val="34"/>
          <w:szCs w:val="34"/>
        </w:rPr>
        <w:t>memory</w:t>
      </w:r>
    </w:p>
    <w:p w:rsidR="007D00C9" w:rsidRPr="00902033" w:rsidRDefault="00243925" w:rsidP="009F1967">
      <w:pPr>
        <w:spacing w:line="276" w:lineRule="auto"/>
        <w:ind w:left="638"/>
        <w:jc w:val="both"/>
        <w:rPr>
          <w:rFonts w:eastAsia="Arial"/>
          <w:sz w:val="34"/>
          <w:szCs w:val="34"/>
        </w:rPr>
      </w:pPr>
      <w:r w:rsidRPr="00902033">
        <w:rPr>
          <w:rFonts w:eastAsia="Arial"/>
          <w:sz w:val="34"/>
          <w:szCs w:val="34"/>
        </w:rPr>
        <w:t>•</w:t>
      </w:r>
      <w:r w:rsidRPr="00902033">
        <w:rPr>
          <w:rFonts w:eastAsia="Arial"/>
          <w:w w:val="69"/>
          <w:sz w:val="34"/>
          <w:szCs w:val="34"/>
        </w:rPr>
        <w:t> </w:t>
      </w:r>
      <w:r w:rsidRPr="00902033">
        <w:rPr>
          <w:rFonts w:eastAsia="Arial"/>
          <w:sz w:val="34"/>
          <w:szCs w:val="34"/>
        </w:rPr>
        <w:t xml:space="preserve"> 1000 for data</w:t>
      </w:r>
    </w:p>
    <w:p w:rsidR="00D64187" w:rsidRPr="00902033" w:rsidRDefault="00243925" w:rsidP="009F1967">
      <w:pPr>
        <w:spacing w:line="276" w:lineRule="auto"/>
        <w:ind w:left="638"/>
        <w:jc w:val="both"/>
        <w:rPr>
          <w:rFonts w:eastAsia="Arial"/>
          <w:i/>
          <w:sz w:val="34"/>
          <w:szCs w:val="34"/>
        </w:rPr>
      </w:pPr>
      <w:r w:rsidRPr="00902033">
        <w:rPr>
          <w:rFonts w:eastAsia="Arial"/>
          <w:sz w:val="34"/>
          <w:szCs w:val="34"/>
        </w:rPr>
        <w:t>•</w:t>
      </w:r>
      <w:r w:rsidRPr="00902033">
        <w:rPr>
          <w:rFonts w:eastAsia="Arial"/>
          <w:w w:val="69"/>
          <w:sz w:val="34"/>
          <w:szCs w:val="34"/>
        </w:rPr>
        <w:t> </w:t>
      </w:r>
      <w:r w:rsidRPr="00902033">
        <w:rPr>
          <w:rFonts w:eastAsia="Arial"/>
          <w:sz w:val="34"/>
          <w:szCs w:val="34"/>
        </w:rPr>
        <w:t xml:space="preserve"> 1000 for program</w:t>
      </w:r>
    </w:p>
    <w:p w:rsidR="007D00C9" w:rsidRPr="00902033" w:rsidRDefault="00D64187" w:rsidP="009F1967">
      <w:pPr>
        <w:spacing w:line="276" w:lineRule="auto"/>
        <w:jc w:val="both"/>
        <w:rPr>
          <w:rFonts w:eastAsia="Arial"/>
          <w:w w:val="102"/>
          <w:sz w:val="34"/>
          <w:szCs w:val="34"/>
        </w:rPr>
      </w:pPr>
      <w:r w:rsidRPr="00902033">
        <w:rPr>
          <w:rFonts w:eastAsia="Arial"/>
          <w:b/>
          <w:bCs/>
          <w:i/>
          <w:sz w:val="34"/>
          <w:szCs w:val="34"/>
        </w:rPr>
        <w:t xml:space="preserve">The design of pseudocode </w:t>
      </w:r>
      <w:r w:rsidR="004A03CC" w:rsidRPr="00902033">
        <w:rPr>
          <w:rFonts w:eastAsia="Arial"/>
          <w:b/>
          <w:bCs/>
          <w:i/>
          <w:sz w:val="34"/>
          <w:szCs w:val="34"/>
        </w:rPr>
        <w:t>must follow i</w:t>
      </w:r>
      <w:r w:rsidR="00243925" w:rsidRPr="00902033">
        <w:rPr>
          <w:rFonts w:eastAsia="Arial"/>
          <w:b/>
          <w:bCs/>
          <w:i/>
          <w:sz w:val="34"/>
          <w:szCs w:val="34"/>
        </w:rPr>
        <w:t xml:space="preserve">mpossible error </w:t>
      </w:r>
      <w:r w:rsidR="00243925" w:rsidRPr="00902033">
        <w:rPr>
          <w:rFonts w:eastAsia="Arial"/>
          <w:b/>
          <w:bCs/>
          <w:i/>
          <w:w w:val="104"/>
          <w:sz w:val="34"/>
          <w:szCs w:val="34"/>
        </w:rPr>
        <w:t>principle</w:t>
      </w:r>
      <w:r w:rsidR="004A03CC" w:rsidRPr="00902033">
        <w:rPr>
          <w:rFonts w:eastAsia="Arial"/>
          <w:b/>
          <w:bCs/>
          <w:i/>
          <w:w w:val="104"/>
          <w:sz w:val="34"/>
          <w:szCs w:val="34"/>
        </w:rPr>
        <w:t xml:space="preserve"> because “</w:t>
      </w:r>
      <w:r w:rsidR="004A03CC" w:rsidRPr="00902033">
        <w:rPr>
          <w:rFonts w:eastAsia="Arial"/>
          <w:b/>
          <w:bCs/>
          <w:i/>
          <w:sz w:val="34"/>
          <w:szCs w:val="34"/>
        </w:rPr>
        <w:t>m</w:t>
      </w:r>
      <w:r w:rsidR="00243925" w:rsidRPr="00902033">
        <w:rPr>
          <w:rFonts w:eastAsia="Arial"/>
          <w:b/>
          <w:bCs/>
          <w:i/>
          <w:sz w:val="34"/>
          <w:szCs w:val="34"/>
        </w:rPr>
        <w:t xml:space="preserve">aking errors impossible to commit </w:t>
      </w:r>
      <w:r w:rsidR="00243925" w:rsidRPr="00902033">
        <w:rPr>
          <w:rFonts w:eastAsia="Arial"/>
          <w:b/>
          <w:bCs/>
          <w:i/>
          <w:w w:val="102"/>
          <w:sz w:val="34"/>
          <w:szCs w:val="34"/>
        </w:rPr>
        <w:t xml:space="preserve">is </w:t>
      </w:r>
      <w:r w:rsidR="00243925" w:rsidRPr="00902033">
        <w:rPr>
          <w:rFonts w:eastAsia="Arial"/>
          <w:b/>
          <w:bCs/>
          <w:i/>
          <w:sz w:val="34"/>
          <w:szCs w:val="34"/>
        </w:rPr>
        <w:t xml:space="preserve">preferable to detecting them after </w:t>
      </w:r>
      <w:r w:rsidR="00243925" w:rsidRPr="00902033">
        <w:rPr>
          <w:rFonts w:eastAsia="Arial"/>
          <w:b/>
          <w:bCs/>
          <w:i/>
          <w:w w:val="102"/>
          <w:sz w:val="34"/>
          <w:szCs w:val="34"/>
        </w:rPr>
        <w:t>their commission</w:t>
      </w:r>
      <w:r w:rsidR="004A03CC" w:rsidRPr="00902033">
        <w:rPr>
          <w:rFonts w:eastAsia="Arial"/>
          <w:b/>
          <w:bCs/>
          <w:i/>
          <w:w w:val="102"/>
          <w:sz w:val="34"/>
          <w:szCs w:val="34"/>
        </w:rPr>
        <w:t>”</w:t>
      </w:r>
      <w:r w:rsidR="00243925" w:rsidRPr="00902033">
        <w:rPr>
          <w:rFonts w:eastAsia="Arial"/>
          <w:b/>
          <w:bCs/>
          <w:i/>
          <w:w w:val="102"/>
          <w:sz w:val="34"/>
          <w:szCs w:val="34"/>
        </w:rPr>
        <w:t>.</w:t>
      </w:r>
      <w:r w:rsidR="004A03CC" w:rsidRPr="00902033">
        <w:rPr>
          <w:rFonts w:eastAsia="Arial"/>
          <w:i/>
          <w:w w:val="72"/>
          <w:sz w:val="34"/>
          <w:szCs w:val="34"/>
        </w:rPr>
        <w:t xml:space="preserve"> </w:t>
      </w:r>
      <w:r w:rsidR="00243925" w:rsidRPr="00902033">
        <w:rPr>
          <w:rFonts w:eastAsia="Arial"/>
          <w:sz w:val="34"/>
          <w:szCs w:val="34"/>
        </w:rPr>
        <w:t xml:space="preserve">E.g.: Cannot modify the </w:t>
      </w:r>
      <w:r w:rsidR="00243925" w:rsidRPr="00902033">
        <w:rPr>
          <w:rFonts w:eastAsia="Arial"/>
          <w:w w:val="102"/>
          <w:sz w:val="34"/>
          <w:szCs w:val="34"/>
        </w:rPr>
        <w:t xml:space="preserve">program </w:t>
      </w:r>
      <w:r w:rsidR="00243925" w:rsidRPr="00902033">
        <w:rPr>
          <w:rFonts w:eastAsia="Arial"/>
          <w:sz w:val="34"/>
          <w:szCs w:val="34"/>
        </w:rPr>
        <w:t xml:space="preserve">accidentally, since memory </w:t>
      </w:r>
      <w:r w:rsidR="00243925" w:rsidRPr="00902033">
        <w:rPr>
          <w:rFonts w:eastAsia="Arial"/>
          <w:w w:val="102"/>
          <w:sz w:val="34"/>
          <w:szCs w:val="34"/>
        </w:rPr>
        <w:t xml:space="preserve">modifying </w:t>
      </w:r>
      <w:r w:rsidR="00243925" w:rsidRPr="00902033">
        <w:rPr>
          <w:rFonts w:eastAsia="Arial"/>
          <w:sz w:val="34"/>
          <w:szCs w:val="34"/>
        </w:rPr>
        <w:t xml:space="preserve">operations are for </w:t>
      </w:r>
      <w:r w:rsidR="00243925" w:rsidRPr="00902033">
        <w:rPr>
          <w:sz w:val="34"/>
          <w:szCs w:val="34"/>
        </w:rPr>
        <w:t>“</w:t>
      </w:r>
      <w:r w:rsidR="00243925" w:rsidRPr="00902033">
        <w:rPr>
          <w:rFonts w:eastAsia="Arial"/>
          <w:sz w:val="34"/>
          <w:szCs w:val="34"/>
        </w:rPr>
        <w:t>data memory</w:t>
      </w:r>
      <w:r w:rsidR="00243925" w:rsidRPr="00902033">
        <w:rPr>
          <w:sz w:val="34"/>
          <w:szCs w:val="34"/>
        </w:rPr>
        <w:t xml:space="preserve">” </w:t>
      </w:r>
      <w:r w:rsidR="00243925" w:rsidRPr="00902033">
        <w:rPr>
          <w:rFonts w:eastAsia="Arial"/>
          <w:w w:val="102"/>
          <w:sz w:val="34"/>
          <w:szCs w:val="34"/>
        </w:rPr>
        <w:t>only</w:t>
      </w:r>
      <w:r w:rsidR="004A03CC" w:rsidRPr="00902033">
        <w:rPr>
          <w:rFonts w:eastAsia="Arial"/>
          <w:w w:val="102"/>
          <w:sz w:val="34"/>
          <w:szCs w:val="34"/>
        </w:rPr>
        <w:t>.</w:t>
      </w:r>
    </w:p>
    <w:p w:rsidR="004A03CC" w:rsidRPr="00902033" w:rsidRDefault="004A03CC" w:rsidP="009F1967">
      <w:pPr>
        <w:spacing w:line="276" w:lineRule="auto"/>
        <w:jc w:val="both"/>
        <w:rPr>
          <w:rFonts w:eastAsia="Arial"/>
          <w:w w:val="102"/>
          <w:sz w:val="34"/>
          <w:szCs w:val="34"/>
        </w:rPr>
      </w:pPr>
    </w:p>
    <w:p w:rsidR="007D00C9" w:rsidRPr="00902033" w:rsidRDefault="00243925" w:rsidP="009F1967">
      <w:pPr>
        <w:spacing w:line="276" w:lineRule="auto"/>
        <w:jc w:val="both"/>
        <w:rPr>
          <w:rFonts w:eastAsia="Arial"/>
          <w:b/>
          <w:bCs/>
          <w:sz w:val="40"/>
          <w:szCs w:val="40"/>
        </w:rPr>
      </w:pPr>
      <w:r w:rsidRPr="00902033">
        <w:rPr>
          <w:rFonts w:eastAsia="Arial"/>
          <w:b/>
          <w:bCs/>
          <w:sz w:val="40"/>
          <w:szCs w:val="40"/>
        </w:rPr>
        <w:t>Language Design</w:t>
      </w:r>
    </w:p>
    <w:p w:rsidR="007D00C9" w:rsidRDefault="00243925" w:rsidP="009F1967">
      <w:pPr>
        <w:spacing w:line="276" w:lineRule="auto"/>
        <w:ind w:right="171"/>
        <w:jc w:val="both"/>
        <w:rPr>
          <w:rFonts w:eastAsia="Arial"/>
          <w:sz w:val="34"/>
          <w:szCs w:val="34"/>
        </w:rPr>
      </w:pPr>
      <w:r w:rsidRPr="00902033">
        <w:rPr>
          <w:rFonts w:eastAsia="Arial"/>
          <w:sz w:val="34"/>
          <w:szCs w:val="34"/>
        </w:rPr>
        <w:t xml:space="preserve">1 word can be enough to specify a </w:t>
      </w:r>
      <w:r w:rsidRPr="00902033">
        <w:rPr>
          <w:rFonts w:eastAsia="Arial"/>
          <w:w w:val="104"/>
          <w:sz w:val="34"/>
          <w:szCs w:val="34"/>
        </w:rPr>
        <w:t xml:space="preserve">3- </w:t>
      </w:r>
      <w:r w:rsidRPr="00902033">
        <w:rPr>
          <w:rFonts w:eastAsia="Arial"/>
          <w:sz w:val="34"/>
          <w:szCs w:val="34"/>
        </w:rPr>
        <w:t xml:space="preserve">operand </w:t>
      </w:r>
      <w:r w:rsidRPr="00902033">
        <w:rPr>
          <w:rFonts w:eastAsia="Arial"/>
          <w:w w:val="104"/>
          <w:sz w:val="34"/>
          <w:szCs w:val="34"/>
        </w:rPr>
        <w:t>instruction</w:t>
      </w:r>
      <w:r w:rsidR="009F1967" w:rsidRPr="00902033">
        <w:rPr>
          <w:rFonts w:eastAsia="Arial"/>
          <w:sz w:val="34"/>
          <w:szCs w:val="34"/>
        </w:rPr>
        <w:t xml:space="preserve">. </w:t>
      </w:r>
      <w:r w:rsidR="004B1810" w:rsidRPr="00902033">
        <w:rPr>
          <w:rFonts w:eastAsia="Arial"/>
          <w:sz w:val="34"/>
          <w:szCs w:val="34"/>
        </w:rPr>
        <w:t xml:space="preserve">Operation contains a </w:t>
      </w:r>
      <w:r w:rsidRPr="00902033">
        <w:rPr>
          <w:rFonts w:eastAsia="Arial"/>
          <w:sz w:val="34"/>
          <w:szCs w:val="34"/>
        </w:rPr>
        <w:t xml:space="preserve">sign </w:t>
      </w:r>
      <w:r w:rsidR="004B1810" w:rsidRPr="00902033">
        <w:rPr>
          <w:rFonts w:eastAsia="Arial"/>
          <w:sz w:val="34"/>
          <w:szCs w:val="34"/>
        </w:rPr>
        <w:t>(</w:t>
      </w:r>
      <w:r w:rsidRPr="00902033">
        <w:rPr>
          <w:rFonts w:eastAsia="Arial"/>
          <w:sz w:val="34"/>
          <w:szCs w:val="34"/>
        </w:rPr>
        <w:t>+</w:t>
      </w:r>
      <w:r w:rsidR="004B1810" w:rsidRPr="00902033">
        <w:rPr>
          <w:rFonts w:eastAsia="Arial"/>
          <w:sz w:val="34"/>
          <w:szCs w:val="34"/>
        </w:rPr>
        <w:t xml:space="preserve">, –, etc.) and  </w:t>
      </w:r>
      <w:r w:rsidRPr="00902033">
        <w:rPr>
          <w:rFonts w:eastAsia="Arial"/>
          <w:sz w:val="34"/>
          <w:szCs w:val="34"/>
        </w:rPr>
        <w:t xml:space="preserve"> 1 </w:t>
      </w:r>
      <w:r w:rsidRPr="00902033">
        <w:rPr>
          <w:rFonts w:eastAsia="Arial"/>
          <w:w w:val="102"/>
          <w:sz w:val="34"/>
          <w:szCs w:val="34"/>
        </w:rPr>
        <w:t>digit</w:t>
      </w:r>
      <w:r w:rsidR="009F1967" w:rsidRPr="00902033">
        <w:rPr>
          <w:rFonts w:eastAsia="Arial"/>
          <w:w w:val="102"/>
          <w:sz w:val="34"/>
          <w:szCs w:val="34"/>
        </w:rPr>
        <w:t>.</w:t>
      </w:r>
      <w:r w:rsidR="009F1967" w:rsidRPr="00902033">
        <w:rPr>
          <w:rFonts w:eastAsia="Arial"/>
          <w:sz w:val="34"/>
          <w:szCs w:val="34"/>
        </w:rPr>
        <w:t xml:space="preserve"> It supports 20 operations. Three</w:t>
      </w:r>
      <w:r w:rsidRPr="00902033">
        <w:rPr>
          <w:rFonts w:eastAsia="Arial"/>
          <w:sz w:val="34"/>
          <w:szCs w:val="34"/>
        </w:rPr>
        <w:t xml:space="preserve"> 3-digit </w:t>
      </w:r>
      <w:r w:rsidRPr="00902033">
        <w:rPr>
          <w:rFonts w:eastAsia="Arial"/>
          <w:w w:val="102"/>
          <w:sz w:val="34"/>
          <w:szCs w:val="34"/>
        </w:rPr>
        <w:t>operands</w:t>
      </w:r>
      <w:r w:rsidR="009F1967" w:rsidRPr="00902033">
        <w:rPr>
          <w:rFonts w:eastAsia="Arial"/>
          <w:sz w:val="34"/>
          <w:szCs w:val="34"/>
        </w:rPr>
        <w:t xml:space="preserve"> each accesses</w:t>
      </w:r>
      <w:r w:rsidRPr="00902033">
        <w:rPr>
          <w:rFonts w:eastAsia="Arial"/>
          <w:sz w:val="34"/>
          <w:szCs w:val="34"/>
        </w:rPr>
        <w:t xml:space="preserve"> memory locations in data area</w:t>
      </w:r>
      <w:r w:rsidR="009F1967" w:rsidRPr="00902033">
        <w:rPr>
          <w:rFonts w:eastAsia="Arial"/>
          <w:sz w:val="34"/>
          <w:szCs w:val="34"/>
        </w:rPr>
        <w:t xml:space="preserve">. </w:t>
      </w:r>
    </w:p>
    <w:p w:rsidR="00A35606" w:rsidRPr="00902033" w:rsidRDefault="00A35606" w:rsidP="009F1967">
      <w:pPr>
        <w:spacing w:line="276" w:lineRule="auto"/>
        <w:ind w:right="171"/>
        <w:jc w:val="both"/>
        <w:rPr>
          <w:rFonts w:eastAsia="Arial"/>
          <w:sz w:val="34"/>
          <w:szCs w:val="34"/>
        </w:rPr>
      </w:pPr>
    </w:p>
    <w:p w:rsidR="007D00C9" w:rsidRPr="00902033" w:rsidRDefault="00243925" w:rsidP="009F1967">
      <w:pPr>
        <w:spacing w:line="276" w:lineRule="auto"/>
        <w:jc w:val="both"/>
        <w:rPr>
          <w:rFonts w:eastAsia="Arial"/>
          <w:b/>
          <w:bCs/>
          <w:i/>
          <w:iCs/>
          <w:sz w:val="34"/>
          <w:szCs w:val="34"/>
        </w:rPr>
      </w:pPr>
      <w:r w:rsidRPr="00902033">
        <w:rPr>
          <w:rFonts w:eastAsia="Arial"/>
          <w:b/>
          <w:bCs/>
          <w:i/>
          <w:iCs/>
          <w:sz w:val="34"/>
          <w:szCs w:val="34"/>
        </w:rPr>
        <w:lastRenderedPageBreak/>
        <w:t xml:space="preserve"> </w:t>
      </w:r>
      <w:r w:rsidR="00EB54BF" w:rsidRPr="00902033">
        <w:rPr>
          <w:rFonts w:eastAsia="Arial"/>
          <w:b/>
          <w:bCs/>
          <w:i/>
          <w:iCs/>
          <w:sz w:val="34"/>
          <w:szCs w:val="34"/>
        </w:rPr>
        <w:t>Language design should be o</w:t>
      </w:r>
      <w:r w:rsidRPr="00902033">
        <w:rPr>
          <w:rFonts w:eastAsia="Arial"/>
          <w:b/>
          <w:bCs/>
          <w:i/>
          <w:iCs/>
          <w:sz w:val="34"/>
          <w:szCs w:val="34"/>
        </w:rPr>
        <w:t>rthogonal</w:t>
      </w:r>
      <w:r w:rsidR="004B32D2" w:rsidRPr="00902033">
        <w:rPr>
          <w:rFonts w:eastAsia="Arial"/>
          <w:b/>
          <w:bCs/>
          <w:i/>
          <w:iCs/>
          <w:w w:val="102"/>
          <w:sz w:val="34"/>
          <w:szCs w:val="34"/>
        </w:rPr>
        <w:t xml:space="preserve"> which means:</w:t>
      </w:r>
    </w:p>
    <w:p w:rsidR="004B1810" w:rsidRPr="00902033" w:rsidRDefault="00243925" w:rsidP="00EB54BF">
      <w:pPr>
        <w:pStyle w:val="ListParagraph"/>
        <w:numPr>
          <w:ilvl w:val="0"/>
          <w:numId w:val="13"/>
        </w:numPr>
        <w:spacing w:line="276" w:lineRule="auto"/>
        <w:ind w:right="359"/>
        <w:jc w:val="both"/>
        <w:rPr>
          <w:rFonts w:eastAsia="Arial"/>
          <w:sz w:val="34"/>
          <w:szCs w:val="34"/>
        </w:rPr>
      </w:pPr>
      <w:r w:rsidRPr="00902033">
        <w:rPr>
          <w:rFonts w:eastAsia="Arial"/>
          <w:sz w:val="34"/>
          <w:szCs w:val="34"/>
        </w:rPr>
        <w:t>Operations should be more intuitive than machine code</w:t>
      </w:r>
    </w:p>
    <w:p w:rsidR="007D00C9" w:rsidRPr="00902033" w:rsidRDefault="00243925" w:rsidP="00EB54BF">
      <w:pPr>
        <w:pStyle w:val="ListParagraph"/>
        <w:numPr>
          <w:ilvl w:val="0"/>
          <w:numId w:val="13"/>
        </w:numPr>
        <w:spacing w:line="276" w:lineRule="auto"/>
        <w:ind w:right="359"/>
        <w:jc w:val="both"/>
        <w:rPr>
          <w:sz w:val="34"/>
          <w:szCs w:val="34"/>
        </w:rPr>
      </w:pPr>
      <w:r w:rsidRPr="00902033">
        <w:rPr>
          <w:rFonts w:eastAsia="Arial"/>
          <w:sz w:val="34"/>
          <w:szCs w:val="34"/>
        </w:rPr>
        <w:t xml:space="preserve">Use the </w:t>
      </w:r>
      <w:r w:rsidRPr="00902033">
        <w:rPr>
          <w:rFonts w:eastAsia="Arial"/>
          <w:i/>
          <w:sz w:val="34"/>
          <w:szCs w:val="34"/>
        </w:rPr>
        <w:t xml:space="preserve">sign </w:t>
      </w:r>
      <w:r w:rsidRPr="00902033">
        <w:rPr>
          <w:rFonts w:eastAsia="Arial"/>
          <w:sz w:val="34"/>
          <w:szCs w:val="34"/>
        </w:rPr>
        <w:t>to get more orthogonality</w:t>
      </w:r>
    </w:p>
    <w:p w:rsidR="00EB54BF" w:rsidRPr="00902033" w:rsidRDefault="009F1967" w:rsidP="00EB54BF">
      <w:pPr>
        <w:spacing w:line="276" w:lineRule="auto"/>
        <w:jc w:val="both"/>
        <w:rPr>
          <w:rFonts w:eastAsia="Arial"/>
          <w:b/>
          <w:bCs/>
          <w:i/>
          <w:iCs/>
          <w:sz w:val="34"/>
          <w:szCs w:val="34"/>
        </w:rPr>
      </w:pPr>
      <w:r w:rsidRPr="00902033">
        <w:rPr>
          <w:rFonts w:eastAsia="Arial"/>
          <w:b/>
          <w:bCs/>
          <w:i/>
          <w:iCs/>
          <w:w w:val="104"/>
          <w:sz w:val="34"/>
          <w:szCs w:val="34"/>
        </w:rPr>
        <w:t xml:space="preserve">Language design must follow </w:t>
      </w:r>
      <w:r w:rsidRPr="00902033">
        <w:rPr>
          <w:rFonts w:eastAsia="Arial"/>
          <w:b/>
          <w:bCs/>
          <w:i/>
          <w:iCs/>
          <w:sz w:val="34"/>
          <w:szCs w:val="34"/>
        </w:rPr>
        <w:t>o</w:t>
      </w:r>
      <w:r w:rsidR="00243925" w:rsidRPr="00902033">
        <w:rPr>
          <w:rFonts w:eastAsia="Arial"/>
          <w:b/>
          <w:bCs/>
          <w:i/>
          <w:iCs/>
          <w:sz w:val="34"/>
          <w:szCs w:val="34"/>
        </w:rPr>
        <w:t xml:space="preserve">rthogonality </w:t>
      </w:r>
      <w:r w:rsidR="00243925" w:rsidRPr="00902033">
        <w:rPr>
          <w:rFonts w:eastAsia="Arial"/>
          <w:b/>
          <w:bCs/>
          <w:i/>
          <w:iCs/>
          <w:w w:val="104"/>
          <w:sz w:val="34"/>
          <w:szCs w:val="34"/>
        </w:rPr>
        <w:t>principle</w:t>
      </w:r>
      <w:r w:rsidRPr="00902033">
        <w:rPr>
          <w:rFonts w:eastAsia="Arial"/>
          <w:b/>
          <w:bCs/>
          <w:i/>
          <w:iCs/>
          <w:w w:val="104"/>
          <w:sz w:val="34"/>
          <w:szCs w:val="34"/>
        </w:rPr>
        <w:t xml:space="preserve"> </w:t>
      </w:r>
      <w:r w:rsidR="00EB54BF" w:rsidRPr="00902033">
        <w:rPr>
          <w:rFonts w:eastAsia="Arial"/>
          <w:b/>
          <w:bCs/>
          <w:i/>
          <w:iCs/>
          <w:w w:val="104"/>
          <w:sz w:val="34"/>
          <w:szCs w:val="34"/>
        </w:rPr>
        <w:t xml:space="preserve">i.e. </w:t>
      </w:r>
      <w:r w:rsidR="00EB54BF" w:rsidRPr="00902033">
        <w:rPr>
          <w:rFonts w:eastAsia="Arial"/>
          <w:b/>
          <w:bCs/>
          <w:i/>
          <w:iCs/>
          <w:sz w:val="34"/>
          <w:szCs w:val="34"/>
        </w:rPr>
        <w:t>i</w:t>
      </w:r>
      <w:r w:rsidR="00243925" w:rsidRPr="00902033">
        <w:rPr>
          <w:rFonts w:eastAsia="Arial"/>
          <w:b/>
          <w:bCs/>
          <w:i/>
          <w:iCs/>
          <w:sz w:val="34"/>
          <w:szCs w:val="34"/>
        </w:rPr>
        <w:t xml:space="preserve">ndependent functions should be </w:t>
      </w:r>
      <w:r w:rsidR="00243925" w:rsidRPr="00902033">
        <w:rPr>
          <w:rFonts w:eastAsia="Arial"/>
          <w:b/>
          <w:bCs/>
          <w:i/>
          <w:iCs/>
          <w:w w:val="102"/>
          <w:sz w:val="34"/>
          <w:szCs w:val="34"/>
        </w:rPr>
        <w:t xml:space="preserve">controlled </w:t>
      </w:r>
      <w:r w:rsidR="00243925" w:rsidRPr="00902033">
        <w:rPr>
          <w:rFonts w:eastAsia="Arial"/>
          <w:b/>
          <w:bCs/>
          <w:i/>
          <w:iCs/>
          <w:sz w:val="34"/>
          <w:szCs w:val="34"/>
        </w:rPr>
        <w:t xml:space="preserve">by independent </w:t>
      </w:r>
      <w:r w:rsidR="00243925" w:rsidRPr="00902033">
        <w:rPr>
          <w:rFonts w:eastAsia="Arial"/>
          <w:b/>
          <w:bCs/>
          <w:i/>
          <w:iCs/>
          <w:w w:val="102"/>
          <w:sz w:val="34"/>
          <w:szCs w:val="34"/>
        </w:rPr>
        <w:t>mechanisms.</w:t>
      </w:r>
    </w:p>
    <w:p w:rsidR="007D00C9" w:rsidRPr="00902033" w:rsidRDefault="007D00C9" w:rsidP="009F1967">
      <w:pPr>
        <w:spacing w:line="276" w:lineRule="auto"/>
        <w:ind w:left="1414" w:right="1165"/>
        <w:jc w:val="both"/>
        <w:rPr>
          <w:rFonts w:eastAsia="Arial"/>
          <w:sz w:val="34"/>
          <w:szCs w:val="34"/>
        </w:rPr>
      </w:pPr>
    </w:p>
    <w:p w:rsidR="007D00C9" w:rsidRPr="00902033" w:rsidRDefault="00243925" w:rsidP="00EB54BF">
      <w:pPr>
        <w:spacing w:line="276" w:lineRule="auto"/>
        <w:ind w:right="1779"/>
        <w:jc w:val="both"/>
        <w:rPr>
          <w:rFonts w:eastAsia="Arial"/>
          <w:b/>
          <w:bCs/>
          <w:i/>
          <w:iCs/>
          <w:sz w:val="34"/>
          <w:szCs w:val="34"/>
        </w:rPr>
      </w:pPr>
      <w:r w:rsidRPr="00902033">
        <w:rPr>
          <w:rFonts w:eastAsia="Arial"/>
          <w:b/>
          <w:bCs/>
          <w:i/>
          <w:iCs/>
          <w:sz w:val="34"/>
          <w:szCs w:val="34"/>
        </w:rPr>
        <w:t xml:space="preserve">Instruction </w:t>
      </w:r>
      <w:r w:rsidRPr="00902033">
        <w:rPr>
          <w:rFonts w:eastAsia="Arial"/>
          <w:b/>
          <w:bCs/>
          <w:i/>
          <w:iCs/>
          <w:w w:val="104"/>
          <w:sz w:val="34"/>
          <w:szCs w:val="34"/>
        </w:rPr>
        <w:t>format:</w:t>
      </w:r>
    </w:p>
    <w:p w:rsidR="007D00C9" w:rsidRPr="00902033" w:rsidRDefault="00EB54BF" w:rsidP="009F1967">
      <w:pPr>
        <w:spacing w:line="276" w:lineRule="auto"/>
        <w:ind w:left="427"/>
        <w:jc w:val="both"/>
        <w:rPr>
          <w:rFonts w:eastAsia="Arial"/>
          <w:b/>
          <w:bCs/>
          <w:sz w:val="34"/>
          <w:szCs w:val="34"/>
        </w:rPr>
      </w:pPr>
      <w:r w:rsidRPr="00902033">
        <w:rPr>
          <w:rFonts w:eastAsia="Arial"/>
          <w:b/>
          <w:bCs/>
          <w:sz w:val="34"/>
          <w:szCs w:val="34"/>
        </w:rPr>
        <w:t>Operand</w:t>
      </w:r>
      <w:r w:rsidR="00243925" w:rsidRPr="00902033">
        <w:rPr>
          <w:rFonts w:eastAsia="Arial"/>
          <w:b/>
          <w:bCs/>
          <w:sz w:val="34"/>
          <w:szCs w:val="34"/>
        </w:rPr>
        <w:t xml:space="preserve"> </w:t>
      </w:r>
      <w:r w:rsidR="00321C4C" w:rsidRPr="00902033">
        <w:rPr>
          <w:rFonts w:eastAsia="Arial"/>
          <w:b/>
          <w:bCs/>
          <w:sz w:val="34"/>
          <w:szCs w:val="34"/>
        </w:rPr>
        <w:t>src</w:t>
      </w:r>
      <w:r w:rsidR="00243925" w:rsidRPr="00902033">
        <w:rPr>
          <w:rFonts w:eastAsia="Arial"/>
          <w:b/>
          <w:bCs/>
          <w:sz w:val="34"/>
          <w:szCs w:val="34"/>
        </w:rPr>
        <w:t xml:space="preserve">1 </w:t>
      </w:r>
      <w:r w:rsidR="00321C4C" w:rsidRPr="00902033">
        <w:rPr>
          <w:rFonts w:eastAsia="Arial"/>
          <w:b/>
          <w:bCs/>
          <w:sz w:val="34"/>
          <w:szCs w:val="34"/>
        </w:rPr>
        <w:t>src</w:t>
      </w:r>
      <w:r w:rsidR="00243925" w:rsidRPr="00902033">
        <w:rPr>
          <w:rFonts w:eastAsia="Arial"/>
          <w:b/>
          <w:bCs/>
          <w:sz w:val="34"/>
          <w:szCs w:val="34"/>
        </w:rPr>
        <w:t xml:space="preserve">2 </w:t>
      </w:r>
      <w:proofErr w:type="gramStart"/>
      <w:r w:rsidR="00321C4C" w:rsidRPr="00902033">
        <w:rPr>
          <w:rFonts w:eastAsia="Arial"/>
          <w:b/>
          <w:bCs/>
          <w:w w:val="102"/>
          <w:sz w:val="34"/>
          <w:szCs w:val="34"/>
        </w:rPr>
        <w:t>d</w:t>
      </w:r>
      <w:r w:rsidRPr="00902033">
        <w:rPr>
          <w:rFonts w:eastAsia="Arial"/>
          <w:b/>
          <w:bCs/>
          <w:w w:val="102"/>
          <w:sz w:val="34"/>
          <w:szCs w:val="34"/>
        </w:rPr>
        <w:t>s</w:t>
      </w:r>
      <w:r w:rsidR="00243925" w:rsidRPr="00902033">
        <w:rPr>
          <w:rFonts w:eastAsia="Arial"/>
          <w:b/>
          <w:bCs/>
          <w:w w:val="102"/>
          <w:sz w:val="34"/>
          <w:szCs w:val="34"/>
        </w:rPr>
        <w:t>t</w:t>
      </w:r>
      <w:proofErr w:type="gramEnd"/>
    </w:p>
    <w:p w:rsidR="00EB54BF" w:rsidRPr="00902033" w:rsidRDefault="00243925" w:rsidP="00EB54BF">
      <w:pPr>
        <w:spacing w:line="276" w:lineRule="auto"/>
        <w:ind w:left="427"/>
        <w:jc w:val="both"/>
        <w:rPr>
          <w:rFonts w:eastAsia="Arial"/>
          <w:sz w:val="34"/>
          <w:szCs w:val="34"/>
        </w:rPr>
      </w:pPr>
      <w:r w:rsidRPr="00902033">
        <w:rPr>
          <w:rFonts w:eastAsia="Arial"/>
          <w:sz w:val="34"/>
          <w:szCs w:val="34"/>
        </w:rPr>
        <w:t xml:space="preserve">E.g.: </w:t>
      </w:r>
      <w:r w:rsidRPr="00902033">
        <w:rPr>
          <w:rFonts w:eastAsia="Arial"/>
          <w:w w:val="102"/>
          <w:sz w:val="34"/>
          <w:szCs w:val="34"/>
        </w:rPr>
        <w:t>x</w:t>
      </w:r>
      <w:r w:rsidR="00EB54BF" w:rsidRPr="00902033">
        <w:rPr>
          <w:rFonts w:eastAsia="Arial"/>
          <w:w w:val="102"/>
          <w:sz w:val="34"/>
          <w:szCs w:val="34"/>
        </w:rPr>
        <w:t xml:space="preserve"> </w:t>
      </w:r>
      <w:r w:rsidRPr="00902033">
        <w:rPr>
          <w:rFonts w:eastAsia="Arial"/>
          <w:w w:val="102"/>
          <w:sz w:val="34"/>
          <w:szCs w:val="34"/>
        </w:rPr>
        <w:t>+</w:t>
      </w:r>
      <w:r w:rsidR="00EB54BF" w:rsidRPr="00902033">
        <w:rPr>
          <w:rFonts w:eastAsia="Arial"/>
          <w:w w:val="102"/>
          <w:sz w:val="34"/>
          <w:szCs w:val="34"/>
        </w:rPr>
        <w:t xml:space="preserve"> </w:t>
      </w:r>
      <w:r w:rsidRPr="00902033">
        <w:rPr>
          <w:rFonts w:eastAsia="Arial"/>
          <w:w w:val="102"/>
          <w:sz w:val="34"/>
          <w:szCs w:val="34"/>
        </w:rPr>
        <w:t>y</w:t>
      </w:r>
      <w:r w:rsidR="00EB54BF" w:rsidRPr="00902033">
        <w:rPr>
          <w:rFonts w:eastAsia="Arial"/>
          <w:w w:val="102"/>
          <w:sz w:val="34"/>
          <w:szCs w:val="34"/>
        </w:rPr>
        <w:t xml:space="preserve"> </w:t>
      </w:r>
      <w:r w:rsidR="00EB54BF" w:rsidRPr="00902033">
        <w:rPr>
          <w:rFonts w:eastAsia="Arial"/>
          <w:w w:val="102"/>
          <w:sz w:val="34"/>
          <w:szCs w:val="34"/>
        </w:rPr>
        <w:sym w:font="Wingdings" w:char="F0E0"/>
      </w:r>
      <w:r w:rsidR="00EB54BF" w:rsidRPr="00902033">
        <w:rPr>
          <w:rFonts w:eastAsia="Arial"/>
          <w:w w:val="102"/>
          <w:sz w:val="34"/>
          <w:szCs w:val="34"/>
        </w:rPr>
        <w:t xml:space="preserve"> </w:t>
      </w:r>
      <w:r w:rsidRPr="00902033">
        <w:rPr>
          <w:rFonts w:eastAsia="Arial"/>
          <w:w w:val="102"/>
          <w:sz w:val="34"/>
          <w:szCs w:val="34"/>
        </w:rPr>
        <w:t>z</w:t>
      </w:r>
      <w:r w:rsidRPr="00902033">
        <w:rPr>
          <w:rFonts w:eastAsia="Arial"/>
          <w:sz w:val="34"/>
          <w:szCs w:val="34"/>
        </w:rPr>
        <w:t xml:space="preserve">   :   +1 010 150 </w:t>
      </w:r>
      <w:r w:rsidRPr="00902033">
        <w:rPr>
          <w:rFonts w:eastAsia="Arial"/>
          <w:w w:val="102"/>
          <w:sz w:val="34"/>
          <w:szCs w:val="34"/>
        </w:rPr>
        <w:t>200</w:t>
      </w:r>
      <w:r w:rsidR="00EB54BF" w:rsidRPr="00902033">
        <w:rPr>
          <w:rFonts w:eastAsia="Arial"/>
          <w:sz w:val="34"/>
          <w:szCs w:val="34"/>
        </w:rPr>
        <w:t xml:space="preserve"> </w:t>
      </w:r>
    </w:p>
    <w:p w:rsidR="007D00C9" w:rsidRPr="00902033" w:rsidRDefault="00EB54BF" w:rsidP="00EB54BF">
      <w:pPr>
        <w:spacing w:line="276" w:lineRule="auto"/>
        <w:ind w:left="427"/>
        <w:jc w:val="both"/>
        <w:rPr>
          <w:rFonts w:eastAsia="Arial"/>
          <w:sz w:val="34"/>
          <w:szCs w:val="34"/>
        </w:rPr>
      </w:pPr>
      <w:r w:rsidRPr="00902033">
        <w:rPr>
          <w:rFonts w:eastAsia="Arial"/>
          <w:sz w:val="34"/>
          <w:szCs w:val="34"/>
        </w:rPr>
        <w:t>This instruction instructs to</w:t>
      </w:r>
      <w:r w:rsidR="00243925" w:rsidRPr="00902033">
        <w:rPr>
          <w:rFonts w:eastAsia="Arial"/>
          <w:sz w:val="34"/>
          <w:szCs w:val="34"/>
        </w:rPr>
        <w:t xml:space="preserve"> </w:t>
      </w:r>
      <w:r w:rsidR="00243925" w:rsidRPr="00902033">
        <w:rPr>
          <w:sz w:val="34"/>
          <w:szCs w:val="34"/>
        </w:rPr>
        <w:t>“</w:t>
      </w:r>
      <w:r w:rsidR="00243925" w:rsidRPr="00902033">
        <w:rPr>
          <w:rFonts w:eastAsia="Arial"/>
          <w:sz w:val="34"/>
          <w:szCs w:val="34"/>
        </w:rPr>
        <w:t>Add values at location 010 and 150, and save it to location 200</w:t>
      </w:r>
      <w:r w:rsidR="00243925" w:rsidRPr="00902033">
        <w:rPr>
          <w:w w:val="113"/>
          <w:sz w:val="34"/>
          <w:szCs w:val="34"/>
        </w:rPr>
        <w:t>”</w:t>
      </w:r>
    </w:p>
    <w:p w:rsidR="007D00C9" w:rsidRPr="00902033" w:rsidRDefault="00EB54BF" w:rsidP="009F1967">
      <w:pPr>
        <w:spacing w:line="276" w:lineRule="auto"/>
        <w:ind w:left="427" w:right="-46"/>
        <w:jc w:val="both"/>
        <w:rPr>
          <w:sz w:val="34"/>
          <w:szCs w:val="34"/>
        </w:rPr>
      </w:pPr>
      <w:r w:rsidRPr="00902033">
        <w:rPr>
          <w:rFonts w:eastAsia="Arial"/>
          <w:sz w:val="34"/>
          <w:szCs w:val="34"/>
        </w:rPr>
        <w:t>To follow O</w:t>
      </w:r>
      <w:r w:rsidR="00243925" w:rsidRPr="00902033">
        <w:rPr>
          <w:rFonts w:eastAsia="Arial"/>
          <w:sz w:val="34"/>
          <w:szCs w:val="34"/>
        </w:rPr>
        <w:t xml:space="preserve">rthogonal </w:t>
      </w:r>
      <w:r w:rsidRPr="00902033">
        <w:rPr>
          <w:rFonts w:eastAsia="Arial"/>
          <w:sz w:val="34"/>
          <w:szCs w:val="34"/>
        </w:rPr>
        <w:t xml:space="preserve">design the </w:t>
      </w:r>
      <w:r w:rsidR="00243925" w:rsidRPr="00902033">
        <w:rPr>
          <w:rFonts w:eastAsia="Arial"/>
          <w:sz w:val="34"/>
          <w:szCs w:val="34"/>
        </w:rPr>
        <w:t xml:space="preserve">subtract </w:t>
      </w:r>
      <w:r w:rsidRPr="00902033">
        <w:rPr>
          <w:rFonts w:eastAsia="Arial"/>
          <w:sz w:val="34"/>
          <w:szCs w:val="34"/>
        </w:rPr>
        <w:t xml:space="preserve">operation </w:t>
      </w:r>
      <w:r w:rsidR="00243925" w:rsidRPr="00902033">
        <w:rPr>
          <w:rFonts w:eastAsia="Arial"/>
          <w:sz w:val="34"/>
          <w:szCs w:val="34"/>
        </w:rPr>
        <w:t xml:space="preserve">should be </w:t>
      </w:r>
      <w:r w:rsidR="00243925" w:rsidRPr="00902033">
        <w:rPr>
          <w:w w:val="154"/>
          <w:sz w:val="34"/>
          <w:szCs w:val="34"/>
        </w:rPr>
        <w:t>‘</w:t>
      </w:r>
      <w:r w:rsidR="00243925" w:rsidRPr="00902033">
        <w:rPr>
          <w:rFonts w:eastAsia="Arial"/>
          <w:w w:val="102"/>
          <w:sz w:val="34"/>
          <w:szCs w:val="34"/>
        </w:rPr>
        <w:t>-1</w:t>
      </w:r>
      <w:r w:rsidR="00243925" w:rsidRPr="00902033">
        <w:rPr>
          <w:w w:val="154"/>
          <w:sz w:val="34"/>
          <w:szCs w:val="34"/>
        </w:rPr>
        <w:t>’</w:t>
      </w:r>
    </w:p>
    <w:p w:rsidR="00321C4C" w:rsidRPr="00902033" w:rsidRDefault="00321C4C" w:rsidP="009F1967">
      <w:pPr>
        <w:spacing w:line="276" w:lineRule="auto"/>
        <w:jc w:val="both"/>
        <w:rPr>
          <w:sz w:val="34"/>
          <w:szCs w:val="34"/>
        </w:rPr>
      </w:pPr>
    </w:p>
    <w:p w:rsidR="009E2128" w:rsidRPr="00902033" w:rsidRDefault="00243925" w:rsidP="00321C4C">
      <w:pPr>
        <w:spacing w:line="276" w:lineRule="auto"/>
        <w:jc w:val="both"/>
        <w:rPr>
          <w:rFonts w:eastAsia="Arial"/>
          <w:b/>
          <w:bCs/>
          <w:sz w:val="34"/>
          <w:szCs w:val="34"/>
        </w:rPr>
      </w:pPr>
      <w:r w:rsidRPr="00902033">
        <w:rPr>
          <w:rFonts w:eastAsia="Arial"/>
          <w:b/>
          <w:bCs/>
          <w:sz w:val="34"/>
          <w:szCs w:val="34"/>
        </w:rPr>
        <w:t>Arithmetic Operations</w:t>
      </w:r>
    </w:p>
    <w:p w:rsidR="007D00C9" w:rsidRPr="00902033" w:rsidRDefault="00243925" w:rsidP="00321C4C">
      <w:pPr>
        <w:spacing w:line="276" w:lineRule="auto"/>
        <w:jc w:val="both"/>
        <w:rPr>
          <w:rFonts w:eastAsia="Arial"/>
          <w:b/>
          <w:bCs/>
          <w:sz w:val="34"/>
          <w:szCs w:val="34"/>
        </w:rPr>
      </w:pPr>
      <w:r w:rsidRPr="00902033">
        <w:rPr>
          <w:rFonts w:eastAsia="Arial"/>
          <w:b/>
          <w:bCs/>
          <w:sz w:val="34"/>
          <w:szCs w:val="34"/>
        </w:rPr>
        <w:t>Comparisons</w:t>
      </w:r>
    </w:p>
    <w:p w:rsidR="007D00C9" w:rsidRPr="00902033" w:rsidRDefault="00243925" w:rsidP="00321C4C">
      <w:pPr>
        <w:spacing w:line="276" w:lineRule="auto"/>
        <w:ind w:right="629"/>
        <w:jc w:val="both"/>
        <w:rPr>
          <w:rFonts w:eastAsia="Arial"/>
          <w:sz w:val="34"/>
          <w:szCs w:val="34"/>
        </w:rPr>
      </w:pPr>
      <w:r w:rsidRPr="00902033">
        <w:rPr>
          <w:rFonts w:eastAsia="Arial"/>
          <w:sz w:val="34"/>
          <w:szCs w:val="34"/>
        </w:rPr>
        <w:t xml:space="preserve">Comparisons alter control </w:t>
      </w:r>
      <w:r w:rsidRPr="00902033">
        <w:rPr>
          <w:rFonts w:eastAsia="Arial"/>
          <w:w w:val="104"/>
          <w:sz w:val="34"/>
          <w:szCs w:val="34"/>
        </w:rPr>
        <w:t>flow</w:t>
      </w:r>
      <w:r w:rsidR="00321C4C" w:rsidRPr="00902033">
        <w:rPr>
          <w:rFonts w:eastAsia="Arial"/>
          <w:w w:val="104"/>
          <w:sz w:val="34"/>
          <w:szCs w:val="34"/>
        </w:rPr>
        <w:t xml:space="preserve"> of the program</w:t>
      </w:r>
    </w:p>
    <w:p w:rsidR="007D00C9" w:rsidRPr="00902033" w:rsidRDefault="00321C4C" w:rsidP="009F1967">
      <w:pPr>
        <w:spacing w:line="276" w:lineRule="auto"/>
        <w:ind w:left="395" w:right="901"/>
        <w:jc w:val="both"/>
        <w:rPr>
          <w:rFonts w:eastAsia="Courier New"/>
          <w:sz w:val="34"/>
          <w:szCs w:val="34"/>
        </w:rPr>
      </w:pPr>
      <w:r w:rsidRPr="00902033">
        <w:rPr>
          <w:rFonts w:eastAsia="Courier New"/>
          <w:w w:val="102"/>
          <w:sz w:val="34"/>
          <w:szCs w:val="34"/>
        </w:rPr>
        <w:t>If</w:t>
      </w:r>
      <w:r w:rsidR="00243925" w:rsidRPr="00902033">
        <w:rPr>
          <w:rFonts w:eastAsia="Courier New"/>
          <w:sz w:val="34"/>
          <w:szCs w:val="34"/>
        </w:rPr>
        <w:t xml:space="preserve"> </w:t>
      </w:r>
      <w:r w:rsidR="00243925" w:rsidRPr="00902033">
        <w:rPr>
          <w:rFonts w:eastAsia="Courier New"/>
          <w:i/>
          <w:sz w:val="34"/>
          <w:szCs w:val="34"/>
        </w:rPr>
        <w:t xml:space="preserve">x </w:t>
      </w:r>
      <w:r w:rsidR="00243925" w:rsidRPr="00902033">
        <w:rPr>
          <w:rFonts w:eastAsia="Courier New"/>
          <w:sz w:val="34"/>
          <w:szCs w:val="34"/>
        </w:rPr>
        <w:t xml:space="preserve">&lt; </w:t>
      </w:r>
      <w:r w:rsidR="00243925" w:rsidRPr="00902033">
        <w:rPr>
          <w:rFonts w:eastAsia="Courier New"/>
          <w:i/>
          <w:sz w:val="34"/>
          <w:szCs w:val="34"/>
        </w:rPr>
        <w:t xml:space="preserve">y </w:t>
      </w:r>
      <w:r w:rsidR="00243925" w:rsidRPr="00902033">
        <w:rPr>
          <w:rFonts w:eastAsia="Courier New"/>
          <w:sz w:val="34"/>
          <w:szCs w:val="34"/>
        </w:rPr>
        <w:t xml:space="preserve">then go to </w:t>
      </w:r>
      <w:r w:rsidR="00243925" w:rsidRPr="00902033">
        <w:rPr>
          <w:rFonts w:eastAsia="Courier New"/>
          <w:i/>
          <w:w w:val="102"/>
          <w:sz w:val="34"/>
          <w:szCs w:val="34"/>
        </w:rPr>
        <w:t>z</w:t>
      </w:r>
    </w:p>
    <w:p w:rsidR="005E734A" w:rsidRDefault="0047578D" w:rsidP="005E734A">
      <w:pPr>
        <w:spacing w:line="276" w:lineRule="auto"/>
        <w:ind w:right="-28"/>
        <w:jc w:val="both"/>
        <w:rPr>
          <w:rFonts w:eastAsia="Arial"/>
          <w:sz w:val="34"/>
          <w:szCs w:val="34"/>
        </w:rPr>
      </w:pPr>
      <w:r>
        <w:rPr>
          <w:rFonts w:eastAsia="Arial"/>
          <w:sz w:val="34"/>
          <w:szCs w:val="34"/>
        </w:rPr>
        <w:t>For example, the instruction</w:t>
      </w:r>
    </w:p>
    <w:p w:rsidR="0047578D" w:rsidRDefault="0047578D" w:rsidP="005E734A">
      <w:pPr>
        <w:spacing w:line="276" w:lineRule="auto"/>
        <w:ind w:right="-28"/>
        <w:jc w:val="both"/>
        <w:rPr>
          <w:rFonts w:eastAsia="Arial"/>
          <w:sz w:val="34"/>
          <w:szCs w:val="34"/>
        </w:rPr>
      </w:pPr>
      <w:r>
        <w:rPr>
          <w:rFonts w:eastAsia="Arial"/>
          <w:sz w:val="34"/>
          <w:szCs w:val="34"/>
        </w:rPr>
        <w:t>+4   200   201   035</w:t>
      </w:r>
    </w:p>
    <w:p w:rsidR="0047578D" w:rsidRPr="00902033" w:rsidRDefault="0047578D" w:rsidP="005E734A">
      <w:pPr>
        <w:spacing w:line="276" w:lineRule="auto"/>
        <w:ind w:right="-28"/>
        <w:jc w:val="both"/>
        <w:rPr>
          <w:rFonts w:eastAsia="Arial"/>
          <w:w w:val="102"/>
          <w:sz w:val="34"/>
          <w:szCs w:val="34"/>
        </w:rPr>
      </w:pPr>
      <w:r>
        <w:rPr>
          <w:rFonts w:eastAsia="Arial"/>
          <w:sz w:val="34"/>
          <w:szCs w:val="34"/>
        </w:rPr>
        <w:t>Means: if the contents of (data) location 200 equal the contents of (data) location 201, then go to the instruction in (program) location 035.</w:t>
      </w:r>
    </w:p>
    <w:p w:rsidR="005E734A" w:rsidRPr="00902033" w:rsidRDefault="005E734A" w:rsidP="005E734A">
      <w:pPr>
        <w:spacing w:line="276" w:lineRule="auto"/>
        <w:ind w:right="-28"/>
        <w:jc w:val="both"/>
        <w:rPr>
          <w:rFonts w:eastAsia="Arial"/>
          <w:w w:val="102"/>
          <w:sz w:val="34"/>
          <w:szCs w:val="34"/>
        </w:rPr>
      </w:pPr>
    </w:p>
    <w:p w:rsidR="007D00C9" w:rsidRPr="00902033" w:rsidRDefault="005E734A" w:rsidP="005E734A">
      <w:pPr>
        <w:spacing w:line="276" w:lineRule="auto"/>
        <w:ind w:right="-28"/>
        <w:jc w:val="both"/>
        <w:rPr>
          <w:rFonts w:eastAsia="Arial"/>
          <w:b/>
          <w:bCs/>
          <w:sz w:val="34"/>
          <w:szCs w:val="34"/>
        </w:rPr>
      </w:pPr>
      <w:r w:rsidRPr="00902033">
        <w:rPr>
          <w:rFonts w:eastAsia="Arial"/>
          <w:b/>
          <w:bCs/>
          <w:w w:val="102"/>
          <w:sz w:val="34"/>
          <w:szCs w:val="34"/>
        </w:rPr>
        <w:t>M</w:t>
      </w:r>
      <w:r w:rsidR="00243925" w:rsidRPr="00902033">
        <w:rPr>
          <w:rFonts w:eastAsia="Arial"/>
          <w:b/>
          <w:bCs/>
          <w:w w:val="104"/>
          <w:sz w:val="34"/>
          <w:szCs w:val="34"/>
        </w:rPr>
        <w:t>oving</w:t>
      </w:r>
    </w:p>
    <w:p w:rsidR="007D00C9" w:rsidRPr="00902033" w:rsidRDefault="00C05461" w:rsidP="00C05461">
      <w:pPr>
        <w:spacing w:line="276" w:lineRule="auto"/>
        <w:ind w:right="-33"/>
        <w:jc w:val="both"/>
        <w:rPr>
          <w:rFonts w:eastAsia="Arial"/>
          <w:w w:val="102"/>
          <w:position w:val="-3"/>
          <w:sz w:val="34"/>
          <w:szCs w:val="34"/>
        </w:rPr>
      </w:pPr>
      <w:r w:rsidRPr="00902033">
        <w:rPr>
          <w:rFonts w:eastAsia="Arial"/>
          <w:w w:val="102"/>
          <w:position w:val="-3"/>
          <w:sz w:val="34"/>
          <w:szCs w:val="34"/>
        </w:rPr>
        <w:t xml:space="preserve">Data </w:t>
      </w:r>
      <w:r w:rsidRPr="00902033">
        <w:rPr>
          <w:rFonts w:eastAsia="Arial"/>
          <w:position w:val="-3"/>
          <w:sz w:val="34"/>
          <w:szCs w:val="34"/>
        </w:rPr>
        <w:t>c</w:t>
      </w:r>
      <w:r w:rsidR="00243925" w:rsidRPr="00902033">
        <w:rPr>
          <w:rFonts w:eastAsia="Arial"/>
          <w:position w:val="-3"/>
          <w:sz w:val="34"/>
          <w:szCs w:val="34"/>
        </w:rPr>
        <w:t xml:space="preserve">ould </w:t>
      </w:r>
      <w:r w:rsidRPr="00902033">
        <w:rPr>
          <w:rFonts w:eastAsia="Arial"/>
          <w:position w:val="-3"/>
          <w:sz w:val="34"/>
          <w:szCs w:val="34"/>
        </w:rPr>
        <w:t>be moved by</w:t>
      </w:r>
      <w:r w:rsidR="00243925" w:rsidRPr="00902033">
        <w:rPr>
          <w:rFonts w:eastAsia="Arial"/>
          <w:position w:val="-3"/>
          <w:sz w:val="34"/>
          <w:szCs w:val="34"/>
        </w:rPr>
        <w:t xml:space="preserve"> </w:t>
      </w:r>
      <w:r w:rsidR="00243925" w:rsidRPr="00902033">
        <w:rPr>
          <w:position w:val="-3"/>
          <w:sz w:val="34"/>
          <w:szCs w:val="34"/>
        </w:rPr>
        <w:t>“</w:t>
      </w:r>
      <w:r w:rsidRPr="00902033">
        <w:rPr>
          <w:rFonts w:eastAsia="Arial"/>
          <w:position w:val="-3"/>
          <w:sz w:val="34"/>
          <w:szCs w:val="34"/>
        </w:rPr>
        <w:t>adding</w:t>
      </w:r>
      <w:r w:rsidR="00243925" w:rsidRPr="00902033">
        <w:rPr>
          <w:rFonts w:eastAsia="Arial"/>
          <w:position w:val="-3"/>
          <w:sz w:val="34"/>
          <w:szCs w:val="34"/>
        </w:rPr>
        <w:t xml:space="preserve"> 0</w:t>
      </w:r>
      <w:r w:rsidR="00243925" w:rsidRPr="00902033">
        <w:rPr>
          <w:position w:val="-3"/>
          <w:sz w:val="34"/>
          <w:szCs w:val="34"/>
        </w:rPr>
        <w:t xml:space="preserve">” </w:t>
      </w:r>
      <w:r w:rsidR="00243925" w:rsidRPr="00902033">
        <w:rPr>
          <w:rFonts w:eastAsia="Arial"/>
          <w:position w:val="-3"/>
          <w:sz w:val="34"/>
          <w:szCs w:val="34"/>
        </w:rPr>
        <w:t xml:space="preserve">to an address, but </w:t>
      </w:r>
      <w:r w:rsidR="00243925" w:rsidRPr="00902033">
        <w:rPr>
          <w:rFonts w:eastAsia="Arial"/>
          <w:w w:val="102"/>
          <w:position w:val="-3"/>
          <w:sz w:val="34"/>
          <w:szCs w:val="34"/>
        </w:rPr>
        <w:t>that</w:t>
      </w:r>
      <w:r w:rsidRPr="00902033">
        <w:rPr>
          <w:rFonts w:eastAsia="Arial"/>
          <w:w w:val="102"/>
          <w:position w:val="-3"/>
          <w:sz w:val="34"/>
          <w:szCs w:val="34"/>
        </w:rPr>
        <w:t xml:space="preserve"> operation is expensive so the new operation should be assigned to move data.</w:t>
      </w:r>
    </w:p>
    <w:p w:rsidR="00C05461" w:rsidRPr="00902033" w:rsidRDefault="00C05461" w:rsidP="00C05461">
      <w:pPr>
        <w:spacing w:line="276" w:lineRule="auto"/>
        <w:ind w:right="-33"/>
        <w:jc w:val="both"/>
        <w:rPr>
          <w:rFonts w:eastAsia="Arial"/>
          <w:w w:val="102"/>
          <w:position w:val="-3"/>
          <w:sz w:val="34"/>
          <w:szCs w:val="34"/>
        </w:rPr>
      </w:pPr>
      <w:r w:rsidRPr="00902033">
        <w:rPr>
          <w:rFonts w:eastAsia="Arial"/>
          <w:w w:val="102"/>
          <w:position w:val="-3"/>
          <w:sz w:val="34"/>
          <w:szCs w:val="34"/>
        </w:rPr>
        <w:t xml:space="preserve"> + </w:t>
      </w:r>
      <w:r w:rsidR="0047578D" w:rsidRPr="00902033">
        <w:rPr>
          <w:rFonts w:eastAsia="Arial"/>
          <w:w w:val="102"/>
          <w:position w:val="-3"/>
          <w:sz w:val="34"/>
          <w:szCs w:val="34"/>
        </w:rPr>
        <w:t>0 150</w:t>
      </w:r>
      <w:r w:rsidRPr="00902033">
        <w:rPr>
          <w:rFonts w:eastAsia="Arial"/>
          <w:w w:val="102"/>
          <w:position w:val="-3"/>
          <w:sz w:val="34"/>
          <w:szCs w:val="34"/>
        </w:rPr>
        <w:t xml:space="preserve"> 000 200 (First operand is source, third operand is destination while second operand is not used)</w:t>
      </w:r>
    </w:p>
    <w:p w:rsidR="0070517E" w:rsidRDefault="0070517E" w:rsidP="00C05461">
      <w:pPr>
        <w:spacing w:line="276" w:lineRule="auto"/>
        <w:ind w:right="-33"/>
        <w:jc w:val="both"/>
        <w:rPr>
          <w:rFonts w:eastAsia="Arial"/>
          <w:w w:val="102"/>
          <w:position w:val="-3"/>
          <w:sz w:val="34"/>
          <w:szCs w:val="34"/>
        </w:rPr>
      </w:pPr>
    </w:p>
    <w:p w:rsidR="007D00C9" w:rsidRDefault="0070517E" w:rsidP="0040695A">
      <w:pPr>
        <w:spacing w:line="276" w:lineRule="auto"/>
        <w:ind w:right="-33"/>
        <w:jc w:val="both"/>
        <w:rPr>
          <w:rFonts w:eastAsia="Arial"/>
          <w:b/>
          <w:bCs/>
          <w:w w:val="102"/>
          <w:position w:val="-3"/>
          <w:sz w:val="34"/>
          <w:szCs w:val="34"/>
        </w:rPr>
      </w:pPr>
      <w:r w:rsidRPr="00902033">
        <w:rPr>
          <w:rFonts w:eastAsia="Arial"/>
          <w:b/>
          <w:bCs/>
          <w:w w:val="102"/>
          <w:position w:val="-3"/>
          <w:sz w:val="34"/>
          <w:szCs w:val="34"/>
        </w:rPr>
        <w:lastRenderedPageBreak/>
        <w:t>Indexing</w:t>
      </w:r>
    </w:p>
    <w:p w:rsidR="0047578D" w:rsidRDefault="00FC3692" w:rsidP="0040695A">
      <w:pPr>
        <w:spacing w:line="276" w:lineRule="auto"/>
        <w:ind w:right="-33"/>
        <w:jc w:val="both"/>
        <w:rPr>
          <w:sz w:val="34"/>
          <w:szCs w:val="34"/>
          <w:vertAlign w:val="subscript"/>
        </w:rPr>
      </w:pPr>
      <w:r>
        <w:rPr>
          <w:rFonts w:eastAsia="Arial"/>
          <w:bCs/>
          <w:noProof/>
          <w:position w:val="-3"/>
          <w:sz w:val="34"/>
          <w:szCs w:val="34"/>
        </w:rPr>
        <mc:AlternateContent>
          <mc:Choice Requires="wps">
            <w:drawing>
              <wp:anchor distT="0" distB="0" distL="114300" distR="114300" simplePos="0" relativeHeight="251661312" behindDoc="0" locked="0" layoutInCell="1" allowOverlap="1" wp14:anchorId="579F5C34" wp14:editId="17A12E67">
                <wp:simplePos x="0" y="0"/>
                <wp:positionH relativeFrom="column">
                  <wp:posOffset>5708650</wp:posOffset>
                </wp:positionH>
                <wp:positionV relativeFrom="paragraph">
                  <wp:posOffset>1841500</wp:posOffset>
                </wp:positionV>
                <wp:extent cx="1619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619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449.5pt;margin-top:145pt;width:1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" strokecolor="black [3213]">
                <v:stroke endarrow="open"/>
              </v:shape>
            </w:pict>
          </mc:Fallback>
        </mc:AlternateContent>
      </w:r>
      <w:r>
        <w:rPr>
          <w:rFonts w:eastAsia="Arial"/>
          <w:bCs/>
          <w:noProof/>
          <w:position w:val="-3"/>
          <w:sz w:val="34"/>
          <w:szCs w:val="34"/>
        </w:rPr>
        <mc:AlternateContent>
          <mc:Choice Requires="wps">
            <w:drawing>
              <wp:anchor distT="0" distB="0" distL="114300" distR="114300" simplePos="0" relativeHeight="251659264" behindDoc="0" locked="0" layoutInCell="1" allowOverlap="1" wp14:anchorId="04158B68" wp14:editId="4991B78C">
                <wp:simplePos x="0" y="0"/>
                <wp:positionH relativeFrom="column">
                  <wp:posOffset>4908550</wp:posOffset>
                </wp:positionH>
                <wp:positionV relativeFrom="paragraph">
                  <wp:posOffset>1831975</wp:posOffset>
                </wp:positionV>
                <wp:extent cx="16192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1619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386.5pt;margin-top:144.25pt;width:12.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" strokecolor="black [3213]">
                <v:stroke endarrow="open"/>
              </v:shape>
            </w:pict>
          </mc:Fallback>
        </mc:AlternateContent>
      </w:r>
      <w:r w:rsidR="0047578D" w:rsidRPr="0047578D">
        <w:rPr>
          <w:rFonts w:eastAsia="Arial"/>
          <w:bCs/>
          <w:w w:val="102"/>
          <w:position w:val="-3"/>
          <w:sz w:val="34"/>
          <w:szCs w:val="34"/>
        </w:rPr>
        <w:t>One</w:t>
      </w:r>
      <w:r w:rsidR="0047578D">
        <w:rPr>
          <w:rFonts w:eastAsia="Arial"/>
          <w:bCs/>
          <w:w w:val="102"/>
          <w:position w:val="-3"/>
          <w:sz w:val="34"/>
          <w:szCs w:val="34"/>
        </w:rPr>
        <w:t xml:space="preserve"> of the justifications for our pseudo-code was that it provided built-in indexing, so we will turn to the design of this facility next. To perform indexing we will need the address of the array and the index variable, thus consuming two of the three address fields in the instruction</w:t>
      </w:r>
      <w:r>
        <w:rPr>
          <w:rFonts w:eastAsia="Arial"/>
          <w:bCs/>
          <w:w w:val="102"/>
          <w:position w:val="-3"/>
          <w:sz w:val="34"/>
          <w:szCs w:val="34"/>
        </w:rPr>
        <w:t>. Therefore, the only operations we can perform directly on array elements are to move them to or from other locations. We can use the codes +6 and -6 to move from or to an array: x</w:t>
      </w:r>
      <w:r>
        <w:rPr>
          <w:rFonts w:eastAsia="Arial"/>
          <w:bCs/>
          <w:w w:val="102"/>
          <w:position w:val="-3"/>
          <w:sz w:val="34"/>
          <w:szCs w:val="34"/>
          <w:vertAlign w:val="subscript"/>
        </w:rPr>
        <w:t xml:space="preserve">i </w:t>
      </w:r>
      <w:r>
        <w:rPr>
          <w:sz w:val="34"/>
          <w:szCs w:val="34"/>
        </w:rPr>
        <w:t xml:space="preserve">  z and x   </w:t>
      </w:r>
      <w:proofErr w:type="spellStart"/>
      <w:r>
        <w:rPr>
          <w:sz w:val="34"/>
          <w:szCs w:val="34"/>
        </w:rPr>
        <w:t>y</w:t>
      </w:r>
      <w:r>
        <w:rPr>
          <w:sz w:val="34"/>
          <w:szCs w:val="34"/>
          <w:vertAlign w:val="subscript"/>
        </w:rPr>
        <w:t>i</w:t>
      </w:r>
      <w:proofErr w:type="spellEnd"/>
      <w:r>
        <w:rPr>
          <w:sz w:val="34"/>
          <w:szCs w:val="34"/>
          <w:vertAlign w:val="subscript"/>
        </w:rPr>
        <w:t>.</w:t>
      </w:r>
    </w:p>
    <w:p w:rsidR="00FC3692" w:rsidRDefault="00FC3692" w:rsidP="0040695A">
      <w:pPr>
        <w:spacing w:line="276" w:lineRule="auto"/>
        <w:ind w:right="-33"/>
        <w:jc w:val="both"/>
        <w:rPr>
          <w:sz w:val="34"/>
          <w:szCs w:val="34"/>
        </w:rPr>
      </w:pPr>
      <w:r>
        <w:rPr>
          <w:sz w:val="34"/>
          <w:szCs w:val="34"/>
        </w:rPr>
        <w:t>The formats of these operations are</w:t>
      </w:r>
    </w:p>
    <w:p w:rsidR="00FC3692" w:rsidRPr="00FC3692" w:rsidRDefault="00FC3692" w:rsidP="0040695A">
      <w:pPr>
        <w:spacing w:line="276" w:lineRule="auto"/>
        <w:ind w:right="-33"/>
        <w:jc w:val="both"/>
        <w:rPr>
          <w:i/>
          <w:sz w:val="34"/>
          <w:szCs w:val="34"/>
        </w:rPr>
      </w:pPr>
      <w:r>
        <w:rPr>
          <w:sz w:val="34"/>
          <w:szCs w:val="34"/>
        </w:rPr>
        <w:t xml:space="preserve">  </w:t>
      </w:r>
      <w:r w:rsidRPr="00FC3692">
        <w:rPr>
          <w:i/>
          <w:sz w:val="34"/>
          <w:szCs w:val="34"/>
        </w:rPr>
        <w:t xml:space="preserve">+6 xxx iii </w:t>
      </w:r>
      <w:proofErr w:type="spellStart"/>
      <w:r w:rsidRPr="00FC3692">
        <w:rPr>
          <w:i/>
          <w:sz w:val="34"/>
          <w:szCs w:val="34"/>
        </w:rPr>
        <w:t>zzz</w:t>
      </w:r>
      <w:proofErr w:type="spellEnd"/>
    </w:p>
    <w:p w:rsidR="00FC3692" w:rsidRPr="00FC3692" w:rsidRDefault="00FC3692" w:rsidP="0040695A">
      <w:pPr>
        <w:spacing w:line="276" w:lineRule="auto"/>
        <w:ind w:right="-33"/>
        <w:jc w:val="both"/>
        <w:rPr>
          <w:i/>
          <w:sz w:val="34"/>
          <w:szCs w:val="34"/>
        </w:rPr>
      </w:pPr>
      <w:r w:rsidRPr="00FC3692">
        <w:rPr>
          <w:i/>
          <w:sz w:val="34"/>
          <w:szCs w:val="34"/>
        </w:rPr>
        <w:t xml:space="preserve">  -6 xxx </w:t>
      </w:r>
      <w:proofErr w:type="spellStart"/>
      <w:r w:rsidRPr="00FC3692">
        <w:rPr>
          <w:i/>
          <w:sz w:val="34"/>
          <w:szCs w:val="34"/>
        </w:rPr>
        <w:t>yyy</w:t>
      </w:r>
      <w:proofErr w:type="spellEnd"/>
      <w:r w:rsidRPr="00FC3692">
        <w:rPr>
          <w:i/>
          <w:sz w:val="34"/>
          <w:szCs w:val="34"/>
        </w:rPr>
        <w:t xml:space="preserve"> iii</w:t>
      </w:r>
    </w:p>
    <w:p w:rsidR="00144D98" w:rsidRDefault="007B5FFE" w:rsidP="008D655A">
      <w:pPr>
        <w:spacing w:line="276" w:lineRule="auto"/>
        <w:jc w:val="both"/>
        <w:rPr>
          <w:rFonts w:eastAsia="Arial"/>
          <w:sz w:val="34"/>
          <w:szCs w:val="34"/>
        </w:rPr>
      </w:pPr>
      <w:r>
        <w:rPr>
          <w:rFonts w:eastAsia="Arial"/>
          <w:sz w:val="34"/>
          <w:szCs w:val="34"/>
        </w:rPr>
        <w:t>E.g</w:t>
      </w:r>
      <w:r w:rsidR="00144D98">
        <w:rPr>
          <w:rFonts w:eastAsia="Arial"/>
          <w:sz w:val="34"/>
          <w:szCs w:val="34"/>
        </w:rPr>
        <w:t>. if there is a 100-element array beginning at location 250 in data memory, and location 050 contains 17,</w:t>
      </w:r>
      <w:r>
        <w:rPr>
          <w:rFonts w:eastAsia="Arial"/>
          <w:sz w:val="34"/>
          <w:szCs w:val="34"/>
        </w:rPr>
        <w:t xml:space="preserve"> </w:t>
      </w:r>
      <w:r w:rsidR="00144D98">
        <w:rPr>
          <w:rFonts w:eastAsia="Arial"/>
          <w:sz w:val="34"/>
          <w:szCs w:val="34"/>
        </w:rPr>
        <w:t>then</w:t>
      </w:r>
    </w:p>
    <w:p w:rsidR="00144D98" w:rsidRDefault="00144D98" w:rsidP="008D655A">
      <w:pPr>
        <w:spacing w:line="276" w:lineRule="auto"/>
        <w:jc w:val="both"/>
        <w:rPr>
          <w:rFonts w:eastAsia="Arial"/>
          <w:sz w:val="34"/>
          <w:szCs w:val="34"/>
        </w:rPr>
      </w:pPr>
      <w:r>
        <w:rPr>
          <w:rFonts w:eastAsia="Arial"/>
          <w:sz w:val="34"/>
          <w:szCs w:val="34"/>
        </w:rPr>
        <w:t>+6 250 050 803</w:t>
      </w:r>
    </w:p>
    <w:p w:rsidR="00144D98" w:rsidRDefault="00144D98" w:rsidP="008D655A">
      <w:pPr>
        <w:spacing w:line="276" w:lineRule="auto"/>
        <w:jc w:val="both"/>
        <w:rPr>
          <w:rFonts w:eastAsia="Arial"/>
          <w:sz w:val="34"/>
          <w:szCs w:val="34"/>
        </w:rPr>
      </w:pPr>
      <w:r>
        <w:rPr>
          <w:rFonts w:eastAsia="Arial"/>
          <w:sz w:val="34"/>
          <w:szCs w:val="34"/>
        </w:rPr>
        <w:t>will move the contents of location 267(=250+17) to location 803.</w:t>
      </w:r>
    </w:p>
    <w:p w:rsidR="00144D98" w:rsidRDefault="00144D98" w:rsidP="008D655A">
      <w:pPr>
        <w:spacing w:line="276" w:lineRule="auto"/>
        <w:jc w:val="both"/>
        <w:rPr>
          <w:rFonts w:eastAsia="Arial"/>
          <w:sz w:val="34"/>
          <w:szCs w:val="34"/>
        </w:rPr>
      </w:pPr>
      <w:r>
        <w:rPr>
          <w:rFonts w:eastAsia="Arial"/>
          <w:sz w:val="34"/>
          <w:szCs w:val="34"/>
        </w:rPr>
        <w:t>Similarly,</w:t>
      </w:r>
    </w:p>
    <w:p w:rsidR="00144D98" w:rsidRDefault="00144D98" w:rsidP="008D655A">
      <w:pPr>
        <w:spacing w:line="276" w:lineRule="auto"/>
        <w:jc w:val="both"/>
        <w:rPr>
          <w:rFonts w:eastAsia="Arial"/>
          <w:sz w:val="34"/>
          <w:szCs w:val="34"/>
        </w:rPr>
      </w:pPr>
      <w:r>
        <w:rPr>
          <w:rFonts w:eastAsia="Arial"/>
          <w:sz w:val="34"/>
          <w:szCs w:val="34"/>
        </w:rPr>
        <w:t>-6 722 250 050</w:t>
      </w:r>
    </w:p>
    <w:p w:rsidR="00144D98" w:rsidRDefault="00144D98" w:rsidP="008D655A">
      <w:pPr>
        <w:spacing w:line="276" w:lineRule="auto"/>
        <w:jc w:val="both"/>
        <w:rPr>
          <w:rFonts w:eastAsia="Arial"/>
          <w:sz w:val="34"/>
          <w:szCs w:val="34"/>
        </w:rPr>
      </w:pPr>
      <w:r>
        <w:rPr>
          <w:rFonts w:eastAsia="Arial"/>
          <w:sz w:val="34"/>
          <w:szCs w:val="34"/>
        </w:rPr>
        <w:t>will move the contents of location 722 to location 267.</w:t>
      </w:r>
    </w:p>
    <w:p w:rsidR="00144D98" w:rsidRPr="00902033" w:rsidRDefault="00144D98" w:rsidP="008D655A">
      <w:pPr>
        <w:spacing w:line="276" w:lineRule="auto"/>
        <w:jc w:val="both"/>
        <w:rPr>
          <w:rFonts w:eastAsia="Arial"/>
          <w:sz w:val="34"/>
          <w:szCs w:val="34"/>
        </w:rPr>
      </w:pPr>
    </w:p>
    <w:p w:rsidR="007D00C9" w:rsidRPr="00902033" w:rsidRDefault="00243925" w:rsidP="008D655A">
      <w:pPr>
        <w:spacing w:line="276" w:lineRule="auto"/>
        <w:jc w:val="both"/>
        <w:rPr>
          <w:rFonts w:eastAsia="Arial"/>
          <w:b/>
          <w:bCs/>
          <w:sz w:val="34"/>
          <w:szCs w:val="34"/>
        </w:rPr>
      </w:pPr>
      <w:r w:rsidRPr="00902033">
        <w:rPr>
          <w:rFonts w:eastAsia="Arial"/>
          <w:b/>
          <w:bCs/>
          <w:sz w:val="34"/>
          <w:szCs w:val="34"/>
        </w:rPr>
        <w:t>Looping</w:t>
      </w:r>
    </w:p>
    <w:p w:rsidR="008D655A" w:rsidRDefault="008D655A" w:rsidP="009F1967">
      <w:pPr>
        <w:spacing w:line="276" w:lineRule="auto"/>
        <w:ind w:left="11"/>
        <w:jc w:val="both"/>
        <w:rPr>
          <w:rFonts w:eastAsia="Arial"/>
          <w:i/>
          <w:sz w:val="24"/>
          <w:szCs w:val="24"/>
        </w:rPr>
      </w:pPr>
      <w:r w:rsidRPr="00ED5B19">
        <w:rPr>
          <w:noProof/>
        </w:rPr>
        <w:drawing>
          <wp:inline distT="0" distB="0" distL="0" distR="0" wp14:anchorId="6F380283" wp14:editId="52C5531A">
            <wp:extent cx="46482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2171700"/>
                    </a:xfrm>
                    <a:prstGeom prst="rect">
                      <a:avLst/>
                    </a:prstGeom>
                  </pic:spPr>
                </pic:pic>
              </a:graphicData>
            </a:graphic>
          </wp:inline>
        </w:drawing>
      </w:r>
      <w:r w:rsidRPr="00ED5B19">
        <w:rPr>
          <w:rFonts w:eastAsia="Arial"/>
          <w:i/>
          <w:sz w:val="24"/>
          <w:szCs w:val="24"/>
        </w:rPr>
        <w:t xml:space="preserve"> </w:t>
      </w:r>
    </w:p>
    <w:p w:rsidR="008A0EBB" w:rsidRPr="00ED7F16" w:rsidRDefault="008A0EBB" w:rsidP="009F1967">
      <w:pPr>
        <w:spacing w:line="276" w:lineRule="auto"/>
        <w:ind w:left="11"/>
        <w:jc w:val="both"/>
        <w:rPr>
          <w:rFonts w:eastAsia="Arial"/>
          <w:sz w:val="36"/>
          <w:szCs w:val="36"/>
        </w:rPr>
      </w:pPr>
      <w:r w:rsidRPr="00ED7F16">
        <w:rPr>
          <w:rFonts w:eastAsia="Arial"/>
          <w:sz w:val="36"/>
          <w:szCs w:val="36"/>
        </w:rPr>
        <w:t xml:space="preserve">The operation increments location iii and loops to instruction </w:t>
      </w:r>
      <w:proofErr w:type="spellStart"/>
      <w:r w:rsidRPr="00ED7F16">
        <w:rPr>
          <w:rFonts w:eastAsia="Arial"/>
          <w:sz w:val="36"/>
          <w:szCs w:val="36"/>
        </w:rPr>
        <w:t>ddd</w:t>
      </w:r>
      <w:proofErr w:type="spellEnd"/>
      <w:r w:rsidRPr="00ED7F16">
        <w:rPr>
          <w:rFonts w:eastAsia="Arial"/>
          <w:sz w:val="36"/>
          <w:szCs w:val="36"/>
        </w:rPr>
        <w:t xml:space="preserve"> if the result is less than the contents of </w:t>
      </w:r>
      <w:proofErr w:type="spellStart"/>
      <w:r w:rsidRPr="00ED7F16">
        <w:rPr>
          <w:rFonts w:eastAsia="Arial"/>
          <w:sz w:val="36"/>
          <w:szCs w:val="36"/>
        </w:rPr>
        <w:t>nnn</w:t>
      </w:r>
      <w:proofErr w:type="spellEnd"/>
      <w:r w:rsidRPr="00ED7F16">
        <w:rPr>
          <w:rFonts w:eastAsia="Arial"/>
          <w:sz w:val="36"/>
          <w:szCs w:val="36"/>
        </w:rPr>
        <w:t>.</w:t>
      </w:r>
    </w:p>
    <w:p w:rsidR="008D655A" w:rsidRPr="00902033" w:rsidRDefault="008D655A" w:rsidP="009F1967">
      <w:pPr>
        <w:spacing w:line="276" w:lineRule="auto"/>
        <w:ind w:left="11"/>
        <w:jc w:val="both"/>
        <w:rPr>
          <w:rFonts w:eastAsia="Arial"/>
          <w:b/>
          <w:bCs/>
          <w:iCs/>
          <w:sz w:val="34"/>
          <w:szCs w:val="34"/>
        </w:rPr>
      </w:pPr>
      <w:r w:rsidRPr="00902033">
        <w:rPr>
          <w:rFonts w:eastAsia="Arial"/>
          <w:b/>
          <w:bCs/>
          <w:iCs/>
          <w:sz w:val="34"/>
          <w:szCs w:val="34"/>
        </w:rPr>
        <w:lastRenderedPageBreak/>
        <w:t>Input/output</w:t>
      </w:r>
    </w:p>
    <w:p w:rsidR="00DE5981" w:rsidRPr="00902033" w:rsidRDefault="00DE5981" w:rsidP="00DE5981">
      <w:pPr>
        <w:spacing w:line="276" w:lineRule="auto"/>
        <w:ind w:right="70"/>
        <w:jc w:val="both"/>
        <w:rPr>
          <w:rFonts w:eastAsia="Arial"/>
          <w:sz w:val="34"/>
          <w:szCs w:val="34"/>
        </w:rPr>
      </w:pPr>
      <w:r w:rsidRPr="00902033">
        <w:rPr>
          <w:rFonts w:eastAsia="Arial"/>
          <w:sz w:val="34"/>
          <w:szCs w:val="34"/>
        </w:rPr>
        <w:t xml:space="preserve">Program needs to read data from </w:t>
      </w:r>
      <w:r w:rsidRPr="00902033">
        <w:rPr>
          <w:rFonts w:eastAsia="Arial"/>
          <w:w w:val="104"/>
          <w:sz w:val="34"/>
          <w:szCs w:val="34"/>
        </w:rPr>
        <w:t xml:space="preserve">input </w:t>
      </w:r>
      <w:r w:rsidRPr="00902033">
        <w:rPr>
          <w:rFonts w:eastAsia="Arial"/>
          <w:sz w:val="34"/>
          <w:szCs w:val="34"/>
        </w:rPr>
        <w:t xml:space="preserve">and write data to </w:t>
      </w:r>
      <w:r w:rsidRPr="00902033">
        <w:rPr>
          <w:rFonts w:eastAsia="Arial"/>
          <w:w w:val="104"/>
          <w:sz w:val="34"/>
          <w:szCs w:val="34"/>
        </w:rPr>
        <w:t>output.</w:t>
      </w:r>
    </w:p>
    <w:p w:rsidR="00DE5981" w:rsidRPr="00902033" w:rsidRDefault="00DE5981" w:rsidP="00DE5981">
      <w:pPr>
        <w:pStyle w:val="ListParagraph"/>
        <w:numPr>
          <w:ilvl w:val="0"/>
          <w:numId w:val="14"/>
        </w:numPr>
        <w:spacing w:line="276" w:lineRule="auto"/>
        <w:ind w:right="-28"/>
        <w:jc w:val="both"/>
        <w:rPr>
          <w:rFonts w:eastAsia="Arial"/>
          <w:sz w:val="34"/>
          <w:szCs w:val="34"/>
        </w:rPr>
      </w:pPr>
      <w:r w:rsidRPr="00902033">
        <w:rPr>
          <w:rFonts w:eastAsia="Arial"/>
          <w:sz w:val="34"/>
          <w:szCs w:val="34"/>
        </w:rPr>
        <w:t xml:space="preserve">Needs only a memory location to read </w:t>
      </w:r>
      <w:r w:rsidRPr="00902033">
        <w:rPr>
          <w:rFonts w:eastAsia="Arial"/>
          <w:w w:val="102"/>
          <w:sz w:val="34"/>
          <w:szCs w:val="34"/>
        </w:rPr>
        <w:t xml:space="preserve">from </w:t>
      </w:r>
      <w:r w:rsidRPr="00902033">
        <w:rPr>
          <w:rFonts w:eastAsia="Arial"/>
          <w:sz w:val="34"/>
          <w:szCs w:val="34"/>
        </w:rPr>
        <w:t xml:space="preserve">or write </w:t>
      </w:r>
      <w:r w:rsidRPr="00902033">
        <w:rPr>
          <w:rFonts w:eastAsia="Arial"/>
          <w:w w:val="102"/>
          <w:sz w:val="34"/>
          <w:szCs w:val="34"/>
        </w:rPr>
        <w:t>to</w:t>
      </w:r>
    </w:p>
    <w:p w:rsidR="00DE5981" w:rsidRPr="00902033" w:rsidRDefault="00DE5981" w:rsidP="00DE5981">
      <w:pPr>
        <w:pStyle w:val="ListParagraph"/>
        <w:numPr>
          <w:ilvl w:val="0"/>
          <w:numId w:val="14"/>
        </w:numPr>
        <w:spacing w:line="276" w:lineRule="auto"/>
        <w:jc w:val="both"/>
        <w:rPr>
          <w:sz w:val="34"/>
          <w:szCs w:val="34"/>
        </w:rPr>
      </w:pPr>
      <w:r w:rsidRPr="00902033">
        <w:rPr>
          <w:rFonts w:eastAsia="Arial"/>
          <w:sz w:val="34"/>
          <w:szCs w:val="34"/>
        </w:rPr>
        <w:t xml:space="preserve">Read: </w:t>
      </w:r>
      <w:r w:rsidRPr="00902033">
        <w:rPr>
          <w:sz w:val="34"/>
          <w:szCs w:val="34"/>
        </w:rPr>
        <w:t>“</w:t>
      </w:r>
      <w:r w:rsidRPr="00902033">
        <w:rPr>
          <w:rFonts w:eastAsia="Courier New"/>
          <w:sz w:val="34"/>
          <w:szCs w:val="34"/>
        </w:rPr>
        <w:t xml:space="preserve">+8 000 000 </w:t>
      </w:r>
      <w:r w:rsidRPr="00902033">
        <w:rPr>
          <w:rFonts w:eastAsia="Courier New"/>
          <w:w w:val="102"/>
          <w:sz w:val="34"/>
          <w:szCs w:val="34"/>
        </w:rPr>
        <w:t>dst</w:t>
      </w:r>
      <w:r w:rsidRPr="00902033">
        <w:rPr>
          <w:w w:val="115"/>
          <w:sz w:val="34"/>
          <w:szCs w:val="34"/>
        </w:rPr>
        <w:t>”</w:t>
      </w:r>
    </w:p>
    <w:p w:rsidR="008D655A" w:rsidRPr="00902033" w:rsidRDefault="00DE5981" w:rsidP="00DE5981">
      <w:pPr>
        <w:pStyle w:val="ListParagraph"/>
        <w:numPr>
          <w:ilvl w:val="0"/>
          <w:numId w:val="14"/>
        </w:numPr>
        <w:spacing w:line="276" w:lineRule="auto"/>
        <w:jc w:val="both"/>
        <w:rPr>
          <w:w w:val="115"/>
          <w:sz w:val="34"/>
          <w:szCs w:val="34"/>
        </w:rPr>
      </w:pPr>
      <w:r w:rsidRPr="00902033">
        <w:rPr>
          <w:rFonts w:eastAsia="Arial"/>
          <w:sz w:val="34"/>
          <w:szCs w:val="34"/>
        </w:rPr>
        <w:t xml:space="preserve">Print: </w:t>
      </w:r>
      <w:r w:rsidRPr="00902033">
        <w:rPr>
          <w:sz w:val="34"/>
          <w:szCs w:val="34"/>
        </w:rPr>
        <w:t>“</w:t>
      </w:r>
      <w:r w:rsidRPr="00902033">
        <w:rPr>
          <w:rFonts w:eastAsia="Courier New"/>
          <w:sz w:val="34"/>
          <w:szCs w:val="34"/>
        </w:rPr>
        <w:t xml:space="preserve">-8 000 000 </w:t>
      </w:r>
      <w:r w:rsidRPr="00902033">
        <w:rPr>
          <w:rFonts w:eastAsia="Courier New"/>
          <w:w w:val="102"/>
          <w:sz w:val="34"/>
          <w:szCs w:val="34"/>
        </w:rPr>
        <w:t>src</w:t>
      </w:r>
      <w:r w:rsidRPr="00902033">
        <w:rPr>
          <w:w w:val="115"/>
          <w:sz w:val="34"/>
          <w:szCs w:val="34"/>
        </w:rPr>
        <w:t>”</w:t>
      </w:r>
    </w:p>
    <w:p w:rsidR="00DE5981" w:rsidRPr="00ED5B19" w:rsidRDefault="00DE5981" w:rsidP="00DE5981">
      <w:pPr>
        <w:spacing w:line="276" w:lineRule="auto"/>
        <w:ind w:left="11" w:firstLine="416"/>
        <w:jc w:val="both"/>
        <w:rPr>
          <w:rFonts w:eastAsia="Arial"/>
          <w:iCs/>
          <w:sz w:val="24"/>
          <w:szCs w:val="24"/>
        </w:rPr>
      </w:pPr>
    </w:p>
    <w:p w:rsidR="005E734A" w:rsidRDefault="008D655A" w:rsidP="00DE5981">
      <w:pPr>
        <w:spacing w:line="276" w:lineRule="auto"/>
        <w:jc w:val="both"/>
        <w:rPr>
          <w:rFonts w:eastAsia="Arial"/>
          <w:b/>
          <w:bCs/>
          <w:i/>
          <w:iCs/>
          <w:w w:val="102"/>
          <w:sz w:val="34"/>
          <w:szCs w:val="34"/>
        </w:rPr>
      </w:pPr>
      <w:r w:rsidRPr="00902033">
        <w:rPr>
          <w:b/>
          <w:bCs/>
          <w:i/>
          <w:iCs/>
          <w:sz w:val="34"/>
          <w:szCs w:val="34"/>
        </w:rPr>
        <w:t xml:space="preserve">Language design must follow the abstraction principle i.e. </w:t>
      </w:r>
      <w:r w:rsidRPr="00902033">
        <w:rPr>
          <w:rFonts w:eastAsia="Arial"/>
          <w:b/>
          <w:bCs/>
          <w:i/>
          <w:iCs/>
          <w:sz w:val="34"/>
          <w:szCs w:val="34"/>
        </w:rPr>
        <w:t>a</w:t>
      </w:r>
      <w:r w:rsidR="00243925" w:rsidRPr="00902033">
        <w:rPr>
          <w:rFonts w:eastAsia="Arial"/>
          <w:b/>
          <w:bCs/>
          <w:i/>
          <w:iCs/>
          <w:sz w:val="34"/>
          <w:szCs w:val="34"/>
        </w:rPr>
        <w:t xml:space="preserve">void requiring something to be </w:t>
      </w:r>
      <w:r w:rsidR="00243925" w:rsidRPr="00902033">
        <w:rPr>
          <w:rFonts w:eastAsia="Arial"/>
          <w:b/>
          <w:bCs/>
          <w:i/>
          <w:iCs/>
          <w:w w:val="102"/>
          <w:sz w:val="34"/>
          <w:szCs w:val="34"/>
        </w:rPr>
        <w:t xml:space="preserve">stated </w:t>
      </w:r>
      <w:r w:rsidR="00243925" w:rsidRPr="00902033">
        <w:rPr>
          <w:rFonts w:eastAsia="Arial"/>
          <w:b/>
          <w:bCs/>
          <w:i/>
          <w:iCs/>
          <w:sz w:val="34"/>
          <w:szCs w:val="34"/>
        </w:rPr>
        <w:t xml:space="preserve">more than once; factor out the </w:t>
      </w:r>
      <w:r w:rsidR="00243925" w:rsidRPr="00902033">
        <w:rPr>
          <w:rFonts w:eastAsia="Arial"/>
          <w:b/>
          <w:bCs/>
          <w:i/>
          <w:iCs/>
          <w:w w:val="102"/>
          <w:sz w:val="34"/>
          <w:szCs w:val="34"/>
        </w:rPr>
        <w:t>recurring pattern.</w:t>
      </w:r>
    </w:p>
    <w:p w:rsidR="00B6503B" w:rsidRPr="00902033" w:rsidRDefault="00B6503B" w:rsidP="00DE5981">
      <w:pPr>
        <w:spacing w:line="276" w:lineRule="auto"/>
        <w:jc w:val="both"/>
        <w:rPr>
          <w:rFonts w:eastAsia="Arial"/>
          <w:b/>
          <w:bCs/>
          <w:i/>
          <w:iCs/>
          <w:w w:val="102"/>
          <w:sz w:val="34"/>
          <w:szCs w:val="34"/>
        </w:rPr>
      </w:pPr>
    </w:p>
    <w:p w:rsidR="007D00C9" w:rsidRPr="00902033" w:rsidRDefault="00DE5981" w:rsidP="00DE5981">
      <w:pPr>
        <w:spacing w:line="276" w:lineRule="auto"/>
        <w:jc w:val="both"/>
        <w:rPr>
          <w:rFonts w:eastAsia="Arial"/>
          <w:b/>
          <w:bCs/>
          <w:i/>
          <w:iCs/>
          <w:w w:val="102"/>
          <w:sz w:val="34"/>
          <w:szCs w:val="34"/>
        </w:rPr>
      </w:pPr>
      <w:r w:rsidRPr="00902033">
        <w:rPr>
          <w:b/>
          <w:bCs/>
          <w:sz w:val="34"/>
          <w:szCs w:val="34"/>
        </w:rPr>
        <w:t xml:space="preserve">Complete </w:t>
      </w:r>
      <w:r w:rsidR="00B6503B">
        <w:rPr>
          <w:b/>
          <w:bCs/>
          <w:sz w:val="34"/>
          <w:szCs w:val="34"/>
        </w:rPr>
        <w:t>Pseudo-Code operations</w:t>
      </w:r>
    </w:p>
    <w:p w:rsidR="007D00C9" w:rsidRDefault="0040695A" w:rsidP="00DE5981">
      <w:pPr>
        <w:spacing w:line="276" w:lineRule="auto"/>
        <w:ind w:left="427"/>
        <w:jc w:val="both"/>
        <w:rPr>
          <w:sz w:val="34"/>
          <w:szCs w:val="34"/>
        </w:rPr>
      </w:pPr>
      <w:r w:rsidRPr="00902033">
        <w:rPr>
          <w:noProof/>
          <w:sz w:val="34"/>
          <w:szCs w:val="34"/>
        </w:rPr>
        <w:drawing>
          <wp:inline distT="0" distB="0" distL="0" distR="0" wp14:anchorId="520BD752" wp14:editId="2B5046E0">
            <wp:extent cx="38290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2724150"/>
                    </a:xfrm>
                    <a:prstGeom prst="rect">
                      <a:avLst/>
                    </a:prstGeom>
                  </pic:spPr>
                </pic:pic>
              </a:graphicData>
            </a:graphic>
          </wp:inline>
        </w:drawing>
      </w:r>
      <w:r w:rsidRPr="00902033">
        <w:rPr>
          <w:sz w:val="34"/>
          <w:szCs w:val="34"/>
        </w:rPr>
        <w:t xml:space="preserve"> </w:t>
      </w:r>
    </w:p>
    <w:p w:rsidR="007B719E" w:rsidRDefault="007B719E" w:rsidP="00DE5981">
      <w:pPr>
        <w:spacing w:line="276" w:lineRule="auto"/>
        <w:ind w:left="427"/>
        <w:jc w:val="both"/>
        <w:rPr>
          <w:sz w:val="34"/>
          <w:szCs w:val="34"/>
        </w:rPr>
      </w:pPr>
    </w:p>
    <w:p w:rsidR="007B719E" w:rsidRPr="00902033" w:rsidRDefault="007B719E" w:rsidP="00DE5981">
      <w:pPr>
        <w:spacing w:line="276" w:lineRule="auto"/>
        <w:ind w:left="427"/>
        <w:jc w:val="both"/>
        <w:rPr>
          <w:sz w:val="34"/>
          <w:szCs w:val="34"/>
        </w:rPr>
        <w:sectPr w:rsidR="007B719E" w:rsidRPr="00902033" w:rsidSect="00243925">
          <w:headerReference w:type="default" r:id="rId10"/>
          <w:footerReference w:type="default" r:id="rId11"/>
          <w:pgSz w:w="12240" w:h="15840"/>
          <w:pgMar w:top="1060" w:right="740" w:bottom="280" w:left="1720" w:header="833" w:footer="841" w:gutter="0"/>
          <w:cols w:space="720"/>
        </w:sectPr>
      </w:pPr>
    </w:p>
    <w:p w:rsidR="007D00C9" w:rsidRDefault="00243925" w:rsidP="00DE5981">
      <w:pPr>
        <w:spacing w:line="276" w:lineRule="auto"/>
        <w:ind w:right="-59"/>
        <w:jc w:val="both"/>
        <w:rPr>
          <w:rFonts w:eastAsia="Arial"/>
          <w:b/>
          <w:bCs/>
          <w:sz w:val="34"/>
          <w:szCs w:val="34"/>
        </w:rPr>
      </w:pPr>
      <w:r w:rsidRPr="00902033">
        <w:rPr>
          <w:rFonts w:eastAsia="Arial"/>
          <w:b/>
          <w:bCs/>
          <w:sz w:val="34"/>
          <w:szCs w:val="34"/>
        </w:rPr>
        <w:lastRenderedPageBreak/>
        <w:t>Program Structure</w:t>
      </w:r>
    </w:p>
    <w:p w:rsidR="007B719E" w:rsidRDefault="007B719E" w:rsidP="00DE5981">
      <w:pPr>
        <w:spacing w:line="276" w:lineRule="auto"/>
        <w:ind w:right="-59"/>
        <w:jc w:val="both"/>
        <w:rPr>
          <w:rFonts w:eastAsia="Arial"/>
          <w:bCs/>
          <w:sz w:val="34"/>
          <w:szCs w:val="34"/>
        </w:rPr>
      </w:pPr>
      <w:r>
        <w:rPr>
          <w:rFonts w:eastAsia="Arial"/>
          <w:bCs/>
          <w:sz w:val="34"/>
          <w:szCs w:val="34"/>
        </w:rPr>
        <w:t>We now know how to write individual instructions, but we have not designed a means of constructing the program as a whole. The simplest solution to this problem is to have interpreter read initialization cards and their content in consecutive memory locations.</w:t>
      </w:r>
    </w:p>
    <w:p w:rsidR="007B719E" w:rsidRPr="007B719E" w:rsidRDefault="007B719E" w:rsidP="00DE5981">
      <w:pPr>
        <w:spacing w:line="276" w:lineRule="auto"/>
        <w:ind w:right="-59"/>
        <w:jc w:val="both"/>
        <w:rPr>
          <w:rFonts w:eastAsia="Arial"/>
          <w:bCs/>
          <w:sz w:val="34"/>
          <w:szCs w:val="34"/>
        </w:rPr>
      </w:pPr>
      <w:r>
        <w:rPr>
          <w:rFonts w:eastAsia="Arial"/>
          <w:bCs/>
          <w:sz w:val="34"/>
          <w:szCs w:val="34"/>
        </w:rPr>
        <w:t>Thus, the structure of a program is:</w:t>
      </w:r>
    </w:p>
    <w:p w:rsidR="007D00C9" w:rsidRDefault="00DE5981" w:rsidP="009F1967">
      <w:pPr>
        <w:spacing w:line="276" w:lineRule="auto"/>
        <w:jc w:val="both"/>
        <w:rPr>
          <w:sz w:val="34"/>
          <w:szCs w:val="34"/>
        </w:rPr>
      </w:pPr>
      <w:r w:rsidRPr="00902033">
        <w:rPr>
          <w:noProof/>
          <w:sz w:val="34"/>
          <w:szCs w:val="34"/>
        </w:rPr>
        <w:lastRenderedPageBreak/>
        <w:drawing>
          <wp:inline distT="0" distB="0" distL="0" distR="0" wp14:anchorId="41BBC0F0" wp14:editId="5AE58E8D">
            <wp:extent cx="14573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724025"/>
                    </a:xfrm>
                    <a:prstGeom prst="rect">
                      <a:avLst/>
                    </a:prstGeom>
                  </pic:spPr>
                </pic:pic>
              </a:graphicData>
            </a:graphic>
          </wp:inline>
        </w:drawing>
      </w:r>
    </w:p>
    <w:p w:rsidR="007B719E" w:rsidRDefault="007B719E" w:rsidP="009F1967">
      <w:pPr>
        <w:spacing w:line="276" w:lineRule="auto"/>
        <w:jc w:val="both"/>
        <w:rPr>
          <w:sz w:val="34"/>
          <w:szCs w:val="34"/>
        </w:rPr>
      </w:pPr>
      <w:r>
        <w:rPr>
          <w:sz w:val="34"/>
          <w:szCs w:val="34"/>
        </w:rPr>
        <w:t>We have used a card containing the “flag value” +9999999999 to separate the initial value from the program and the program from the input data. The loader reads in the initial data values and stores them in consecutive locations (starting with 000) in the data memory. The loader reads in the program instructions and stores them in consecutive locations (starting with 000) in the program memory. The loader does not read the input data; this is read by the user’s program whenever it executes a +8 instruction.</w:t>
      </w:r>
    </w:p>
    <w:p w:rsidR="007B719E" w:rsidRDefault="007B719E" w:rsidP="009F1967">
      <w:pPr>
        <w:spacing w:line="276" w:lineRule="auto"/>
        <w:jc w:val="both"/>
        <w:rPr>
          <w:sz w:val="34"/>
          <w:szCs w:val="34"/>
        </w:rPr>
      </w:pPr>
      <w:r>
        <w:rPr>
          <w:sz w:val="34"/>
          <w:szCs w:val="34"/>
        </w:rPr>
        <w:t>Therefore, the general structu</w:t>
      </w:r>
      <w:r w:rsidR="00193E89">
        <w:rPr>
          <w:sz w:val="34"/>
          <w:szCs w:val="34"/>
        </w:rPr>
        <w:t>re of a program is (1) declarat</w:t>
      </w:r>
      <w:r>
        <w:rPr>
          <w:sz w:val="34"/>
          <w:szCs w:val="34"/>
        </w:rPr>
        <w:t>ions (2)</w:t>
      </w:r>
      <w:r w:rsidR="00193E89">
        <w:rPr>
          <w:sz w:val="34"/>
          <w:szCs w:val="34"/>
        </w:rPr>
        <w:t xml:space="preserve"> executable statements, and (3) input data.</w:t>
      </w:r>
    </w:p>
    <w:p w:rsidR="00D12910" w:rsidRPr="00902033" w:rsidRDefault="00D12910" w:rsidP="009F1967">
      <w:pPr>
        <w:spacing w:line="276" w:lineRule="auto"/>
        <w:jc w:val="both"/>
        <w:rPr>
          <w:sz w:val="34"/>
          <w:szCs w:val="34"/>
        </w:rPr>
      </w:pPr>
    </w:p>
    <w:p w:rsidR="007D00C9" w:rsidRPr="00902033" w:rsidRDefault="00243925" w:rsidP="00DE5981">
      <w:pPr>
        <w:spacing w:line="276" w:lineRule="auto"/>
        <w:jc w:val="both"/>
        <w:rPr>
          <w:rFonts w:eastAsia="Arial"/>
          <w:b/>
          <w:bCs/>
          <w:sz w:val="34"/>
          <w:szCs w:val="34"/>
        </w:rPr>
      </w:pPr>
      <w:r w:rsidRPr="00902033">
        <w:rPr>
          <w:rFonts w:eastAsia="Arial"/>
          <w:b/>
          <w:bCs/>
          <w:sz w:val="34"/>
          <w:szCs w:val="34"/>
        </w:rPr>
        <w:t>Implementing the Interpreter</w:t>
      </w:r>
    </w:p>
    <w:p w:rsidR="007D00C9" w:rsidRPr="00902033" w:rsidRDefault="00DE5981" w:rsidP="009F1967">
      <w:pPr>
        <w:spacing w:line="276" w:lineRule="auto"/>
        <w:ind w:left="158" w:right="1195" w:hanging="158"/>
        <w:jc w:val="both"/>
        <w:rPr>
          <w:rFonts w:eastAsia="Arial"/>
          <w:sz w:val="34"/>
          <w:szCs w:val="34"/>
        </w:rPr>
      </w:pPr>
      <w:r w:rsidRPr="00902033">
        <w:rPr>
          <w:rFonts w:eastAsia="Arial"/>
          <w:w w:val="104"/>
          <w:sz w:val="34"/>
          <w:szCs w:val="34"/>
        </w:rPr>
        <w:t>T</w:t>
      </w:r>
      <w:r w:rsidR="00243925" w:rsidRPr="00902033">
        <w:rPr>
          <w:rFonts w:eastAsia="Arial"/>
          <w:sz w:val="34"/>
          <w:szCs w:val="34"/>
        </w:rPr>
        <w:t xml:space="preserve">he interpreter for </w:t>
      </w:r>
      <w:r w:rsidR="00243925" w:rsidRPr="00902033">
        <w:rPr>
          <w:rFonts w:eastAsia="Arial"/>
          <w:w w:val="104"/>
          <w:sz w:val="34"/>
          <w:szCs w:val="34"/>
        </w:rPr>
        <w:t xml:space="preserve">our </w:t>
      </w:r>
      <w:r w:rsidR="00243925" w:rsidRPr="00902033">
        <w:rPr>
          <w:rFonts w:eastAsia="Arial"/>
          <w:sz w:val="34"/>
          <w:szCs w:val="34"/>
        </w:rPr>
        <w:t xml:space="preserve">pseudo-coded </w:t>
      </w:r>
      <w:r w:rsidRPr="00902033">
        <w:rPr>
          <w:rFonts w:eastAsia="Arial"/>
          <w:w w:val="104"/>
          <w:sz w:val="34"/>
          <w:szCs w:val="34"/>
        </w:rPr>
        <w:t>program can be implemented as:</w:t>
      </w:r>
    </w:p>
    <w:p w:rsidR="007D00C9" w:rsidRPr="00902033" w:rsidRDefault="00243925" w:rsidP="00DE5981">
      <w:pPr>
        <w:pStyle w:val="ListParagraph"/>
        <w:numPr>
          <w:ilvl w:val="0"/>
          <w:numId w:val="15"/>
        </w:numPr>
        <w:spacing w:line="276" w:lineRule="auto"/>
        <w:ind w:right="1455"/>
        <w:jc w:val="both"/>
        <w:rPr>
          <w:rFonts w:eastAsia="Arial"/>
          <w:sz w:val="34"/>
          <w:szCs w:val="34"/>
        </w:rPr>
      </w:pPr>
      <w:r w:rsidRPr="00902033">
        <w:rPr>
          <w:rFonts w:eastAsia="Arial"/>
          <w:sz w:val="34"/>
          <w:szCs w:val="34"/>
        </w:rPr>
        <w:t xml:space="preserve">Model interpreter behavior after </w:t>
      </w:r>
      <w:r w:rsidRPr="00902033">
        <w:rPr>
          <w:rFonts w:eastAsia="Arial"/>
          <w:w w:val="102"/>
          <w:sz w:val="34"/>
          <w:szCs w:val="34"/>
        </w:rPr>
        <w:t>manual execution</w:t>
      </w:r>
    </w:p>
    <w:p w:rsidR="007D00C9" w:rsidRPr="00902033" w:rsidRDefault="00243925" w:rsidP="00DE5981">
      <w:pPr>
        <w:pStyle w:val="ListParagraph"/>
        <w:numPr>
          <w:ilvl w:val="0"/>
          <w:numId w:val="15"/>
        </w:numPr>
        <w:tabs>
          <w:tab w:val="left" w:pos="5580"/>
        </w:tabs>
        <w:spacing w:line="276" w:lineRule="auto"/>
        <w:ind w:right="1710"/>
        <w:jc w:val="both"/>
        <w:rPr>
          <w:rFonts w:eastAsia="Wingdings"/>
          <w:sz w:val="34"/>
          <w:szCs w:val="34"/>
        </w:rPr>
      </w:pPr>
      <w:r w:rsidRPr="00902033">
        <w:rPr>
          <w:rFonts w:eastAsia="Arial"/>
          <w:sz w:val="34"/>
          <w:szCs w:val="34"/>
        </w:rPr>
        <w:t xml:space="preserve"> Cheat: Implement using a </w:t>
      </w:r>
      <w:r w:rsidRPr="00902033">
        <w:rPr>
          <w:rFonts w:eastAsia="Arial"/>
          <w:w w:val="102"/>
          <w:sz w:val="34"/>
          <w:szCs w:val="34"/>
        </w:rPr>
        <w:t xml:space="preserve">high-level </w:t>
      </w:r>
      <w:r w:rsidRPr="00902033">
        <w:rPr>
          <w:rFonts w:eastAsia="Arial"/>
          <w:sz w:val="34"/>
          <w:szCs w:val="34"/>
        </w:rPr>
        <w:t xml:space="preserve">language </w:t>
      </w:r>
    </w:p>
    <w:p w:rsidR="007D00C9" w:rsidRPr="00902033" w:rsidRDefault="00243925" w:rsidP="00DE5981">
      <w:pPr>
        <w:pStyle w:val="ListParagraph"/>
        <w:numPr>
          <w:ilvl w:val="0"/>
          <w:numId w:val="15"/>
        </w:numPr>
        <w:spacing w:line="276" w:lineRule="auto"/>
        <w:ind w:right="1665"/>
        <w:jc w:val="both"/>
        <w:rPr>
          <w:rFonts w:eastAsia="Arial"/>
          <w:sz w:val="34"/>
          <w:szCs w:val="34"/>
        </w:rPr>
        <w:sectPr w:rsidR="007D00C9" w:rsidRPr="00902033" w:rsidSect="00243925">
          <w:type w:val="continuous"/>
          <w:pgSz w:w="12240" w:h="15840"/>
          <w:pgMar w:top="1060" w:right="740" w:bottom="280" w:left="1720" w:header="720" w:footer="720" w:gutter="0"/>
          <w:cols w:space="720"/>
        </w:sectPr>
      </w:pPr>
      <w:r w:rsidRPr="00902033">
        <w:rPr>
          <w:rFonts w:eastAsia="Arial"/>
          <w:sz w:val="34"/>
          <w:szCs w:val="34"/>
        </w:rPr>
        <w:t xml:space="preserve">We have to simulate the hardware </w:t>
      </w:r>
      <w:r w:rsidRPr="00902033">
        <w:rPr>
          <w:rFonts w:eastAsia="Arial"/>
          <w:w w:val="102"/>
          <w:sz w:val="34"/>
          <w:szCs w:val="34"/>
        </w:rPr>
        <w:t>in software</w:t>
      </w:r>
    </w:p>
    <w:p w:rsidR="007D00C9" w:rsidRPr="00902033" w:rsidRDefault="00DE5981" w:rsidP="009F1967">
      <w:pPr>
        <w:spacing w:line="276" w:lineRule="auto"/>
        <w:jc w:val="both"/>
        <w:rPr>
          <w:sz w:val="34"/>
          <w:szCs w:val="34"/>
        </w:rPr>
      </w:pPr>
      <w:r w:rsidRPr="00902033">
        <w:rPr>
          <w:sz w:val="34"/>
          <w:szCs w:val="34"/>
        </w:rPr>
        <w:lastRenderedPageBreak/>
        <w:t>The second option is impossible as high level language is not developed during 1950s. We will focus on the third implementation method.</w:t>
      </w:r>
    </w:p>
    <w:p w:rsidR="006D6C33" w:rsidRPr="00902033" w:rsidRDefault="006D6C33" w:rsidP="00DE5981">
      <w:pPr>
        <w:spacing w:line="276" w:lineRule="auto"/>
        <w:jc w:val="both"/>
        <w:rPr>
          <w:rFonts w:eastAsia="Arial"/>
          <w:b/>
          <w:bCs/>
          <w:sz w:val="34"/>
          <w:szCs w:val="34"/>
        </w:rPr>
      </w:pPr>
    </w:p>
    <w:p w:rsidR="007D00C9" w:rsidRPr="00902033" w:rsidRDefault="00243925" w:rsidP="00DE5981">
      <w:pPr>
        <w:spacing w:line="276" w:lineRule="auto"/>
        <w:jc w:val="both"/>
        <w:rPr>
          <w:rFonts w:eastAsia="Arial"/>
          <w:b/>
          <w:bCs/>
          <w:sz w:val="34"/>
          <w:szCs w:val="34"/>
        </w:rPr>
      </w:pPr>
      <w:r w:rsidRPr="00902033">
        <w:rPr>
          <w:rFonts w:eastAsia="Arial"/>
          <w:b/>
          <w:bCs/>
          <w:sz w:val="34"/>
          <w:szCs w:val="34"/>
        </w:rPr>
        <w:t>Data Structures</w:t>
      </w:r>
    </w:p>
    <w:p w:rsidR="007D00C9" w:rsidRPr="00902033" w:rsidRDefault="00DE5981" w:rsidP="009F1967">
      <w:pPr>
        <w:spacing w:line="276" w:lineRule="auto"/>
        <w:ind w:left="375" w:right="376" w:hanging="158"/>
        <w:jc w:val="both"/>
        <w:rPr>
          <w:rFonts w:eastAsia="Arial"/>
          <w:sz w:val="34"/>
          <w:szCs w:val="34"/>
        </w:rPr>
      </w:pPr>
      <w:r w:rsidRPr="00902033">
        <w:rPr>
          <w:rFonts w:eastAsia="Arial"/>
          <w:w w:val="104"/>
          <w:sz w:val="34"/>
          <w:szCs w:val="34"/>
        </w:rPr>
        <w:t>D</w:t>
      </w:r>
      <w:r w:rsidR="00243925" w:rsidRPr="00902033">
        <w:rPr>
          <w:rFonts w:eastAsia="Arial"/>
          <w:sz w:val="34"/>
          <w:szCs w:val="34"/>
        </w:rPr>
        <w:t xml:space="preserve">ata structures are needed </w:t>
      </w:r>
      <w:r w:rsidR="00243925" w:rsidRPr="00902033">
        <w:rPr>
          <w:rFonts w:eastAsia="Arial"/>
          <w:w w:val="104"/>
          <w:sz w:val="34"/>
          <w:szCs w:val="34"/>
        </w:rPr>
        <w:t xml:space="preserve">to </w:t>
      </w:r>
      <w:r w:rsidR="00243925" w:rsidRPr="00902033">
        <w:rPr>
          <w:rFonts w:eastAsia="Arial"/>
          <w:sz w:val="34"/>
          <w:szCs w:val="34"/>
        </w:rPr>
        <w:t xml:space="preserve">simulate the IBM </w:t>
      </w:r>
      <w:r w:rsidR="006D6C33" w:rsidRPr="00902033">
        <w:rPr>
          <w:rFonts w:eastAsia="Arial"/>
          <w:w w:val="104"/>
          <w:sz w:val="34"/>
          <w:szCs w:val="34"/>
        </w:rPr>
        <w:t>650 which contains:</w:t>
      </w:r>
    </w:p>
    <w:p w:rsidR="007D00C9" w:rsidRPr="00902033" w:rsidRDefault="00243925" w:rsidP="006D6C33">
      <w:pPr>
        <w:pStyle w:val="ListParagraph"/>
        <w:numPr>
          <w:ilvl w:val="0"/>
          <w:numId w:val="16"/>
        </w:numPr>
        <w:spacing w:line="276" w:lineRule="auto"/>
        <w:jc w:val="both"/>
        <w:rPr>
          <w:rFonts w:eastAsia="Arial"/>
          <w:sz w:val="34"/>
          <w:szCs w:val="34"/>
        </w:rPr>
      </w:pPr>
      <w:r w:rsidRPr="00902033">
        <w:rPr>
          <w:rFonts w:eastAsia="Arial"/>
          <w:sz w:val="34"/>
          <w:szCs w:val="34"/>
        </w:rPr>
        <w:lastRenderedPageBreak/>
        <w:t xml:space="preserve">Data </w:t>
      </w:r>
      <w:r w:rsidRPr="00902033">
        <w:rPr>
          <w:rFonts w:eastAsia="Arial"/>
          <w:w w:val="102"/>
          <w:sz w:val="34"/>
          <w:szCs w:val="34"/>
        </w:rPr>
        <w:t>memory</w:t>
      </w:r>
    </w:p>
    <w:p w:rsidR="007D00C9" w:rsidRPr="00902033" w:rsidRDefault="00243925" w:rsidP="006D6C33">
      <w:pPr>
        <w:pStyle w:val="ListParagraph"/>
        <w:numPr>
          <w:ilvl w:val="0"/>
          <w:numId w:val="16"/>
        </w:numPr>
        <w:spacing w:line="276" w:lineRule="auto"/>
        <w:jc w:val="both"/>
        <w:rPr>
          <w:rFonts w:eastAsia="Arial"/>
          <w:sz w:val="34"/>
          <w:szCs w:val="34"/>
        </w:rPr>
      </w:pPr>
      <w:r w:rsidRPr="00902033">
        <w:rPr>
          <w:rFonts w:eastAsia="Arial"/>
          <w:sz w:val="34"/>
          <w:szCs w:val="34"/>
        </w:rPr>
        <w:t xml:space="preserve">Program </w:t>
      </w:r>
      <w:r w:rsidRPr="00902033">
        <w:rPr>
          <w:rFonts w:eastAsia="Arial"/>
          <w:w w:val="102"/>
          <w:sz w:val="34"/>
          <w:szCs w:val="34"/>
        </w:rPr>
        <w:t>memory</w:t>
      </w:r>
    </w:p>
    <w:p w:rsidR="007D00C9" w:rsidRPr="00902033" w:rsidRDefault="00243925" w:rsidP="006D6C33">
      <w:pPr>
        <w:pStyle w:val="ListParagraph"/>
        <w:numPr>
          <w:ilvl w:val="0"/>
          <w:numId w:val="16"/>
        </w:numPr>
        <w:spacing w:line="276" w:lineRule="auto"/>
        <w:jc w:val="both"/>
        <w:rPr>
          <w:rFonts w:eastAsia="Arial"/>
          <w:sz w:val="34"/>
          <w:szCs w:val="34"/>
        </w:rPr>
      </w:pPr>
      <w:r w:rsidRPr="00902033">
        <w:rPr>
          <w:rFonts w:eastAsia="Arial"/>
          <w:sz w:val="34"/>
          <w:szCs w:val="34"/>
        </w:rPr>
        <w:t xml:space="preserve">Instruction </w:t>
      </w:r>
      <w:r w:rsidRPr="00902033">
        <w:rPr>
          <w:rFonts w:eastAsia="Arial"/>
          <w:w w:val="102"/>
          <w:sz w:val="34"/>
          <w:szCs w:val="34"/>
        </w:rPr>
        <w:t>pointer</w:t>
      </w:r>
    </w:p>
    <w:p w:rsidR="006D6C33" w:rsidRPr="00902033" w:rsidRDefault="006D6C33" w:rsidP="006D6C33">
      <w:pPr>
        <w:pStyle w:val="ListParagraph"/>
        <w:spacing w:line="276" w:lineRule="auto"/>
        <w:ind w:left="1147"/>
        <w:jc w:val="both"/>
        <w:rPr>
          <w:rFonts w:eastAsia="Arial"/>
          <w:sz w:val="34"/>
          <w:szCs w:val="34"/>
        </w:rPr>
      </w:pPr>
    </w:p>
    <w:p w:rsidR="007D00C9" w:rsidRDefault="00243925" w:rsidP="006D6C33">
      <w:pPr>
        <w:spacing w:line="276" w:lineRule="auto"/>
        <w:jc w:val="both"/>
        <w:rPr>
          <w:rFonts w:eastAsia="Arial"/>
          <w:b/>
          <w:bCs/>
          <w:sz w:val="34"/>
          <w:szCs w:val="34"/>
        </w:rPr>
      </w:pPr>
      <w:r w:rsidRPr="00902033">
        <w:rPr>
          <w:rFonts w:eastAsia="Arial"/>
          <w:b/>
          <w:bCs/>
          <w:sz w:val="34"/>
          <w:szCs w:val="34"/>
        </w:rPr>
        <w:t>Structure of the Interpreter</w:t>
      </w:r>
    </w:p>
    <w:p w:rsidR="00193E89" w:rsidRDefault="00193E89" w:rsidP="006D6C33">
      <w:pPr>
        <w:spacing w:line="276" w:lineRule="auto"/>
        <w:jc w:val="both"/>
        <w:rPr>
          <w:rFonts w:eastAsia="Arial"/>
          <w:b/>
          <w:bCs/>
          <w:sz w:val="34"/>
          <w:szCs w:val="34"/>
        </w:rPr>
      </w:pPr>
      <w:r w:rsidRPr="00193E89">
        <w:rPr>
          <w:rFonts w:eastAsia="Arial"/>
          <w:b/>
          <w:bCs/>
          <w:noProof/>
          <w:sz w:val="34"/>
          <w:szCs w:val="34"/>
        </w:rPr>
        <mc:AlternateContent>
          <mc:Choice Requires="wps">
            <w:drawing>
              <wp:anchor distT="0" distB="0" distL="114300" distR="114300" simplePos="0" relativeHeight="251663360" behindDoc="0" locked="0" layoutInCell="1" allowOverlap="1" wp14:anchorId="0A110BCE" wp14:editId="4AFE8878">
                <wp:simplePos x="0" y="0"/>
                <wp:positionH relativeFrom="column">
                  <wp:posOffset>355600</wp:posOffset>
                </wp:positionH>
                <wp:positionV relativeFrom="paragraph">
                  <wp:posOffset>261620</wp:posOffset>
                </wp:positionV>
                <wp:extent cx="923925" cy="12763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276350"/>
                        </a:xfrm>
                        <a:prstGeom prst="rect">
                          <a:avLst/>
                        </a:prstGeom>
                        <a:solidFill>
                          <a:srgbClr val="FFFFFF"/>
                        </a:solidFill>
                        <a:ln w="9525">
                          <a:solidFill>
                            <a:srgbClr val="000000"/>
                          </a:solidFill>
                          <a:miter lim="800000"/>
                          <a:headEnd/>
                          <a:tailEnd/>
                        </a:ln>
                      </wps:spPr>
                      <wps:txbx>
                        <w:txbxContent>
                          <w:p w:rsidR="00800DF5" w:rsidRDefault="00800DF5" w:rsidP="00193E89">
                            <w:pPr>
                              <w:jc w:val="center"/>
                              <w:rPr>
                                <w:b/>
                                <w:sz w:val="28"/>
                                <w:szCs w:val="28"/>
                              </w:rPr>
                            </w:pPr>
                          </w:p>
                          <w:p w:rsidR="00800DF5" w:rsidRDefault="00800DF5" w:rsidP="00193E89">
                            <w:pPr>
                              <w:jc w:val="center"/>
                              <w:rPr>
                                <w:b/>
                                <w:sz w:val="28"/>
                                <w:szCs w:val="28"/>
                              </w:rPr>
                            </w:pPr>
                          </w:p>
                          <w:p w:rsidR="00800DF5" w:rsidRPr="00193E89" w:rsidRDefault="00800DF5" w:rsidP="00193E89">
                            <w:pPr>
                              <w:jc w:val="center"/>
                              <w:rPr>
                                <w:b/>
                                <w:sz w:val="28"/>
                                <w:szCs w:val="28"/>
                              </w:rPr>
                            </w:pPr>
                            <w:r w:rsidRPr="00193E89">
                              <w:rPr>
                                <w:b/>
                                <w:sz w:val="28"/>
                                <w:szCs w:val="28"/>
                              </w:rPr>
                              <w:t>Data</w:t>
                            </w:r>
                          </w:p>
                          <w:p w:rsidR="00800DF5" w:rsidRPr="00193E89" w:rsidRDefault="00800DF5" w:rsidP="00193E89">
                            <w:pPr>
                              <w:jc w:val="center"/>
                              <w:rPr>
                                <w:b/>
                                <w:sz w:val="28"/>
                                <w:szCs w:val="28"/>
                              </w:rPr>
                            </w:pPr>
                            <w:r w:rsidRPr="00193E89">
                              <w:rPr>
                                <w:b/>
                                <w:sz w:val="28"/>
                                <w:szCs w:val="28"/>
                              </w:rPr>
                              <w:t>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pt;margin-top:20.6pt;width:72.75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">
                <v:textbox>
                  <w:txbxContent>
                    <w:p w:rsidR="00800DF5" w:rsidRDefault="00800DF5" w:rsidP="00193E89">
                      <w:pPr>
                        <w:jc w:val="center"/>
                        <w:rPr>
                          <w:b/>
                          <w:sz w:val="28"/>
                          <w:szCs w:val="28"/>
                        </w:rPr>
                      </w:pPr>
                    </w:p>
                    <w:p w:rsidR="00800DF5" w:rsidRDefault="00800DF5" w:rsidP="00193E89">
                      <w:pPr>
                        <w:jc w:val="center"/>
                        <w:rPr>
                          <w:b/>
                          <w:sz w:val="28"/>
                          <w:szCs w:val="28"/>
                        </w:rPr>
                      </w:pPr>
                    </w:p>
                    <w:p w:rsidR="00800DF5" w:rsidRPr="00193E89" w:rsidRDefault="00800DF5" w:rsidP="00193E89">
                      <w:pPr>
                        <w:jc w:val="center"/>
                        <w:rPr>
                          <w:b/>
                          <w:sz w:val="28"/>
                          <w:szCs w:val="28"/>
                        </w:rPr>
                      </w:pPr>
                      <w:r w:rsidRPr="00193E89">
                        <w:rPr>
                          <w:b/>
                          <w:sz w:val="28"/>
                          <w:szCs w:val="28"/>
                        </w:rPr>
                        <w:t>Data</w:t>
                      </w:r>
                    </w:p>
                    <w:p w:rsidR="00800DF5" w:rsidRPr="00193E89" w:rsidRDefault="00800DF5" w:rsidP="00193E89">
                      <w:pPr>
                        <w:jc w:val="center"/>
                        <w:rPr>
                          <w:b/>
                          <w:sz w:val="28"/>
                          <w:szCs w:val="28"/>
                        </w:rPr>
                      </w:pPr>
                      <w:r w:rsidRPr="00193E89">
                        <w:rPr>
                          <w:b/>
                          <w:sz w:val="28"/>
                          <w:szCs w:val="28"/>
                        </w:rPr>
                        <w:t>Memory</w:t>
                      </w:r>
                    </w:p>
                  </w:txbxContent>
                </v:textbox>
              </v:shape>
            </w:pict>
          </mc:Fallback>
        </mc:AlternateContent>
      </w:r>
      <w:r w:rsidRPr="00193E89">
        <w:rPr>
          <w:rFonts w:eastAsia="Arial"/>
          <w:b/>
          <w:bCs/>
          <w:noProof/>
          <w:sz w:val="34"/>
          <w:szCs w:val="34"/>
        </w:rPr>
        <mc:AlternateContent>
          <mc:Choice Requires="wps">
            <w:drawing>
              <wp:anchor distT="0" distB="0" distL="114300" distR="114300" simplePos="0" relativeHeight="251665408" behindDoc="0" locked="0" layoutInCell="1" allowOverlap="1" wp14:anchorId="1B0FEC1C" wp14:editId="4CE1B607">
                <wp:simplePos x="0" y="0"/>
                <wp:positionH relativeFrom="column">
                  <wp:posOffset>3060700</wp:posOffset>
                </wp:positionH>
                <wp:positionV relativeFrom="paragraph">
                  <wp:posOffset>223520</wp:posOffset>
                </wp:positionV>
                <wp:extent cx="923925" cy="12763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276350"/>
                        </a:xfrm>
                        <a:prstGeom prst="rect">
                          <a:avLst/>
                        </a:prstGeom>
                        <a:solidFill>
                          <a:srgbClr val="FFFFFF"/>
                        </a:solidFill>
                        <a:ln w="9525">
                          <a:solidFill>
                            <a:srgbClr val="000000"/>
                          </a:solidFill>
                          <a:miter lim="800000"/>
                          <a:headEnd/>
                          <a:tailEnd/>
                        </a:ln>
                      </wps:spPr>
                      <wps:txbx>
                        <w:txbxContent>
                          <w:p w:rsidR="00800DF5" w:rsidRDefault="00800DF5" w:rsidP="00193E89">
                            <w:pPr>
                              <w:jc w:val="center"/>
                              <w:rPr>
                                <w:b/>
                                <w:sz w:val="28"/>
                                <w:szCs w:val="28"/>
                              </w:rPr>
                            </w:pPr>
                          </w:p>
                          <w:p w:rsidR="00800DF5" w:rsidRDefault="00800DF5" w:rsidP="00193E89">
                            <w:pPr>
                              <w:jc w:val="center"/>
                              <w:rPr>
                                <w:b/>
                                <w:sz w:val="28"/>
                                <w:szCs w:val="28"/>
                              </w:rPr>
                            </w:pPr>
                          </w:p>
                          <w:p w:rsidR="00800DF5" w:rsidRPr="00193E89" w:rsidRDefault="00800DF5" w:rsidP="00193E89">
                            <w:pPr>
                              <w:jc w:val="center"/>
                              <w:rPr>
                                <w:b/>
                                <w:sz w:val="28"/>
                                <w:szCs w:val="28"/>
                              </w:rPr>
                            </w:pPr>
                            <w:r>
                              <w:rPr>
                                <w:b/>
                                <w:sz w:val="28"/>
                                <w:szCs w:val="28"/>
                              </w:rPr>
                              <w:t>Program</w:t>
                            </w:r>
                          </w:p>
                          <w:p w:rsidR="00800DF5" w:rsidRPr="00193E89" w:rsidRDefault="00800DF5" w:rsidP="00193E89">
                            <w:pPr>
                              <w:jc w:val="center"/>
                              <w:rPr>
                                <w:b/>
                                <w:sz w:val="28"/>
                                <w:szCs w:val="28"/>
                              </w:rPr>
                            </w:pPr>
                            <w:r w:rsidRPr="00193E89">
                              <w:rPr>
                                <w:b/>
                                <w:sz w:val="28"/>
                                <w:szCs w:val="28"/>
                              </w:rPr>
                              <w:t>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1pt;margin-top:17.6pt;width:72.75pt;height:1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">
                <v:textbox>
                  <w:txbxContent>
                    <w:p w:rsidR="00800DF5" w:rsidRDefault="00800DF5" w:rsidP="00193E89">
                      <w:pPr>
                        <w:jc w:val="center"/>
                        <w:rPr>
                          <w:b/>
                          <w:sz w:val="28"/>
                          <w:szCs w:val="28"/>
                        </w:rPr>
                      </w:pPr>
                    </w:p>
                    <w:p w:rsidR="00800DF5" w:rsidRDefault="00800DF5" w:rsidP="00193E89">
                      <w:pPr>
                        <w:jc w:val="center"/>
                        <w:rPr>
                          <w:b/>
                          <w:sz w:val="28"/>
                          <w:szCs w:val="28"/>
                        </w:rPr>
                      </w:pPr>
                    </w:p>
                    <w:p w:rsidR="00800DF5" w:rsidRPr="00193E89" w:rsidRDefault="00800DF5" w:rsidP="00193E89">
                      <w:pPr>
                        <w:jc w:val="center"/>
                        <w:rPr>
                          <w:b/>
                          <w:sz w:val="28"/>
                          <w:szCs w:val="28"/>
                        </w:rPr>
                      </w:pPr>
                      <w:r>
                        <w:rPr>
                          <w:b/>
                          <w:sz w:val="28"/>
                          <w:szCs w:val="28"/>
                        </w:rPr>
                        <w:t>Program</w:t>
                      </w:r>
                    </w:p>
                    <w:p w:rsidR="00800DF5" w:rsidRPr="00193E89" w:rsidRDefault="00800DF5" w:rsidP="00193E89">
                      <w:pPr>
                        <w:jc w:val="center"/>
                        <w:rPr>
                          <w:b/>
                          <w:sz w:val="28"/>
                          <w:szCs w:val="28"/>
                        </w:rPr>
                      </w:pPr>
                      <w:r w:rsidRPr="00193E89">
                        <w:rPr>
                          <w:b/>
                          <w:sz w:val="28"/>
                          <w:szCs w:val="28"/>
                        </w:rPr>
                        <w:t>Memory</w:t>
                      </w:r>
                    </w:p>
                  </w:txbxContent>
                </v:textbox>
              </v:shape>
            </w:pict>
          </mc:Fallback>
        </mc:AlternateContent>
      </w:r>
    </w:p>
    <w:p w:rsidR="00193E89" w:rsidRPr="00193E89" w:rsidRDefault="00193E89" w:rsidP="006D6C33">
      <w:pPr>
        <w:spacing w:line="276" w:lineRule="auto"/>
        <w:jc w:val="both"/>
        <w:rPr>
          <w:rFonts w:eastAsia="Arial"/>
          <w:bCs/>
          <w:sz w:val="30"/>
          <w:szCs w:val="30"/>
        </w:rPr>
      </w:pPr>
      <w:r w:rsidRPr="00193E89">
        <w:rPr>
          <w:rFonts w:eastAsia="Arial"/>
          <w:bCs/>
          <w:sz w:val="30"/>
          <w:szCs w:val="30"/>
        </w:rPr>
        <w:t>000</w:t>
      </w:r>
      <w:r>
        <w:rPr>
          <w:rFonts w:eastAsia="Arial"/>
          <w:bCs/>
          <w:sz w:val="30"/>
          <w:szCs w:val="30"/>
        </w:rPr>
        <w:t xml:space="preserve">                                                    000       </w:t>
      </w:r>
    </w:p>
    <w:p w:rsidR="00193E89" w:rsidRDefault="00193E89" w:rsidP="006D6C33">
      <w:pPr>
        <w:spacing w:line="276" w:lineRule="auto"/>
        <w:jc w:val="both"/>
        <w:rPr>
          <w:rFonts w:eastAsia="Arial"/>
          <w:b/>
          <w:bCs/>
          <w:sz w:val="34"/>
          <w:szCs w:val="34"/>
        </w:rPr>
      </w:pPr>
    </w:p>
    <w:p w:rsidR="00193E89" w:rsidRDefault="00C66725" w:rsidP="006D6C33">
      <w:pPr>
        <w:spacing w:line="276" w:lineRule="auto"/>
        <w:jc w:val="both"/>
        <w:rPr>
          <w:rFonts w:eastAsia="Arial"/>
          <w:b/>
          <w:bCs/>
          <w:sz w:val="34"/>
          <w:szCs w:val="34"/>
        </w:rPr>
      </w:pPr>
      <w:r>
        <w:rPr>
          <w:rFonts w:eastAsia="Arial"/>
          <w:b/>
          <w:bCs/>
          <w:noProof/>
          <w:sz w:val="34"/>
          <w:szCs w:val="34"/>
        </w:rPr>
        <mc:AlternateContent>
          <mc:Choice Requires="wps">
            <w:drawing>
              <wp:anchor distT="0" distB="0" distL="114300" distR="114300" simplePos="0" relativeHeight="251668480" behindDoc="0" locked="0" layoutInCell="1" allowOverlap="1">
                <wp:simplePos x="0" y="0"/>
                <wp:positionH relativeFrom="column">
                  <wp:posOffset>2393950</wp:posOffset>
                </wp:positionH>
                <wp:positionV relativeFrom="paragraph">
                  <wp:posOffset>19685</wp:posOffset>
                </wp:positionV>
                <wp:extent cx="666750" cy="1143000"/>
                <wp:effectExtent l="0" t="76200" r="0" b="19050"/>
                <wp:wrapNone/>
                <wp:docPr id="14" name="Elbow Connector 14"/>
                <wp:cNvGraphicFramePr/>
                <a:graphic xmlns:a="http://schemas.openxmlformats.org/drawingml/2006/main">
                  <a:graphicData uri="http://schemas.microsoft.com/office/word/2010/wordprocessingShape">
                    <wps:wsp>
                      <wps:cNvCnPr/>
                      <wps:spPr>
                        <a:xfrm flipV="1">
                          <a:off x="0" y="0"/>
                          <a:ext cx="666750" cy="11430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88.5pt;margin-top:1.55pt;width:52.5pt;height:90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" strokecolor="black [3040]">
                <v:stroke endarrow="open"/>
              </v:shape>
            </w:pict>
          </mc:Fallback>
        </mc:AlternateContent>
      </w:r>
    </w:p>
    <w:p w:rsidR="00193E89" w:rsidRDefault="00193E89" w:rsidP="006D6C33">
      <w:pPr>
        <w:spacing w:line="276" w:lineRule="auto"/>
        <w:jc w:val="both"/>
        <w:rPr>
          <w:rFonts w:eastAsia="Arial"/>
          <w:b/>
          <w:bCs/>
          <w:sz w:val="34"/>
          <w:szCs w:val="34"/>
        </w:rPr>
      </w:pPr>
    </w:p>
    <w:p w:rsidR="00193E89" w:rsidRPr="00193E89" w:rsidRDefault="00193E89" w:rsidP="006D6C33">
      <w:pPr>
        <w:spacing w:line="276" w:lineRule="auto"/>
        <w:jc w:val="both"/>
        <w:rPr>
          <w:rFonts w:eastAsia="Arial"/>
          <w:bCs/>
          <w:sz w:val="30"/>
          <w:szCs w:val="30"/>
        </w:rPr>
      </w:pPr>
      <w:r w:rsidRPr="00193E89">
        <w:rPr>
          <w:rFonts w:eastAsia="Arial"/>
          <w:bCs/>
          <w:sz w:val="30"/>
          <w:szCs w:val="30"/>
        </w:rPr>
        <w:t>999</w:t>
      </w:r>
      <w:r w:rsidR="00C66725">
        <w:rPr>
          <w:rFonts w:eastAsia="Arial"/>
          <w:bCs/>
          <w:sz w:val="30"/>
          <w:szCs w:val="30"/>
        </w:rPr>
        <w:t xml:space="preserve">                                                    999</w:t>
      </w:r>
    </w:p>
    <w:p w:rsidR="00193E89" w:rsidRDefault="00193E89" w:rsidP="006D6C33">
      <w:pPr>
        <w:spacing w:line="276" w:lineRule="auto"/>
        <w:jc w:val="both"/>
        <w:rPr>
          <w:rFonts w:eastAsia="Arial"/>
          <w:b/>
          <w:bCs/>
          <w:sz w:val="34"/>
          <w:szCs w:val="34"/>
        </w:rPr>
      </w:pPr>
      <w:r w:rsidRPr="00193E89">
        <w:rPr>
          <w:rFonts w:eastAsia="Arial"/>
          <w:b/>
          <w:bCs/>
          <w:noProof/>
          <w:sz w:val="34"/>
          <w:szCs w:val="34"/>
        </w:rPr>
        <mc:AlternateContent>
          <mc:Choice Requires="wps">
            <w:drawing>
              <wp:anchor distT="0" distB="0" distL="114300" distR="114300" simplePos="0" relativeHeight="251667456" behindDoc="0" locked="0" layoutInCell="1" allowOverlap="1" wp14:anchorId="1B622F9D" wp14:editId="20C958E7">
                <wp:simplePos x="0" y="0"/>
                <wp:positionH relativeFrom="column">
                  <wp:posOffset>1593850</wp:posOffset>
                </wp:positionH>
                <wp:positionV relativeFrom="paragraph">
                  <wp:posOffset>177165</wp:posOffset>
                </wp:positionV>
                <wp:extent cx="800100" cy="3810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1000"/>
                        </a:xfrm>
                        <a:prstGeom prst="rect">
                          <a:avLst/>
                        </a:prstGeom>
                        <a:solidFill>
                          <a:srgbClr val="FFFFFF"/>
                        </a:solidFill>
                        <a:ln w="9525">
                          <a:solidFill>
                            <a:srgbClr val="000000"/>
                          </a:solidFill>
                          <a:miter lim="800000"/>
                          <a:headEnd/>
                          <a:tailEnd/>
                        </a:ln>
                      </wps:spPr>
                      <wps:txbx>
                        <w:txbxContent>
                          <w:p w:rsidR="00800DF5" w:rsidRDefault="00800DF5" w:rsidP="00193E89">
                            <w:pPr>
                              <w:jc w:val="center"/>
                              <w:rPr>
                                <w:b/>
                                <w:sz w:val="28"/>
                                <w:szCs w:val="28"/>
                              </w:rPr>
                            </w:pPr>
                          </w:p>
                          <w:p w:rsidR="00800DF5" w:rsidRDefault="00800DF5" w:rsidP="00193E89">
                            <w:pPr>
                              <w:jc w:val="center"/>
                              <w:rPr>
                                <w:b/>
                                <w:sz w:val="28"/>
                                <w:szCs w:val="28"/>
                              </w:rPr>
                            </w:pPr>
                          </w:p>
                          <w:p w:rsidR="00800DF5" w:rsidRPr="00193E89" w:rsidRDefault="00800DF5" w:rsidP="00193E89">
                            <w:pPr>
                              <w:jc w:val="cente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5.5pt;margin-top:13.95pt;width:63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">
                <v:textbox>
                  <w:txbxContent>
                    <w:p w:rsidR="00800DF5" w:rsidRDefault="00800DF5" w:rsidP="00193E89">
                      <w:pPr>
                        <w:jc w:val="center"/>
                        <w:rPr>
                          <w:b/>
                          <w:sz w:val="28"/>
                          <w:szCs w:val="28"/>
                        </w:rPr>
                      </w:pPr>
                    </w:p>
                    <w:p w:rsidR="00800DF5" w:rsidRDefault="00800DF5" w:rsidP="00193E89">
                      <w:pPr>
                        <w:jc w:val="center"/>
                        <w:rPr>
                          <w:b/>
                          <w:sz w:val="28"/>
                          <w:szCs w:val="28"/>
                        </w:rPr>
                      </w:pPr>
                    </w:p>
                    <w:p w:rsidR="00800DF5" w:rsidRPr="00193E89" w:rsidRDefault="00800DF5" w:rsidP="00193E89">
                      <w:pPr>
                        <w:jc w:val="center"/>
                        <w:rPr>
                          <w:b/>
                          <w:sz w:val="28"/>
                          <w:szCs w:val="28"/>
                        </w:rPr>
                      </w:pPr>
                    </w:p>
                  </w:txbxContent>
                </v:textbox>
              </v:shape>
            </w:pict>
          </mc:Fallback>
        </mc:AlternateContent>
      </w:r>
    </w:p>
    <w:p w:rsidR="00193E89" w:rsidRDefault="00193E89" w:rsidP="006D6C33">
      <w:pPr>
        <w:spacing w:line="276" w:lineRule="auto"/>
        <w:jc w:val="both"/>
        <w:rPr>
          <w:rFonts w:eastAsia="Arial"/>
          <w:bCs/>
          <w:sz w:val="30"/>
          <w:szCs w:val="30"/>
        </w:rPr>
      </w:pPr>
      <w:r>
        <w:rPr>
          <w:rFonts w:eastAsia="Arial"/>
          <w:b/>
          <w:bCs/>
          <w:sz w:val="34"/>
          <w:szCs w:val="34"/>
        </w:rPr>
        <w:t xml:space="preserve">                        </w:t>
      </w:r>
      <w:r w:rsidRPr="00193E89">
        <w:rPr>
          <w:rFonts w:eastAsia="Arial"/>
          <w:bCs/>
          <w:sz w:val="30"/>
          <w:szCs w:val="30"/>
        </w:rPr>
        <w:t xml:space="preserve">IP          </w:t>
      </w:r>
    </w:p>
    <w:p w:rsidR="00C66725" w:rsidRPr="00193E89" w:rsidRDefault="00C66725" w:rsidP="006D6C33">
      <w:pPr>
        <w:spacing w:line="276" w:lineRule="auto"/>
        <w:jc w:val="both"/>
        <w:rPr>
          <w:rFonts w:eastAsia="Arial"/>
          <w:bCs/>
          <w:sz w:val="30"/>
          <w:szCs w:val="30"/>
        </w:rPr>
      </w:pPr>
    </w:p>
    <w:p w:rsidR="00193E89" w:rsidRPr="00C66725" w:rsidRDefault="00C66725" w:rsidP="006D6C33">
      <w:pPr>
        <w:spacing w:line="276" w:lineRule="auto"/>
        <w:jc w:val="both"/>
        <w:rPr>
          <w:rFonts w:eastAsia="Arial"/>
          <w:bCs/>
          <w:sz w:val="30"/>
          <w:szCs w:val="30"/>
        </w:rPr>
      </w:pPr>
      <w:r>
        <w:rPr>
          <w:rFonts w:eastAsia="Arial"/>
          <w:b/>
          <w:bCs/>
          <w:sz w:val="34"/>
          <w:szCs w:val="34"/>
        </w:rPr>
        <w:t xml:space="preserve">                  </w:t>
      </w:r>
      <w:proofErr w:type="gramStart"/>
      <w:r w:rsidRPr="00C66725">
        <w:rPr>
          <w:rFonts w:eastAsia="Arial"/>
          <w:bCs/>
          <w:sz w:val="34"/>
          <w:szCs w:val="34"/>
        </w:rPr>
        <w:t>[</w:t>
      </w:r>
      <w:r>
        <w:rPr>
          <w:rFonts w:eastAsia="Arial"/>
          <w:bCs/>
          <w:sz w:val="34"/>
          <w:szCs w:val="34"/>
        </w:rPr>
        <w:t xml:space="preserve"> </w:t>
      </w:r>
      <w:r w:rsidRPr="00C66725">
        <w:rPr>
          <w:rFonts w:eastAsia="Arial"/>
          <w:bCs/>
          <w:sz w:val="34"/>
          <w:szCs w:val="34"/>
        </w:rPr>
        <w:t>Fig</w:t>
      </w:r>
      <w:proofErr w:type="gramEnd"/>
      <w:r w:rsidRPr="00C66725">
        <w:rPr>
          <w:rFonts w:eastAsia="Arial"/>
          <w:bCs/>
          <w:sz w:val="30"/>
          <w:szCs w:val="30"/>
        </w:rPr>
        <w:t>. Interpreter Data Structure</w:t>
      </w:r>
      <w:r>
        <w:rPr>
          <w:rFonts w:eastAsia="Arial"/>
          <w:bCs/>
          <w:sz w:val="30"/>
          <w:szCs w:val="30"/>
        </w:rPr>
        <w:t>]</w:t>
      </w:r>
    </w:p>
    <w:p w:rsidR="00193E89" w:rsidRPr="00C66725" w:rsidRDefault="00193E89" w:rsidP="006D6C33">
      <w:pPr>
        <w:spacing w:line="276" w:lineRule="auto"/>
        <w:jc w:val="both"/>
        <w:rPr>
          <w:rFonts w:eastAsia="Arial"/>
          <w:b/>
          <w:bCs/>
          <w:sz w:val="36"/>
          <w:szCs w:val="36"/>
        </w:rPr>
      </w:pPr>
    </w:p>
    <w:p w:rsidR="00193E89" w:rsidRPr="00C66725" w:rsidRDefault="00193E89" w:rsidP="006D6C33">
      <w:pPr>
        <w:spacing w:line="276" w:lineRule="auto"/>
        <w:jc w:val="both"/>
        <w:rPr>
          <w:rFonts w:eastAsia="Arial"/>
          <w:b/>
          <w:bCs/>
          <w:sz w:val="36"/>
          <w:szCs w:val="36"/>
        </w:rPr>
      </w:pPr>
      <w:r w:rsidRPr="00C66725">
        <w:rPr>
          <w:rFonts w:eastAsia="Arial"/>
          <w:b/>
          <w:bCs/>
          <w:sz w:val="36"/>
          <w:szCs w:val="36"/>
        </w:rPr>
        <w:t>The Read-Execute Cycle is the Heart of an Iterative Interpreter</w:t>
      </w:r>
    </w:p>
    <w:p w:rsidR="00C66725" w:rsidRPr="00C66725" w:rsidRDefault="00C66725" w:rsidP="006D6C33">
      <w:pPr>
        <w:spacing w:line="276" w:lineRule="auto"/>
        <w:jc w:val="both"/>
        <w:rPr>
          <w:rFonts w:eastAsia="Arial"/>
          <w:bCs/>
          <w:sz w:val="34"/>
          <w:szCs w:val="34"/>
        </w:rPr>
      </w:pPr>
      <w:r w:rsidRPr="00C66725">
        <w:rPr>
          <w:rFonts w:eastAsia="Arial"/>
          <w:bCs/>
          <w:sz w:val="34"/>
          <w:szCs w:val="34"/>
        </w:rPr>
        <w:t>We can now consider how a program is actually interpreted. Roughly, what we will do is read the next instruction to be executed (as indicated by the instruction pointer), determine the operation encoded by the instruction</w:t>
      </w:r>
      <w:r>
        <w:rPr>
          <w:rFonts w:eastAsia="Arial"/>
          <w:bCs/>
          <w:sz w:val="34"/>
          <w:szCs w:val="34"/>
        </w:rPr>
        <w:t xml:space="preserve">, and then perform that operation. </w:t>
      </w:r>
      <w:proofErr w:type="gramStart"/>
      <w:r>
        <w:rPr>
          <w:rFonts w:eastAsia="Arial"/>
          <w:bCs/>
          <w:sz w:val="34"/>
          <w:szCs w:val="34"/>
        </w:rPr>
        <w:t>When execution of the operation is completed.</w:t>
      </w:r>
      <w:proofErr w:type="gramEnd"/>
      <w:r>
        <w:rPr>
          <w:rFonts w:eastAsia="Arial"/>
          <w:bCs/>
          <w:sz w:val="34"/>
          <w:szCs w:val="34"/>
        </w:rPr>
        <w:t xml:space="preserve"> This process is called the </w:t>
      </w:r>
      <w:r w:rsidRPr="00C66725">
        <w:rPr>
          <w:rFonts w:eastAsia="Arial"/>
          <w:bCs/>
          <w:i/>
          <w:sz w:val="34"/>
          <w:szCs w:val="34"/>
        </w:rPr>
        <w:t>read-execute cycle</w:t>
      </w:r>
      <w:r>
        <w:rPr>
          <w:rFonts w:eastAsia="Arial"/>
          <w:bCs/>
          <w:sz w:val="34"/>
          <w:szCs w:val="34"/>
        </w:rPr>
        <w:t>, and can be summarized as follows:</w:t>
      </w:r>
    </w:p>
    <w:p w:rsidR="007D00C9" w:rsidRPr="00902033" w:rsidRDefault="00243925" w:rsidP="006D6C33">
      <w:pPr>
        <w:pStyle w:val="ListParagraph"/>
        <w:numPr>
          <w:ilvl w:val="0"/>
          <w:numId w:val="17"/>
        </w:numPr>
        <w:spacing w:line="276" w:lineRule="auto"/>
        <w:jc w:val="both"/>
        <w:rPr>
          <w:rFonts w:eastAsia="Arial"/>
          <w:sz w:val="34"/>
          <w:szCs w:val="34"/>
        </w:rPr>
      </w:pPr>
      <w:r w:rsidRPr="00902033">
        <w:rPr>
          <w:rFonts w:eastAsia="Arial"/>
          <w:sz w:val="34"/>
          <w:szCs w:val="34"/>
        </w:rPr>
        <w:t xml:space="preserve">Read the next </w:t>
      </w:r>
      <w:r w:rsidRPr="00902033">
        <w:rPr>
          <w:rFonts w:eastAsia="Arial"/>
          <w:w w:val="104"/>
          <w:sz w:val="34"/>
          <w:szCs w:val="34"/>
        </w:rPr>
        <w:t>instruction</w:t>
      </w:r>
    </w:p>
    <w:p w:rsidR="007D00C9" w:rsidRPr="00902033" w:rsidRDefault="00243925" w:rsidP="006D6C33">
      <w:pPr>
        <w:pStyle w:val="ListParagraph"/>
        <w:numPr>
          <w:ilvl w:val="0"/>
          <w:numId w:val="17"/>
        </w:numPr>
        <w:spacing w:line="276" w:lineRule="auto"/>
        <w:jc w:val="both"/>
        <w:rPr>
          <w:rFonts w:eastAsia="Arial"/>
          <w:sz w:val="34"/>
          <w:szCs w:val="34"/>
        </w:rPr>
      </w:pPr>
      <w:r w:rsidRPr="00902033">
        <w:rPr>
          <w:rFonts w:eastAsia="Arial"/>
          <w:sz w:val="34"/>
          <w:szCs w:val="34"/>
        </w:rPr>
        <w:t xml:space="preserve">Decode the </w:t>
      </w:r>
      <w:r w:rsidRPr="00902033">
        <w:rPr>
          <w:rFonts w:eastAsia="Arial"/>
          <w:w w:val="104"/>
          <w:sz w:val="34"/>
          <w:szCs w:val="34"/>
        </w:rPr>
        <w:t>instruction</w:t>
      </w:r>
    </w:p>
    <w:p w:rsidR="007D00C9" w:rsidRPr="00902033" w:rsidRDefault="00243925" w:rsidP="006D6C33">
      <w:pPr>
        <w:pStyle w:val="ListParagraph"/>
        <w:numPr>
          <w:ilvl w:val="0"/>
          <w:numId w:val="17"/>
        </w:numPr>
        <w:spacing w:line="276" w:lineRule="auto"/>
        <w:jc w:val="both"/>
        <w:rPr>
          <w:rFonts w:eastAsia="Arial"/>
          <w:sz w:val="34"/>
          <w:szCs w:val="34"/>
        </w:rPr>
      </w:pPr>
      <w:r w:rsidRPr="00902033">
        <w:rPr>
          <w:rFonts w:eastAsia="Arial"/>
          <w:sz w:val="34"/>
          <w:szCs w:val="34"/>
        </w:rPr>
        <w:t xml:space="preserve">Execute the </w:t>
      </w:r>
      <w:r w:rsidRPr="00902033">
        <w:rPr>
          <w:rFonts w:eastAsia="Arial"/>
          <w:w w:val="104"/>
          <w:sz w:val="34"/>
          <w:szCs w:val="34"/>
        </w:rPr>
        <w:t>operation</w:t>
      </w:r>
    </w:p>
    <w:p w:rsidR="007D00C9" w:rsidRPr="00902033" w:rsidRDefault="00243925" w:rsidP="006D6C33">
      <w:pPr>
        <w:pStyle w:val="ListParagraph"/>
        <w:numPr>
          <w:ilvl w:val="0"/>
          <w:numId w:val="17"/>
        </w:numPr>
        <w:spacing w:line="276" w:lineRule="auto"/>
        <w:jc w:val="both"/>
        <w:rPr>
          <w:rFonts w:eastAsia="Arial"/>
          <w:sz w:val="34"/>
          <w:szCs w:val="34"/>
        </w:rPr>
      </w:pPr>
      <w:r w:rsidRPr="00902033">
        <w:rPr>
          <w:rFonts w:eastAsia="Arial"/>
          <w:sz w:val="34"/>
          <w:szCs w:val="34"/>
        </w:rPr>
        <w:t xml:space="preserve">Continue from step </w:t>
      </w:r>
      <w:r w:rsidRPr="00902033">
        <w:rPr>
          <w:rFonts w:eastAsia="Arial"/>
          <w:w w:val="104"/>
          <w:sz w:val="34"/>
          <w:szCs w:val="34"/>
        </w:rPr>
        <w:t>1</w:t>
      </w:r>
    </w:p>
    <w:p w:rsidR="006D6C33" w:rsidRPr="00902033" w:rsidRDefault="00243925" w:rsidP="009F1967">
      <w:pPr>
        <w:spacing w:line="276" w:lineRule="auto"/>
        <w:ind w:left="281" w:right="1480" w:hanging="281"/>
        <w:jc w:val="both"/>
        <w:rPr>
          <w:rFonts w:eastAsia="Arial"/>
          <w:sz w:val="34"/>
          <w:szCs w:val="34"/>
        </w:rPr>
      </w:pPr>
      <w:r w:rsidRPr="00902033">
        <w:rPr>
          <w:rFonts w:eastAsia="Arial"/>
          <w:sz w:val="34"/>
          <w:szCs w:val="34"/>
        </w:rPr>
        <w:t xml:space="preserve"> </w:t>
      </w:r>
    </w:p>
    <w:p w:rsidR="007D00C9" w:rsidRDefault="006D6C33" w:rsidP="006D6C33">
      <w:pPr>
        <w:spacing w:line="276" w:lineRule="auto"/>
        <w:ind w:right="-30"/>
        <w:jc w:val="both"/>
        <w:rPr>
          <w:rFonts w:eastAsia="Arial"/>
          <w:sz w:val="34"/>
          <w:szCs w:val="34"/>
        </w:rPr>
      </w:pPr>
      <w:r w:rsidRPr="00902033">
        <w:rPr>
          <w:rFonts w:eastAsia="Arial"/>
          <w:sz w:val="34"/>
          <w:szCs w:val="34"/>
        </w:rPr>
        <w:lastRenderedPageBreak/>
        <w:t>The instruction pointer (IP) must be updated each time an instruction is read and the best option to that is in step 1 because if we update at last the branch instruction may overwrite the IP.</w:t>
      </w:r>
    </w:p>
    <w:p w:rsidR="00C66725" w:rsidRDefault="00C66725" w:rsidP="006D6C33">
      <w:pPr>
        <w:spacing w:line="276" w:lineRule="auto"/>
        <w:ind w:right="-30"/>
        <w:jc w:val="both"/>
        <w:rPr>
          <w:rFonts w:eastAsia="Arial"/>
          <w:sz w:val="34"/>
          <w:szCs w:val="34"/>
        </w:rPr>
      </w:pPr>
      <w:r>
        <w:rPr>
          <w:rFonts w:eastAsia="Arial"/>
          <w:sz w:val="34"/>
          <w:szCs w:val="34"/>
        </w:rPr>
        <w:t>Typical code for step 1 is</w:t>
      </w:r>
    </w:p>
    <w:p w:rsidR="00C66725" w:rsidRPr="00C76CAA" w:rsidRDefault="00C76CAA" w:rsidP="006D6C33">
      <w:pPr>
        <w:spacing w:line="276" w:lineRule="auto"/>
        <w:ind w:right="-30"/>
        <w:jc w:val="both"/>
        <w:rPr>
          <w:rFonts w:eastAsia="Arial"/>
          <w:i/>
          <w:sz w:val="34"/>
          <w:szCs w:val="34"/>
        </w:rPr>
      </w:pPr>
      <w:proofErr w:type="gramStart"/>
      <w:r>
        <w:rPr>
          <w:rFonts w:eastAsia="Arial"/>
          <w:i/>
          <w:sz w:val="34"/>
          <w:szCs w:val="34"/>
        </w:rPr>
        <w:t>i</w:t>
      </w:r>
      <w:r w:rsidRPr="00C76CAA">
        <w:rPr>
          <w:rFonts w:eastAsia="Arial"/>
          <w:i/>
          <w:sz w:val="34"/>
          <w:szCs w:val="34"/>
        </w:rPr>
        <w:t>nstruction  :</w:t>
      </w:r>
      <w:proofErr w:type="gramEnd"/>
      <w:r w:rsidRPr="00C76CAA">
        <w:rPr>
          <w:rFonts w:eastAsia="Arial"/>
          <w:i/>
          <w:sz w:val="34"/>
          <w:szCs w:val="34"/>
        </w:rPr>
        <w:t xml:space="preserve"> =</w:t>
      </w:r>
      <w:r w:rsidR="00C66725" w:rsidRPr="00C76CAA">
        <w:rPr>
          <w:rFonts w:eastAsia="Arial"/>
          <w:i/>
          <w:sz w:val="34"/>
          <w:szCs w:val="34"/>
        </w:rPr>
        <w:t xml:space="preserve"> Program[IP];</w:t>
      </w:r>
    </w:p>
    <w:p w:rsidR="00C66725" w:rsidRPr="00C76CAA" w:rsidRDefault="00C76CAA" w:rsidP="006D6C33">
      <w:pPr>
        <w:spacing w:line="276" w:lineRule="auto"/>
        <w:ind w:right="-30"/>
        <w:jc w:val="both"/>
        <w:rPr>
          <w:rFonts w:eastAsia="Arial"/>
          <w:i/>
          <w:sz w:val="34"/>
          <w:szCs w:val="34"/>
        </w:rPr>
      </w:pPr>
      <w:proofErr w:type="gramStart"/>
      <w:r w:rsidRPr="00C76CAA">
        <w:rPr>
          <w:rFonts w:eastAsia="Arial"/>
          <w:i/>
          <w:sz w:val="34"/>
          <w:szCs w:val="34"/>
        </w:rPr>
        <w:t>IP  :</w:t>
      </w:r>
      <w:proofErr w:type="gramEnd"/>
      <w:r w:rsidRPr="00C76CAA">
        <w:rPr>
          <w:rFonts w:eastAsia="Arial"/>
          <w:i/>
          <w:sz w:val="34"/>
          <w:szCs w:val="34"/>
        </w:rPr>
        <w:t xml:space="preserve"> = I</w:t>
      </w:r>
      <w:r>
        <w:rPr>
          <w:rFonts w:eastAsia="Arial"/>
          <w:i/>
          <w:sz w:val="34"/>
          <w:szCs w:val="34"/>
        </w:rPr>
        <w:t>P</w:t>
      </w:r>
      <w:r w:rsidRPr="00C76CAA">
        <w:rPr>
          <w:rFonts w:eastAsia="Arial"/>
          <w:i/>
          <w:sz w:val="34"/>
          <w:szCs w:val="34"/>
        </w:rPr>
        <w:t xml:space="preserve">+1; </w:t>
      </w:r>
    </w:p>
    <w:p w:rsidR="003A2961" w:rsidRPr="00902033" w:rsidRDefault="003A2961" w:rsidP="009F1967">
      <w:pPr>
        <w:spacing w:line="276" w:lineRule="auto"/>
        <w:ind w:left="729"/>
        <w:jc w:val="both"/>
        <w:rPr>
          <w:rFonts w:eastAsia="Arial"/>
          <w:sz w:val="34"/>
          <w:szCs w:val="34"/>
        </w:rPr>
      </w:pPr>
    </w:p>
    <w:p w:rsidR="007D00C9" w:rsidRPr="00902033" w:rsidRDefault="00243925" w:rsidP="006D6C33">
      <w:pPr>
        <w:spacing w:line="276" w:lineRule="auto"/>
        <w:jc w:val="both"/>
        <w:rPr>
          <w:rFonts w:eastAsia="Arial"/>
          <w:b/>
          <w:bCs/>
          <w:sz w:val="34"/>
          <w:szCs w:val="34"/>
        </w:rPr>
      </w:pPr>
      <w:r w:rsidRPr="00902033">
        <w:rPr>
          <w:rFonts w:eastAsia="Arial"/>
          <w:b/>
          <w:bCs/>
          <w:sz w:val="34"/>
          <w:szCs w:val="34"/>
        </w:rPr>
        <w:t>Decoding Instructions</w:t>
      </w:r>
      <w:r w:rsidR="00C76CAA">
        <w:rPr>
          <w:rFonts w:eastAsia="Arial"/>
          <w:b/>
          <w:bCs/>
          <w:sz w:val="34"/>
          <w:szCs w:val="34"/>
        </w:rPr>
        <w:t xml:space="preserve"> by extracting their parts</w:t>
      </w:r>
    </w:p>
    <w:p w:rsidR="007D00C9" w:rsidRPr="00902033" w:rsidRDefault="006D6C33" w:rsidP="009F1967">
      <w:pPr>
        <w:spacing w:line="276" w:lineRule="auto"/>
        <w:jc w:val="both"/>
        <w:rPr>
          <w:sz w:val="34"/>
          <w:szCs w:val="34"/>
        </w:rPr>
      </w:pPr>
      <w:r w:rsidRPr="00902033">
        <w:rPr>
          <w:sz w:val="34"/>
          <w:szCs w:val="34"/>
        </w:rPr>
        <w:t xml:space="preserve">PseudoCode has been designed with a regular structure, decoding is simple; we simply extract the sign, operation code, and the three address fields. </w:t>
      </w:r>
      <w:r w:rsidR="00ED5B19" w:rsidRPr="00902033">
        <w:rPr>
          <w:sz w:val="34"/>
          <w:szCs w:val="34"/>
        </w:rPr>
        <w:t xml:space="preserve">For example, the destination address could be extracted by </w:t>
      </w:r>
    </w:p>
    <w:p w:rsidR="00D12910" w:rsidRPr="00C76CAA" w:rsidRDefault="00C76CAA" w:rsidP="00D12910">
      <w:pPr>
        <w:spacing w:line="276" w:lineRule="auto"/>
        <w:ind w:left="657"/>
        <w:jc w:val="both"/>
        <w:rPr>
          <w:rFonts w:eastAsia="Arial"/>
          <w:i/>
          <w:w w:val="104"/>
          <w:sz w:val="34"/>
          <w:szCs w:val="34"/>
        </w:rPr>
      </w:pPr>
      <w:proofErr w:type="spellStart"/>
      <w:proofErr w:type="gramStart"/>
      <w:r w:rsidRPr="00C76CAA">
        <w:rPr>
          <w:rFonts w:eastAsia="Arial"/>
          <w:i/>
          <w:w w:val="104"/>
          <w:sz w:val="34"/>
          <w:szCs w:val="34"/>
        </w:rPr>
        <w:t>d</w:t>
      </w:r>
      <w:r w:rsidR="00ED5B19" w:rsidRPr="00C76CAA">
        <w:rPr>
          <w:rFonts w:eastAsia="Arial"/>
          <w:i/>
          <w:w w:val="104"/>
          <w:sz w:val="34"/>
          <w:szCs w:val="34"/>
        </w:rPr>
        <w:t>est</w:t>
      </w:r>
      <w:proofErr w:type="spellEnd"/>
      <w:proofErr w:type="gramEnd"/>
      <w:r w:rsidRPr="00C76CAA">
        <w:rPr>
          <w:rFonts w:eastAsia="Arial"/>
          <w:i/>
          <w:w w:val="104"/>
          <w:sz w:val="34"/>
          <w:szCs w:val="34"/>
        </w:rPr>
        <w:t xml:space="preserve"> </w:t>
      </w:r>
      <w:r w:rsidR="00ED5B19" w:rsidRPr="00C76CAA">
        <w:rPr>
          <w:rFonts w:eastAsia="Arial"/>
          <w:i/>
          <w:w w:val="104"/>
          <w:sz w:val="34"/>
          <w:szCs w:val="34"/>
        </w:rPr>
        <w:t xml:space="preserve"> := abs (instruction) mod 1000</w:t>
      </w:r>
    </w:p>
    <w:p w:rsidR="00ED5B19" w:rsidRPr="00902033" w:rsidRDefault="00ED5B19" w:rsidP="00D12910">
      <w:pPr>
        <w:spacing w:line="276" w:lineRule="auto"/>
        <w:ind w:left="657"/>
        <w:jc w:val="both"/>
        <w:rPr>
          <w:rFonts w:eastAsia="Arial"/>
          <w:w w:val="104"/>
          <w:sz w:val="34"/>
          <w:szCs w:val="34"/>
        </w:rPr>
      </w:pPr>
      <w:r w:rsidRPr="00902033">
        <w:rPr>
          <w:rFonts w:eastAsia="Arial"/>
          <w:w w:val="104"/>
          <w:sz w:val="34"/>
          <w:szCs w:val="34"/>
        </w:rPr>
        <w:t xml:space="preserve">(Where ‘x mod y’ gives the remainder of dividing x by y). We assume that the names of these extracted parts are </w:t>
      </w:r>
      <w:r w:rsidRPr="00902033">
        <w:rPr>
          <w:rFonts w:eastAsia="Arial"/>
          <w:b/>
          <w:bCs/>
          <w:w w:val="104"/>
          <w:sz w:val="34"/>
          <w:szCs w:val="34"/>
        </w:rPr>
        <w:t xml:space="preserve">sign, op, opnd1, opnd2, and </w:t>
      </w:r>
      <w:proofErr w:type="spellStart"/>
      <w:r w:rsidRPr="00902033">
        <w:rPr>
          <w:rFonts w:eastAsia="Arial"/>
          <w:b/>
          <w:bCs/>
          <w:w w:val="104"/>
          <w:sz w:val="34"/>
          <w:szCs w:val="34"/>
        </w:rPr>
        <w:t>dest</w:t>
      </w:r>
      <w:proofErr w:type="spellEnd"/>
      <w:r w:rsidRPr="00902033">
        <w:rPr>
          <w:rFonts w:eastAsia="Arial"/>
          <w:w w:val="104"/>
          <w:sz w:val="34"/>
          <w:szCs w:val="34"/>
        </w:rPr>
        <w:t>.</w:t>
      </w:r>
    </w:p>
    <w:p w:rsidR="00ED5B19" w:rsidRPr="00902033" w:rsidRDefault="00ED5B19" w:rsidP="00ED5B19">
      <w:pPr>
        <w:spacing w:line="276" w:lineRule="auto"/>
        <w:jc w:val="both"/>
        <w:rPr>
          <w:rFonts w:eastAsia="Courier New"/>
          <w:sz w:val="34"/>
          <w:szCs w:val="34"/>
        </w:rPr>
      </w:pPr>
      <w:r w:rsidRPr="00902033">
        <w:rPr>
          <w:rFonts w:eastAsia="Arial"/>
          <w:w w:val="104"/>
          <w:sz w:val="34"/>
          <w:szCs w:val="34"/>
        </w:rPr>
        <w:t xml:space="preserve"> The operations types are:</w:t>
      </w:r>
    </w:p>
    <w:p w:rsidR="007D00C9" w:rsidRPr="00902033" w:rsidRDefault="00243925" w:rsidP="009F1967">
      <w:pPr>
        <w:spacing w:line="276" w:lineRule="auto"/>
        <w:ind w:left="446"/>
        <w:jc w:val="both"/>
        <w:rPr>
          <w:rFonts w:eastAsia="Arial"/>
          <w:sz w:val="34"/>
          <w:szCs w:val="34"/>
        </w:rPr>
      </w:pPr>
      <w:r w:rsidRPr="00902033">
        <w:rPr>
          <w:rFonts w:eastAsia="Arial"/>
          <w:w w:val="104"/>
          <w:sz w:val="34"/>
          <w:szCs w:val="34"/>
        </w:rPr>
        <w:t>•</w:t>
      </w:r>
      <w:r w:rsidRPr="00902033">
        <w:rPr>
          <w:rFonts w:eastAsia="Arial"/>
          <w:w w:val="72"/>
          <w:sz w:val="34"/>
          <w:szCs w:val="34"/>
        </w:rPr>
        <w:t> </w:t>
      </w:r>
      <w:r w:rsidRPr="00902033">
        <w:rPr>
          <w:rFonts w:eastAsia="Arial"/>
          <w:sz w:val="34"/>
          <w:szCs w:val="34"/>
        </w:rPr>
        <w:t xml:space="preserve"> Select </w:t>
      </w:r>
      <w:r w:rsidRPr="00902033">
        <w:rPr>
          <w:rFonts w:eastAsia="Arial"/>
          <w:w w:val="104"/>
          <w:sz w:val="34"/>
          <w:szCs w:val="34"/>
        </w:rPr>
        <w:t>operation</w:t>
      </w:r>
    </w:p>
    <w:p w:rsidR="007D00C9" w:rsidRPr="00902033" w:rsidRDefault="00ED5B19" w:rsidP="009F1967">
      <w:pPr>
        <w:spacing w:line="276" w:lineRule="auto"/>
        <w:ind w:left="657" w:right="-46"/>
        <w:jc w:val="both"/>
        <w:rPr>
          <w:rFonts w:eastAsia="Arial"/>
          <w:sz w:val="34"/>
          <w:szCs w:val="34"/>
        </w:rPr>
      </w:pPr>
      <w:r w:rsidRPr="00902033">
        <w:rPr>
          <w:rFonts w:eastAsia="Arial"/>
          <w:sz w:val="34"/>
          <w:szCs w:val="34"/>
        </w:rPr>
        <w:t>S</w:t>
      </w:r>
      <w:r w:rsidR="00243925" w:rsidRPr="00902033">
        <w:rPr>
          <w:rFonts w:eastAsia="Arial"/>
          <w:sz w:val="34"/>
          <w:szCs w:val="34"/>
        </w:rPr>
        <w:t xml:space="preserve">witch-statement </w:t>
      </w:r>
      <w:r w:rsidR="00243925" w:rsidRPr="00902033">
        <w:rPr>
          <w:rFonts w:eastAsia="Arial"/>
          <w:w w:val="102"/>
          <w:sz w:val="34"/>
          <w:szCs w:val="34"/>
        </w:rPr>
        <w:t>(case-statement)</w:t>
      </w:r>
    </w:p>
    <w:p w:rsidR="007D00C9" w:rsidRPr="00902033" w:rsidRDefault="00243925" w:rsidP="009F1967">
      <w:pPr>
        <w:spacing w:line="276" w:lineRule="auto"/>
        <w:ind w:left="446"/>
        <w:jc w:val="both"/>
        <w:rPr>
          <w:rFonts w:eastAsia="Arial"/>
          <w:sz w:val="34"/>
          <w:szCs w:val="34"/>
        </w:rPr>
      </w:pPr>
      <w:r w:rsidRPr="00902033">
        <w:rPr>
          <w:rFonts w:eastAsia="Arial"/>
          <w:w w:val="104"/>
          <w:sz w:val="34"/>
          <w:szCs w:val="34"/>
        </w:rPr>
        <w:t>•</w:t>
      </w:r>
      <w:r w:rsidRPr="00902033">
        <w:rPr>
          <w:rFonts w:eastAsia="Arial"/>
          <w:w w:val="72"/>
          <w:sz w:val="34"/>
          <w:szCs w:val="34"/>
        </w:rPr>
        <w:t> </w:t>
      </w:r>
      <w:r w:rsidRPr="00902033">
        <w:rPr>
          <w:rFonts w:eastAsia="Arial"/>
          <w:sz w:val="34"/>
          <w:szCs w:val="34"/>
        </w:rPr>
        <w:t xml:space="preserve"> Arithmetic </w:t>
      </w:r>
      <w:r w:rsidRPr="00902033">
        <w:rPr>
          <w:rFonts w:eastAsia="Arial"/>
          <w:w w:val="104"/>
          <w:sz w:val="34"/>
          <w:szCs w:val="34"/>
        </w:rPr>
        <w:t>operations</w:t>
      </w:r>
    </w:p>
    <w:p w:rsidR="007D00C9" w:rsidRPr="00902033" w:rsidRDefault="00243925" w:rsidP="009F1967">
      <w:pPr>
        <w:spacing w:line="276" w:lineRule="auto"/>
        <w:ind w:left="657"/>
        <w:jc w:val="both"/>
        <w:rPr>
          <w:rFonts w:eastAsia="Arial"/>
          <w:sz w:val="34"/>
          <w:szCs w:val="34"/>
        </w:rPr>
      </w:pPr>
      <w:r w:rsidRPr="00902033">
        <w:rPr>
          <w:rFonts w:eastAsia="Arial"/>
          <w:w w:val="102"/>
          <w:sz w:val="34"/>
          <w:szCs w:val="34"/>
        </w:rPr>
        <w:t>Straight-forward</w:t>
      </w:r>
    </w:p>
    <w:p w:rsidR="007D00C9" w:rsidRPr="00902033" w:rsidRDefault="00243925" w:rsidP="009F1967">
      <w:pPr>
        <w:spacing w:line="276" w:lineRule="auto"/>
        <w:ind w:left="446"/>
        <w:jc w:val="both"/>
        <w:rPr>
          <w:rFonts w:eastAsia="Arial"/>
          <w:sz w:val="34"/>
          <w:szCs w:val="34"/>
        </w:rPr>
      </w:pPr>
      <w:r w:rsidRPr="00902033">
        <w:rPr>
          <w:rFonts w:eastAsia="Arial"/>
          <w:w w:val="104"/>
          <w:sz w:val="34"/>
          <w:szCs w:val="34"/>
        </w:rPr>
        <w:t>•</w:t>
      </w:r>
      <w:r w:rsidRPr="00902033">
        <w:rPr>
          <w:rFonts w:eastAsia="Arial"/>
          <w:w w:val="72"/>
          <w:sz w:val="34"/>
          <w:szCs w:val="34"/>
        </w:rPr>
        <w:t> </w:t>
      </w:r>
      <w:r w:rsidRPr="00902033">
        <w:rPr>
          <w:rFonts w:eastAsia="Arial"/>
          <w:sz w:val="34"/>
          <w:szCs w:val="34"/>
        </w:rPr>
        <w:t xml:space="preserve"> </w:t>
      </w:r>
      <w:r w:rsidRPr="00902033">
        <w:rPr>
          <w:rFonts w:eastAsia="Arial"/>
          <w:w w:val="104"/>
          <w:sz w:val="34"/>
          <w:szCs w:val="34"/>
        </w:rPr>
        <w:t>Control-flow</w:t>
      </w:r>
    </w:p>
    <w:p w:rsidR="003A2961" w:rsidRPr="00902033" w:rsidRDefault="00243925" w:rsidP="003A2961">
      <w:pPr>
        <w:tabs>
          <w:tab w:val="left" w:pos="4185"/>
        </w:tabs>
        <w:spacing w:line="276" w:lineRule="auto"/>
        <w:ind w:left="657"/>
        <w:jc w:val="both"/>
        <w:rPr>
          <w:rFonts w:eastAsia="Arial"/>
          <w:w w:val="99"/>
          <w:sz w:val="34"/>
          <w:szCs w:val="34"/>
        </w:rPr>
      </w:pPr>
      <w:r w:rsidRPr="00902033">
        <w:rPr>
          <w:rFonts w:eastAsia="Arial"/>
          <w:sz w:val="34"/>
          <w:szCs w:val="34"/>
        </w:rPr>
        <w:t xml:space="preserve">IP may also need to be </w:t>
      </w:r>
      <w:r w:rsidRPr="00902033">
        <w:rPr>
          <w:rFonts w:eastAsia="Arial"/>
          <w:w w:val="102"/>
          <w:sz w:val="34"/>
          <w:szCs w:val="34"/>
        </w:rPr>
        <w:t>altered</w:t>
      </w:r>
    </w:p>
    <w:p w:rsidR="00ED5B19" w:rsidRPr="00902033" w:rsidRDefault="00ED5B19" w:rsidP="00ED5B19">
      <w:pPr>
        <w:spacing w:line="276" w:lineRule="auto"/>
        <w:ind w:right="2455"/>
        <w:jc w:val="both"/>
        <w:rPr>
          <w:rFonts w:eastAsia="Arial"/>
          <w:w w:val="99"/>
          <w:sz w:val="34"/>
          <w:szCs w:val="34"/>
        </w:rPr>
      </w:pPr>
    </w:p>
    <w:p w:rsidR="007D00C9" w:rsidRPr="00902033" w:rsidRDefault="00243925" w:rsidP="00ED5B19">
      <w:pPr>
        <w:spacing w:line="276" w:lineRule="auto"/>
        <w:ind w:right="2455"/>
        <w:jc w:val="both"/>
        <w:rPr>
          <w:rFonts w:eastAsia="Arial"/>
          <w:b/>
          <w:bCs/>
          <w:w w:val="99"/>
          <w:sz w:val="34"/>
          <w:szCs w:val="34"/>
        </w:rPr>
      </w:pPr>
      <w:r w:rsidRPr="00902033">
        <w:rPr>
          <w:rFonts w:eastAsia="Arial"/>
          <w:b/>
          <w:bCs/>
          <w:w w:val="99"/>
          <w:sz w:val="34"/>
          <w:szCs w:val="34"/>
        </w:rPr>
        <w:t>Labeling</w:t>
      </w:r>
    </w:p>
    <w:p w:rsidR="00ED5B19" w:rsidRPr="00902033" w:rsidRDefault="00ED5B19" w:rsidP="00ED5B19">
      <w:pPr>
        <w:spacing w:line="276" w:lineRule="auto"/>
        <w:ind w:right="60"/>
        <w:jc w:val="both"/>
        <w:rPr>
          <w:rFonts w:eastAsia="Arial"/>
          <w:w w:val="99"/>
          <w:sz w:val="34"/>
          <w:szCs w:val="34"/>
        </w:rPr>
      </w:pPr>
      <w:r w:rsidRPr="00902033">
        <w:rPr>
          <w:rFonts w:eastAsia="Arial"/>
          <w:w w:val="99"/>
          <w:sz w:val="34"/>
          <w:szCs w:val="34"/>
        </w:rPr>
        <w:t xml:space="preserve">Labeling is the aid to the coding of the program. </w:t>
      </w:r>
      <w:r w:rsidR="00D12910" w:rsidRPr="00902033">
        <w:rPr>
          <w:rFonts w:eastAsia="Arial"/>
          <w:w w:val="99"/>
          <w:sz w:val="34"/>
          <w:szCs w:val="34"/>
        </w:rPr>
        <w:t>Labels make</w:t>
      </w:r>
      <w:r w:rsidRPr="00902033">
        <w:rPr>
          <w:rFonts w:eastAsia="Arial"/>
          <w:w w:val="99"/>
          <w:sz w:val="34"/>
          <w:szCs w:val="34"/>
        </w:rPr>
        <w:t xml:space="preserve"> programs readable however they are not converted into object codes. Labels are used for replacing absolute addressing in the programs particularly in the loops and branching.</w:t>
      </w:r>
    </w:p>
    <w:p w:rsidR="007D00C9" w:rsidRPr="00902033" w:rsidRDefault="00C76CAA" w:rsidP="00C74AEE">
      <w:pPr>
        <w:spacing w:line="276" w:lineRule="auto"/>
        <w:jc w:val="both"/>
        <w:rPr>
          <w:rFonts w:eastAsia="Arial"/>
          <w:sz w:val="34"/>
          <w:szCs w:val="34"/>
        </w:rPr>
      </w:pPr>
      <w:r>
        <w:rPr>
          <w:rFonts w:eastAsia="Arial"/>
          <w:w w:val="106"/>
          <w:sz w:val="34"/>
          <w:szCs w:val="34"/>
        </w:rPr>
        <w:lastRenderedPageBreak/>
        <w:t>W</w:t>
      </w:r>
      <w:r w:rsidR="00C74AEE" w:rsidRPr="00902033">
        <w:rPr>
          <w:rFonts w:eastAsia="Arial"/>
          <w:w w:val="106"/>
          <w:sz w:val="34"/>
          <w:szCs w:val="34"/>
        </w:rPr>
        <w:t xml:space="preserve">e can </w:t>
      </w:r>
      <w:r w:rsidR="00C74AEE" w:rsidRPr="00902033">
        <w:rPr>
          <w:rFonts w:eastAsia="Arial"/>
          <w:sz w:val="34"/>
          <w:szCs w:val="34"/>
        </w:rPr>
        <w:t>d</w:t>
      </w:r>
      <w:r w:rsidR="00243925" w:rsidRPr="00902033">
        <w:rPr>
          <w:rFonts w:eastAsia="Arial"/>
          <w:sz w:val="34"/>
          <w:szCs w:val="34"/>
        </w:rPr>
        <w:t xml:space="preserve">efine </w:t>
      </w:r>
      <w:r w:rsidR="00C74AEE" w:rsidRPr="00902033">
        <w:rPr>
          <w:rFonts w:eastAsia="Arial"/>
          <w:sz w:val="34"/>
          <w:szCs w:val="34"/>
        </w:rPr>
        <w:t xml:space="preserve">a </w:t>
      </w:r>
      <w:r w:rsidR="00243925" w:rsidRPr="00902033">
        <w:rPr>
          <w:rFonts w:eastAsia="Arial"/>
          <w:w w:val="106"/>
          <w:sz w:val="34"/>
          <w:szCs w:val="34"/>
        </w:rPr>
        <w:t>label</w:t>
      </w:r>
      <w:r w:rsidR="00C74AEE" w:rsidRPr="00902033">
        <w:rPr>
          <w:rFonts w:eastAsia="Arial"/>
          <w:w w:val="106"/>
          <w:sz w:val="34"/>
          <w:szCs w:val="34"/>
        </w:rPr>
        <w:t xml:space="preserve"> in pseudocode using label definition operator as</w:t>
      </w:r>
      <w:r w:rsidR="00243925" w:rsidRPr="00902033">
        <w:rPr>
          <w:rFonts w:eastAsia="Arial"/>
          <w:w w:val="106"/>
          <w:sz w:val="34"/>
          <w:szCs w:val="34"/>
        </w:rPr>
        <w:t>:</w:t>
      </w:r>
    </w:p>
    <w:p w:rsidR="007D00C9" w:rsidRDefault="00243925" w:rsidP="009F1967">
      <w:pPr>
        <w:spacing w:line="276" w:lineRule="auto"/>
        <w:ind w:left="422"/>
        <w:jc w:val="both"/>
        <w:rPr>
          <w:rFonts w:eastAsia="Courier New"/>
          <w:w w:val="105"/>
          <w:sz w:val="34"/>
          <w:szCs w:val="34"/>
        </w:rPr>
      </w:pPr>
      <w:r w:rsidRPr="00902033">
        <w:rPr>
          <w:rFonts w:eastAsia="Arial"/>
          <w:w w:val="73"/>
          <w:sz w:val="34"/>
          <w:szCs w:val="34"/>
        </w:rPr>
        <w:t> </w:t>
      </w:r>
      <w:r w:rsidRPr="00902033">
        <w:rPr>
          <w:rFonts w:eastAsia="Arial"/>
          <w:sz w:val="34"/>
          <w:szCs w:val="34"/>
        </w:rPr>
        <w:t xml:space="preserve"> </w:t>
      </w:r>
      <w:r w:rsidRPr="00902033">
        <w:rPr>
          <w:rFonts w:eastAsia="Courier New"/>
          <w:sz w:val="34"/>
          <w:szCs w:val="34"/>
        </w:rPr>
        <w:t xml:space="preserve">-7 0LL 000 </w:t>
      </w:r>
      <w:r w:rsidRPr="00902033">
        <w:rPr>
          <w:rFonts w:eastAsia="Courier New"/>
          <w:w w:val="105"/>
          <w:sz w:val="34"/>
          <w:szCs w:val="34"/>
        </w:rPr>
        <w:t>000</w:t>
      </w:r>
    </w:p>
    <w:p w:rsidR="00C76CAA" w:rsidRPr="00902033" w:rsidRDefault="00C76CAA" w:rsidP="009F1967">
      <w:pPr>
        <w:spacing w:line="276" w:lineRule="auto"/>
        <w:ind w:left="422"/>
        <w:jc w:val="both"/>
        <w:rPr>
          <w:rFonts w:eastAsia="Courier New"/>
          <w:sz w:val="34"/>
          <w:szCs w:val="34"/>
        </w:rPr>
      </w:pPr>
      <w:proofErr w:type="gramStart"/>
      <w:r>
        <w:rPr>
          <w:rFonts w:eastAsia="Courier New"/>
          <w:w w:val="105"/>
          <w:sz w:val="34"/>
          <w:szCs w:val="34"/>
        </w:rPr>
        <w:t>defines</w:t>
      </w:r>
      <w:proofErr w:type="gramEnd"/>
      <w:r>
        <w:rPr>
          <w:rFonts w:eastAsia="Courier New"/>
          <w:w w:val="105"/>
          <w:sz w:val="34"/>
          <w:szCs w:val="34"/>
        </w:rPr>
        <w:t xml:space="preserve"> the statement number, or label, LL.</w:t>
      </w:r>
    </w:p>
    <w:p w:rsidR="007D00C9" w:rsidRPr="00902033" w:rsidRDefault="00243925" w:rsidP="00C74AEE">
      <w:pPr>
        <w:spacing w:line="276" w:lineRule="auto"/>
        <w:ind w:right="1815"/>
        <w:jc w:val="both"/>
        <w:rPr>
          <w:rFonts w:eastAsia="Arial"/>
          <w:w w:val="105"/>
          <w:sz w:val="34"/>
          <w:szCs w:val="34"/>
        </w:rPr>
      </w:pPr>
      <w:r w:rsidRPr="00902033">
        <w:rPr>
          <w:rFonts w:eastAsia="Arial"/>
          <w:sz w:val="34"/>
          <w:szCs w:val="34"/>
        </w:rPr>
        <w:t xml:space="preserve">Only 100 numeric labels are possible </w:t>
      </w:r>
      <w:r w:rsidRPr="00902033">
        <w:rPr>
          <w:rFonts w:eastAsia="Arial"/>
          <w:w w:val="105"/>
          <w:sz w:val="34"/>
          <w:szCs w:val="34"/>
        </w:rPr>
        <w:t>(00-99)</w:t>
      </w:r>
    </w:p>
    <w:p w:rsidR="007D00C9" w:rsidRPr="00902033" w:rsidRDefault="00C74AEE" w:rsidP="00C74AEE">
      <w:pPr>
        <w:spacing w:line="276" w:lineRule="auto"/>
        <w:jc w:val="both"/>
        <w:rPr>
          <w:rFonts w:eastAsia="Arial"/>
          <w:sz w:val="34"/>
          <w:szCs w:val="34"/>
        </w:rPr>
        <w:sectPr w:rsidR="007D00C9" w:rsidRPr="00902033" w:rsidSect="00243925">
          <w:type w:val="continuous"/>
          <w:pgSz w:w="12240" w:h="15840"/>
          <w:pgMar w:top="1060" w:right="740" w:bottom="280" w:left="1720" w:header="720" w:footer="720" w:gutter="0"/>
          <w:cols w:space="720"/>
        </w:sectPr>
      </w:pPr>
      <w:r w:rsidRPr="00902033">
        <w:rPr>
          <w:rFonts w:eastAsia="Arial"/>
          <w:w w:val="106"/>
          <w:sz w:val="34"/>
          <w:szCs w:val="34"/>
        </w:rPr>
        <w:t>The</w:t>
      </w:r>
      <w:r w:rsidR="00243925" w:rsidRPr="00902033">
        <w:rPr>
          <w:rFonts w:eastAsia="Arial"/>
          <w:sz w:val="34"/>
          <w:szCs w:val="34"/>
        </w:rPr>
        <w:t xml:space="preserve"> control flow instructions </w:t>
      </w:r>
      <w:r w:rsidRPr="00902033">
        <w:rPr>
          <w:rFonts w:eastAsia="Arial"/>
          <w:sz w:val="34"/>
          <w:szCs w:val="34"/>
        </w:rPr>
        <w:t>then</w:t>
      </w:r>
      <w:r w:rsidR="00243925" w:rsidRPr="00902033">
        <w:rPr>
          <w:rFonts w:eastAsia="Arial"/>
          <w:sz w:val="34"/>
          <w:szCs w:val="34"/>
        </w:rPr>
        <w:t xml:space="preserve"> jump to </w:t>
      </w:r>
      <w:r w:rsidR="00243925" w:rsidRPr="00902033">
        <w:rPr>
          <w:rFonts w:eastAsia="Arial"/>
          <w:w w:val="106"/>
          <w:sz w:val="34"/>
          <w:szCs w:val="34"/>
        </w:rPr>
        <w:t>labels</w:t>
      </w:r>
      <w:r w:rsidRPr="00902033">
        <w:rPr>
          <w:rFonts w:eastAsia="Arial"/>
          <w:w w:val="106"/>
          <w:sz w:val="34"/>
          <w:szCs w:val="34"/>
        </w:rPr>
        <w:t xml:space="preserve"> instead of absolute address.</w:t>
      </w:r>
    </w:p>
    <w:p w:rsidR="00C74AEE" w:rsidRPr="00902033" w:rsidRDefault="00C74AEE" w:rsidP="009F1967">
      <w:pPr>
        <w:spacing w:line="276" w:lineRule="auto"/>
        <w:ind w:left="901"/>
        <w:jc w:val="both"/>
        <w:rPr>
          <w:rFonts w:eastAsia="Arial"/>
          <w:sz w:val="34"/>
          <w:szCs w:val="34"/>
        </w:rPr>
      </w:pPr>
    </w:p>
    <w:p w:rsidR="007D00C9" w:rsidRPr="00902033" w:rsidRDefault="00243925" w:rsidP="00C74AEE">
      <w:pPr>
        <w:spacing w:line="276" w:lineRule="auto"/>
        <w:jc w:val="both"/>
        <w:rPr>
          <w:rFonts w:eastAsia="Arial"/>
          <w:b/>
          <w:bCs/>
          <w:sz w:val="34"/>
          <w:szCs w:val="34"/>
        </w:rPr>
      </w:pPr>
      <w:r w:rsidRPr="00902033">
        <w:rPr>
          <w:rFonts w:eastAsia="Arial"/>
          <w:b/>
          <w:bCs/>
          <w:sz w:val="34"/>
          <w:szCs w:val="34"/>
        </w:rPr>
        <w:t>Interpreting Labels</w:t>
      </w:r>
    </w:p>
    <w:p w:rsidR="007D00C9" w:rsidRPr="00902033" w:rsidRDefault="00C74AEE" w:rsidP="00C74AEE">
      <w:pPr>
        <w:spacing w:line="276" w:lineRule="auto"/>
        <w:ind w:right="650"/>
        <w:jc w:val="both"/>
        <w:rPr>
          <w:rFonts w:eastAsia="Arial"/>
          <w:sz w:val="34"/>
          <w:szCs w:val="34"/>
        </w:rPr>
      </w:pPr>
      <w:r w:rsidRPr="00902033">
        <w:rPr>
          <w:rFonts w:eastAsia="Arial"/>
          <w:w w:val="104"/>
          <w:sz w:val="34"/>
          <w:szCs w:val="34"/>
        </w:rPr>
        <w:t>Label Interpreting Approaches:</w:t>
      </w:r>
    </w:p>
    <w:p w:rsidR="007D00C9" w:rsidRPr="00902033" w:rsidRDefault="00243925" w:rsidP="00C74AEE">
      <w:pPr>
        <w:spacing w:line="276" w:lineRule="auto"/>
        <w:ind w:right="648"/>
        <w:jc w:val="both"/>
        <w:rPr>
          <w:rFonts w:eastAsia="Arial"/>
          <w:b/>
          <w:bCs/>
          <w:sz w:val="34"/>
          <w:szCs w:val="34"/>
        </w:rPr>
      </w:pPr>
      <w:r w:rsidRPr="00902033">
        <w:rPr>
          <w:rFonts w:eastAsia="Arial"/>
          <w:b/>
          <w:bCs/>
          <w:sz w:val="34"/>
          <w:szCs w:val="34"/>
        </w:rPr>
        <w:t xml:space="preserve">Look through all instructions </w:t>
      </w:r>
      <w:r w:rsidRPr="00902033">
        <w:rPr>
          <w:rFonts w:eastAsia="Arial"/>
          <w:b/>
          <w:bCs/>
          <w:w w:val="102"/>
          <w:sz w:val="34"/>
          <w:szCs w:val="34"/>
        </w:rPr>
        <w:t xml:space="preserve">from </w:t>
      </w:r>
      <w:r w:rsidRPr="00902033">
        <w:rPr>
          <w:rFonts w:eastAsia="Arial"/>
          <w:b/>
          <w:bCs/>
          <w:sz w:val="34"/>
          <w:szCs w:val="34"/>
        </w:rPr>
        <w:t xml:space="preserve">beginning of </w:t>
      </w:r>
      <w:r w:rsidRPr="00902033">
        <w:rPr>
          <w:rFonts w:eastAsia="Arial"/>
          <w:b/>
          <w:bCs/>
          <w:w w:val="102"/>
          <w:sz w:val="34"/>
          <w:szCs w:val="34"/>
        </w:rPr>
        <w:t>program?</w:t>
      </w:r>
    </w:p>
    <w:p w:rsidR="007D00C9" w:rsidRPr="00902033" w:rsidRDefault="00243925" w:rsidP="009F1967">
      <w:pPr>
        <w:spacing w:line="276" w:lineRule="auto"/>
        <w:ind w:left="973" w:right="437" w:hanging="106"/>
        <w:jc w:val="both"/>
        <w:rPr>
          <w:rFonts w:eastAsia="Arial"/>
          <w:sz w:val="34"/>
          <w:szCs w:val="34"/>
        </w:rPr>
      </w:pPr>
      <w:r w:rsidRPr="00902033">
        <w:rPr>
          <w:rFonts w:eastAsia="Arial"/>
          <w:sz w:val="34"/>
          <w:szCs w:val="34"/>
        </w:rPr>
        <w:t>Yes, but that is slow. This is how some interpreters work. (BASIC, for instance)</w:t>
      </w:r>
    </w:p>
    <w:p w:rsidR="007D00C9" w:rsidRDefault="00243925" w:rsidP="00C74AEE">
      <w:pPr>
        <w:spacing w:line="276" w:lineRule="auto"/>
        <w:ind w:right="-28"/>
        <w:jc w:val="both"/>
        <w:rPr>
          <w:rFonts w:eastAsia="Arial"/>
          <w:b/>
          <w:bCs/>
          <w:w w:val="102"/>
          <w:sz w:val="34"/>
          <w:szCs w:val="34"/>
        </w:rPr>
      </w:pPr>
      <w:r w:rsidRPr="00902033">
        <w:rPr>
          <w:rFonts w:eastAsia="Arial"/>
          <w:b/>
          <w:bCs/>
          <w:sz w:val="34"/>
          <w:szCs w:val="34"/>
        </w:rPr>
        <w:t xml:space="preserve">Create label table with absolute </w:t>
      </w:r>
      <w:r w:rsidRPr="00902033">
        <w:rPr>
          <w:rFonts w:eastAsia="Arial"/>
          <w:b/>
          <w:bCs/>
          <w:w w:val="102"/>
          <w:sz w:val="34"/>
          <w:szCs w:val="34"/>
        </w:rPr>
        <w:t xml:space="preserve">addresses </w:t>
      </w:r>
      <w:r w:rsidRPr="00902033">
        <w:rPr>
          <w:rFonts w:eastAsia="Arial"/>
          <w:b/>
          <w:bCs/>
          <w:sz w:val="34"/>
          <w:szCs w:val="34"/>
        </w:rPr>
        <w:t xml:space="preserve">for labels and bind </w:t>
      </w:r>
      <w:r w:rsidRPr="00902033">
        <w:rPr>
          <w:rFonts w:eastAsia="Arial"/>
          <w:b/>
          <w:bCs/>
          <w:w w:val="102"/>
          <w:sz w:val="34"/>
          <w:szCs w:val="34"/>
        </w:rPr>
        <w:t>addresses</w:t>
      </w:r>
    </w:p>
    <w:tbl>
      <w:tblPr>
        <w:tblStyle w:val="TableGrid"/>
        <w:tblpPr w:leftFromText="180" w:rightFromText="180" w:vertAnchor="text" w:horzAnchor="page" w:tblpX="3376" w:tblpY="162"/>
        <w:tblW w:w="0" w:type="auto"/>
        <w:tblLook w:val="04A0" w:firstRow="1" w:lastRow="0" w:firstColumn="1" w:lastColumn="0" w:noHBand="0" w:noVBand="1"/>
      </w:tblPr>
      <w:tblGrid>
        <w:gridCol w:w="2250"/>
        <w:gridCol w:w="2088"/>
      </w:tblGrid>
      <w:tr w:rsidR="00800DF5" w:rsidTr="00800DF5">
        <w:tc>
          <w:tcPr>
            <w:tcW w:w="2250" w:type="dxa"/>
          </w:tcPr>
          <w:p w:rsidR="00800DF5" w:rsidRPr="00800DF5" w:rsidRDefault="00800DF5" w:rsidP="00800DF5">
            <w:pPr>
              <w:spacing w:line="276" w:lineRule="auto"/>
              <w:ind w:right="-28"/>
              <w:jc w:val="both"/>
              <w:rPr>
                <w:rFonts w:eastAsia="Arial"/>
                <w:b/>
                <w:bCs/>
                <w:sz w:val="34"/>
                <w:szCs w:val="34"/>
              </w:rPr>
            </w:pPr>
            <w:r w:rsidRPr="00800DF5">
              <w:rPr>
                <w:rFonts w:eastAsia="Arial"/>
                <w:b/>
                <w:bCs/>
                <w:sz w:val="34"/>
                <w:szCs w:val="34"/>
              </w:rPr>
              <w:t>Label</w:t>
            </w:r>
          </w:p>
        </w:tc>
        <w:tc>
          <w:tcPr>
            <w:tcW w:w="2088" w:type="dxa"/>
          </w:tcPr>
          <w:p w:rsidR="00800DF5" w:rsidRPr="00800DF5" w:rsidRDefault="00800DF5" w:rsidP="00800DF5">
            <w:pPr>
              <w:spacing w:line="276" w:lineRule="auto"/>
              <w:ind w:right="-28"/>
              <w:jc w:val="both"/>
              <w:rPr>
                <w:rFonts w:eastAsia="Arial"/>
                <w:b/>
                <w:bCs/>
                <w:sz w:val="34"/>
                <w:szCs w:val="34"/>
              </w:rPr>
            </w:pPr>
            <w:r w:rsidRPr="00800DF5">
              <w:rPr>
                <w:rFonts w:eastAsia="Arial"/>
                <w:b/>
                <w:bCs/>
                <w:sz w:val="34"/>
                <w:szCs w:val="34"/>
              </w:rPr>
              <w:t>Location</w:t>
            </w:r>
          </w:p>
        </w:tc>
      </w:tr>
      <w:tr w:rsidR="00800DF5" w:rsidTr="00800DF5">
        <w:tc>
          <w:tcPr>
            <w:tcW w:w="2250" w:type="dxa"/>
          </w:tcPr>
          <w:p w:rsidR="00800DF5" w:rsidRPr="00800DF5" w:rsidRDefault="00800DF5" w:rsidP="00800DF5">
            <w:pPr>
              <w:spacing w:line="276" w:lineRule="auto"/>
              <w:ind w:right="-28"/>
              <w:jc w:val="both"/>
              <w:rPr>
                <w:rFonts w:eastAsia="Arial"/>
                <w:bCs/>
                <w:sz w:val="34"/>
                <w:szCs w:val="34"/>
              </w:rPr>
            </w:pPr>
            <w:r>
              <w:rPr>
                <w:rFonts w:eastAsia="Arial"/>
                <w:bCs/>
                <w:sz w:val="34"/>
                <w:szCs w:val="34"/>
              </w:rPr>
              <w:t>20</w:t>
            </w:r>
          </w:p>
        </w:tc>
        <w:tc>
          <w:tcPr>
            <w:tcW w:w="2088" w:type="dxa"/>
          </w:tcPr>
          <w:p w:rsidR="00800DF5" w:rsidRPr="00800DF5" w:rsidRDefault="00800DF5" w:rsidP="00800DF5">
            <w:pPr>
              <w:spacing w:line="276" w:lineRule="auto"/>
              <w:ind w:right="-28"/>
              <w:jc w:val="both"/>
              <w:rPr>
                <w:rFonts w:eastAsia="Arial"/>
                <w:bCs/>
                <w:sz w:val="34"/>
                <w:szCs w:val="34"/>
              </w:rPr>
            </w:pPr>
            <w:r>
              <w:rPr>
                <w:rFonts w:eastAsia="Arial"/>
                <w:bCs/>
                <w:sz w:val="34"/>
                <w:szCs w:val="34"/>
              </w:rPr>
              <w:t>001</w:t>
            </w:r>
          </w:p>
        </w:tc>
      </w:tr>
      <w:tr w:rsidR="00800DF5" w:rsidTr="00800DF5">
        <w:tc>
          <w:tcPr>
            <w:tcW w:w="2250" w:type="dxa"/>
          </w:tcPr>
          <w:p w:rsidR="00800DF5" w:rsidRDefault="00800DF5" w:rsidP="00800DF5">
            <w:pPr>
              <w:spacing w:line="276" w:lineRule="auto"/>
              <w:ind w:right="-28"/>
              <w:jc w:val="both"/>
              <w:rPr>
                <w:rFonts w:eastAsia="Arial"/>
                <w:bCs/>
                <w:sz w:val="34"/>
                <w:szCs w:val="34"/>
              </w:rPr>
            </w:pPr>
            <w:r>
              <w:rPr>
                <w:rFonts w:eastAsia="Arial"/>
                <w:bCs/>
                <w:sz w:val="34"/>
                <w:szCs w:val="34"/>
              </w:rPr>
              <w:t>40</w:t>
            </w:r>
          </w:p>
        </w:tc>
        <w:tc>
          <w:tcPr>
            <w:tcW w:w="2088" w:type="dxa"/>
          </w:tcPr>
          <w:p w:rsidR="00800DF5" w:rsidRDefault="00800DF5" w:rsidP="00800DF5">
            <w:pPr>
              <w:spacing w:line="276" w:lineRule="auto"/>
              <w:ind w:right="-28"/>
              <w:jc w:val="both"/>
              <w:rPr>
                <w:rFonts w:eastAsia="Arial"/>
                <w:bCs/>
                <w:sz w:val="34"/>
                <w:szCs w:val="34"/>
              </w:rPr>
            </w:pPr>
            <w:r>
              <w:rPr>
                <w:rFonts w:eastAsia="Arial"/>
                <w:bCs/>
                <w:sz w:val="34"/>
                <w:szCs w:val="34"/>
              </w:rPr>
              <w:t>005</w:t>
            </w:r>
          </w:p>
        </w:tc>
      </w:tr>
      <w:tr w:rsidR="00800DF5" w:rsidTr="00800DF5">
        <w:tc>
          <w:tcPr>
            <w:tcW w:w="2250" w:type="dxa"/>
          </w:tcPr>
          <w:p w:rsidR="00800DF5" w:rsidRDefault="00800DF5" w:rsidP="00800DF5">
            <w:pPr>
              <w:spacing w:line="276" w:lineRule="auto"/>
              <w:ind w:right="-28"/>
              <w:jc w:val="both"/>
              <w:rPr>
                <w:rFonts w:eastAsia="Arial"/>
                <w:bCs/>
                <w:sz w:val="34"/>
                <w:szCs w:val="34"/>
              </w:rPr>
            </w:pPr>
            <w:r>
              <w:rPr>
                <w:rFonts w:eastAsia="Arial"/>
                <w:bCs/>
                <w:sz w:val="34"/>
                <w:szCs w:val="34"/>
              </w:rPr>
              <w:t>50</w:t>
            </w:r>
          </w:p>
        </w:tc>
        <w:tc>
          <w:tcPr>
            <w:tcW w:w="2088" w:type="dxa"/>
          </w:tcPr>
          <w:p w:rsidR="00800DF5" w:rsidRDefault="00800DF5" w:rsidP="00800DF5">
            <w:pPr>
              <w:spacing w:line="276" w:lineRule="auto"/>
              <w:ind w:right="-28"/>
              <w:jc w:val="both"/>
              <w:rPr>
                <w:rFonts w:eastAsia="Arial"/>
                <w:bCs/>
                <w:sz w:val="34"/>
                <w:szCs w:val="34"/>
              </w:rPr>
            </w:pPr>
            <w:r>
              <w:rPr>
                <w:rFonts w:eastAsia="Arial"/>
                <w:bCs/>
                <w:sz w:val="34"/>
                <w:szCs w:val="34"/>
              </w:rPr>
              <w:t>009</w:t>
            </w:r>
          </w:p>
        </w:tc>
      </w:tr>
    </w:tbl>
    <w:p w:rsidR="00800DF5" w:rsidRDefault="00800DF5" w:rsidP="00C74AEE">
      <w:pPr>
        <w:spacing w:line="276" w:lineRule="auto"/>
        <w:ind w:right="-28"/>
        <w:jc w:val="both"/>
        <w:rPr>
          <w:rFonts w:eastAsia="Arial"/>
          <w:b/>
          <w:bCs/>
          <w:w w:val="102"/>
          <w:sz w:val="34"/>
          <w:szCs w:val="34"/>
        </w:rPr>
      </w:pPr>
    </w:p>
    <w:p w:rsidR="00800DF5" w:rsidRDefault="00800DF5" w:rsidP="00C74AEE">
      <w:pPr>
        <w:spacing w:line="276" w:lineRule="auto"/>
        <w:ind w:right="-28"/>
        <w:jc w:val="both"/>
        <w:rPr>
          <w:rFonts w:eastAsia="Arial"/>
          <w:b/>
          <w:bCs/>
          <w:w w:val="102"/>
          <w:sz w:val="34"/>
          <w:szCs w:val="34"/>
        </w:rPr>
      </w:pPr>
    </w:p>
    <w:p w:rsidR="00800DF5" w:rsidRDefault="00800DF5" w:rsidP="00C74AEE">
      <w:pPr>
        <w:spacing w:line="276" w:lineRule="auto"/>
        <w:ind w:right="-28"/>
        <w:jc w:val="both"/>
        <w:rPr>
          <w:rFonts w:eastAsia="Arial"/>
          <w:b/>
          <w:bCs/>
          <w:w w:val="102"/>
          <w:sz w:val="34"/>
          <w:szCs w:val="34"/>
        </w:rPr>
      </w:pPr>
    </w:p>
    <w:p w:rsidR="00800DF5" w:rsidRDefault="00800DF5" w:rsidP="00C74AEE">
      <w:pPr>
        <w:spacing w:line="276" w:lineRule="auto"/>
        <w:ind w:right="-28"/>
        <w:jc w:val="both"/>
        <w:rPr>
          <w:rFonts w:eastAsia="Arial"/>
          <w:b/>
          <w:bCs/>
          <w:w w:val="102"/>
          <w:sz w:val="34"/>
          <w:szCs w:val="34"/>
        </w:rPr>
      </w:pPr>
    </w:p>
    <w:p w:rsidR="00800DF5" w:rsidRPr="00902033" w:rsidRDefault="00800DF5" w:rsidP="00C74AEE">
      <w:pPr>
        <w:spacing w:line="276" w:lineRule="auto"/>
        <w:ind w:right="-28"/>
        <w:jc w:val="both"/>
        <w:rPr>
          <w:rFonts w:eastAsia="Arial"/>
          <w:b/>
          <w:bCs/>
          <w:sz w:val="34"/>
          <w:szCs w:val="34"/>
        </w:rPr>
      </w:pPr>
    </w:p>
    <w:p w:rsidR="007D00C9" w:rsidRPr="00902033" w:rsidRDefault="00243925" w:rsidP="00C74AEE">
      <w:pPr>
        <w:spacing w:line="276" w:lineRule="auto"/>
        <w:ind w:left="868"/>
        <w:jc w:val="both"/>
        <w:rPr>
          <w:sz w:val="34"/>
          <w:szCs w:val="34"/>
        </w:rPr>
      </w:pPr>
      <w:r w:rsidRPr="00902033">
        <w:rPr>
          <w:rFonts w:eastAsia="Arial"/>
          <w:sz w:val="34"/>
          <w:szCs w:val="34"/>
        </w:rPr>
        <w:t>Much faster. Compilers do it this way.</w:t>
      </w:r>
      <w:r w:rsidR="00C74AEE" w:rsidRPr="00902033">
        <w:rPr>
          <w:sz w:val="34"/>
          <w:szCs w:val="34"/>
        </w:rPr>
        <w:t xml:space="preserve"> </w:t>
      </w:r>
    </w:p>
    <w:p w:rsidR="00C74AEE" w:rsidRPr="00902033" w:rsidRDefault="00C74AEE" w:rsidP="009F1967">
      <w:pPr>
        <w:spacing w:line="276" w:lineRule="auto"/>
        <w:jc w:val="both"/>
        <w:rPr>
          <w:rFonts w:eastAsia="Arial"/>
          <w:w w:val="104"/>
          <w:sz w:val="34"/>
          <w:szCs w:val="34"/>
        </w:rPr>
      </w:pPr>
    </w:p>
    <w:p w:rsidR="00D12910" w:rsidRDefault="00C74AEE" w:rsidP="00C74AEE">
      <w:pPr>
        <w:spacing w:line="276" w:lineRule="auto"/>
        <w:jc w:val="both"/>
        <w:rPr>
          <w:rFonts w:eastAsia="Arial"/>
          <w:b/>
          <w:bCs/>
          <w:i/>
          <w:iCs/>
          <w:w w:val="102"/>
          <w:sz w:val="34"/>
          <w:szCs w:val="34"/>
        </w:rPr>
      </w:pPr>
      <w:r w:rsidRPr="00902033">
        <w:rPr>
          <w:rFonts w:eastAsia="Arial"/>
          <w:b/>
          <w:bCs/>
          <w:i/>
          <w:iCs/>
          <w:w w:val="104"/>
          <w:sz w:val="34"/>
          <w:szCs w:val="34"/>
        </w:rPr>
        <w:t xml:space="preserve">The </w:t>
      </w:r>
      <w:r w:rsidRPr="00902033">
        <w:rPr>
          <w:rFonts w:eastAsia="Arial"/>
          <w:b/>
          <w:bCs/>
          <w:i/>
          <w:iCs/>
          <w:sz w:val="34"/>
          <w:szCs w:val="34"/>
        </w:rPr>
        <w:t>l</w:t>
      </w:r>
      <w:r w:rsidR="00243925" w:rsidRPr="00902033">
        <w:rPr>
          <w:rFonts w:eastAsia="Arial"/>
          <w:b/>
          <w:bCs/>
          <w:i/>
          <w:iCs/>
          <w:sz w:val="34"/>
          <w:szCs w:val="34"/>
        </w:rPr>
        <w:t xml:space="preserve">abeling </w:t>
      </w:r>
      <w:r w:rsidR="00243925" w:rsidRPr="00902033">
        <w:rPr>
          <w:rFonts w:eastAsia="Arial"/>
          <w:b/>
          <w:bCs/>
          <w:i/>
          <w:iCs/>
          <w:w w:val="104"/>
          <w:sz w:val="34"/>
          <w:szCs w:val="34"/>
        </w:rPr>
        <w:t>principle</w:t>
      </w:r>
      <w:r w:rsidRPr="00902033">
        <w:rPr>
          <w:rFonts w:eastAsia="Arial"/>
          <w:b/>
          <w:bCs/>
          <w:i/>
          <w:iCs/>
          <w:w w:val="104"/>
          <w:sz w:val="34"/>
          <w:szCs w:val="34"/>
        </w:rPr>
        <w:t xml:space="preserve"> must be followed i.e. </w:t>
      </w:r>
      <w:r w:rsidRPr="00902033">
        <w:rPr>
          <w:rFonts w:eastAsia="Arial"/>
          <w:b/>
          <w:bCs/>
          <w:i/>
          <w:iCs/>
          <w:sz w:val="34"/>
          <w:szCs w:val="34"/>
        </w:rPr>
        <w:t>d</w:t>
      </w:r>
      <w:r w:rsidR="00243925" w:rsidRPr="00902033">
        <w:rPr>
          <w:rFonts w:eastAsia="Arial"/>
          <w:b/>
          <w:bCs/>
          <w:i/>
          <w:iCs/>
          <w:sz w:val="34"/>
          <w:szCs w:val="34"/>
        </w:rPr>
        <w:t xml:space="preserve">o not require users to know </w:t>
      </w:r>
      <w:r w:rsidR="00243925" w:rsidRPr="00902033">
        <w:rPr>
          <w:rFonts w:eastAsia="Arial"/>
          <w:b/>
          <w:bCs/>
          <w:i/>
          <w:iCs/>
          <w:w w:val="102"/>
          <w:sz w:val="34"/>
          <w:szCs w:val="34"/>
        </w:rPr>
        <w:t xml:space="preserve">absolute </w:t>
      </w:r>
      <w:r w:rsidR="00243925" w:rsidRPr="00902033">
        <w:rPr>
          <w:rFonts w:eastAsia="Arial"/>
          <w:b/>
          <w:bCs/>
          <w:i/>
          <w:iCs/>
          <w:sz w:val="34"/>
          <w:szCs w:val="34"/>
        </w:rPr>
        <w:t xml:space="preserve">numbers or addresses. Instead </w:t>
      </w:r>
      <w:r w:rsidR="00243925" w:rsidRPr="00902033">
        <w:rPr>
          <w:rFonts w:eastAsia="Arial"/>
          <w:b/>
          <w:bCs/>
          <w:i/>
          <w:iCs/>
          <w:w w:val="102"/>
          <w:sz w:val="34"/>
          <w:szCs w:val="34"/>
        </w:rPr>
        <w:t xml:space="preserve">associate </w:t>
      </w:r>
      <w:r w:rsidR="00243925" w:rsidRPr="00902033">
        <w:rPr>
          <w:rFonts w:eastAsia="Arial"/>
          <w:b/>
          <w:bCs/>
          <w:i/>
          <w:iCs/>
          <w:sz w:val="34"/>
          <w:szCs w:val="34"/>
        </w:rPr>
        <w:t>labels with number</w:t>
      </w:r>
      <w:r w:rsidR="00D12910">
        <w:rPr>
          <w:rFonts w:eastAsia="Arial"/>
          <w:b/>
          <w:bCs/>
          <w:i/>
          <w:iCs/>
          <w:sz w:val="34"/>
          <w:szCs w:val="34"/>
        </w:rPr>
        <w:t xml:space="preserve"> </w:t>
      </w:r>
      <w:r w:rsidR="00243925" w:rsidRPr="00902033">
        <w:rPr>
          <w:rFonts w:eastAsia="Arial"/>
          <w:b/>
          <w:bCs/>
          <w:i/>
          <w:iCs/>
          <w:sz w:val="34"/>
          <w:szCs w:val="34"/>
        </w:rPr>
        <w:t>or</w:t>
      </w:r>
      <w:r w:rsidR="00D12910">
        <w:rPr>
          <w:rFonts w:eastAsia="Arial"/>
          <w:b/>
          <w:bCs/>
          <w:i/>
          <w:iCs/>
          <w:sz w:val="34"/>
          <w:szCs w:val="34"/>
        </w:rPr>
        <w:t xml:space="preserve"> </w:t>
      </w:r>
      <w:r w:rsidR="00243925" w:rsidRPr="00902033">
        <w:rPr>
          <w:rFonts w:eastAsia="Arial"/>
          <w:b/>
          <w:bCs/>
          <w:i/>
          <w:iCs/>
          <w:w w:val="102"/>
          <w:sz w:val="34"/>
          <w:szCs w:val="34"/>
        </w:rPr>
        <w:t>addresses.</w:t>
      </w:r>
    </w:p>
    <w:p w:rsidR="007D00C9" w:rsidRDefault="007D00C9" w:rsidP="00C74AEE">
      <w:pPr>
        <w:spacing w:line="276" w:lineRule="auto"/>
        <w:jc w:val="both"/>
        <w:rPr>
          <w:rFonts w:eastAsia="Arial"/>
          <w:b/>
          <w:bCs/>
          <w:i/>
          <w:iCs/>
          <w:sz w:val="34"/>
          <w:szCs w:val="34"/>
        </w:rPr>
      </w:pPr>
    </w:p>
    <w:p w:rsidR="00800DF5" w:rsidRPr="00902033" w:rsidRDefault="00800DF5" w:rsidP="00C74AEE">
      <w:pPr>
        <w:spacing w:line="276" w:lineRule="auto"/>
        <w:jc w:val="both"/>
        <w:rPr>
          <w:rFonts w:eastAsia="Arial"/>
          <w:b/>
          <w:bCs/>
          <w:i/>
          <w:iCs/>
          <w:sz w:val="34"/>
          <w:szCs w:val="34"/>
        </w:rPr>
        <w:sectPr w:rsidR="00800DF5" w:rsidRPr="00902033" w:rsidSect="00243925">
          <w:type w:val="continuous"/>
          <w:pgSz w:w="12240" w:h="15840"/>
          <w:pgMar w:top="1060" w:right="740" w:bottom="280" w:left="1720" w:header="720" w:footer="720" w:gutter="0"/>
          <w:cols w:space="720"/>
        </w:sectPr>
      </w:pPr>
    </w:p>
    <w:p w:rsidR="007D00C9" w:rsidRPr="00902033" w:rsidRDefault="00243925" w:rsidP="00C74AEE">
      <w:pPr>
        <w:spacing w:line="276" w:lineRule="auto"/>
        <w:jc w:val="both"/>
        <w:rPr>
          <w:rFonts w:eastAsia="Arial"/>
          <w:b/>
          <w:bCs/>
          <w:sz w:val="34"/>
          <w:szCs w:val="34"/>
        </w:rPr>
      </w:pPr>
      <w:r w:rsidRPr="00902033">
        <w:rPr>
          <w:rFonts w:eastAsia="Arial"/>
          <w:b/>
          <w:bCs/>
          <w:sz w:val="34"/>
          <w:szCs w:val="34"/>
        </w:rPr>
        <w:lastRenderedPageBreak/>
        <w:t xml:space="preserve">Data </w:t>
      </w:r>
      <w:r w:rsidR="00C74AEE" w:rsidRPr="00902033">
        <w:rPr>
          <w:rFonts w:eastAsia="Arial"/>
          <w:b/>
          <w:bCs/>
          <w:sz w:val="34"/>
          <w:szCs w:val="34"/>
        </w:rPr>
        <w:t>Labels</w:t>
      </w:r>
    </w:p>
    <w:p w:rsidR="00C74AEE" w:rsidRPr="00902033" w:rsidRDefault="00C74AEE" w:rsidP="00C74AEE">
      <w:pPr>
        <w:spacing w:line="276" w:lineRule="auto"/>
        <w:ind w:right="-31"/>
        <w:jc w:val="both"/>
        <w:rPr>
          <w:rFonts w:eastAsia="Arial"/>
          <w:w w:val="104"/>
          <w:sz w:val="34"/>
          <w:szCs w:val="34"/>
        </w:rPr>
      </w:pPr>
      <w:r w:rsidRPr="00902033">
        <w:rPr>
          <w:rFonts w:eastAsia="Arial"/>
          <w:w w:val="104"/>
          <w:sz w:val="34"/>
          <w:szCs w:val="34"/>
        </w:rPr>
        <w:t>We</w:t>
      </w:r>
      <w:r w:rsidR="00243925" w:rsidRPr="00902033">
        <w:rPr>
          <w:rFonts w:eastAsia="Arial"/>
          <w:sz w:val="34"/>
          <w:szCs w:val="34"/>
        </w:rPr>
        <w:t xml:space="preserve"> could </w:t>
      </w:r>
      <w:r w:rsidR="00243925" w:rsidRPr="00902033">
        <w:rPr>
          <w:rFonts w:eastAsia="Arial"/>
          <w:w w:val="104"/>
          <w:sz w:val="34"/>
          <w:szCs w:val="34"/>
        </w:rPr>
        <w:t xml:space="preserve">use </w:t>
      </w:r>
      <w:r w:rsidR="00243925" w:rsidRPr="00902033">
        <w:rPr>
          <w:rFonts w:eastAsia="Arial"/>
          <w:sz w:val="34"/>
          <w:szCs w:val="34"/>
        </w:rPr>
        <w:t xml:space="preserve">labels for variables as </w:t>
      </w:r>
      <w:r w:rsidR="00243925" w:rsidRPr="00902033">
        <w:rPr>
          <w:rFonts w:eastAsia="Arial"/>
          <w:w w:val="104"/>
          <w:sz w:val="34"/>
          <w:szCs w:val="34"/>
        </w:rPr>
        <w:t>well</w:t>
      </w:r>
      <w:r w:rsidRPr="00902033">
        <w:rPr>
          <w:rFonts w:eastAsia="Arial"/>
          <w:w w:val="104"/>
          <w:sz w:val="34"/>
          <w:szCs w:val="34"/>
        </w:rPr>
        <w:t xml:space="preserve"> by </w:t>
      </w:r>
      <w:r w:rsidRPr="00902033">
        <w:rPr>
          <w:rFonts w:eastAsia="Arial"/>
          <w:sz w:val="34"/>
          <w:szCs w:val="34"/>
        </w:rPr>
        <w:t>c</w:t>
      </w:r>
      <w:r w:rsidR="00243925" w:rsidRPr="00902033">
        <w:rPr>
          <w:rFonts w:eastAsia="Arial"/>
          <w:sz w:val="34"/>
          <w:szCs w:val="34"/>
        </w:rPr>
        <w:t>onstruct</w:t>
      </w:r>
      <w:r w:rsidRPr="00902033">
        <w:rPr>
          <w:rFonts w:eastAsia="Arial"/>
          <w:sz w:val="34"/>
          <w:szCs w:val="34"/>
        </w:rPr>
        <w:t>ing a</w:t>
      </w:r>
      <w:r w:rsidR="00243925" w:rsidRPr="00902033">
        <w:rPr>
          <w:rFonts w:eastAsia="Arial"/>
          <w:sz w:val="34"/>
          <w:szCs w:val="34"/>
        </w:rPr>
        <w:t xml:space="preserve"> symbol </w:t>
      </w:r>
      <w:r w:rsidR="00243925" w:rsidRPr="00902033">
        <w:rPr>
          <w:rFonts w:eastAsia="Arial"/>
          <w:w w:val="104"/>
          <w:sz w:val="34"/>
          <w:szCs w:val="34"/>
        </w:rPr>
        <w:t>table</w:t>
      </w:r>
      <w:r w:rsidRPr="00902033">
        <w:rPr>
          <w:rFonts w:eastAsia="Arial"/>
          <w:sz w:val="34"/>
          <w:szCs w:val="34"/>
        </w:rPr>
        <w:t xml:space="preserve">. </w:t>
      </w:r>
      <w:r w:rsidR="00243925" w:rsidRPr="00902033">
        <w:rPr>
          <w:rFonts w:eastAsia="Arial"/>
          <w:sz w:val="34"/>
          <w:szCs w:val="34"/>
        </w:rPr>
        <w:t xml:space="preserve">This idea is easily extended </w:t>
      </w:r>
      <w:r w:rsidR="00243925" w:rsidRPr="00902033">
        <w:rPr>
          <w:rFonts w:eastAsia="Arial"/>
          <w:w w:val="104"/>
          <w:sz w:val="34"/>
          <w:szCs w:val="34"/>
        </w:rPr>
        <w:t xml:space="preserve">to </w:t>
      </w:r>
      <w:r w:rsidR="00243925" w:rsidRPr="00902033">
        <w:rPr>
          <w:rFonts w:eastAsia="Arial"/>
          <w:sz w:val="34"/>
          <w:szCs w:val="34"/>
        </w:rPr>
        <w:t xml:space="preserve">instructions as well to form a </w:t>
      </w:r>
      <w:r w:rsidR="00243925" w:rsidRPr="00902033">
        <w:rPr>
          <w:rFonts w:eastAsia="Arial"/>
          <w:w w:val="104"/>
          <w:sz w:val="34"/>
          <w:szCs w:val="34"/>
        </w:rPr>
        <w:t>symbolic pseudo-code</w:t>
      </w:r>
      <w:r w:rsidRPr="00902033">
        <w:rPr>
          <w:rFonts w:eastAsia="Arial"/>
          <w:w w:val="104"/>
          <w:sz w:val="34"/>
          <w:szCs w:val="34"/>
        </w:rPr>
        <w:t xml:space="preserve">. </w:t>
      </w:r>
    </w:p>
    <w:p w:rsidR="007D00C9" w:rsidRPr="00902033" w:rsidRDefault="00243925" w:rsidP="00C74AEE">
      <w:pPr>
        <w:spacing w:line="276" w:lineRule="auto"/>
        <w:ind w:right="-31"/>
        <w:jc w:val="both"/>
        <w:rPr>
          <w:rFonts w:eastAsia="Arial"/>
          <w:b/>
          <w:bCs/>
          <w:sz w:val="34"/>
          <w:szCs w:val="34"/>
        </w:rPr>
      </w:pPr>
      <w:r w:rsidRPr="00902033">
        <w:rPr>
          <w:rFonts w:eastAsia="Arial"/>
          <w:b/>
          <w:bCs/>
          <w:sz w:val="34"/>
          <w:szCs w:val="34"/>
        </w:rPr>
        <w:lastRenderedPageBreak/>
        <w:t xml:space="preserve">Data </w:t>
      </w:r>
      <w:r w:rsidRPr="00902033">
        <w:rPr>
          <w:rFonts w:eastAsia="Arial"/>
          <w:b/>
          <w:bCs/>
          <w:w w:val="99"/>
          <w:sz w:val="34"/>
          <w:szCs w:val="34"/>
        </w:rPr>
        <w:t>Declaration</w:t>
      </w:r>
    </w:p>
    <w:p w:rsidR="00C74AEE" w:rsidRPr="00902033" w:rsidRDefault="000B7ADF" w:rsidP="00C74AEE">
      <w:pPr>
        <w:spacing w:line="276" w:lineRule="auto"/>
        <w:jc w:val="both"/>
        <w:rPr>
          <w:rFonts w:eastAsia="Arial"/>
          <w:sz w:val="34"/>
          <w:szCs w:val="34"/>
        </w:rPr>
      </w:pPr>
      <w:r w:rsidRPr="00902033">
        <w:rPr>
          <w:noProof/>
          <w:sz w:val="34"/>
          <w:szCs w:val="34"/>
        </w:rPr>
        <w:drawing>
          <wp:inline distT="0" distB="0" distL="0" distR="0" wp14:anchorId="339AAF7C" wp14:editId="504AEFFA">
            <wp:extent cx="467677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2600325"/>
                    </a:xfrm>
                    <a:prstGeom prst="rect">
                      <a:avLst/>
                    </a:prstGeom>
                  </pic:spPr>
                </pic:pic>
              </a:graphicData>
            </a:graphic>
          </wp:inline>
        </w:drawing>
      </w:r>
    </w:p>
    <w:p w:rsidR="000B7ADF" w:rsidRPr="00902033" w:rsidRDefault="000B7ADF" w:rsidP="00C74AEE">
      <w:pPr>
        <w:spacing w:line="276" w:lineRule="auto"/>
        <w:jc w:val="both"/>
        <w:rPr>
          <w:rFonts w:eastAsia="Arial"/>
          <w:b/>
          <w:bCs/>
          <w:sz w:val="34"/>
          <w:szCs w:val="34"/>
        </w:rPr>
      </w:pPr>
    </w:p>
    <w:p w:rsidR="007D00C9" w:rsidRPr="00902033" w:rsidRDefault="00243925" w:rsidP="00C74AEE">
      <w:pPr>
        <w:spacing w:line="276" w:lineRule="auto"/>
        <w:jc w:val="both"/>
        <w:rPr>
          <w:rFonts w:eastAsia="Arial"/>
          <w:b/>
          <w:bCs/>
          <w:sz w:val="34"/>
          <w:szCs w:val="34"/>
        </w:rPr>
      </w:pPr>
      <w:r w:rsidRPr="00902033">
        <w:rPr>
          <w:rFonts w:eastAsia="Arial"/>
          <w:b/>
          <w:bCs/>
          <w:sz w:val="34"/>
          <w:szCs w:val="34"/>
        </w:rPr>
        <w:t>Debugging?</w:t>
      </w:r>
    </w:p>
    <w:p w:rsidR="000B7ADF" w:rsidRDefault="00243925" w:rsidP="000B7ADF">
      <w:pPr>
        <w:spacing w:line="276" w:lineRule="auto"/>
        <w:ind w:right="-49"/>
        <w:jc w:val="both"/>
        <w:rPr>
          <w:rFonts w:eastAsia="Arial"/>
          <w:w w:val="104"/>
          <w:sz w:val="34"/>
          <w:szCs w:val="34"/>
        </w:rPr>
      </w:pPr>
      <w:r w:rsidRPr="00902033">
        <w:rPr>
          <w:rFonts w:eastAsia="Arial"/>
          <w:sz w:val="34"/>
          <w:szCs w:val="34"/>
        </w:rPr>
        <w:t xml:space="preserve">Debugging always has to be </w:t>
      </w:r>
      <w:r w:rsidR="000B7ADF" w:rsidRPr="00902033">
        <w:rPr>
          <w:rFonts w:eastAsia="Arial"/>
          <w:w w:val="104"/>
          <w:sz w:val="34"/>
          <w:szCs w:val="34"/>
        </w:rPr>
        <w:t>done</w:t>
      </w:r>
      <w:r w:rsidR="000B7ADF" w:rsidRPr="00902033">
        <w:rPr>
          <w:rFonts w:eastAsia="Arial"/>
          <w:sz w:val="34"/>
          <w:szCs w:val="34"/>
        </w:rPr>
        <w:t xml:space="preserve"> and it can be </w:t>
      </w:r>
      <w:r w:rsidRPr="00902033">
        <w:rPr>
          <w:rFonts w:eastAsia="Arial"/>
          <w:sz w:val="34"/>
          <w:szCs w:val="34"/>
        </w:rPr>
        <w:t>facilitate</w:t>
      </w:r>
      <w:r w:rsidR="000B7ADF" w:rsidRPr="00902033">
        <w:rPr>
          <w:rFonts w:eastAsia="Arial"/>
          <w:sz w:val="34"/>
          <w:szCs w:val="34"/>
        </w:rPr>
        <w:t>d by</w:t>
      </w:r>
      <w:r w:rsidRPr="00902033">
        <w:rPr>
          <w:rFonts w:eastAsia="Arial"/>
          <w:sz w:val="34"/>
          <w:szCs w:val="34"/>
        </w:rPr>
        <w:t xml:space="preserve"> debugging by </w:t>
      </w:r>
      <w:r w:rsidRPr="00902033">
        <w:rPr>
          <w:rFonts w:eastAsia="Arial"/>
          <w:w w:val="104"/>
          <w:sz w:val="34"/>
          <w:szCs w:val="34"/>
        </w:rPr>
        <w:t xml:space="preserve">printing </w:t>
      </w:r>
      <w:r w:rsidRPr="00902033">
        <w:rPr>
          <w:rFonts w:eastAsia="Arial"/>
          <w:sz w:val="34"/>
          <w:szCs w:val="34"/>
        </w:rPr>
        <w:t xml:space="preserve">instructions executed in </w:t>
      </w:r>
      <w:r w:rsidRPr="00902033">
        <w:rPr>
          <w:rFonts w:eastAsia="Arial"/>
          <w:w w:val="104"/>
          <w:sz w:val="34"/>
          <w:szCs w:val="34"/>
        </w:rPr>
        <w:t>order</w:t>
      </w:r>
      <w:r w:rsidR="000B7ADF" w:rsidRPr="00902033">
        <w:rPr>
          <w:rFonts w:eastAsia="Arial"/>
          <w:sz w:val="34"/>
          <w:szCs w:val="34"/>
        </w:rPr>
        <w:t xml:space="preserve">. Also, </w:t>
      </w:r>
      <w:r w:rsidRPr="00902033">
        <w:rPr>
          <w:rFonts w:eastAsia="Arial"/>
          <w:sz w:val="34"/>
          <w:szCs w:val="34"/>
        </w:rPr>
        <w:t xml:space="preserve">Interpreter can include </w:t>
      </w:r>
      <w:r w:rsidRPr="00902033">
        <w:rPr>
          <w:rFonts w:eastAsia="Arial"/>
          <w:i/>
          <w:sz w:val="34"/>
          <w:szCs w:val="34"/>
        </w:rPr>
        <w:t>trace</w:t>
      </w:r>
      <w:r w:rsidR="00800DF5">
        <w:rPr>
          <w:rFonts w:eastAsia="Arial"/>
          <w:w w:val="104"/>
          <w:sz w:val="34"/>
          <w:szCs w:val="34"/>
        </w:rPr>
        <w:t>, to get a trace of the execution of the program, that is, a record of the instructions it has executed.</w:t>
      </w:r>
    </w:p>
    <w:p w:rsidR="00692F0E" w:rsidRDefault="00692F0E" w:rsidP="000B7ADF">
      <w:pPr>
        <w:spacing w:line="276" w:lineRule="auto"/>
        <w:ind w:right="-49"/>
        <w:jc w:val="both"/>
        <w:rPr>
          <w:rFonts w:eastAsia="Arial"/>
          <w:w w:val="104"/>
          <w:sz w:val="34"/>
          <w:szCs w:val="34"/>
        </w:rPr>
      </w:pPr>
    </w:p>
    <w:p w:rsidR="00692F0E" w:rsidRPr="00692F0E" w:rsidRDefault="00692F0E" w:rsidP="000B7ADF">
      <w:pPr>
        <w:spacing w:line="276" w:lineRule="auto"/>
        <w:ind w:right="-49"/>
        <w:jc w:val="both"/>
        <w:rPr>
          <w:rFonts w:eastAsia="Arial"/>
          <w:i/>
          <w:w w:val="104"/>
          <w:sz w:val="34"/>
          <w:szCs w:val="34"/>
        </w:rPr>
      </w:pPr>
      <w:r w:rsidRPr="00692F0E">
        <w:rPr>
          <w:rFonts w:eastAsia="Arial"/>
          <w:i/>
          <w:w w:val="104"/>
          <w:sz w:val="34"/>
          <w:szCs w:val="34"/>
        </w:rPr>
        <w:t>Read Next Instruction:</w:t>
      </w:r>
    </w:p>
    <w:p w:rsidR="00692F0E" w:rsidRPr="00692F0E" w:rsidRDefault="000B7ADF" w:rsidP="000B7ADF">
      <w:pPr>
        <w:spacing w:line="276" w:lineRule="auto"/>
        <w:ind w:right="-49" w:firstLine="720"/>
        <w:jc w:val="both"/>
        <w:rPr>
          <w:rFonts w:eastAsia="Courier New"/>
          <w:bCs/>
          <w:i/>
          <w:iCs/>
          <w:w w:val="102"/>
          <w:sz w:val="34"/>
          <w:szCs w:val="34"/>
        </w:rPr>
      </w:pPr>
      <w:r w:rsidRPr="00692F0E">
        <w:rPr>
          <w:rFonts w:eastAsia="Arial"/>
          <w:bCs/>
          <w:i/>
          <w:iCs/>
          <w:sz w:val="34"/>
          <w:szCs w:val="34"/>
        </w:rPr>
        <w:t xml:space="preserve"> </w:t>
      </w:r>
      <w:r w:rsidRPr="00692F0E">
        <w:rPr>
          <w:rFonts w:eastAsia="Courier New"/>
          <w:bCs/>
          <w:i/>
          <w:iCs/>
          <w:sz w:val="34"/>
          <w:szCs w:val="34"/>
        </w:rPr>
        <w:t>I</w:t>
      </w:r>
      <w:r w:rsidR="00243925" w:rsidRPr="00692F0E">
        <w:rPr>
          <w:rFonts w:eastAsia="Courier New"/>
          <w:bCs/>
          <w:i/>
          <w:iCs/>
          <w:sz w:val="34"/>
          <w:szCs w:val="34"/>
        </w:rPr>
        <w:t xml:space="preserve">f trace is </w:t>
      </w:r>
      <w:r w:rsidR="00243925" w:rsidRPr="00692F0E">
        <w:rPr>
          <w:rFonts w:eastAsia="Courier New"/>
          <w:bCs/>
          <w:i/>
          <w:iCs/>
          <w:w w:val="102"/>
          <w:sz w:val="34"/>
          <w:szCs w:val="34"/>
        </w:rPr>
        <w:t xml:space="preserve">enabled </w:t>
      </w:r>
      <w:r w:rsidR="00692F0E" w:rsidRPr="00692F0E">
        <w:rPr>
          <w:rFonts w:eastAsia="Courier New"/>
          <w:bCs/>
          <w:i/>
          <w:iCs/>
          <w:w w:val="102"/>
          <w:sz w:val="34"/>
          <w:szCs w:val="34"/>
        </w:rPr>
        <w:t>then</w:t>
      </w:r>
    </w:p>
    <w:p w:rsidR="000B7ADF" w:rsidRPr="00692F0E" w:rsidRDefault="00243925" w:rsidP="000B7ADF">
      <w:pPr>
        <w:spacing w:line="276" w:lineRule="auto"/>
        <w:ind w:right="-49" w:firstLine="720"/>
        <w:jc w:val="both"/>
        <w:rPr>
          <w:rFonts w:eastAsia="Courier New"/>
          <w:bCs/>
          <w:i/>
          <w:iCs/>
          <w:w w:val="102"/>
          <w:sz w:val="34"/>
          <w:szCs w:val="34"/>
        </w:rPr>
      </w:pPr>
      <w:proofErr w:type="gramStart"/>
      <w:r w:rsidRPr="00692F0E">
        <w:rPr>
          <w:rFonts w:eastAsia="Courier New"/>
          <w:bCs/>
          <w:i/>
          <w:iCs/>
          <w:sz w:val="34"/>
          <w:szCs w:val="34"/>
        </w:rPr>
        <w:t>print</w:t>
      </w:r>
      <w:proofErr w:type="gramEnd"/>
      <w:r w:rsidRPr="00692F0E">
        <w:rPr>
          <w:rFonts w:eastAsia="Courier New"/>
          <w:bCs/>
          <w:i/>
          <w:iCs/>
          <w:sz w:val="34"/>
          <w:szCs w:val="34"/>
        </w:rPr>
        <w:t xml:space="preserve"> IP, </w:t>
      </w:r>
      <w:r w:rsidRPr="00692F0E">
        <w:rPr>
          <w:rFonts w:eastAsia="Courier New"/>
          <w:bCs/>
          <w:i/>
          <w:iCs/>
          <w:w w:val="102"/>
          <w:sz w:val="34"/>
          <w:szCs w:val="34"/>
        </w:rPr>
        <w:t>instruction</w:t>
      </w:r>
      <w:r w:rsidR="00692F0E" w:rsidRPr="00692F0E">
        <w:rPr>
          <w:rFonts w:eastAsia="Courier New"/>
          <w:bCs/>
          <w:i/>
          <w:iCs/>
          <w:w w:val="102"/>
          <w:sz w:val="34"/>
          <w:szCs w:val="34"/>
        </w:rPr>
        <w:t>;</w:t>
      </w:r>
    </w:p>
    <w:p w:rsidR="00692F0E" w:rsidRPr="00692F0E" w:rsidRDefault="00692F0E" w:rsidP="000B7ADF">
      <w:pPr>
        <w:spacing w:line="276" w:lineRule="auto"/>
        <w:ind w:right="-49" w:firstLine="720"/>
        <w:jc w:val="both"/>
        <w:rPr>
          <w:rFonts w:eastAsia="Courier New"/>
          <w:bCs/>
          <w:i/>
          <w:iCs/>
          <w:w w:val="102"/>
          <w:sz w:val="34"/>
          <w:szCs w:val="34"/>
        </w:rPr>
      </w:pPr>
      <w:proofErr w:type="gramStart"/>
      <w:r w:rsidRPr="00692F0E">
        <w:rPr>
          <w:rFonts w:eastAsia="Courier New"/>
          <w:bCs/>
          <w:i/>
          <w:iCs/>
          <w:w w:val="102"/>
          <w:sz w:val="34"/>
          <w:szCs w:val="34"/>
        </w:rPr>
        <w:t>IP :=</w:t>
      </w:r>
      <w:proofErr w:type="gramEnd"/>
      <w:r w:rsidRPr="00692F0E">
        <w:rPr>
          <w:rFonts w:eastAsia="Courier New"/>
          <w:bCs/>
          <w:i/>
          <w:iCs/>
          <w:w w:val="102"/>
          <w:sz w:val="34"/>
          <w:szCs w:val="34"/>
        </w:rPr>
        <w:t xml:space="preserve"> Ip+1.</w:t>
      </w:r>
    </w:p>
    <w:p w:rsidR="00692F0E" w:rsidRPr="00902033" w:rsidRDefault="00692F0E" w:rsidP="000B7ADF">
      <w:pPr>
        <w:spacing w:line="276" w:lineRule="auto"/>
        <w:ind w:right="-49" w:firstLine="720"/>
        <w:jc w:val="both"/>
        <w:rPr>
          <w:rFonts w:eastAsia="Courier New"/>
          <w:b/>
          <w:bCs/>
          <w:i/>
          <w:iCs/>
          <w:w w:val="102"/>
          <w:sz w:val="34"/>
          <w:szCs w:val="34"/>
        </w:rPr>
      </w:pPr>
    </w:p>
    <w:p w:rsidR="000B7ADF" w:rsidRPr="00902033" w:rsidRDefault="000B7ADF" w:rsidP="000B7ADF">
      <w:pPr>
        <w:spacing w:line="276" w:lineRule="auto"/>
        <w:ind w:right="-49"/>
        <w:jc w:val="both"/>
        <w:rPr>
          <w:rFonts w:eastAsia="Courier New"/>
          <w:b/>
          <w:bCs/>
          <w:w w:val="102"/>
          <w:sz w:val="34"/>
          <w:szCs w:val="34"/>
        </w:rPr>
      </w:pPr>
      <w:r w:rsidRPr="00902033">
        <w:rPr>
          <w:rFonts w:eastAsia="Courier New"/>
          <w:b/>
          <w:bCs/>
          <w:w w:val="102"/>
          <w:sz w:val="34"/>
          <w:szCs w:val="34"/>
        </w:rPr>
        <w:t>Complete Symbolic Language</w:t>
      </w:r>
    </w:p>
    <w:p w:rsidR="003A2961" w:rsidRPr="00902033" w:rsidRDefault="003A2961" w:rsidP="000B7ADF">
      <w:pPr>
        <w:spacing w:line="276" w:lineRule="auto"/>
        <w:ind w:right="-49" w:firstLine="720"/>
        <w:jc w:val="both"/>
        <w:rPr>
          <w:sz w:val="34"/>
          <w:szCs w:val="34"/>
        </w:rPr>
      </w:pPr>
      <w:r w:rsidRPr="00902033">
        <w:rPr>
          <w:noProof/>
          <w:sz w:val="34"/>
          <w:szCs w:val="34"/>
        </w:rPr>
        <w:drawing>
          <wp:inline distT="0" distB="0" distL="0" distR="0" wp14:anchorId="65E5320B" wp14:editId="24BDC33D">
            <wp:extent cx="43148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1943100"/>
                    </a:xfrm>
                    <a:prstGeom prst="rect">
                      <a:avLst/>
                    </a:prstGeom>
                  </pic:spPr>
                </pic:pic>
              </a:graphicData>
            </a:graphic>
          </wp:inline>
        </w:drawing>
      </w:r>
    </w:p>
    <w:p w:rsidR="000B7ADF" w:rsidRPr="00902033" w:rsidRDefault="000B7ADF" w:rsidP="000B7ADF">
      <w:pPr>
        <w:spacing w:line="276" w:lineRule="auto"/>
        <w:ind w:right="-49" w:firstLine="720"/>
        <w:jc w:val="both"/>
        <w:rPr>
          <w:sz w:val="34"/>
          <w:szCs w:val="34"/>
        </w:rPr>
      </w:pPr>
    </w:p>
    <w:p w:rsidR="000B7ADF" w:rsidRPr="00902033" w:rsidRDefault="000B7ADF" w:rsidP="009F1967">
      <w:pPr>
        <w:spacing w:line="276" w:lineRule="auto"/>
        <w:jc w:val="both"/>
        <w:rPr>
          <w:rFonts w:eastAsia="Arial"/>
          <w:sz w:val="34"/>
          <w:szCs w:val="34"/>
        </w:rPr>
      </w:pPr>
      <w:r w:rsidRPr="00902033">
        <w:rPr>
          <w:noProof/>
          <w:sz w:val="34"/>
          <w:szCs w:val="34"/>
        </w:rPr>
        <w:drawing>
          <wp:inline distT="0" distB="0" distL="0" distR="0" wp14:anchorId="1EF7BC93" wp14:editId="210A1CD6">
            <wp:extent cx="431482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543175"/>
                    </a:xfrm>
                    <a:prstGeom prst="rect">
                      <a:avLst/>
                    </a:prstGeom>
                  </pic:spPr>
                </pic:pic>
              </a:graphicData>
            </a:graphic>
          </wp:inline>
        </w:drawing>
      </w:r>
    </w:p>
    <w:p w:rsidR="007D00C9" w:rsidRPr="00902033" w:rsidRDefault="00243925" w:rsidP="009F1967">
      <w:pPr>
        <w:spacing w:line="276" w:lineRule="auto"/>
        <w:jc w:val="both"/>
        <w:rPr>
          <w:rFonts w:eastAsia="Arial"/>
          <w:b/>
          <w:bCs/>
          <w:sz w:val="34"/>
          <w:szCs w:val="34"/>
        </w:rPr>
      </w:pPr>
      <w:r w:rsidRPr="00902033">
        <w:rPr>
          <w:rFonts w:eastAsia="Arial"/>
          <w:b/>
          <w:bCs/>
          <w:sz w:val="34"/>
          <w:szCs w:val="34"/>
        </w:rPr>
        <w:t>Sample Program</w:t>
      </w:r>
    </w:p>
    <w:p w:rsidR="007D00C9" w:rsidRPr="00902033" w:rsidRDefault="00243925" w:rsidP="009F1967">
      <w:pPr>
        <w:spacing w:line="276" w:lineRule="auto"/>
        <w:ind w:left="288"/>
        <w:jc w:val="both"/>
        <w:rPr>
          <w:rFonts w:eastAsia="Courier New"/>
          <w:sz w:val="34"/>
          <w:szCs w:val="34"/>
        </w:rPr>
      </w:pPr>
      <w:r w:rsidRPr="00902033">
        <w:rPr>
          <w:rFonts w:eastAsia="Courier New"/>
          <w:sz w:val="34"/>
          <w:szCs w:val="34"/>
        </w:rPr>
        <w:t xml:space="preserve">VAR ZRO </w:t>
      </w:r>
      <w:r w:rsidRPr="00902033">
        <w:rPr>
          <w:rFonts w:eastAsia="Courier New"/>
          <w:w w:val="108"/>
          <w:sz w:val="34"/>
          <w:szCs w:val="34"/>
        </w:rPr>
        <w:t>1</w:t>
      </w:r>
      <w:r w:rsidR="00B5053E">
        <w:rPr>
          <w:rFonts w:eastAsia="Courier New"/>
          <w:w w:val="108"/>
          <w:sz w:val="34"/>
          <w:szCs w:val="34"/>
        </w:rPr>
        <w:t xml:space="preserve">             Constant Zero</w:t>
      </w:r>
    </w:p>
    <w:p w:rsidR="007D00C9" w:rsidRPr="00902033" w:rsidRDefault="00243925" w:rsidP="000B7ADF">
      <w:pPr>
        <w:spacing w:line="276" w:lineRule="auto"/>
        <w:ind w:firstLine="288"/>
        <w:jc w:val="both"/>
        <w:rPr>
          <w:rFonts w:eastAsia="Courier New"/>
          <w:sz w:val="34"/>
          <w:szCs w:val="34"/>
        </w:rPr>
      </w:pPr>
      <w:r w:rsidRPr="00902033">
        <w:rPr>
          <w:rFonts w:eastAsia="Courier New"/>
          <w:w w:val="108"/>
          <w:sz w:val="34"/>
          <w:szCs w:val="34"/>
        </w:rPr>
        <w:t>+0000000000</w:t>
      </w:r>
    </w:p>
    <w:p w:rsidR="007D00C9" w:rsidRPr="00902033" w:rsidRDefault="00243925" w:rsidP="009F1967">
      <w:pPr>
        <w:spacing w:line="276" w:lineRule="auto"/>
        <w:ind w:left="288"/>
        <w:jc w:val="both"/>
        <w:rPr>
          <w:rFonts w:eastAsia="Courier New"/>
          <w:sz w:val="34"/>
          <w:szCs w:val="34"/>
        </w:rPr>
      </w:pPr>
      <w:proofErr w:type="gramStart"/>
      <w:r w:rsidRPr="00902033">
        <w:rPr>
          <w:rFonts w:eastAsia="Courier New"/>
          <w:sz w:val="34"/>
          <w:szCs w:val="34"/>
        </w:rPr>
        <w:t xml:space="preserve">VAR </w:t>
      </w:r>
      <w:r w:rsidR="00B5053E">
        <w:rPr>
          <w:rFonts w:eastAsia="Courier New"/>
          <w:sz w:val="34"/>
          <w:szCs w:val="34"/>
        </w:rPr>
        <w:t xml:space="preserve"> </w:t>
      </w:r>
      <w:r w:rsidRPr="00902033">
        <w:rPr>
          <w:rFonts w:eastAsia="Courier New"/>
          <w:sz w:val="34"/>
          <w:szCs w:val="34"/>
        </w:rPr>
        <w:t>I</w:t>
      </w:r>
      <w:proofErr w:type="gramEnd"/>
      <w:r w:rsidRPr="00902033">
        <w:rPr>
          <w:rFonts w:eastAsia="Courier New"/>
          <w:sz w:val="34"/>
          <w:szCs w:val="34"/>
        </w:rPr>
        <w:t xml:space="preserve"> </w:t>
      </w:r>
      <w:r w:rsidR="00B5053E">
        <w:rPr>
          <w:rFonts w:eastAsia="Courier New"/>
          <w:sz w:val="34"/>
          <w:szCs w:val="34"/>
        </w:rPr>
        <w:t xml:space="preserve"> </w:t>
      </w:r>
      <w:r w:rsidRPr="00902033">
        <w:rPr>
          <w:rFonts w:eastAsia="Courier New"/>
          <w:w w:val="108"/>
          <w:sz w:val="34"/>
          <w:szCs w:val="34"/>
        </w:rPr>
        <w:t>1</w:t>
      </w:r>
      <w:r w:rsidR="00B5053E">
        <w:rPr>
          <w:rFonts w:eastAsia="Courier New"/>
          <w:w w:val="108"/>
          <w:sz w:val="34"/>
          <w:szCs w:val="34"/>
        </w:rPr>
        <w:t xml:space="preserve">                  Index     </w:t>
      </w:r>
    </w:p>
    <w:p w:rsidR="007D00C9" w:rsidRPr="00902033" w:rsidRDefault="00243925" w:rsidP="009F1967">
      <w:pPr>
        <w:spacing w:line="276" w:lineRule="auto"/>
        <w:ind w:left="288"/>
        <w:jc w:val="both"/>
        <w:rPr>
          <w:rFonts w:eastAsia="Courier New"/>
          <w:sz w:val="34"/>
          <w:szCs w:val="34"/>
        </w:rPr>
      </w:pPr>
      <w:r w:rsidRPr="00902033">
        <w:rPr>
          <w:rFonts w:eastAsia="Courier New"/>
          <w:w w:val="108"/>
          <w:sz w:val="34"/>
          <w:szCs w:val="34"/>
        </w:rPr>
        <w:t>+0000000000</w:t>
      </w:r>
    </w:p>
    <w:p w:rsidR="007D00C9" w:rsidRPr="00902033" w:rsidRDefault="00243925" w:rsidP="009F1967">
      <w:pPr>
        <w:spacing w:line="276" w:lineRule="auto"/>
        <w:ind w:left="288"/>
        <w:jc w:val="both"/>
        <w:rPr>
          <w:rFonts w:eastAsia="Courier New"/>
          <w:sz w:val="34"/>
          <w:szCs w:val="34"/>
        </w:rPr>
      </w:pPr>
      <w:r w:rsidRPr="00902033">
        <w:rPr>
          <w:rFonts w:eastAsia="Courier New"/>
          <w:sz w:val="34"/>
          <w:szCs w:val="34"/>
        </w:rPr>
        <w:t xml:space="preserve">VAR SUM </w:t>
      </w:r>
      <w:r w:rsidRPr="00902033">
        <w:rPr>
          <w:rFonts w:eastAsia="Courier New"/>
          <w:w w:val="108"/>
          <w:sz w:val="34"/>
          <w:szCs w:val="34"/>
        </w:rPr>
        <w:t>1</w:t>
      </w:r>
      <w:r w:rsidR="00B5053E">
        <w:rPr>
          <w:rFonts w:eastAsia="Courier New"/>
          <w:w w:val="108"/>
          <w:sz w:val="34"/>
          <w:szCs w:val="34"/>
        </w:rPr>
        <w:t xml:space="preserve">              Sum of array</w:t>
      </w:r>
    </w:p>
    <w:p w:rsidR="007D00C9" w:rsidRPr="00902033" w:rsidRDefault="00243925" w:rsidP="009F1967">
      <w:pPr>
        <w:spacing w:line="276" w:lineRule="auto"/>
        <w:ind w:left="288"/>
        <w:jc w:val="both"/>
        <w:rPr>
          <w:rFonts w:eastAsia="Courier New"/>
          <w:sz w:val="34"/>
          <w:szCs w:val="34"/>
        </w:rPr>
      </w:pPr>
      <w:r w:rsidRPr="00902033">
        <w:rPr>
          <w:rFonts w:eastAsia="Courier New"/>
          <w:w w:val="108"/>
          <w:sz w:val="34"/>
          <w:szCs w:val="34"/>
        </w:rPr>
        <w:t>+0000000000</w:t>
      </w:r>
    </w:p>
    <w:p w:rsidR="00B5053E" w:rsidRDefault="00243925" w:rsidP="009F1967">
      <w:pPr>
        <w:spacing w:line="276" w:lineRule="auto"/>
        <w:ind w:left="288" w:right="3340"/>
        <w:jc w:val="both"/>
        <w:rPr>
          <w:rFonts w:eastAsia="Courier New"/>
          <w:w w:val="108"/>
          <w:sz w:val="34"/>
          <w:szCs w:val="34"/>
        </w:rPr>
      </w:pPr>
      <w:r w:rsidRPr="00902033">
        <w:rPr>
          <w:rFonts w:eastAsia="Courier New"/>
          <w:w w:val="108"/>
          <w:sz w:val="34"/>
          <w:szCs w:val="34"/>
        </w:rPr>
        <w:t>...</w:t>
      </w:r>
    </w:p>
    <w:p w:rsidR="00B5053E" w:rsidRDefault="00243925" w:rsidP="009F1967">
      <w:pPr>
        <w:spacing w:line="276" w:lineRule="auto"/>
        <w:ind w:left="288" w:right="3340"/>
        <w:jc w:val="both"/>
        <w:rPr>
          <w:rFonts w:eastAsia="Courier New"/>
          <w:w w:val="108"/>
          <w:sz w:val="34"/>
          <w:szCs w:val="34"/>
        </w:rPr>
      </w:pPr>
      <w:r w:rsidRPr="00902033">
        <w:rPr>
          <w:rFonts w:eastAsia="Courier New"/>
          <w:w w:val="108"/>
          <w:sz w:val="34"/>
          <w:szCs w:val="34"/>
        </w:rPr>
        <w:t xml:space="preserve"> END</w:t>
      </w:r>
      <w:r w:rsidR="00B5053E">
        <w:rPr>
          <w:rFonts w:eastAsia="Courier New"/>
          <w:w w:val="108"/>
          <w:sz w:val="34"/>
          <w:szCs w:val="34"/>
        </w:rPr>
        <w:t xml:space="preserve"> </w:t>
      </w:r>
    </w:p>
    <w:p w:rsidR="007D00C9" w:rsidRPr="00902033" w:rsidRDefault="00243925" w:rsidP="009F1967">
      <w:pPr>
        <w:spacing w:line="276" w:lineRule="auto"/>
        <w:ind w:left="288" w:right="3340"/>
        <w:jc w:val="both"/>
        <w:rPr>
          <w:rFonts w:eastAsia="Courier New"/>
          <w:sz w:val="34"/>
          <w:szCs w:val="34"/>
        </w:rPr>
      </w:pPr>
      <w:r w:rsidRPr="00902033">
        <w:rPr>
          <w:rFonts w:eastAsia="Courier New"/>
          <w:w w:val="108"/>
          <w:sz w:val="34"/>
          <w:szCs w:val="34"/>
        </w:rPr>
        <w:t xml:space="preserve"> </w:t>
      </w:r>
      <w:r w:rsidRPr="00902033">
        <w:rPr>
          <w:rFonts w:eastAsia="Courier New"/>
          <w:sz w:val="34"/>
          <w:szCs w:val="34"/>
        </w:rPr>
        <w:t xml:space="preserve">READ </w:t>
      </w:r>
      <w:r w:rsidRPr="00902033">
        <w:rPr>
          <w:rFonts w:eastAsia="Courier New"/>
          <w:w w:val="108"/>
          <w:sz w:val="34"/>
          <w:szCs w:val="34"/>
        </w:rPr>
        <w:t>N</w:t>
      </w:r>
      <w:r w:rsidR="00B5053E">
        <w:rPr>
          <w:rFonts w:eastAsia="Courier New"/>
          <w:w w:val="108"/>
          <w:sz w:val="34"/>
          <w:szCs w:val="34"/>
        </w:rPr>
        <w:t xml:space="preserve">          Read number of elements</w:t>
      </w:r>
    </w:p>
    <w:p w:rsidR="007D00C9" w:rsidRPr="00902033" w:rsidRDefault="00243925" w:rsidP="009F1967">
      <w:pPr>
        <w:spacing w:line="276" w:lineRule="auto"/>
        <w:ind w:left="288"/>
        <w:jc w:val="both"/>
        <w:rPr>
          <w:rFonts w:eastAsia="Courier New"/>
          <w:sz w:val="34"/>
          <w:szCs w:val="34"/>
        </w:rPr>
      </w:pPr>
      <w:r w:rsidRPr="00902033">
        <w:rPr>
          <w:rFonts w:eastAsia="Courier New"/>
          <w:sz w:val="34"/>
          <w:szCs w:val="34"/>
        </w:rPr>
        <w:t xml:space="preserve">LABL </w:t>
      </w:r>
      <w:r w:rsidRPr="00902033">
        <w:rPr>
          <w:rFonts w:eastAsia="Courier New"/>
          <w:w w:val="108"/>
          <w:sz w:val="34"/>
          <w:szCs w:val="34"/>
        </w:rPr>
        <w:t>20</w:t>
      </w:r>
    </w:p>
    <w:p w:rsidR="007D00C9" w:rsidRPr="00902033" w:rsidRDefault="00243925" w:rsidP="009F1967">
      <w:pPr>
        <w:spacing w:line="276" w:lineRule="auto"/>
        <w:ind w:left="288"/>
        <w:jc w:val="both"/>
        <w:rPr>
          <w:rFonts w:eastAsia="Courier New"/>
          <w:sz w:val="34"/>
          <w:szCs w:val="34"/>
        </w:rPr>
      </w:pPr>
      <w:r w:rsidRPr="00902033">
        <w:rPr>
          <w:rFonts w:eastAsia="Courier New"/>
          <w:sz w:val="34"/>
          <w:szCs w:val="34"/>
        </w:rPr>
        <w:t xml:space="preserve">READ </w:t>
      </w:r>
      <w:r w:rsidRPr="00902033">
        <w:rPr>
          <w:rFonts w:eastAsia="Courier New"/>
          <w:w w:val="108"/>
          <w:sz w:val="34"/>
          <w:szCs w:val="34"/>
        </w:rPr>
        <w:t>TMP</w:t>
      </w:r>
      <w:r w:rsidR="00B5053E">
        <w:rPr>
          <w:rFonts w:eastAsia="Courier New"/>
          <w:w w:val="108"/>
          <w:sz w:val="34"/>
          <w:szCs w:val="34"/>
        </w:rPr>
        <w:t xml:space="preserve">       Read into TMP</w:t>
      </w:r>
    </w:p>
    <w:p w:rsidR="007D00C9" w:rsidRPr="00902033" w:rsidRDefault="00243925" w:rsidP="009F1967">
      <w:pPr>
        <w:spacing w:line="276" w:lineRule="auto"/>
        <w:ind w:left="288"/>
        <w:jc w:val="both"/>
        <w:rPr>
          <w:rFonts w:eastAsia="Courier New"/>
          <w:sz w:val="34"/>
          <w:szCs w:val="34"/>
        </w:rPr>
      </w:pPr>
      <w:r w:rsidRPr="00902033">
        <w:rPr>
          <w:rFonts w:eastAsia="Courier New"/>
          <w:sz w:val="34"/>
          <w:szCs w:val="34"/>
        </w:rPr>
        <w:t xml:space="preserve">GE   TMP </w:t>
      </w:r>
      <w:proofErr w:type="gramStart"/>
      <w:r w:rsidRPr="00902033">
        <w:rPr>
          <w:rFonts w:eastAsia="Courier New"/>
          <w:sz w:val="34"/>
          <w:szCs w:val="34"/>
        </w:rPr>
        <w:t xml:space="preserve">ZRO  </w:t>
      </w:r>
      <w:r w:rsidRPr="00902033">
        <w:rPr>
          <w:rFonts w:eastAsia="Courier New"/>
          <w:w w:val="108"/>
          <w:sz w:val="34"/>
          <w:szCs w:val="34"/>
        </w:rPr>
        <w:t>40</w:t>
      </w:r>
      <w:proofErr w:type="gramEnd"/>
      <w:r w:rsidR="00B5053E">
        <w:rPr>
          <w:rFonts w:eastAsia="Courier New"/>
          <w:w w:val="108"/>
          <w:sz w:val="34"/>
          <w:szCs w:val="34"/>
        </w:rPr>
        <w:t xml:space="preserve">    If +ve, skip to 40</w:t>
      </w:r>
    </w:p>
    <w:p w:rsidR="00B5053E" w:rsidRDefault="00243925" w:rsidP="009F1967">
      <w:pPr>
        <w:spacing w:line="276" w:lineRule="auto"/>
        <w:ind w:left="288" w:right="2883"/>
        <w:jc w:val="both"/>
        <w:rPr>
          <w:rFonts w:eastAsia="Courier New"/>
          <w:w w:val="108"/>
          <w:sz w:val="34"/>
          <w:szCs w:val="34"/>
        </w:rPr>
      </w:pPr>
      <w:proofErr w:type="gramStart"/>
      <w:r w:rsidRPr="00902033">
        <w:rPr>
          <w:rFonts w:eastAsia="Courier New"/>
          <w:sz w:val="34"/>
          <w:szCs w:val="34"/>
        </w:rPr>
        <w:t>SUB  ZRO</w:t>
      </w:r>
      <w:proofErr w:type="gramEnd"/>
      <w:r w:rsidRPr="00902033">
        <w:rPr>
          <w:rFonts w:eastAsia="Courier New"/>
          <w:sz w:val="34"/>
          <w:szCs w:val="34"/>
        </w:rPr>
        <w:t xml:space="preserve"> TMP </w:t>
      </w:r>
      <w:proofErr w:type="spellStart"/>
      <w:r w:rsidRPr="00902033">
        <w:rPr>
          <w:rFonts w:eastAsia="Courier New"/>
          <w:w w:val="108"/>
          <w:sz w:val="34"/>
          <w:szCs w:val="34"/>
        </w:rPr>
        <w:t>TMP</w:t>
      </w:r>
      <w:proofErr w:type="spellEnd"/>
      <w:r w:rsidRPr="00902033">
        <w:rPr>
          <w:rFonts w:eastAsia="Courier New"/>
          <w:w w:val="108"/>
          <w:sz w:val="34"/>
          <w:szCs w:val="34"/>
        </w:rPr>
        <w:t xml:space="preserve"> </w:t>
      </w:r>
      <w:r w:rsidR="00B5053E">
        <w:rPr>
          <w:rFonts w:eastAsia="Courier New"/>
          <w:w w:val="108"/>
          <w:sz w:val="34"/>
          <w:szCs w:val="34"/>
        </w:rPr>
        <w:t xml:space="preserve">   Negate TMP</w:t>
      </w:r>
    </w:p>
    <w:p w:rsidR="007D00C9" w:rsidRPr="00902033" w:rsidRDefault="00243925" w:rsidP="009F1967">
      <w:pPr>
        <w:spacing w:line="276" w:lineRule="auto"/>
        <w:ind w:left="288" w:right="2883"/>
        <w:jc w:val="both"/>
        <w:rPr>
          <w:rFonts w:eastAsia="Courier New"/>
          <w:sz w:val="34"/>
          <w:szCs w:val="34"/>
        </w:rPr>
      </w:pPr>
      <w:proofErr w:type="gramStart"/>
      <w:r w:rsidRPr="00902033">
        <w:rPr>
          <w:rFonts w:eastAsia="Courier New"/>
          <w:sz w:val="34"/>
          <w:szCs w:val="34"/>
        </w:rPr>
        <w:t xml:space="preserve">LABL  </w:t>
      </w:r>
      <w:r w:rsidRPr="00902033">
        <w:rPr>
          <w:rFonts w:eastAsia="Courier New"/>
          <w:w w:val="108"/>
          <w:sz w:val="34"/>
          <w:szCs w:val="34"/>
        </w:rPr>
        <w:t>40</w:t>
      </w:r>
      <w:proofErr w:type="gramEnd"/>
    </w:p>
    <w:p w:rsidR="00B5053E" w:rsidRPr="00B5053E" w:rsidRDefault="00243925" w:rsidP="000B7ADF">
      <w:pPr>
        <w:spacing w:line="276" w:lineRule="auto"/>
        <w:ind w:left="288" w:right="60"/>
        <w:jc w:val="both"/>
        <w:rPr>
          <w:rFonts w:eastAsia="Courier New"/>
          <w:w w:val="108"/>
          <w:sz w:val="34"/>
          <w:szCs w:val="34"/>
        </w:rPr>
      </w:pPr>
      <w:r w:rsidRPr="00902033">
        <w:rPr>
          <w:rFonts w:eastAsia="Courier New"/>
          <w:sz w:val="34"/>
          <w:szCs w:val="34"/>
        </w:rPr>
        <w:t xml:space="preserve">PUTA TMP DTA   </w:t>
      </w:r>
      <w:r w:rsidRPr="00902033">
        <w:rPr>
          <w:rFonts w:eastAsia="Courier New"/>
          <w:w w:val="108"/>
          <w:sz w:val="34"/>
          <w:szCs w:val="34"/>
        </w:rPr>
        <w:t xml:space="preserve">I </w:t>
      </w:r>
      <w:r w:rsidR="00B5053E">
        <w:rPr>
          <w:rFonts w:eastAsia="Courier New"/>
          <w:w w:val="108"/>
          <w:sz w:val="34"/>
          <w:szCs w:val="34"/>
        </w:rPr>
        <w:t xml:space="preserve">   Move TEMP into the </w:t>
      </w:r>
      <w:proofErr w:type="spellStart"/>
      <w:r w:rsidR="00B5053E">
        <w:rPr>
          <w:rFonts w:eastAsia="Courier New"/>
          <w:w w:val="108"/>
          <w:sz w:val="34"/>
          <w:szCs w:val="34"/>
        </w:rPr>
        <w:t>i</w:t>
      </w:r>
      <w:r w:rsidR="00B5053E">
        <w:rPr>
          <w:rFonts w:eastAsia="Courier New"/>
          <w:w w:val="108"/>
          <w:sz w:val="34"/>
          <w:szCs w:val="34"/>
          <w:vertAlign w:val="superscript"/>
        </w:rPr>
        <w:t>th</w:t>
      </w:r>
      <w:proofErr w:type="spellEnd"/>
      <w:r w:rsidR="00B5053E">
        <w:rPr>
          <w:rFonts w:eastAsia="Courier New"/>
          <w:w w:val="108"/>
          <w:sz w:val="34"/>
          <w:szCs w:val="34"/>
        </w:rPr>
        <w:t xml:space="preserve"> element</w:t>
      </w:r>
    </w:p>
    <w:p w:rsidR="007D00C9" w:rsidRPr="00902033" w:rsidRDefault="00243925" w:rsidP="000B7ADF">
      <w:pPr>
        <w:spacing w:line="276" w:lineRule="auto"/>
        <w:ind w:left="288" w:right="60"/>
        <w:jc w:val="both"/>
        <w:rPr>
          <w:rFonts w:eastAsia="Courier New"/>
          <w:sz w:val="34"/>
          <w:szCs w:val="34"/>
        </w:rPr>
      </w:pPr>
      <w:r w:rsidRPr="00902033">
        <w:rPr>
          <w:rFonts w:eastAsia="Courier New"/>
          <w:sz w:val="34"/>
          <w:szCs w:val="34"/>
        </w:rPr>
        <w:t xml:space="preserve">LOOP   I   </w:t>
      </w:r>
      <w:proofErr w:type="gramStart"/>
      <w:r w:rsidRPr="00902033">
        <w:rPr>
          <w:rFonts w:eastAsia="Courier New"/>
          <w:sz w:val="34"/>
          <w:szCs w:val="34"/>
        </w:rPr>
        <w:t xml:space="preserve">N  </w:t>
      </w:r>
      <w:r w:rsidRPr="00902033">
        <w:rPr>
          <w:rFonts w:eastAsia="Courier New"/>
          <w:w w:val="108"/>
          <w:sz w:val="34"/>
          <w:szCs w:val="34"/>
        </w:rPr>
        <w:t>20</w:t>
      </w:r>
      <w:proofErr w:type="gramEnd"/>
      <w:r w:rsidR="00B5053E">
        <w:rPr>
          <w:rFonts w:eastAsia="Courier New"/>
          <w:w w:val="108"/>
          <w:sz w:val="34"/>
          <w:szCs w:val="34"/>
        </w:rPr>
        <w:t xml:space="preserve">     Loop for all array elements</w:t>
      </w:r>
    </w:p>
    <w:p w:rsidR="00B5053E" w:rsidRDefault="00243925" w:rsidP="009F1967">
      <w:pPr>
        <w:spacing w:line="276" w:lineRule="auto"/>
        <w:ind w:left="288" w:right="3432"/>
        <w:jc w:val="both"/>
        <w:rPr>
          <w:rFonts w:eastAsia="Courier New"/>
          <w:w w:val="108"/>
          <w:sz w:val="34"/>
          <w:szCs w:val="34"/>
        </w:rPr>
      </w:pPr>
      <w:r w:rsidRPr="00902033">
        <w:rPr>
          <w:rFonts w:eastAsia="Courier New"/>
          <w:w w:val="108"/>
          <w:sz w:val="34"/>
          <w:szCs w:val="34"/>
        </w:rPr>
        <w:t>...</w:t>
      </w:r>
    </w:p>
    <w:p w:rsidR="00B5053E" w:rsidRDefault="00243925" w:rsidP="009F1967">
      <w:pPr>
        <w:spacing w:line="276" w:lineRule="auto"/>
        <w:ind w:left="288" w:right="3432"/>
        <w:jc w:val="both"/>
        <w:rPr>
          <w:rFonts w:eastAsia="Courier New"/>
          <w:w w:val="108"/>
          <w:sz w:val="34"/>
          <w:szCs w:val="34"/>
        </w:rPr>
      </w:pPr>
      <w:r w:rsidRPr="00902033">
        <w:rPr>
          <w:rFonts w:eastAsia="Courier New"/>
          <w:w w:val="108"/>
          <w:sz w:val="34"/>
          <w:szCs w:val="34"/>
        </w:rPr>
        <w:t xml:space="preserve"> STOP</w:t>
      </w:r>
    </w:p>
    <w:p w:rsidR="007D00C9" w:rsidRPr="00902033" w:rsidRDefault="00243925" w:rsidP="009F1967">
      <w:pPr>
        <w:spacing w:line="276" w:lineRule="auto"/>
        <w:ind w:left="288" w:right="3432"/>
        <w:jc w:val="both"/>
        <w:rPr>
          <w:rFonts w:eastAsia="Courier New"/>
          <w:sz w:val="34"/>
          <w:szCs w:val="34"/>
        </w:rPr>
      </w:pPr>
      <w:r w:rsidRPr="00902033">
        <w:rPr>
          <w:rFonts w:eastAsia="Courier New"/>
          <w:w w:val="108"/>
          <w:sz w:val="34"/>
          <w:szCs w:val="34"/>
        </w:rPr>
        <w:t xml:space="preserve"> END</w:t>
      </w:r>
    </w:p>
    <w:p w:rsidR="007D00C9" w:rsidRPr="00902033" w:rsidRDefault="000B7ADF" w:rsidP="000B7ADF">
      <w:pPr>
        <w:spacing w:line="276" w:lineRule="auto"/>
        <w:jc w:val="both"/>
        <w:rPr>
          <w:rFonts w:eastAsia="Arial"/>
          <w:b/>
          <w:bCs/>
          <w:i/>
          <w:sz w:val="34"/>
          <w:szCs w:val="34"/>
        </w:rPr>
      </w:pPr>
      <w:r w:rsidRPr="00902033">
        <w:rPr>
          <w:rFonts w:eastAsia="Arial"/>
          <w:b/>
          <w:bCs/>
          <w:i/>
          <w:sz w:val="34"/>
          <w:szCs w:val="34"/>
        </w:rPr>
        <w:lastRenderedPageBreak/>
        <w:t>PseudoCode must follow security principle i.e. n</w:t>
      </w:r>
      <w:r w:rsidR="00243925" w:rsidRPr="00902033">
        <w:rPr>
          <w:rFonts w:eastAsia="Arial"/>
          <w:b/>
          <w:bCs/>
          <w:i/>
          <w:sz w:val="34"/>
          <w:szCs w:val="34"/>
        </w:rPr>
        <w:t xml:space="preserve">o program that violates the definition </w:t>
      </w:r>
      <w:r w:rsidR="00243925" w:rsidRPr="00902033">
        <w:rPr>
          <w:rFonts w:eastAsia="Arial"/>
          <w:b/>
          <w:bCs/>
          <w:i/>
          <w:w w:val="102"/>
          <w:sz w:val="34"/>
          <w:szCs w:val="34"/>
        </w:rPr>
        <w:t>of the</w:t>
      </w:r>
      <w:r w:rsidR="00243925" w:rsidRPr="00902033">
        <w:rPr>
          <w:rFonts w:eastAsia="Arial"/>
          <w:b/>
          <w:bCs/>
          <w:i/>
          <w:sz w:val="34"/>
          <w:szCs w:val="34"/>
        </w:rPr>
        <w:t xml:space="preserve"> language, or its own intended </w:t>
      </w:r>
      <w:r w:rsidR="00243925" w:rsidRPr="00902033">
        <w:rPr>
          <w:rFonts w:eastAsia="Arial"/>
          <w:b/>
          <w:bCs/>
          <w:i/>
          <w:w w:val="102"/>
          <w:sz w:val="34"/>
          <w:szCs w:val="34"/>
        </w:rPr>
        <w:t xml:space="preserve">structure, </w:t>
      </w:r>
      <w:r w:rsidR="00243925" w:rsidRPr="00902033">
        <w:rPr>
          <w:rFonts w:eastAsia="Arial"/>
          <w:b/>
          <w:bCs/>
          <w:i/>
          <w:sz w:val="34"/>
          <w:szCs w:val="34"/>
        </w:rPr>
        <w:t xml:space="preserve">should escape </w:t>
      </w:r>
      <w:r w:rsidR="00243925" w:rsidRPr="00902033">
        <w:rPr>
          <w:rFonts w:eastAsia="Arial"/>
          <w:b/>
          <w:bCs/>
          <w:i/>
          <w:w w:val="102"/>
          <w:sz w:val="34"/>
          <w:szCs w:val="34"/>
        </w:rPr>
        <w:t>detection.</w:t>
      </w:r>
    </w:p>
    <w:p w:rsidR="007D00C9" w:rsidRPr="00902033" w:rsidRDefault="007D00C9" w:rsidP="009F1967">
      <w:pPr>
        <w:spacing w:line="276" w:lineRule="auto"/>
        <w:jc w:val="both"/>
        <w:rPr>
          <w:sz w:val="34"/>
          <w:szCs w:val="34"/>
        </w:rPr>
      </w:pPr>
    </w:p>
    <w:p w:rsidR="000B7ADF" w:rsidRPr="00902033" w:rsidRDefault="000B7ADF" w:rsidP="009F1967">
      <w:pPr>
        <w:spacing w:line="276" w:lineRule="auto"/>
        <w:jc w:val="both"/>
        <w:rPr>
          <w:b/>
          <w:bCs/>
          <w:sz w:val="34"/>
          <w:szCs w:val="34"/>
        </w:rPr>
      </w:pPr>
      <w:r w:rsidRPr="00902033">
        <w:rPr>
          <w:b/>
          <w:bCs/>
          <w:sz w:val="34"/>
          <w:szCs w:val="34"/>
        </w:rPr>
        <w:t>Phenomenology of programming languages</w:t>
      </w:r>
    </w:p>
    <w:p w:rsidR="000B7ADF" w:rsidRPr="00902033" w:rsidRDefault="00C825E1" w:rsidP="009F1967">
      <w:pPr>
        <w:spacing w:line="276" w:lineRule="auto"/>
        <w:jc w:val="both"/>
        <w:rPr>
          <w:sz w:val="34"/>
          <w:szCs w:val="34"/>
        </w:rPr>
      </w:pPr>
      <w:r w:rsidRPr="00902033">
        <w:rPr>
          <w:sz w:val="34"/>
          <w:szCs w:val="34"/>
        </w:rPr>
        <w:t xml:space="preserve"> Programming language is use</w:t>
      </w:r>
      <w:r w:rsidR="00AB4AFA" w:rsidRPr="00902033">
        <w:rPr>
          <w:sz w:val="34"/>
          <w:szCs w:val="34"/>
        </w:rPr>
        <w:t>d</w:t>
      </w:r>
      <w:r w:rsidRPr="00902033">
        <w:rPr>
          <w:sz w:val="34"/>
          <w:szCs w:val="34"/>
        </w:rPr>
        <w:t xml:space="preserve"> for solving the problems so it can be </w:t>
      </w:r>
      <w:r w:rsidR="00AB4AFA" w:rsidRPr="00902033">
        <w:rPr>
          <w:sz w:val="34"/>
          <w:szCs w:val="34"/>
        </w:rPr>
        <w:t xml:space="preserve">taken as a tool. Some of the </w:t>
      </w:r>
      <w:r w:rsidR="000B209A" w:rsidRPr="00902033">
        <w:rPr>
          <w:sz w:val="34"/>
          <w:szCs w:val="34"/>
        </w:rPr>
        <w:t>phenomenon of programming language</w:t>
      </w:r>
      <w:r w:rsidR="000B209A">
        <w:rPr>
          <w:sz w:val="34"/>
          <w:szCs w:val="34"/>
        </w:rPr>
        <w:t xml:space="preserve"> </w:t>
      </w:r>
      <w:r w:rsidR="000B209A" w:rsidRPr="00902033">
        <w:rPr>
          <w:sz w:val="34"/>
          <w:szCs w:val="34"/>
        </w:rPr>
        <w:t xml:space="preserve">as tool </w:t>
      </w:r>
      <w:r w:rsidR="000B209A">
        <w:rPr>
          <w:sz w:val="34"/>
          <w:szCs w:val="34"/>
        </w:rPr>
        <w:t xml:space="preserve">from the investigations of Don </w:t>
      </w:r>
      <w:proofErr w:type="spellStart"/>
      <w:r w:rsidR="000B209A">
        <w:rPr>
          <w:sz w:val="34"/>
          <w:szCs w:val="34"/>
        </w:rPr>
        <w:t>Ihde</w:t>
      </w:r>
      <w:proofErr w:type="spellEnd"/>
      <w:r w:rsidR="000B209A">
        <w:rPr>
          <w:sz w:val="34"/>
          <w:szCs w:val="34"/>
        </w:rPr>
        <w:t xml:space="preserve"> is</w:t>
      </w:r>
      <w:r w:rsidR="00AB4AFA" w:rsidRPr="00902033">
        <w:rPr>
          <w:sz w:val="34"/>
          <w:szCs w:val="34"/>
        </w:rPr>
        <w:t>:</w:t>
      </w:r>
    </w:p>
    <w:p w:rsidR="00AB4AFA" w:rsidRPr="00C843B5" w:rsidRDefault="00AB4AFA" w:rsidP="009F1967">
      <w:pPr>
        <w:spacing w:line="276" w:lineRule="auto"/>
        <w:jc w:val="both"/>
        <w:rPr>
          <w:sz w:val="36"/>
          <w:szCs w:val="36"/>
        </w:rPr>
      </w:pPr>
    </w:p>
    <w:p w:rsidR="00AB4AFA" w:rsidRPr="00C843B5" w:rsidRDefault="00AB4AFA" w:rsidP="00827B17">
      <w:pPr>
        <w:pStyle w:val="ListParagraph"/>
        <w:numPr>
          <w:ilvl w:val="0"/>
          <w:numId w:val="18"/>
        </w:numPr>
        <w:spacing w:line="276" w:lineRule="auto"/>
        <w:jc w:val="both"/>
        <w:rPr>
          <w:b/>
          <w:bCs/>
          <w:i/>
          <w:iCs/>
          <w:sz w:val="36"/>
          <w:szCs w:val="36"/>
        </w:rPr>
      </w:pPr>
      <w:r w:rsidRPr="00C843B5">
        <w:rPr>
          <w:b/>
          <w:bCs/>
          <w:i/>
          <w:iCs/>
          <w:sz w:val="36"/>
          <w:szCs w:val="36"/>
        </w:rPr>
        <w:t>Tools are Ampliative and Reductive</w:t>
      </w:r>
    </w:p>
    <w:p w:rsidR="00D12910" w:rsidRPr="00C843B5" w:rsidRDefault="000B209A" w:rsidP="000B209A">
      <w:pPr>
        <w:pStyle w:val="ListParagraph"/>
        <w:spacing w:line="276" w:lineRule="auto"/>
        <w:ind w:left="0"/>
        <w:jc w:val="both"/>
        <w:rPr>
          <w:bCs/>
          <w:iCs/>
          <w:sz w:val="36"/>
          <w:szCs w:val="36"/>
        </w:rPr>
      </w:pPr>
      <w:r w:rsidRPr="00C843B5">
        <w:rPr>
          <w:bCs/>
          <w:iCs/>
          <w:sz w:val="36"/>
          <w:szCs w:val="36"/>
        </w:rPr>
        <w:t xml:space="preserve">To better understand the phenomenology of programming languages, we may begin with a simpler tool. </w:t>
      </w:r>
      <w:proofErr w:type="spellStart"/>
      <w:r w:rsidRPr="00C843B5">
        <w:rPr>
          <w:bCs/>
          <w:iCs/>
          <w:sz w:val="36"/>
          <w:szCs w:val="36"/>
        </w:rPr>
        <w:t>Ihde</w:t>
      </w:r>
      <w:proofErr w:type="spellEnd"/>
      <w:r w:rsidRPr="00C843B5">
        <w:rPr>
          <w:bCs/>
          <w:iCs/>
          <w:sz w:val="36"/>
          <w:szCs w:val="36"/>
        </w:rPr>
        <w:t xml:space="preserve"> contrasts the experience of using your hands to pick fruit with that of using a stick to knock the fruit down. On the one hand, the stick is ampliative: it extends your reach to otherwise inaccessible fruit. On the other hand, it is reductive: your experience of the fruit is mediated by the stick, for you do not have the direct experience of grasping the fruit and tugging it off the branch. You cannot feel if the fruit is ripe before you pick it.</w:t>
      </w:r>
    </w:p>
    <w:p w:rsidR="000B209A" w:rsidRPr="00C843B5" w:rsidRDefault="000B209A" w:rsidP="000B209A">
      <w:pPr>
        <w:pStyle w:val="ListParagraph"/>
        <w:spacing w:line="276" w:lineRule="auto"/>
        <w:ind w:left="0"/>
        <w:jc w:val="both"/>
        <w:rPr>
          <w:bCs/>
          <w:iCs/>
          <w:sz w:val="36"/>
          <w:szCs w:val="36"/>
        </w:rPr>
      </w:pPr>
      <w:r w:rsidRPr="00C843B5">
        <w:rPr>
          <w:bCs/>
          <w:iCs/>
          <w:sz w:val="36"/>
          <w:szCs w:val="36"/>
        </w:rPr>
        <w:t xml:space="preserve">“Technological Utopians” tend to focus on the ampliative aspect- the increased reach and power- and to ignore the reductive aspect, whereas “technological </w:t>
      </w:r>
      <w:r w:rsidR="00C843B5" w:rsidRPr="00C843B5">
        <w:rPr>
          <w:bCs/>
          <w:iCs/>
          <w:sz w:val="36"/>
          <w:szCs w:val="36"/>
        </w:rPr>
        <w:t>dystopian</w:t>
      </w:r>
      <w:r w:rsidRPr="00C843B5">
        <w:rPr>
          <w:bCs/>
          <w:iCs/>
          <w:sz w:val="36"/>
          <w:szCs w:val="36"/>
        </w:rPr>
        <w:t>” tend t</w:t>
      </w:r>
      <w:r w:rsidR="00AE1639" w:rsidRPr="00C843B5">
        <w:rPr>
          <w:bCs/>
          <w:iCs/>
          <w:sz w:val="36"/>
          <w:szCs w:val="36"/>
        </w:rPr>
        <w:t>o focus on the reductive aspect- the loss of direct, sensual experience - and to diminish the practical advantages of the tool.</w:t>
      </w:r>
    </w:p>
    <w:p w:rsidR="00AE1639" w:rsidRPr="00C843B5" w:rsidRDefault="00AE1639" w:rsidP="000B209A">
      <w:pPr>
        <w:pStyle w:val="ListParagraph"/>
        <w:spacing w:line="276" w:lineRule="auto"/>
        <w:ind w:left="0"/>
        <w:jc w:val="both"/>
        <w:rPr>
          <w:bCs/>
          <w:iCs/>
          <w:sz w:val="36"/>
          <w:szCs w:val="36"/>
        </w:rPr>
      </w:pPr>
    </w:p>
    <w:p w:rsidR="00AB4AFA" w:rsidRPr="00C843B5" w:rsidRDefault="00827B17" w:rsidP="00827B17">
      <w:pPr>
        <w:pStyle w:val="ListParagraph"/>
        <w:numPr>
          <w:ilvl w:val="0"/>
          <w:numId w:val="18"/>
        </w:numPr>
        <w:spacing w:line="276" w:lineRule="auto"/>
        <w:jc w:val="both"/>
        <w:rPr>
          <w:b/>
          <w:bCs/>
          <w:i/>
          <w:iCs/>
          <w:sz w:val="36"/>
          <w:szCs w:val="36"/>
        </w:rPr>
      </w:pPr>
      <w:r w:rsidRPr="00C843B5">
        <w:rPr>
          <w:b/>
          <w:bCs/>
          <w:i/>
          <w:iCs/>
          <w:sz w:val="36"/>
          <w:szCs w:val="36"/>
        </w:rPr>
        <w:t>Fascination and fear are common to new tools</w:t>
      </w:r>
    </w:p>
    <w:p w:rsidR="00AE1639" w:rsidRPr="00C843B5" w:rsidRDefault="00AE1639" w:rsidP="00AE1639">
      <w:pPr>
        <w:pStyle w:val="ListParagraph"/>
        <w:spacing w:line="276" w:lineRule="auto"/>
        <w:ind w:left="0"/>
        <w:jc w:val="both"/>
        <w:rPr>
          <w:bCs/>
          <w:iCs/>
          <w:sz w:val="36"/>
          <w:szCs w:val="36"/>
        </w:rPr>
      </w:pPr>
      <w:r w:rsidRPr="00C843B5">
        <w:rPr>
          <w:bCs/>
          <w:iCs/>
          <w:sz w:val="36"/>
          <w:szCs w:val="36"/>
        </w:rPr>
        <w:t xml:space="preserve">When first introduced, programming languages elicited the two typical responses to a new technology: fascination and fear. Utopians tend to become fascinated with the ampliative aspects of </w:t>
      </w:r>
      <w:r w:rsidRPr="00C843B5">
        <w:rPr>
          <w:bCs/>
          <w:iCs/>
          <w:sz w:val="36"/>
          <w:szCs w:val="36"/>
        </w:rPr>
        <w:lastRenderedPageBreak/>
        <w:t xml:space="preserve">new tools, so they embrace the new technology and are eager to use it and to promote it (even where its use is inappropriate); they are also inclined to extrapolation: extending the technology toward further amplification. </w:t>
      </w:r>
      <w:r w:rsidR="00C843B5" w:rsidRPr="00C843B5">
        <w:rPr>
          <w:bCs/>
          <w:iCs/>
          <w:sz w:val="36"/>
          <w:szCs w:val="36"/>
        </w:rPr>
        <w:t>Dystopian</w:t>
      </w:r>
      <w:r w:rsidRPr="00C843B5">
        <w:rPr>
          <w:bCs/>
          <w:iCs/>
          <w:sz w:val="36"/>
          <w:szCs w:val="36"/>
        </w:rPr>
        <w:t>, in contrast, fear the reductive aspects of the tool (so higher level language are fear for their efficiency), or sometimes the ampliative aspects, which may seem dangerous</w:t>
      </w:r>
      <w:r w:rsidR="00CC30D2" w:rsidRPr="00C843B5">
        <w:rPr>
          <w:bCs/>
          <w:iCs/>
          <w:sz w:val="36"/>
          <w:szCs w:val="36"/>
        </w:rPr>
        <w:t>. Ideally, greater familiarity with a technology allows us to grow beyond these reactions.</w:t>
      </w:r>
    </w:p>
    <w:p w:rsidR="00CC30D2" w:rsidRPr="00AE1639" w:rsidRDefault="00CC30D2" w:rsidP="00AE1639">
      <w:pPr>
        <w:pStyle w:val="ListParagraph"/>
        <w:spacing w:line="276" w:lineRule="auto"/>
        <w:ind w:left="0"/>
        <w:jc w:val="both"/>
        <w:rPr>
          <w:bCs/>
          <w:iCs/>
          <w:sz w:val="30"/>
          <w:szCs w:val="30"/>
        </w:rPr>
      </w:pPr>
    </w:p>
    <w:p w:rsidR="00827B17" w:rsidRPr="00C843B5" w:rsidRDefault="00827B17" w:rsidP="00827B17">
      <w:pPr>
        <w:pStyle w:val="ListParagraph"/>
        <w:numPr>
          <w:ilvl w:val="0"/>
          <w:numId w:val="18"/>
        </w:numPr>
        <w:spacing w:line="276" w:lineRule="auto"/>
        <w:jc w:val="both"/>
        <w:rPr>
          <w:b/>
          <w:bCs/>
          <w:i/>
          <w:iCs/>
          <w:sz w:val="36"/>
          <w:szCs w:val="36"/>
        </w:rPr>
      </w:pPr>
      <w:r w:rsidRPr="00C843B5">
        <w:rPr>
          <w:b/>
          <w:bCs/>
          <w:i/>
          <w:iCs/>
          <w:sz w:val="36"/>
          <w:szCs w:val="36"/>
        </w:rPr>
        <w:t>With mastery, objectification become Embodiment</w:t>
      </w:r>
    </w:p>
    <w:p w:rsidR="00CC30D2" w:rsidRPr="00C843B5" w:rsidRDefault="00CC30D2" w:rsidP="00CC30D2">
      <w:pPr>
        <w:pStyle w:val="ListParagraph"/>
        <w:spacing w:line="276" w:lineRule="auto"/>
        <w:ind w:left="0"/>
        <w:jc w:val="both"/>
        <w:rPr>
          <w:bCs/>
          <w:iCs/>
          <w:sz w:val="36"/>
          <w:szCs w:val="36"/>
        </w:rPr>
      </w:pPr>
      <w:r w:rsidRPr="00C843B5">
        <w:rPr>
          <w:bCs/>
          <w:iCs/>
          <w:sz w:val="36"/>
          <w:szCs w:val="36"/>
        </w:rPr>
        <w:t xml:space="preserve">A tool replaces immediate (direct) experience with mediated (indirect) experience. Yet, when a good tool is mastered, its mediation becomes transparent. Consider again the stick. If it is a good tool (sufficiently stiff, not too heavy, etc.) and if you know how to use it, then it functions as an extension of your arm, allowing you both to feel the fruit and to act on it. In this way the </w:t>
      </w:r>
      <w:r w:rsidR="00C843B5" w:rsidRPr="00C843B5">
        <w:rPr>
          <w:bCs/>
          <w:iCs/>
          <w:sz w:val="36"/>
          <w:szCs w:val="36"/>
        </w:rPr>
        <w:t>tool</w:t>
      </w:r>
      <w:r w:rsidR="00C843B5">
        <w:rPr>
          <w:bCs/>
          <w:iCs/>
          <w:sz w:val="36"/>
          <w:szCs w:val="36"/>
        </w:rPr>
        <w:t xml:space="preserve"> </w:t>
      </w:r>
      <w:r w:rsidR="00C843B5" w:rsidRPr="00C843B5">
        <w:rPr>
          <w:bCs/>
          <w:iCs/>
          <w:sz w:val="36"/>
          <w:szCs w:val="36"/>
        </w:rPr>
        <w:t>becomes</w:t>
      </w:r>
      <w:r w:rsidRPr="00C843B5">
        <w:rPr>
          <w:bCs/>
          <w:iCs/>
          <w:sz w:val="36"/>
          <w:szCs w:val="36"/>
        </w:rPr>
        <w:t xml:space="preserve"> partially embodied. On the other hand, if the stick is unsuitable or you are unskilled in its use, then you experience it as an object separate from your body; you relate to it rather than through it. With mastery a good tool becomes transparent; it is not invisible, for we still experience its ampliative and reductive aspects, but we are able to look through it rather than at it.</w:t>
      </w:r>
    </w:p>
    <w:p w:rsidR="0007556F" w:rsidRDefault="0007556F" w:rsidP="00CC30D2">
      <w:pPr>
        <w:pStyle w:val="ListParagraph"/>
        <w:spacing w:line="276" w:lineRule="auto"/>
        <w:ind w:left="0"/>
        <w:jc w:val="both"/>
        <w:rPr>
          <w:bCs/>
          <w:iCs/>
          <w:sz w:val="36"/>
          <w:szCs w:val="36"/>
        </w:rPr>
      </w:pPr>
      <w:r w:rsidRPr="00C843B5">
        <w:rPr>
          <w:bCs/>
          <w:iCs/>
          <w:sz w:val="36"/>
          <w:szCs w:val="36"/>
        </w:rPr>
        <w:t>As you acquire skill with the language, it becomes transparent so that you can program the machine through the language and concentrate on the project rather than the tool. With mastery, objectification yields (partial) embodiment.</w:t>
      </w:r>
    </w:p>
    <w:p w:rsidR="00520B73" w:rsidRDefault="00520B73" w:rsidP="00CC30D2">
      <w:pPr>
        <w:pStyle w:val="ListParagraph"/>
        <w:spacing w:line="276" w:lineRule="auto"/>
        <w:ind w:left="0"/>
        <w:jc w:val="both"/>
        <w:rPr>
          <w:bCs/>
          <w:iCs/>
          <w:sz w:val="36"/>
          <w:szCs w:val="36"/>
        </w:rPr>
      </w:pPr>
    </w:p>
    <w:p w:rsidR="00520B73" w:rsidRPr="00C843B5" w:rsidRDefault="00520B73" w:rsidP="00CC30D2">
      <w:pPr>
        <w:pStyle w:val="ListParagraph"/>
        <w:spacing w:line="276" w:lineRule="auto"/>
        <w:ind w:left="0"/>
        <w:jc w:val="both"/>
        <w:rPr>
          <w:bCs/>
          <w:iCs/>
          <w:sz w:val="36"/>
          <w:szCs w:val="36"/>
        </w:rPr>
      </w:pPr>
      <w:bookmarkStart w:id="0" w:name="_GoBack"/>
      <w:bookmarkEnd w:id="0"/>
    </w:p>
    <w:p w:rsidR="0007556F" w:rsidRPr="00CC30D2" w:rsidRDefault="0007556F" w:rsidP="00CC30D2">
      <w:pPr>
        <w:pStyle w:val="ListParagraph"/>
        <w:spacing w:line="276" w:lineRule="auto"/>
        <w:ind w:left="0"/>
        <w:jc w:val="both"/>
        <w:rPr>
          <w:bCs/>
          <w:iCs/>
          <w:sz w:val="30"/>
          <w:szCs w:val="30"/>
        </w:rPr>
      </w:pPr>
    </w:p>
    <w:p w:rsidR="00827B17" w:rsidRPr="00C843B5" w:rsidRDefault="00827B17" w:rsidP="00827B17">
      <w:pPr>
        <w:pStyle w:val="ListParagraph"/>
        <w:numPr>
          <w:ilvl w:val="0"/>
          <w:numId w:val="18"/>
        </w:numPr>
        <w:spacing w:line="276" w:lineRule="auto"/>
        <w:jc w:val="both"/>
        <w:rPr>
          <w:b/>
          <w:bCs/>
          <w:i/>
          <w:iCs/>
          <w:sz w:val="36"/>
          <w:szCs w:val="36"/>
        </w:rPr>
      </w:pPr>
      <w:r w:rsidRPr="00C843B5">
        <w:rPr>
          <w:b/>
          <w:bCs/>
          <w:i/>
          <w:iCs/>
          <w:sz w:val="36"/>
          <w:szCs w:val="36"/>
        </w:rPr>
        <w:lastRenderedPageBreak/>
        <w:t>Programming Language influence focus and action</w:t>
      </w:r>
    </w:p>
    <w:p w:rsidR="0007556F" w:rsidRPr="00C843B5" w:rsidRDefault="0007556F" w:rsidP="0007556F">
      <w:pPr>
        <w:pStyle w:val="ListParagraph"/>
        <w:spacing w:line="276" w:lineRule="auto"/>
        <w:ind w:left="0"/>
        <w:jc w:val="both"/>
        <w:rPr>
          <w:bCs/>
          <w:iCs/>
          <w:sz w:val="36"/>
          <w:szCs w:val="36"/>
        </w:rPr>
      </w:pPr>
      <w:r w:rsidRPr="00C843B5">
        <w:rPr>
          <w:bCs/>
          <w:iCs/>
          <w:sz w:val="36"/>
          <w:szCs w:val="36"/>
        </w:rPr>
        <w:t>Tools influence the style of a project. E.g. writing technologies: dip pen, an electric typewriter, and a word processor. In case of dip pen it is slower than the speed of thought, with typewriter the speed is closer to the speed of thought, and with word processor, text can be revised and rearranged in small units, so there is greater tendency to salvage bits of text.</w:t>
      </w:r>
    </w:p>
    <w:p w:rsidR="00047713" w:rsidRPr="00C843B5" w:rsidRDefault="00047713" w:rsidP="0007556F">
      <w:pPr>
        <w:pStyle w:val="ListParagraph"/>
        <w:spacing w:line="276" w:lineRule="auto"/>
        <w:ind w:left="0"/>
        <w:jc w:val="both"/>
        <w:rPr>
          <w:bCs/>
          <w:iCs/>
          <w:sz w:val="36"/>
          <w:szCs w:val="36"/>
        </w:rPr>
      </w:pPr>
      <w:r w:rsidRPr="00C843B5">
        <w:rPr>
          <w:bCs/>
          <w:iCs/>
          <w:sz w:val="36"/>
          <w:szCs w:val="36"/>
        </w:rPr>
        <w:t>In general, a tool influences focus and action. It influences focus by making some aspects of the situation salient and by hiding others. Like others, programming language influence the focus and actions of programmers and therefore their programming style.</w:t>
      </w:r>
    </w:p>
    <w:p w:rsidR="00827B17" w:rsidRPr="00902033" w:rsidRDefault="00827B17" w:rsidP="00827B17">
      <w:pPr>
        <w:pStyle w:val="ListParagraph"/>
        <w:spacing w:line="276" w:lineRule="auto"/>
        <w:jc w:val="both"/>
        <w:rPr>
          <w:b/>
          <w:bCs/>
          <w:i/>
          <w:iCs/>
          <w:sz w:val="34"/>
          <w:szCs w:val="34"/>
        </w:rPr>
      </w:pPr>
    </w:p>
    <w:sectPr w:rsidR="00827B17" w:rsidRPr="00902033" w:rsidSect="00243925">
      <w:type w:val="continuous"/>
      <w:pgSz w:w="12240" w:h="15840"/>
      <w:pgMar w:top="1060" w:right="740" w:bottom="28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6EE" w:rsidRDefault="00DE06EE">
      <w:r>
        <w:separator/>
      </w:r>
    </w:p>
  </w:endnote>
  <w:endnote w:type="continuationSeparator" w:id="0">
    <w:p w:rsidR="00DE06EE" w:rsidRDefault="00DE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32046"/>
      <w:docPartObj>
        <w:docPartGallery w:val="Page Numbers (Bottom of Page)"/>
        <w:docPartUnique/>
      </w:docPartObj>
    </w:sdtPr>
    <w:sdtEndPr>
      <w:rPr>
        <w:noProof/>
      </w:rPr>
    </w:sdtEndPr>
    <w:sdtContent>
      <w:p w:rsidR="00800DF5" w:rsidRDefault="00800DF5">
        <w:pPr>
          <w:pStyle w:val="Footer"/>
          <w:jc w:val="right"/>
        </w:pPr>
        <w:r>
          <w:fldChar w:fldCharType="begin"/>
        </w:r>
        <w:r>
          <w:instrText xml:space="preserve"> PAGE   \* MERGEFORMAT </w:instrText>
        </w:r>
        <w:r>
          <w:fldChar w:fldCharType="separate"/>
        </w:r>
        <w:r w:rsidR="00520B73">
          <w:rPr>
            <w:noProof/>
          </w:rPr>
          <w:t>21</w:t>
        </w:r>
        <w:r>
          <w:rPr>
            <w:noProof/>
          </w:rPr>
          <w:fldChar w:fldCharType="end"/>
        </w:r>
      </w:p>
    </w:sdtContent>
  </w:sdt>
  <w:p w:rsidR="00800DF5" w:rsidRDefault="00800DF5">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6EE" w:rsidRDefault="00DE06EE">
      <w:r>
        <w:separator/>
      </w:r>
    </w:p>
  </w:footnote>
  <w:footnote w:type="continuationSeparator" w:id="0">
    <w:p w:rsidR="00DE06EE" w:rsidRDefault="00DE0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F5" w:rsidRDefault="00800DF5">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7CDE"/>
    <w:multiLevelType w:val="hybridMultilevel"/>
    <w:tmpl w:val="583A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E7FA6"/>
    <w:multiLevelType w:val="hybridMultilevel"/>
    <w:tmpl w:val="A58A1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52BF6"/>
    <w:multiLevelType w:val="hybridMultilevel"/>
    <w:tmpl w:val="7062F6D0"/>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
    <w:nsid w:val="0C5D0DEB"/>
    <w:multiLevelType w:val="hybridMultilevel"/>
    <w:tmpl w:val="305A7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A271B"/>
    <w:multiLevelType w:val="hybridMultilevel"/>
    <w:tmpl w:val="E0C2F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D7917"/>
    <w:multiLevelType w:val="hybridMultilevel"/>
    <w:tmpl w:val="819E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83B35"/>
    <w:multiLevelType w:val="multilevel"/>
    <w:tmpl w:val="539E423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nsid w:val="329250B6"/>
    <w:multiLevelType w:val="hybridMultilevel"/>
    <w:tmpl w:val="5E0E918E"/>
    <w:lvl w:ilvl="0" w:tplc="0409000B">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8">
    <w:nsid w:val="35721304"/>
    <w:multiLevelType w:val="hybridMultilevel"/>
    <w:tmpl w:val="575E2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234892"/>
    <w:multiLevelType w:val="hybridMultilevel"/>
    <w:tmpl w:val="9D241E3A"/>
    <w:lvl w:ilvl="0" w:tplc="0409000B">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10">
    <w:nsid w:val="440C4011"/>
    <w:multiLevelType w:val="hybridMultilevel"/>
    <w:tmpl w:val="FE300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C24C6"/>
    <w:multiLevelType w:val="hybridMultilevel"/>
    <w:tmpl w:val="E6BAF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A73B98"/>
    <w:multiLevelType w:val="hybridMultilevel"/>
    <w:tmpl w:val="1042F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0270CC"/>
    <w:multiLevelType w:val="hybridMultilevel"/>
    <w:tmpl w:val="37D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6D06E4"/>
    <w:multiLevelType w:val="hybridMultilevel"/>
    <w:tmpl w:val="0B7E5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580AB6"/>
    <w:multiLevelType w:val="hybridMultilevel"/>
    <w:tmpl w:val="1F8818DC"/>
    <w:lvl w:ilvl="0" w:tplc="0409000B">
      <w:start w:val="1"/>
      <w:numFmt w:val="bullet"/>
      <w:lvlText w:val=""/>
      <w:lvlJc w:val="left"/>
      <w:pPr>
        <w:ind w:left="1147" w:hanging="360"/>
      </w:pPr>
      <w:rPr>
        <w:rFonts w:ascii="Wingdings" w:hAnsi="Wingdings"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6">
    <w:nsid w:val="72586137"/>
    <w:multiLevelType w:val="hybridMultilevel"/>
    <w:tmpl w:val="6FEE6760"/>
    <w:lvl w:ilvl="0" w:tplc="0409000B">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17">
    <w:nsid w:val="7DAA2682"/>
    <w:multiLevelType w:val="hybridMultilevel"/>
    <w:tmpl w:val="07848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4"/>
  </w:num>
  <w:num w:numId="5">
    <w:abstractNumId w:val="13"/>
  </w:num>
  <w:num w:numId="6">
    <w:abstractNumId w:val="12"/>
  </w:num>
  <w:num w:numId="7">
    <w:abstractNumId w:val="1"/>
  </w:num>
  <w:num w:numId="8">
    <w:abstractNumId w:val="8"/>
  </w:num>
  <w:num w:numId="9">
    <w:abstractNumId w:val="16"/>
  </w:num>
  <w:num w:numId="10">
    <w:abstractNumId w:val="3"/>
  </w:num>
  <w:num w:numId="11">
    <w:abstractNumId w:val="9"/>
  </w:num>
  <w:num w:numId="12">
    <w:abstractNumId w:val="4"/>
  </w:num>
  <w:num w:numId="13">
    <w:abstractNumId w:val="10"/>
  </w:num>
  <w:num w:numId="14">
    <w:abstractNumId w:val="11"/>
  </w:num>
  <w:num w:numId="15">
    <w:abstractNumId w:val="7"/>
  </w:num>
  <w:num w:numId="16">
    <w:abstractNumId w:val="15"/>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0C9"/>
    <w:rsid w:val="0001402C"/>
    <w:rsid w:val="00047713"/>
    <w:rsid w:val="0006553D"/>
    <w:rsid w:val="0007556F"/>
    <w:rsid w:val="00085B5B"/>
    <w:rsid w:val="000A44B3"/>
    <w:rsid w:val="000B209A"/>
    <w:rsid w:val="000B7ADF"/>
    <w:rsid w:val="000F16D3"/>
    <w:rsid w:val="00144D98"/>
    <w:rsid w:val="001706E7"/>
    <w:rsid w:val="001816A4"/>
    <w:rsid w:val="00193E89"/>
    <w:rsid w:val="001F01CD"/>
    <w:rsid w:val="00243925"/>
    <w:rsid w:val="00255D80"/>
    <w:rsid w:val="002606F3"/>
    <w:rsid w:val="00321C4C"/>
    <w:rsid w:val="003A2961"/>
    <w:rsid w:val="003F3178"/>
    <w:rsid w:val="0040695A"/>
    <w:rsid w:val="00453F48"/>
    <w:rsid w:val="0047578D"/>
    <w:rsid w:val="00485C40"/>
    <w:rsid w:val="004A03CC"/>
    <w:rsid w:val="004B1810"/>
    <w:rsid w:val="004B32D2"/>
    <w:rsid w:val="004D02A8"/>
    <w:rsid w:val="00511234"/>
    <w:rsid w:val="00520B73"/>
    <w:rsid w:val="005740DC"/>
    <w:rsid w:val="005E734A"/>
    <w:rsid w:val="00617715"/>
    <w:rsid w:val="00656242"/>
    <w:rsid w:val="0067251B"/>
    <w:rsid w:val="006763EF"/>
    <w:rsid w:val="00692F0E"/>
    <w:rsid w:val="00697EA6"/>
    <w:rsid w:val="006A29FE"/>
    <w:rsid w:val="006D6C33"/>
    <w:rsid w:val="006D704E"/>
    <w:rsid w:val="006F0300"/>
    <w:rsid w:val="0070517E"/>
    <w:rsid w:val="0075104B"/>
    <w:rsid w:val="00794F4F"/>
    <w:rsid w:val="007B5FFE"/>
    <w:rsid w:val="007B719E"/>
    <w:rsid w:val="007D00C9"/>
    <w:rsid w:val="00800DF5"/>
    <w:rsid w:val="00827B17"/>
    <w:rsid w:val="00866EA0"/>
    <w:rsid w:val="00881743"/>
    <w:rsid w:val="008A0EBB"/>
    <w:rsid w:val="008B3969"/>
    <w:rsid w:val="008D655A"/>
    <w:rsid w:val="008E7D9C"/>
    <w:rsid w:val="00902033"/>
    <w:rsid w:val="00947C4A"/>
    <w:rsid w:val="00954625"/>
    <w:rsid w:val="009B3F53"/>
    <w:rsid w:val="009D1045"/>
    <w:rsid w:val="009E2128"/>
    <w:rsid w:val="009F1967"/>
    <w:rsid w:val="00A35606"/>
    <w:rsid w:val="00AA297B"/>
    <w:rsid w:val="00AB4AFA"/>
    <w:rsid w:val="00AE1639"/>
    <w:rsid w:val="00B5053E"/>
    <w:rsid w:val="00B52CA5"/>
    <w:rsid w:val="00B54DB1"/>
    <w:rsid w:val="00B6503B"/>
    <w:rsid w:val="00BB6B99"/>
    <w:rsid w:val="00C0283B"/>
    <w:rsid w:val="00C05461"/>
    <w:rsid w:val="00C25E27"/>
    <w:rsid w:val="00C35699"/>
    <w:rsid w:val="00C4747D"/>
    <w:rsid w:val="00C604CC"/>
    <w:rsid w:val="00C66725"/>
    <w:rsid w:val="00C74AEE"/>
    <w:rsid w:val="00C76CAA"/>
    <w:rsid w:val="00C800CB"/>
    <w:rsid w:val="00C825E1"/>
    <w:rsid w:val="00C843B5"/>
    <w:rsid w:val="00CC30D2"/>
    <w:rsid w:val="00CE0664"/>
    <w:rsid w:val="00D12910"/>
    <w:rsid w:val="00D5182E"/>
    <w:rsid w:val="00D64187"/>
    <w:rsid w:val="00DE06EE"/>
    <w:rsid w:val="00DE5981"/>
    <w:rsid w:val="00E37A7D"/>
    <w:rsid w:val="00E86415"/>
    <w:rsid w:val="00EA66A6"/>
    <w:rsid w:val="00EB54BF"/>
    <w:rsid w:val="00ED5B19"/>
    <w:rsid w:val="00ED7F16"/>
    <w:rsid w:val="00F07437"/>
    <w:rsid w:val="00FC36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0A44B3"/>
    <w:pPr>
      <w:tabs>
        <w:tab w:val="center" w:pos="4680"/>
        <w:tab w:val="right" w:pos="9360"/>
      </w:tabs>
    </w:pPr>
  </w:style>
  <w:style w:type="character" w:customStyle="1" w:styleId="HeaderChar">
    <w:name w:val="Header Char"/>
    <w:basedOn w:val="DefaultParagraphFont"/>
    <w:link w:val="Header"/>
    <w:uiPriority w:val="99"/>
    <w:rsid w:val="000A44B3"/>
  </w:style>
  <w:style w:type="paragraph" w:styleId="Footer">
    <w:name w:val="footer"/>
    <w:basedOn w:val="Normal"/>
    <w:link w:val="FooterChar"/>
    <w:uiPriority w:val="99"/>
    <w:unhideWhenUsed/>
    <w:rsid w:val="000A44B3"/>
    <w:pPr>
      <w:tabs>
        <w:tab w:val="center" w:pos="4680"/>
        <w:tab w:val="right" w:pos="9360"/>
      </w:tabs>
    </w:pPr>
  </w:style>
  <w:style w:type="character" w:customStyle="1" w:styleId="FooterChar">
    <w:name w:val="Footer Char"/>
    <w:basedOn w:val="DefaultParagraphFont"/>
    <w:link w:val="Footer"/>
    <w:uiPriority w:val="99"/>
    <w:rsid w:val="000A44B3"/>
  </w:style>
  <w:style w:type="paragraph" w:styleId="ListParagraph">
    <w:name w:val="List Paragraph"/>
    <w:basedOn w:val="Normal"/>
    <w:uiPriority w:val="34"/>
    <w:qFormat/>
    <w:rsid w:val="000A44B3"/>
    <w:pPr>
      <w:ind w:left="720"/>
      <w:contextualSpacing/>
    </w:pPr>
  </w:style>
  <w:style w:type="paragraph" w:styleId="BalloonText">
    <w:name w:val="Balloon Text"/>
    <w:basedOn w:val="Normal"/>
    <w:link w:val="BalloonTextChar"/>
    <w:uiPriority w:val="99"/>
    <w:semiHidden/>
    <w:unhideWhenUsed/>
    <w:rsid w:val="0006553D"/>
    <w:rPr>
      <w:rFonts w:ascii="Tahoma" w:hAnsi="Tahoma" w:cs="Tahoma"/>
      <w:sz w:val="16"/>
      <w:szCs w:val="16"/>
    </w:rPr>
  </w:style>
  <w:style w:type="character" w:customStyle="1" w:styleId="BalloonTextChar">
    <w:name w:val="Balloon Text Char"/>
    <w:basedOn w:val="DefaultParagraphFont"/>
    <w:link w:val="BalloonText"/>
    <w:uiPriority w:val="99"/>
    <w:semiHidden/>
    <w:rsid w:val="0006553D"/>
    <w:rPr>
      <w:rFonts w:ascii="Tahoma" w:hAnsi="Tahoma" w:cs="Tahoma"/>
      <w:sz w:val="16"/>
      <w:szCs w:val="16"/>
    </w:rPr>
  </w:style>
  <w:style w:type="table" w:styleId="TableGrid">
    <w:name w:val="Table Grid"/>
    <w:basedOn w:val="TableNormal"/>
    <w:uiPriority w:val="59"/>
    <w:rsid w:val="00800D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0A44B3"/>
    <w:pPr>
      <w:tabs>
        <w:tab w:val="center" w:pos="4680"/>
        <w:tab w:val="right" w:pos="9360"/>
      </w:tabs>
    </w:pPr>
  </w:style>
  <w:style w:type="character" w:customStyle="1" w:styleId="HeaderChar">
    <w:name w:val="Header Char"/>
    <w:basedOn w:val="DefaultParagraphFont"/>
    <w:link w:val="Header"/>
    <w:uiPriority w:val="99"/>
    <w:rsid w:val="000A44B3"/>
  </w:style>
  <w:style w:type="paragraph" w:styleId="Footer">
    <w:name w:val="footer"/>
    <w:basedOn w:val="Normal"/>
    <w:link w:val="FooterChar"/>
    <w:uiPriority w:val="99"/>
    <w:unhideWhenUsed/>
    <w:rsid w:val="000A44B3"/>
    <w:pPr>
      <w:tabs>
        <w:tab w:val="center" w:pos="4680"/>
        <w:tab w:val="right" w:pos="9360"/>
      </w:tabs>
    </w:pPr>
  </w:style>
  <w:style w:type="character" w:customStyle="1" w:styleId="FooterChar">
    <w:name w:val="Footer Char"/>
    <w:basedOn w:val="DefaultParagraphFont"/>
    <w:link w:val="Footer"/>
    <w:uiPriority w:val="99"/>
    <w:rsid w:val="000A44B3"/>
  </w:style>
  <w:style w:type="paragraph" w:styleId="ListParagraph">
    <w:name w:val="List Paragraph"/>
    <w:basedOn w:val="Normal"/>
    <w:uiPriority w:val="34"/>
    <w:qFormat/>
    <w:rsid w:val="000A44B3"/>
    <w:pPr>
      <w:ind w:left="720"/>
      <w:contextualSpacing/>
    </w:pPr>
  </w:style>
  <w:style w:type="paragraph" w:styleId="BalloonText">
    <w:name w:val="Balloon Text"/>
    <w:basedOn w:val="Normal"/>
    <w:link w:val="BalloonTextChar"/>
    <w:uiPriority w:val="99"/>
    <w:semiHidden/>
    <w:unhideWhenUsed/>
    <w:rsid w:val="0006553D"/>
    <w:rPr>
      <w:rFonts w:ascii="Tahoma" w:hAnsi="Tahoma" w:cs="Tahoma"/>
      <w:sz w:val="16"/>
      <w:szCs w:val="16"/>
    </w:rPr>
  </w:style>
  <w:style w:type="character" w:customStyle="1" w:styleId="BalloonTextChar">
    <w:name w:val="Balloon Text Char"/>
    <w:basedOn w:val="DefaultParagraphFont"/>
    <w:link w:val="BalloonText"/>
    <w:uiPriority w:val="99"/>
    <w:semiHidden/>
    <w:rsid w:val="0006553D"/>
    <w:rPr>
      <w:rFonts w:ascii="Tahoma" w:hAnsi="Tahoma" w:cs="Tahoma"/>
      <w:sz w:val="16"/>
      <w:szCs w:val="16"/>
    </w:rPr>
  </w:style>
  <w:style w:type="table" w:styleId="TableGrid">
    <w:name w:val="Table Grid"/>
    <w:basedOn w:val="TableNormal"/>
    <w:uiPriority w:val="59"/>
    <w:rsid w:val="00800D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6244</TotalTime>
  <Pages>21</Pages>
  <Words>3525</Words>
  <Characters>20094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Dadhi Ghimire</dc:creator>
  <cp:keywords/>
  <dc:description/>
  <cp:lastModifiedBy>user</cp:lastModifiedBy>
  <cp:revision>50</cp:revision>
  <dcterms:created xsi:type="dcterms:W3CDTF">2015-12-21T13:21:00Z</dcterms:created>
  <dcterms:modified xsi:type="dcterms:W3CDTF">2017-07-16T06:22:00Z</dcterms:modified>
</cp:coreProperties>
</file>